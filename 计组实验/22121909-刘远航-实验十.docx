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D252DA0" w14:textId="77777777" w:rsidR="007C18CF" w:rsidRDefault="007C18CF" w:rsidP="007C18CF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76544B88" w14:textId="2E6DC190" w:rsidR="007C18CF" w:rsidRDefault="007C18CF" w:rsidP="007C18CF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《计算机组成原理实验》报告十</w:t>
      </w:r>
    </w:p>
    <w:p w14:paraId="1AE29CA4" w14:textId="77777777" w:rsidR="007C18CF" w:rsidRPr="009D5EFC" w:rsidRDefault="007C18CF" w:rsidP="007C18CF">
      <w:pPr>
        <w:pStyle w:val="a8"/>
        <w:ind w:left="148" w:firstLine="0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姓名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刘远航    </w:t>
      </w:r>
      <w:r>
        <w:rPr>
          <w:rFonts w:ascii="黑体" w:eastAsia="黑体" w:hint="eastAsia"/>
          <w:b/>
          <w:sz w:val="30"/>
          <w:szCs w:val="30"/>
        </w:rPr>
        <w:t xml:space="preserve">    学号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>22121883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</w:p>
    <w:p w14:paraId="029FF95A" w14:textId="0B9B1F7A" w:rsidR="007C18CF" w:rsidRDefault="007C18CF" w:rsidP="007C18CF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时间 </w:t>
      </w:r>
      <w:r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2024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0419   </w:t>
      </w:r>
      <w:r>
        <w:rPr>
          <w:rFonts w:ascii="黑体" w:eastAsia="黑体" w:hint="eastAsia"/>
          <w:b/>
          <w:sz w:val="30"/>
          <w:szCs w:val="30"/>
        </w:rPr>
        <w:t xml:space="preserve">    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刘跃军   </w:t>
      </w:r>
    </w:p>
    <w:p w14:paraId="50B975E3" w14:textId="024B6798" w:rsidR="001A6448" w:rsidRDefault="001A6448" w:rsidP="001A6448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7C18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DF38B7" wp14:editId="689A4B66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33655" r="28575" b="33020"/>
                <wp:wrapNone/>
                <wp:docPr id="150434798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9B1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75EC6EA9" w14:textId="77777777" w:rsidR="001A6448" w:rsidRPr="009D5EFC" w:rsidRDefault="001A6448">
      <w:pPr>
        <w:ind w:firstLine="0"/>
        <w:jc w:val="center"/>
        <w:rPr>
          <w:rFonts w:ascii="宋体" w:hAnsi="宋体" w:cs="宋体"/>
          <w:szCs w:val="21"/>
        </w:rPr>
      </w:pPr>
    </w:p>
    <w:p w14:paraId="0A5E4A80" w14:textId="77777777" w:rsidR="00DC42FD" w:rsidRPr="0077227A" w:rsidRDefault="00DC42FD">
      <w:pPr>
        <w:ind w:firstLine="0"/>
        <w:rPr>
          <w:rFonts w:ascii="宋体" w:hAnsi="宋体" w:cs="宋体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="001A6448"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</w:t>
      </w:r>
      <w:r w:rsidR="00590AAA" w:rsidRPr="00590AAA">
        <w:rPr>
          <w:rFonts w:ascii="宋体" w:hAnsi="宋体" w:cs="宋体"/>
          <w:b/>
          <w:sz w:val="32"/>
          <w:szCs w:val="32"/>
          <w:u w:val="single"/>
        </w:rPr>
        <w:t>中断机制和应用（综合实验）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</w:t>
      </w:r>
    </w:p>
    <w:p w14:paraId="5E5CC2C6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27A92190" w14:textId="77777777" w:rsidR="00FC5E35" w:rsidRPr="00061B79" w:rsidRDefault="00061B79" w:rsidP="008D0126">
      <w:pPr>
        <w:spacing w:line="240" w:lineRule="atLeast"/>
        <w:ind w:firstLineChars="175"/>
        <w:rPr>
          <w:rFonts w:ascii="宋体" w:hAnsi="宋体" w:cs="宋体"/>
          <w:sz w:val="24"/>
        </w:rPr>
      </w:pPr>
      <w:bookmarkStart w:id="0" w:name="_Hlk153827919"/>
      <w:r w:rsidRPr="00061B79">
        <w:rPr>
          <w:rFonts w:ascii="宋体" w:hAnsi="宋体" w:cs="宋体"/>
          <w:sz w:val="24"/>
        </w:rPr>
        <w:t>1.</w:t>
      </w:r>
      <w:bookmarkEnd w:id="0"/>
      <w:r w:rsidRPr="00061B79">
        <w:rPr>
          <w:rFonts w:ascii="宋体" w:hAnsi="宋体" w:cs="宋体"/>
          <w:sz w:val="24"/>
        </w:rPr>
        <w:t xml:space="preserve"> </w:t>
      </w:r>
      <w:r w:rsidR="00590AAA" w:rsidRPr="00590AAA">
        <w:rPr>
          <w:rFonts w:ascii="宋体" w:hAnsi="宋体" w:cs="宋体" w:hint="eastAsia"/>
          <w:sz w:val="24"/>
        </w:rPr>
        <w:t>学习实验箱感知中断的硬件结构和工作原理</w:t>
      </w:r>
      <w:r w:rsidR="00FE675C">
        <w:rPr>
          <w:rFonts w:ascii="宋体" w:hAnsi="宋体" w:cs="宋体" w:hint="eastAsia"/>
          <w:sz w:val="24"/>
        </w:rPr>
        <w:t>。</w:t>
      </w:r>
    </w:p>
    <w:p w14:paraId="1E795FEA" w14:textId="77777777" w:rsidR="009A76C1" w:rsidRDefault="00061B79" w:rsidP="009A76C1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061B79">
        <w:rPr>
          <w:rFonts w:ascii="宋体" w:hAnsi="宋体" w:cs="宋体"/>
          <w:sz w:val="24"/>
        </w:rPr>
        <w:t xml:space="preserve">2. </w:t>
      </w:r>
      <w:r w:rsidR="00590AAA" w:rsidRPr="00590AAA">
        <w:rPr>
          <w:rFonts w:ascii="宋体" w:hAnsi="宋体" w:cs="宋体" w:hint="eastAsia"/>
          <w:sz w:val="24"/>
        </w:rPr>
        <w:t>学习使用中断系统</w:t>
      </w:r>
      <w:r w:rsidR="00FE675C">
        <w:rPr>
          <w:rFonts w:ascii="宋体" w:hAnsi="宋体" w:cs="宋体" w:hint="eastAsia"/>
          <w:sz w:val="24"/>
        </w:rPr>
        <w:t>。</w:t>
      </w:r>
    </w:p>
    <w:p w14:paraId="31615C3D" w14:textId="77777777" w:rsidR="00590AAA" w:rsidRPr="009A76C1" w:rsidRDefault="00590AAA" w:rsidP="009A76C1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3. </w:t>
      </w:r>
      <w:r w:rsidRPr="00590AAA">
        <w:rPr>
          <w:rFonts w:ascii="宋体" w:hAnsi="宋体" w:cs="宋体" w:hint="eastAsia"/>
          <w:sz w:val="24"/>
        </w:rPr>
        <w:t>学习使用扩展外设</w:t>
      </w:r>
      <w:r>
        <w:rPr>
          <w:rFonts w:ascii="宋体" w:hAnsi="宋体" w:cs="宋体" w:hint="eastAsia"/>
          <w:sz w:val="24"/>
        </w:rPr>
        <w:t>。</w:t>
      </w:r>
    </w:p>
    <w:p w14:paraId="7F1C6DE4" w14:textId="77777777" w:rsidR="00DC42FD" w:rsidRPr="001A6448" w:rsidRDefault="00DC42FD" w:rsidP="009A76C1">
      <w:pPr>
        <w:spacing w:line="240" w:lineRule="atLeast"/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00B0CCF3" w14:textId="77777777" w:rsidR="0077227A" w:rsidRPr="007C18CF" w:rsidRDefault="00FE675C" w:rsidP="0077227A">
      <w:pPr>
        <w:widowControl/>
        <w:numPr>
          <w:ilvl w:val="0"/>
          <w:numId w:val="33"/>
        </w:numPr>
        <w:spacing w:after="4" w:line="256" w:lineRule="auto"/>
        <w:ind w:hanging="300"/>
        <w:rPr>
          <w:b/>
          <w:bCs/>
          <w:sz w:val="24"/>
        </w:rPr>
      </w:pPr>
      <w:r w:rsidRPr="007C18CF">
        <w:rPr>
          <w:rFonts w:hint="eastAsia"/>
          <w:b/>
          <w:bCs/>
          <w:sz w:val="24"/>
        </w:rPr>
        <w:t>程序</w:t>
      </w:r>
      <w:r w:rsidR="00590AAA" w:rsidRPr="007C18CF">
        <w:rPr>
          <w:rFonts w:hint="eastAsia"/>
          <w:b/>
          <w:bCs/>
          <w:sz w:val="24"/>
        </w:rPr>
        <w:t>中断</w:t>
      </w:r>
      <w:r w:rsidR="0077227A" w:rsidRPr="007C18CF">
        <w:rPr>
          <w:rFonts w:eastAsia="Times New Roman"/>
          <w:b/>
          <w:bCs/>
          <w:sz w:val="24"/>
        </w:rPr>
        <w:t xml:space="preserve"> </w:t>
      </w:r>
    </w:p>
    <w:p w14:paraId="19B34957" w14:textId="77777777" w:rsidR="00590AAA" w:rsidRPr="00590AAA" w:rsidRDefault="00590AAA" w:rsidP="00590AAA">
      <w:pPr>
        <w:spacing w:line="240" w:lineRule="atLeast"/>
        <w:ind w:leftChars="100" w:left="210" w:firstLineChars="200" w:firstLine="480"/>
        <w:jc w:val="left"/>
        <w:rPr>
          <w:rFonts w:ascii="宋体" w:hAnsi="宋体" w:cs="宋体"/>
          <w:sz w:val="24"/>
        </w:rPr>
      </w:pPr>
      <w:r w:rsidRPr="00590AAA">
        <w:rPr>
          <w:rFonts w:ascii="宋体" w:hAnsi="宋体" w:cs="宋体" w:hint="eastAsia"/>
          <w:sz w:val="24"/>
        </w:rPr>
        <w:t xml:space="preserve">因“随机性”原因，使一个程序暂停执行，转而执行另一个程序，以处理随机事件，然后再返回原程序继续执行的过程成为“中断”。 </w:t>
      </w:r>
    </w:p>
    <w:p w14:paraId="0E1157E4" w14:textId="77777777" w:rsidR="009E259F" w:rsidRPr="008D4573" w:rsidRDefault="00590AAA" w:rsidP="00590AAA">
      <w:pPr>
        <w:spacing w:line="240" w:lineRule="atLeast"/>
        <w:ind w:leftChars="100" w:left="210" w:firstLineChars="200" w:firstLine="480"/>
        <w:jc w:val="left"/>
        <w:rPr>
          <w:rFonts w:ascii="宋体" w:hAnsi="宋体" w:cs="宋体"/>
          <w:sz w:val="24"/>
        </w:rPr>
      </w:pPr>
      <w:r w:rsidRPr="00590AAA">
        <w:rPr>
          <w:rFonts w:ascii="宋体" w:hAnsi="宋体" w:cs="宋体" w:hint="eastAsia"/>
          <w:sz w:val="24"/>
        </w:rPr>
        <w:t>中断发生的“随机性”决定了“必须用硬件感知中断请求”、“不仅要保存断点，还必须保存现场”。中断发生时间与正在运行的程序的无关性，使得整个系统在运行一个程序的同时，还能感知其它事件的发生。</w:t>
      </w:r>
      <w:r w:rsidR="0077227A" w:rsidRPr="0077227A">
        <w:rPr>
          <w:rFonts w:ascii="宋体" w:hAnsi="宋体" w:cs="宋体"/>
          <w:sz w:val="24"/>
        </w:rPr>
        <w:t xml:space="preserve"> </w:t>
      </w:r>
    </w:p>
    <w:p w14:paraId="4A65772B" w14:textId="77777777" w:rsidR="009E259F" w:rsidRPr="007C18CF" w:rsidRDefault="00FE675C" w:rsidP="00FE675C">
      <w:pPr>
        <w:widowControl/>
        <w:numPr>
          <w:ilvl w:val="0"/>
          <w:numId w:val="33"/>
        </w:numPr>
        <w:spacing w:after="4" w:line="256" w:lineRule="auto"/>
        <w:ind w:hanging="300"/>
        <w:rPr>
          <w:b/>
          <w:bCs/>
          <w:sz w:val="24"/>
        </w:rPr>
      </w:pPr>
      <w:r w:rsidRPr="007C18CF">
        <w:rPr>
          <w:b/>
          <w:bCs/>
          <w:sz w:val="24"/>
        </w:rPr>
        <w:t>实验箱系统的程序转移硬件机制</w:t>
      </w:r>
      <w:r w:rsidRPr="007C18CF">
        <w:rPr>
          <w:b/>
          <w:bCs/>
          <w:sz w:val="24"/>
        </w:rPr>
        <w:t xml:space="preserve"> </w:t>
      </w:r>
    </w:p>
    <w:p w14:paraId="31998AB2" w14:textId="77777777" w:rsidR="00590AAA" w:rsidRPr="00590AAA" w:rsidRDefault="00590AAA" w:rsidP="00590AAA">
      <w:pPr>
        <w:ind w:left="405"/>
        <w:rPr>
          <w:sz w:val="24"/>
        </w:rPr>
      </w:pPr>
      <w:r w:rsidRPr="00590AAA">
        <w:rPr>
          <w:rFonts w:ascii="宋体" w:hAnsi="宋体"/>
          <w:sz w:val="24"/>
        </w:rPr>
        <w:t>只有“中</w:t>
      </w:r>
      <w:r w:rsidRPr="00590AAA">
        <w:rPr>
          <w:sz w:val="24"/>
        </w:rPr>
        <w:t>断返回</w:t>
      </w:r>
      <w:r w:rsidRPr="00590AAA">
        <w:rPr>
          <w:sz w:val="24"/>
        </w:rPr>
        <w:t>”</w:t>
      </w:r>
      <w:r w:rsidRPr="00590AAA">
        <w:rPr>
          <w:sz w:val="24"/>
        </w:rPr>
        <w:t>指令和复位操作使</w:t>
      </w:r>
      <w:r w:rsidRPr="00590AAA">
        <w:rPr>
          <w:sz w:val="24"/>
        </w:rPr>
        <w:t xml:space="preserve"> EINT </w:t>
      </w:r>
      <w:r w:rsidRPr="00590AAA">
        <w:rPr>
          <w:sz w:val="24"/>
        </w:rPr>
        <w:t>为低电平，作用到</w:t>
      </w:r>
      <w:r w:rsidRPr="00590AAA">
        <w:rPr>
          <w:sz w:val="24"/>
        </w:rPr>
        <w:t xml:space="preserve"> IREQ </w:t>
      </w:r>
      <w:r w:rsidRPr="00590AAA">
        <w:rPr>
          <w:sz w:val="24"/>
        </w:rPr>
        <w:t>的</w:t>
      </w:r>
      <w:r w:rsidRPr="00590AAA">
        <w:rPr>
          <w:sz w:val="24"/>
        </w:rPr>
        <w:t xml:space="preserve"> SD </w:t>
      </w:r>
      <w:r w:rsidRPr="00590AAA">
        <w:rPr>
          <w:sz w:val="24"/>
        </w:rPr>
        <w:t>端，使上面</w:t>
      </w:r>
      <w:r w:rsidRPr="00590AAA">
        <w:rPr>
          <w:sz w:val="24"/>
        </w:rPr>
        <w:t xml:space="preserve"> D </w:t>
      </w:r>
      <w:r w:rsidRPr="00590AAA">
        <w:rPr>
          <w:sz w:val="24"/>
        </w:rPr>
        <w:t>触发器的</w:t>
      </w:r>
      <w:r w:rsidRPr="00590AAA">
        <w:rPr>
          <w:sz w:val="24"/>
        </w:rPr>
        <w:t xml:space="preserve"> Q </w:t>
      </w:r>
      <w:r w:rsidRPr="00590AAA">
        <w:rPr>
          <w:sz w:val="24"/>
        </w:rPr>
        <w:t>端为</w:t>
      </w:r>
      <w:r w:rsidRPr="00590AAA">
        <w:rPr>
          <w:sz w:val="24"/>
        </w:rPr>
        <w:t xml:space="preserve"> 1</w:t>
      </w:r>
      <w:r w:rsidRPr="00590AAA">
        <w:rPr>
          <w:sz w:val="24"/>
        </w:rPr>
        <w:t>，使下面</w:t>
      </w:r>
      <w:r w:rsidRPr="00590AAA">
        <w:rPr>
          <w:sz w:val="24"/>
        </w:rPr>
        <w:t xml:space="preserve"> D </w:t>
      </w:r>
      <w:r w:rsidRPr="00590AAA">
        <w:rPr>
          <w:sz w:val="24"/>
        </w:rPr>
        <w:t>触发器的</w:t>
      </w:r>
      <w:r w:rsidRPr="00590AAA">
        <w:rPr>
          <w:sz w:val="24"/>
        </w:rPr>
        <w:t xml:space="preserve"> Q </w:t>
      </w:r>
      <w:r w:rsidRPr="00590AAA">
        <w:rPr>
          <w:sz w:val="24"/>
        </w:rPr>
        <w:t>端输出</w:t>
      </w:r>
      <w:r w:rsidRPr="00590AAA">
        <w:rPr>
          <w:sz w:val="24"/>
        </w:rPr>
        <w:t xml:space="preserve"> 0</w:t>
      </w:r>
      <w:r w:rsidRPr="00590AAA">
        <w:rPr>
          <w:sz w:val="24"/>
        </w:rPr>
        <w:t>。</w:t>
      </w:r>
      <w:r w:rsidRPr="00590AAA">
        <w:rPr>
          <w:sz w:val="24"/>
        </w:rPr>
        <w:t xml:space="preserve"> </w:t>
      </w:r>
    </w:p>
    <w:p w14:paraId="16372C6A" w14:textId="591336A1" w:rsidR="00590AAA" w:rsidRDefault="00590AAA" w:rsidP="00590AAA">
      <w:pPr>
        <w:spacing w:line="259" w:lineRule="auto"/>
        <w:ind w:left="2736" w:firstLine="0"/>
      </w:pPr>
    </w:p>
    <w:p w14:paraId="0071E92B" w14:textId="5645467B" w:rsidR="00590AAA" w:rsidRPr="007E6D3D" w:rsidRDefault="007C18CF" w:rsidP="007E6D3D">
      <w:pPr>
        <w:ind w:left="405"/>
        <w:jc w:val="center"/>
        <w:rPr>
          <w:sz w:val="24"/>
        </w:rPr>
      </w:pPr>
      <w:r w:rsidRPr="007E6D3D">
        <w:rPr>
          <w:noProof/>
          <w:sz w:val="24"/>
        </w:rPr>
        <w:drawing>
          <wp:inline distT="0" distB="0" distL="0" distR="0" wp14:anchorId="2D194FED" wp14:editId="3D7540D7">
            <wp:extent cx="2971800" cy="2209800"/>
            <wp:effectExtent l="0" t="0" r="0" b="0"/>
            <wp:docPr id="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E3D1" w14:textId="0742AF7D" w:rsidR="00590AAA" w:rsidRPr="007E6D3D" w:rsidRDefault="00590AAA" w:rsidP="007C18CF">
      <w:pPr>
        <w:ind w:left="405"/>
        <w:rPr>
          <w:sz w:val="24"/>
        </w:rPr>
      </w:pPr>
      <w:r w:rsidRPr="007E6D3D">
        <w:rPr>
          <w:sz w:val="24"/>
        </w:rPr>
        <w:t xml:space="preserve">ICOE </w:t>
      </w:r>
      <w:r w:rsidRPr="007E6D3D">
        <w:rPr>
          <w:sz w:val="24"/>
        </w:rPr>
        <w:t>有效时，使</w:t>
      </w:r>
      <w:r w:rsidRPr="007E6D3D">
        <w:rPr>
          <w:sz w:val="24"/>
        </w:rPr>
        <w:t xml:space="preserve"> EM </w:t>
      </w:r>
      <w:r w:rsidRPr="007E6D3D">
        <w:rPr>
          <w:sz w:val="24"/>
        </w:rPr>
        <w:t>的锁存器输出中断指令</w:t>
      </w:r>
      <w:r w:rsidRPr="007E6D3D">
        <w:rPr>
          <w:sz w:val="24"/>
        </w:rPr>
        <w:t xml:space="preserve"> B8H </w:t>
      </w:r>
      <w:r w:rsidRPr="007E6D3D">
        <w:rPr>
          <w:sz w:val="24"/>
        </w:rPr>
        <w:t>到</w:t>
      </w:r>
      <w:r w:rsidRPr="007E6D3D">
        <w:rPr>
          <w:sz w:val="24"/>
        </w:rPr>
        <w:t xml:space="preserve"> </w:t>
      </w:r>
      <w:proofErr w:type="spellStart"/>
      <w:r w:rsidRPr="007E6D3D">
        <w:rPr>
          <w:sz w:val="24"/>
        </w:rPr>
        <w:t>μPC</w:t>
      </w:r>
      <w:proofErr w:type="spellEnd"/>
      <w:r w:rsidRPr="007E6D3D">
        <w:rPr>
          <w:sz w:val="24"/>
        </w:rPr>
        <w:t>，</w:t>
      </w:r>
      <w:proofErr w:type="spellStart"/>
      <w:r w:rsidRPr="007E6D3D">
        <w:rPr>
          <w:sz w:val="24"/>
        </w:rPr>
        <w:t>μPC</w:t>
      </w:r>
      <w:proofErr w:type="spellEnd"/>
      <w:r w:rsidRPr="007E6D3D">
        <w:rPr>
          <w:sz w:val="24"/>
        </w:rPr>
        <w:t xml:space="preserve"> </w:t>
      </w:r>
      <w:r w:rsidRPr="007E6D3D">
        <w:rPr>
          <w:sz w:val="24"/>
        </w:rPr>
        <w:t>再把</w:t>
      </w:r>
      <w:r w:rsidRPr="007E6D3D">
        <w:rPr>
          <w:sz w:val="24"/>
        </w:rPr>
        <w:t xml:space="preserve"> </w:t>
      </w:r>
      <w:proofErr w:type="spellStart"/>
      <w:r w:rsidRPr="007E6D3D">
        <w:rPr>
          <w:sz w:val="24"/>
        </w:rPr>
        <w:t>μM</w:t>
      </w:r>
      <w:proofErr w:type="spellEnd"/>
      <w:r w:rsidRPr="007E6D3D">
        <w:rPr>
          <w:sz w:val="24"/>
        </w:rPr>
        <w:t xml:space="preserve"> </w:t>
      </w:r>
      <w:r w:rsidRPr="007E6D3D">
        <w:rPr>
          <w:sz w:val="24"/>
        </w:rPr>
        <w:t>中的中断微指令（</w:t>
      </w:r>
      <w:r w:rsidRPr="007E6D3D">
        <w:rPr>
          <w:sz w:val="24"/>
        </w:rPr>
        <w:t>INT</w:t>
      </w:r>
      <w:r w:rsidRPr="007E6D3D">
        <w:rPr>
          <w:sz w:val="24"/>
        </w:rPr>
        <w:t>）的控制信号输出。</w:t>
      </w:r>
      <w:r w:rsidRPr="007E6D3D">
        <w:rPr>
          <w:sz w:val="24"/>
        </w:rPr>
        <w:t xml:space="preserve">INT </w:t>
      </w:r>
      <w:r w:rsidRPr="007E6D3D">
        <w:rPr>
          <w:sz w:val="24"/>
        </w:rPr>
        <w:t>指令在第一个周期保存</w:t>
      </w:r>
      <w:r w:rsidRPr="007E6D3D">
        <w:rPr>
          <w:sz w:val="24"/>
        </w:rPr>
        <w:t xml:space="preserve"> PC </w:t>
      </w:r>
      <w:r w:rsidRPr="007E6D3D">
        <w:rPr>
          <w:sz w:val="24"/>
        </w:rPr>
        <w:t>值（断点）到</w:t>
      </w:r>
      <w:r w:rsidRPr="007E6D3D">
        <w:rPr>
          <w:sz w:val="24"/>
        </w:rPr>
        <w:t xml:space="preserve"> ST </w:t>
      </w:r>
      <w:r w:rsidRPr="007E6D3D">
        <w:rPr>
          <w:sz w:val="24"/>
        </w:rPr>
        <w:t>堆栈寄存器。在第二个周期把</w:t>
      </w:r>
      <w:r w:rsidRPr="007E6D3D">
        <w:rPr>
          <w:sz w:val="24"/>
        </w:rPr>
        <w:t xml:space="preserve"> IA </w:t>
      </w:r>
      <w:r w:rsidRPr="007E6D3D">
        <w:rPr>
          <w:sz w:val="24"/>
        </w:rPr>
        <w:t>寄存器的内容送</w:t>
      </w:r>
      <w:r w:rsidRPr="007E6D3D">
        <w:rPr>
          <w:sz w:val="24"/>
        </w:rPr>
        <w:t xml:space="preserve"> PC</w:t>
      </w:r>
      <w:r w:rsidRPr="007E6D3D">
        <w:rPr>
          <w:sz w:val="24"/>
        </w:rPr>
        <w:t>，</w:t>
      </w:r>
      <w:r w:rsidRPr="007E6D3D">
        <w:rPr>
          <w:sz w:val="24"/>
        </w:rPr>
        <w:lastRenderedPageBreak/>
        <w:t>即</w:t>
      </w:r>
      <w:r w:rsidRPr="007E6D3D">
        <w:rPr>
          <w:sz w:val="24"/>
        </w:rPr>
        <w:t xml:space="preserve"> IA </w:t>
      </w:r>
      <w:r w:rsidRPr="007E6D3D">
        <w:rPr>
          <w:sz w:val="24"/>
        </w:rPr>
        <w:t>中应事先存入中断服务子程序的入口地址。所以</w:t>
      </w:r>
      <w:r w:rsidRPr="007E6D3D">
        <w:rPr>
          <w:sz w:val="24"/>
        </w:rPr>
        <w:t xml:space="preserve"> IA </w:t>
      </w:r>
      <w:r w:rsidRPr="007E6D3D">
        <w:rPr>
          <w:sz w:val="24"/>
        </w:rPr>
        <w:t>称为中断向量寄存器，</w:t>
      </w:r>
      <w:r w:rsidRPr="007E6D3D">
        <w:rPr>
          <w:sz w:val="24"/>
        </w:rPr>
        <w:t xml:space="preserve">IA </w:t>
      </w:r>
      <w:r w:rsidRPr="007E6D3D">
        <w:rPr>
          <w:sz w:val="24"/>
        </w:rPr>
        <w:t>的值由红色的码盘输入。</w:t>
      </w:r>
      <w:r w:rsidRPr="007E6D3D">
        <w:rPr>
          <w:sz w:val="24"/>
        </w:rPr>
        <w:t xml:space="preserve"> </w:t>
      </w:r>
    </w:p>
    <w:p w14:paraId="171A9129" w14:textId="77777777" w:rsidR="00590AAA" w:rsidRPr="00590AAA" w:rsidRDefault="00590AAA" w:rsidP="007E6D3D">
      <w:pPr>
        <w:ind w:left="405"/>
        <w:rPr>
          <w:sz w:val="24"/>
        </w:rPr>
      </w:pPr>
      <w:r w:rsidRPr="007E6D3D">
        <w:rPr>
          <w:rFonts w:hint="eastAsia"/>
          <w:b/>
          <w:bCs/>
          <w:sz w:val="24"/>
        </w:rPr>
        <w:t>3</w:t>
      </w:r>
      <w:r w:rsidRPr="007E6D3D">
        <w:rPr>
          <w:b/>
          <w:bCs/>
          <w:sz w:val="24"/>
        </w:rPr>
        <w:t xml:space="preserve">. </w:t>
      </w:r>
      <w:r w:rsidRPr="007C18CF">
        <w:rPr>
          <w:b/>
          <w:bCs/>
          <w:sz w:val="24"/>
        </w:rPr>
        <w:t>实验箱外扩系统</w:t>
      </w:r>
      <w:r w:rsidRPr="007C18CF">
        <w:rPr>
          <w:b/>
          <w:bCs/>
          <w:sz w:val="24"/>
        </w:rPr>
        <w:t xml:space="preserve"> </w:t>
      </w:r>
      <w:r w:rsidRPr="007E6D3D">
        <w:rPr>
          <w:sz w:val="24"/>
        </w:rPr>
        <w:t xml:space="preserve"> </w:t>
      </w:r>
      <w:r w:rsidRPr="007E6D3D">
        <w:rPr>
          <w:sz w:val="24"/>
        </w:rPr>
        <w:tab/>
        <w:t xml:space="preserve"> </w:t>
      </w:r>
      <w:r w:rsidRPr="007E6D3D">
        <w:rPr>
          <w:sz w:val="24"/>
        </w:rPr>
        <w:tab/>
        <w:t xml:space="preserve"> </w:t>
      </w:r>
      <w:r w:rsidRPr="007E6D3D">
        <w:rPr>
          <w:sz w:val="24"/>
        </w:rPr>
        <w:tab/>
        <w:t xml:space="preserve"> </w:t>
      </w:r>
      <w:r w:rsidRPr="007E6D3D">
        <w:rPr>
          <w:sz w:val="24"/>
        </w:rPr>
        <w:tab/>
      </w:r>
      <w:r w:rsidRPr="007E6D3D">
        <w:rPr>
          <w:b/>
          <w:bCs/>
          <w:sz w:val="24"/>
        </w:rPr>
        <w:t>4.</w:t>
      </w:r>
      <w:r w:rsidRPr="007C18CF">
        <w:rPr>
          <w:b/>
          <w:bCs/>
          <w:sz w:val="24"/>
        </w:rPr>
        <w:t xml:space="preserve"> 74LS08 </w:t>
      </w:r>
      <w:r w:rsidRPr="007C18CF">
        <w:rPr>
          <w:b/>
          <w:bCs/>
          <w:sz w:val="24"/>
        </w:rPr>
        <w:t>结构：俯视图</w:t>
      </w:r>
      <w:r w:rsidRPr="007C18CF">
        <w:rPr>
          <w:b/>
          <w:bCs/>
          <w:sz w:val="24"/>
        </w:rPr>
        <w:t xml:space="preserve"> </w:t>
      </w:r>
    </w:p>
    <w:p w14:paraId="713F8944" w14:textId="03148D5D" w:rsidR="0014380D" w:rsidRDefault="007C18CF" w:rsidP="007E6D3D">
      <w:pPr>
        <w:ind w:left="405"/>
        <w:rPr>
          <w:sz w:val="24"/>
        </w:rPr>
      </w:pPr>
      <w:r w:rsidRPr="00590AAA">
        <w:rPr>
          <w:noProof/>
          <w:sz w:val="24"/>
        </w:rPr>
        <mc:AlternateContent>
          <mc:Choice Requires="wpg">
            <w:drawing>
              <wp:inline distT="0" distB="0" distL="0" distR="0" wp14:anchorId="4C8FA3B7" wp14:editId="5E93CE19">
                <wp:extent cx="4175760" cy="2141220"/>
                <wp:effectExtent l="0" t="0" r="0" b="0"/>
                <wp:docPr id="1392990186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5760" cy="2141220"/>
                          <a:chOff x="0" y="0"/>
                          <a:chExt cx="3724910" cy="1727835"/>
                        </a:xfrm>
                      </wpg:grpSpPr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" cy="1727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23465" y="3810"/>
                            <a:ext cx="1401445" cy="1619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9B3ABD" id="组合 1" o:spid="_x0000_s1026" style="width:328.8pt;height:168.6pt;mso-position-horizontal-relative:char;mso-position-vertical-relative:line" coordsize="37249,172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7" o:spid="_x0000_s1027" type="#_x0000_t75" style="position:absolute;width:3517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">
                  <v:imagedata r:id="rId11" o:title=""/>
                </v:shape>
                <v:shape id="Picture 389" o:spid="_x0000_s1028" type="#_x0000_t75" style="position:absolute;left:23234;top:38;width:14015;height:16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2D81D876" w14:textId="77777777" w:rsidR="007E6D3D" w:rsidRPr="00590AAA" w:rsidRDefault="007E6D3D" w:rsidP="007E6D3D">
      <w:pPr>
        <w:ind w:left="405"/>
        <w:rPr>
          <w:sz w:val="24"/>
        </w:rPr>
      </w:pPr>
    </w:p>
    <w:p w14:paraId="6959E9ED" w14:textId="77777777" w:rsidR="00E231A4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397018BE" w14:textId="6C4CF36D" w:rsidR="00573389" w:rsidRDefault="001F6A38" w:rsidP="008D4573">
      <w:pPr>
        <w:ind w:leftChars="200" w:left="420"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1．</w:t>
      </w:r>
      <w:r w:rsidR="009F5414">
        <w:rPr>
          <w:rFonts w:ascii="宋体" w:hAnsi="宋体" w:cs="宋体" w:hint="eastAsia"/>
          <w:b/>
          <w:sz w:val="28"/>
          <w:szCs w:val="28"/>
        </w:rPr>
        <w:t>实验任务</w:t>
      </w:r>
      <w:proofErr w:type="gramStart"/>
      <w:r w:rsidR="00CF51E6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 w:rsidR="00EE78A6">
        <w:rPr>
          <w:rFonts w:ascii="宋体" w:hAnsi="宋体" w:cs="宋体" w:hint="eastAsia"/>
          <w:b/>
          <w:sz w:val="28"/>
          <w:szCs w:val="28"/>
        </w:rPr>
        <w:t>（</w:t>
      </w:r>
      <w:r w:rsidR="00590AAA" w:rsidRPr="00590AAA">
        <w:rPr>
          <w:rFonts w:ascii="宋体" w:hAnsi="宋体" w:cs="宋体" w:hint="eastAsia"/>
          <w:b/>
          <w:sz w:val="28"/>
          <w:szCs w:val="28"/>
        </w:rPr>
        <w:t>用 74LS08 芯片搭建当电键 K</w:t>
      </w:r>
      <w:r w:rsidR="00876FE6">
        <w:rPr>
          <w:rFonts w:ascii="宋体" w:hAnsi="宋体" w:cs="宋体" w:hint="eastAsia"/>
          <w:b/>
          <w:sz w:val="28"/>
          <w:szCs w:val="28"/>
        </w:rPr>
        <w:t>3</w:t>
      </w:r>
      <w:r w:rsidR="00590AAA" w:rsidRPr="00590AAA">
        <w:rPr>
          <w:rFonts w:ascii="宋体" w:hAnsi="宋体" w:cs="宋体" w:hint="eastAsia"/>
          <w:b/>
          <w:sz w:val="28"/>
          <w:szCs w:val="28"/>
        </w:rPr>
        <w:t xml:space="preserve"> 和 K</w:t>
      </w:r>
      <w:r w:rsidR="00876FE6">
        <w:rPr>
          <w:rFonts w:ascii="宋体" w:hAnsi="宋体" w:cs="宋体" w:hint="eastAsia"/>
          <w:b/>
          <w:sz w:val="28"/>
          <w:szCs w:val="28"/>
        </w:rPr>
        <w:t>4</w:t>
      </w:r>
      <w:r w:rsidR="00590AAA" w:rsidRPr="00590AAA">
        <w:rPr>
          <w:rFonts w:ascii="宋体" w:hAnsi="宋体" w:cs="宋体" w:hint="eastAsia"/>
          <w:b/>
          <w:sz w:val="28"/>
          <w:szCs w:val="28"/>
        </w:rPr>
        <w:t xml:space="preserve"> 都为 1 时不产生中断请求信号的外部电路</w:t>
      </w:r>
      <w:r w:rsidR="00EE78A6">
        <w:rPr>
          <w:rFonts w:ascii="宋体" w:hAnsi="宋体" w:cs="宋体" w:hint="eastAsia"/>
          <w:b/>
          <w:sz w:val="28"/>
          <w:szCs w:val="28"/>
        </w:rPr>
        <w:t>）</w:t>
      </w:r>
    </w:p>
    <w:p w14:paraId="1C71FD3A" w14:textId="77777777" w:rsidR="00DC42FD" w:rsidRDefault="00DC42FD" w:rsidP="00573389">
      <w:pPr>
        <w:numPr>
          <w:ilvl w:val="0"/>
          <w:numId w:val="42"/>
        </w:numPr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5C0C697E" w14:textId="1B02C4FB" w:rsidR="00552DF9" w:rsidRDefault="00EE78A6" w:rsidP="00EE78A6">
      <w:pPr>
        <w:spacing w:beforeLines="50" w:before="156" w:afterLines="50" w:after="156" w:line="240" w:lineRule="atLeast"/>
        <w:ind w:left="851" w:firstLine="0"/>
        <w:rPr>
          <w:sz w:val="24"/>
        </w:rPr>
      </w:pPr>
      <w:r>
        <w:rPr>
          <w:rFonts w:hint="eastAsia"/>
          <w:sz w:val="24"/>
        </w:rPr>
        <w:t>①</w:t>
      </w:r>
      <w:r w:rsidR="00663855" w:rsidRPr="008B57BA">
        <w:rPr>
          <w:rFonts w:hint="eastAsia"/>
          <w:sz w:val="24"/>
        </w:rPr>
        <w:t>注视仪器，打开电源，手不要远离电源开关，随时准备关闭电源，注意各数码管、发光管的稳定性，静待</w:t>
      </w:r>
      <w:r w:rsidR="00663855" w:rsidRPr="008B57BA">
        <w:rPr>
          <w:rFonts w:hint="eastAsia"/>
          <w:sz w:val="24"/>
        </w:rPr>
        <w:t>10</w:t>
      </w:r>
      <w:r w:rsidR="00663855" w:rsidRPr="008B57BA">
        <w:rPr>
          <w:rFonts w:hint="eastAsia"/>
          <w:sz w:val="24"/>
        </w:rPr>
        <w:t>秒，确信仪器稳定、无焦糊味。连接</w:t>
      </w:r>
      <w:r w:rsidR="00663855" w:rsidRPr="008B57BA">
        <w:rPr>
          <w:rFonts w:hint="eastAsia"/>
          <w:sz w:val="24"/>
        </w:rPr>
        <w:t>J1J2</w:t>
      </w:r>
      <w:proofErr w:type="gramStart"/>
      <w:r w:rsidR="00663855" w:rsidRPr="008B57BA">
        <w:rPr>
          <w:rFonts w:hint="eastAsia"/>
          <w:sz w:val="24"/>
        </w:rPr>
        <w:t>八</w:t>
      </w:r>
      <w:proofErr w:type="gramEnd"/>
      <w:r w:rsidR="00663855" w:rsidRPr="008B57BA">
        <w:rPr>
          <w:rFonts w:hint="eastAsia"/>
          <w:sz w:val="24"/>
        </w:rPr>
        <w:t>位扁平线。</w:t>
      </w:r>
    </w:p>
    <w:p w14:paraId="6337F54A" w14:textId="3981B61F" w:rsidR="007E6D3D" w:rsidRPr="008B57BA" w:rsidRDefault="00EE78A6" w:rsidP="00EE78A6">
      <w:pPr>
        <w:spacing w:beforeLines="50" w:before="156" w:afterLines="50" w:after="156" w:line="240" w:lineRule="atLeast"/>
        <w:ind w:left="851" w:firstLine="0"/>
        <w:rPr>
          <w:sz w:val="24"/>
        </w:rPr>
      </w:pPr>
      <w:r>
        <w:rPr>
          <w:rFonts w:hint="eastAsia"/>
          <w:sz w:val="24"/>
        </w:rPr>
        <w:t>②</w:t>
      </w:r>
      <w:r w:rsidR="007E6D3D">
        <w:rPr>
          <w:rFonts w:hint="eastAsia"/>
          <w:sz w:val="24"/>
        </w:rPr>
        <w:t>确认无误后，</w:t>
      </w:r>
      <w:r w:rsidR="007E6D3D" w:rsidRPr="007E6D3D">
        <w:rPr>
          <w:rFonts w:hint="eastAsia"/>
          <w:sz w:val="24"/>
        </w:rPr>
        <w:t>按三下</w:t>
      </w:r>
      <w:r w:rsidR="007E6D3D" w:rsidRPr="007E6D3D">
        <w:rPr>
          <w:rFonts w:hint="eastAsia"/>
          <w:sz w:val="24"/>
        </w:rPr>
        <w:t xml:space="preserve"> TV-ME </w:t>
      </w:r>
      <w:r w:rsidR="007E6D3D" w:rsidRPr="007E6D3D">
        <w:rPr>
          <w:rFonts w:hint="eastAsia"/>
          <w:sz w:val="24"/>
        </w:rPr>
        <w:t>按键，将实验</w:t>
      </w:r>
      <w:proofErr w:type="gramStart"/>
      <w:r w:rsidR="007E6D3D" w:rsidRPr="007E6D3D">
        <w:rPr>
          <w:rFonts w:hint="eastAsia"/>
          <w:sz w:val="24"/>
        </w:rPr>
        <w:t>箱调整</w:t>
      </w:r>
      <w:proofErr w:type="gramEnd"/>
      <w:r w:rsidR="007E6D3D" w:rsidRPr="007E6D3D">
        <w:rPr>
          <w:rFonts w:hint="eastAsia"/>
          <w:sz w:val="24"/>
        </w:rPr>
        <w:t>到手动模式。</w:t>
      </w:r>
    </w:p>
    <w:p w14:paraId="74CA1503" w14:textId="4C613B94" w:rsidR="00B425FD" w:rsidRDefault="00EE78A6" w:rsidP="00EE78A6">
      <w:pPr>
        <w:spacing w:beforeLines="50" w:before="156" w:afterLines="50" w:after="156" w:line="240" w:lineRule="atLeast"/>
        <w:ind w:leftChars="400" w:left="840" w:firstLine="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 w:rsidR="00590AAA" w:rsidRPr="00590AAA">
        <w:rPr>
          <w:rFonts w:ascii="宋体" w:hAnsi="宋体" w:cs="宋体"/>
          <w:sz w:val="24"/>
        </w:rPr>
        <w:t>将</w:t>
      </w:r>
      <w:r w:rsidR="00590AAA" w:rsidRPr="007E6D3D">
        <w:rPr>
          <w:sz w:val="24"/>
        </w:rPr>
        <w:t xml:space="preserve"> </w:t>
      </w:r>
      <w:r w:rsidR="002348CD">
        <w:rPr>
          <w:rFonts w:hint="eastAsia"/>
          <w:sz w:val="24"/>
        </w:rPr>
        <w:t>正常的</w:t>
      </w:r>
      <w:r w:rsidR="00590AAA" w:rsidRPr="007E6D3D">
        <w:rPr>
          <w:sz w:val="24"/>
        </w:rPr>
        <w:t xml:space="preserve">74LS08 </w:t>
      </w:r>
      <w:r w:rsidR="00590AAA" w:rsidRPr="007E6D3D">
        <w:rPr>
          <w:sz w:val="24"/>
        </w:rPr>
        <w:t>芯片接入实验箱外部扩展系统，用导线将接口</w:t>
      </w:r>
      <w:r w:rsidR="00590AAA" w:rsidRPr="007E6D3D">
        <w:rPr>
          <w:sz w:val="24"/>
        </w:rPr>
        <w:t xml:space="preserve"> 1</w:t>
      </w:r>
      <w:r w:rsidR="00590AAA" w:rsidRPr="007E6D3D">
        <w:rPr>
          <w:sz w:val="24"/>
        </w:rPr>
        <w:t>、</w:t>
      </w:r>
      <w:r w:rsidR="00590AAA" w:rsidRPr="007E6D3D">
        <w:rPr>
          <w:sz w:val="24"/>
        </w:rPr>
        <w:t xml:space="preserve">2 </w:t>
      </w:r>
      <w:r w:rsidR="00590AAA" w:rsidRPr="007E6D3D">
        <w:rPr>
          <w:sz w:val="24"/>
        </w:rPr>
        <w:t>与开关</w:t>
      </w:r>
      <w:r w:rsidR="00590AAA" w:rsidRPr="007E6D3D">
        <w:rPr>
          <w:sz w:val="24"/>
        </w:rPr>
        <w:t xml:space="preserve"> K</w:t>
      </w:r>
      <w:r w:rsidR="002348CD">
        <w:rPr>
          <w:rFonts w:hint="eastAsia"/>
          <w:sz w:val="24"/>
        </w:rPr>
        <w:t>3</w:t>
      </w:r>
      <w:r w:rsidR="00590AAA" w:rsidRPr="007E6D3D">
        <w:rPr>
          <w:sz w:val="24"/>
        </w:rPr>
        <w:t>、</w:t>
      </w:r>
      <w:r w:rsidR="00590AAA" w:rsidRPr="007E6D3D">
        <w:rPr>
          <w:sz w:val="24"/>
        </w:rPr>
        <w:t>K</w:t>
      </w:r>
      <w:r w:rsidR="002348CD">
        <w:rPr>
          <w:rFonts w:hint="eastAsia"/>
          <w:sz w:val="24"/>
        </w:rPr>
        <w:t>4</w:t>
      </w:r>
      <w:r w:rsidR="00590AAA" w:rsidRPr="007E6D3D">
        <w:rPr>
          <w:sz w:val="24"/>
        </w:rPr>
        <w:t xml:space="preserve"> </w:t>
      </w:r>
      <w:r w:rsidR="00590AAA" w:rsidRPr="007E6D3D">
        <w:rPr>
          <w:sz w:val="24"/>
        </w:rPr>
        <w:t>相连接，接口</w:t>
      </w:r>
      <w:r w:rsidR="00590AAA" w:rsidRPr="007E6D3D">
        <w:rPr>
          <w:sz w:val="24"/>
        </w:rPr>
        <w:t xml:space="preserve"> 3 </w:t>
      </w:r>
      <w:r w:rsidR="00590AAA" w:rsidRPr="007E6D3D">
        <w:rPr>
          <w:sz w:val="24"/>
        </w:rPr>
        <w:t>连接</w:t>
      </w:r>
      <w:r w:rsidR="00590AAA" w:rsidRPr="007E6D3D">
        <w:rPr>
          <w:sz w:val="24"/>
        </w:rPr>
        <w:t xml:space="preserve"> INT</w:t>
      </w:r>
      <w:r w:rsidR="007E6D3D">
        <w:rPr>
          <w:rFonts w:hint="eastAsia"/>
          <w:sz w:val="24"/>
        </w:rPr>
        <w:t>信号灯，</w:t>
      </w:r>
      <w:r w:rsidR="00590AAA" w:rsidRPr="007E6D3D">
        <w:rPr>
          <w:sz w:val="24"/>
        </w:rPr>
        <w:t>接口</w:t>
      </w:r>
      <w:r w:rsidR="00590AAA" w:rsidRPr="007E6D3D">
        <w:rPr>
          <w:sz w:val="24"/>
        </w:rPr>
        <w:t xml:space="preserve"> 7 </w:t>
      </w:r>
      <w:r w:rsidR="00590AAA" w:rsidRPr="007E6D3D">
        <w:rPr>
          <w:sz w:val="24"/>
        </w:rPr>
        <w:t>连接地端</w:t>
      </w:r>
      <w:r w:rsidR="00590AAA" w:rsidRPr="007E6D3D">
        <w:rPr>
          <w:sz w:val="24"/>
        </w:rPr>
        <w:t xml:space="preserve"> GND</w:t>
      </w:r>
      <w:r w:rsidR="00590AAA" w:rsidRPr="007E6D3D">
        <w:rPr>
          <w:sz w:val="24"/>
        </w:rPr>
        <w:t>，接口</w:t>
      </w:r>
      <w:r w:rsidR="00590AAA" w:rsidRPr="007E6D3D">
        <w:rPr>
          <w:sz w:val="24"/>
        </w:rPr>
        <w:t xml:space="preserve"> 40 </w:t>
      </w:r>
      <w:r w:rsidR="00590AAA" w:rsidRPr="007E6D3D">
        <w:rPr>
          <w:sz w:val="24"/>
        </w:rPr>
        <w:t>连接</w:t>
      </w:r>
      <w:r w:rsidR="00590AAA" w:rsidRPr="007E6D3D">
        <w:rPr>
          <w:sz w:val="24"/>
        </w:rPr>
        <w:t>VCC/+5V</w:t>
      </w:r>
      <w:r w:rsidR="00590AAA" w:rsidRPr="007E6D3D">
        <w:rPr>
          <w:sz w:val="24"/>
        </w:rPr>
        <w:t>。</w:t>
      </w:r>
    </w:p>
    <w:tbl>
      <w:tblPr>
        <w:tblW w:w="5245" w:type="dxa"/>
        <w:tblInd w:w="19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51" w:type="dxa"/>
          <w:left w:w="132" w:type="dxa"/>
          <w:right w:w="80" w:type="dxa"/>
        </w:tblCellMar>
        <w:tblLook w:val="04A0" w:firstRow="1" w:lastRow="0" w:firstColumn="1" w:lastColumn="0" w:noHBand="0" w:noVBand="1"/>
      </w:tblPr>
      <w:tblGrid>
        <w:gridCol w:w="992"/>
        <w:gridCol w:w="1063"/>
        <w:gridCol w:w="1063"/>
        <w:gridCol w:w="993"/>
        <w:gridCol w:w="1134"/>
      </w:tblGrid>
      <w:tr w:rsidR="007E6D3D" w:rsidRPr="00467F36" w14:paraId="22DD536F" w14:textId="77777777" w:rsidTr="002348CD">
        <w:trPr>
          <w:trHeight w:val="338"/>
        </w:trPr>
        <w:tc>
          <w:tcPr>
            <w:tcW w:w="992" w:type="dxa"/>
            <w:shd w:val="clear" w:color="auto" w:fill="auto"/>
          </w:tcPr>
          <w:p w14:paraId="0794FAF8" w14:textId="77777777" w:rsidR="007E6D3D" w:rsidRPr="007E6D3D" w:rsidRDefault="007E6D3D" w:rsidP="007E6D3D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D3D">
              <w:rPr>
                <w:rFonts w:hint="eastAsia"/>
                <w:sz w:val="24"/>
              </w:rPr>
              <w:t>接口</w:t>
            </w:r>
            <w:r w:rsidRPr="007E6D3D">
              <w:rPr>
                <w:rFonts w:hint="eastAsia"/>
                <w:sz w:val="24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96CBEB4" w14:textId="77777777" w:rsidR="007E6D3D" w:rsidRPr="007E6D3D" w:rsidRDefault="007E6D3D" w:rsidP="002348CD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D3D">
              <w:rPr>
                <w:rFonts w:hint="eastAsia"/>
                <w:sz w:val="24"/>
              </w:rPr>
              <w:t>接口</w:t>
            </w:r>
            <w:r w:rsidRPr="007E6D3D">
              <w:rPr>
                <w:rFonts w:hint="eastAsia"/>
                <w:sz w:val="24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14:paraId="5BDCEB96" w14:textId="77777777" w:rsidR="007E6D3D" w:rsidRPr="007E6D3D" w:rsidRDefault="007E6D3D" w:rsidP="002348CD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D3D">
              <w:rPr>
                <w:rFonts w:hint="eastAsia"/>
                <w:sz w:val="24"/>
              </w:rPr>
              <w:t>接口</w:t>
            </w:r>
            <w:r w:rsidRPr="007E6D3D">
              <w:rPr>
                <w:rFonts w:hint="eastAsia"/>
                <w:sz w:val="24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4546BE6C" w14:textId="77777777" w:rsidR="007E6D3D" w:rsidRPr="007E6D3D" w:rsidRDefault="007E6D3D" w:rsidP="002348CD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D3D">
              <w:rPr>
                <w:rFonts w:hint="eastAsia"/>
                <w:sz w:val="24"/>
              </w:rPr>
              <w:t>接口</w:t>
            </w:r>
            <w:r w:rsidRPr="007E6D3D">
              <w:rPr>
                <w:rFonts w:hint="eastAsia"/>
                <w:sz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46040269" w14:textId="77777777" w:rsidR="007E6D3D" w:rsidRPr="007E6D3D" w:rsidRDefault="007E6D3D" w:rsidP="002348CD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D3D">
              <w:rPr>
                <w:rFonts w:hint="eastAsia"/>
                <w:sz w:val="24"/>
              </w:rPr>
              <w:t>接口</w:t>
            </w:r>
            <w:r w:rsidRPr="007E6D3D">
              <w:rPr>
                <w:rFonts w:hint="eastAsia"/>
                <w:sz w:val="24"/>
              </w:rPr>
              <w:t>40</w:t>
            </w:r>
          </w:p>
        </w:tc>
      </w:tr>
      <w:tr w:rsidR="007E6D3D" w:rsidRPr="00467F36" w14:paraId="63859754" w14:textId="77777777" w:rsidTr="002348CD">
        <w:trPr>
          <w:trHeight w:val="340"/>
        </w:trPr>
        <w:tc>
          <w:tcPr>
            <w:tcW w:w="992" w:type="dxa"/>
            <w:shd w:val="clear" w:color="auto" w:fill="auto"/>
          </w:tcPr>
          <w:p w14:paraId="1FD68246" w14:textId="74C1E44C" w:rsidR="007E6D3D" w:rsidRPr="00467F36" w:rsidRDefault="007E6D3D">
            <w:pPr>
              <w:spacing w:line="259" w:lineRule="auto"/>
              <w:ind w:right="53" w:firstLine="0"/>
              <w:jc w:val="center"/>
              <w:rPr>
                <w:rFonts w:hint="eastAsia"/>
                <w:sz w:val="24"/>
              </w:rPr>
            </w:pPr>
            <w:r w:rsidRPr="00467F36">
              <w:rPr>
                <w:sz w:val="24"/>
              </w:rPr>
              <w:t>K</w:t>
            </w:r>
            <w:r w:rsidR="002348CD">
              <w:rPr>
                <w:rFonts w:hint="eastAsia"/>
                <w:sz w:val="24"/>
              </w:rPr>
              <w:t>3</w:t>
            </w:r>
          </w:p>
        </w:tc>
        <w:tc>
          <w:tcPr>
            <w:tcW w:w="1063" w:type="dxa"/>
            <w:shd w:val="clear" w:color="auto" w:fill="auto"/>
          </w:tcPr>
          <w:p w14:paraId="03506CB5" w14:textId="0035ADB5" w:rsidR="007E6D3D" w:rsidRPr="00467F36" w:rsidRDefault="007E6D3D" w:rsidP="002348CD">
            <w:pPr>
              <w:spacing w:line="259" w:lineRule="auto"/>
              <w:ind w:right="53" w:firstLine="0"/>
              <w:jc w:val="center"/>
              <w:rPr>
                <w:rFonts w:hint="eastAsia"/>
                <w:sz w:val="24"/>
              </w:rPr>
            </w:pPr>
            <w:r w:rsidRPr="00467F36">
              <w:rPr>
                <w:sz w:val="24"/>
              </w:rPr>
              <w:t>K</w:t>
            </w:r>
            <w:r w:rsidR="002348CD">
              <w:rPr>
                <w:rFonts w:hint="eastAsia"/>
                <w:sz w:val="24"/>
              </w:rPr>
              <w:t>4</w:t>
            </w:r>
          </w:p>
        </w:tc>
        <w:tc>
          <w:tcPr>
            <w:tcW w:w="1063" w:type="dxa"/>
            <w:shd w:val="clear" w:color="auto" w:fill="auto"/>
          </w:tcPr>
          <w:p w14:paraId="3F6714DA" w14:textId="77777777" w:rsidR="007E6D3D" w:rsidRPr="00467F36" w:rsidRDefault="007E6D3D" w:rsidP="002348CD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14:paraId="7097B268" w14:textId="77777777" w:rsidR="007E6D3D" w:rsidRPr="00467F36" w:rsidRDefault="007E6D3D" w:rsidP="002348CD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GND</w:t>
            </w:r>
          </w:p>
        </w:tc>
        <w:tc>
          <w:tcPr>
            <w:tcW w:w="1134" w:type="dxa"/>
            <w:shd w:val="clear" w:color="auto" w:fill="auto"/>
          </w:tcPr>
          <w:p w14:paraId="06A42E01" w14:textId="77777777" w:rsidR="007E6D3D" w:rsidRPr="00467F36" w:rsidRDefault="007E6D3D" w:rsidP="002348CD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VCC</w:t>
            </w:r>
          </w:p>
        </w:tc>
      </w:tr>
    </w:tbl>
    <w:p w14:paraId="0C2D5714" w14:textId="2F55B8FD" w:rsidR="0014380D" w:rsidRPr="006A577B" w:rsidRDefault="00EE78A6" w:rsidP="002348CD">
      <w:pPr>
        <w:spacing w:beforeLines="50" w:before="156" w:afterLines="50" w:after="156" w:line="240" w:lineRule="atLeast"/>
        <w:ind w:left="851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④</w:t>
      </w:r>
      <w:r w:rsidR="00982CA1">
        <w:rPr>
          <w:rFonts w:ascii="宋体" w:hAnsi="宋体" w:cs="宋体" w:hint="eastAsia"/>
          <w:sz w:val="24"/>
        </w:rPr>
        <w:t>依次拨</w:t>
      </w:r>
      <w:r w:rsidR="00982CA1" w:rsidRPr="00982CA1">
        <w:rPr>
          <w:rFonts w:hint="eastAsia"/>
          <w:sz w:val="24"/>
        </w:rPr>
        <w:t>动开关</w:t>
      </w:r>
      <w:r w:rsidR="00982CA1" w:rsidRPr="00982CA1">
        <w:rPr>
          <w:rFonts w:hint="eastAsia"/>
          <w:sz w:val="24"/>
        </w:rPr>
        <w:t>K</w:t>
      </w:r>
      <w:r w:rsidR="002348CD">
        <w:rPr>
          <w:rFonts w:hint="eastAsia"/>
          <w:sz w:val="24"/>
        </w:rPr>
        <w:t>3</w:t>
      </w:r>
      <w:r w:rsidR="00982CA1" w:rsidRPr="00982CA1">
        <w:rPr>
          <w:rFonts w:hint="eastAsia"/>
          <w:sz w:val="24"/>
        </w:rPr>
        <w:t>、</w:t>
      </w:r>
      <w:r w:rsidR="00982CA1" w:rsidRPr="00982CA1">
        <w:rPr>
          <w:rFonts w:hint="eastAsia"/>
          <w:sz w:val="24"/>
        </w:rPr>
        <w:t>K</w:t>
      </w:r>
      <w:r w:rsidR="002348CD">
        <w:rPr>
          <w:rFonts w:hint="eastAsia"/>
          <w:sz w:val="24"/>
        </w:rPr>
        <w:t>4</w:t>
      </w:r>
      <w:r w:rsidR="00982CA1">
        <w:rPr>
          <w:rFonts w:hint="eastAsia"/>
          <w:sz w:val="24"/>
        </w:rPr>
        <w:t>，观察不同输入情况下</w:t>
      </w:r>
      <w:r w:rsidR="00982CA1">
        <w:rPr>
          <w:rFonts w:hint="eastAsia"/>
          <w:sz w:val="24"/>
        </w:rPr>
        <w:t>INT</w:t>
      </w:r>
      <w:r w:rsidR="00982CA1">
        <w:rPr>
          <w:rFonts w:hint="eastAsia"/>
          <w:sz w:val="24"/>
        </w:rPr>
        <w:t>信号灯的明灭情况。</w:t>
      </w:r>
    </w:p>
    <w:p w14:paraId="42725F20" w14:textId="77777777" w:rsidR="0037513D" w:rsidRDefault="0037513D" w:rsidP="0037513D">
      <w:pPr>
        <w:numPr>
          <w:ilvl w:val="0"/>
          <w:numId w:val="46"/>
        </w:numPr>
        <w:spacing w:beforeLines="50" w:before="156" w:afterLines="50" w:after="156"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实验现象</w:t>
      </w:r>
    </w:p>
    <w:p w14:paraId="38B825B1" w14:textId="0F60BC4D" w:rsidR="0037513D" w:rsidRDefault="00982CA1" w:rsidP="00982CA1">
      <w:pPr>
        <w:spacing w:beforeLines="50" w:before="156" w:afterLines="50" w:after="156" w:line="240" w:lineRule="atLeast"/>
        <w:ind w:leftChars="200" w:left="420"/>
        <w:rPr>
          <w:sz w:val="24"/>
        </w:rPr>
      </w:pPr>
      <w:r w:rsidRPr="00982CA1">
        <w:rPr>
          <w:rFonts w:hint="eastAsia"/>
          <w:sz w:val="24"/>
        </w:rPr>
        <w:t>当且仅当</w:t>
      </w:r>
      <w:r w:rsidRPr="00982CA1">
        <w:rPr>
          <w:rFonts w:hint="eastAsia"/>
          <w:sz w:val="24"/>
        </w:rPr>
        <w:t xml:space="preserve"> K</w:t>
      </w:r>
      <w:r w:rsidR="002348CD">
        <w:rPr>
          <w:rFonts w:hint="eastAsia"/>
          <w:sz w:val="24"/>
        </w:rPr>
        <w:t>3</w:t>
      </w:r>
      <w:r w:rsidRPr="00982CA1">
        <w:rPr>
          <w:rFonts w:hint="eastAsia"/>
          <w:sz w:val="24"/>
        </w:rPr>
        <w:t>、</w:t>
      </w:r>
      <w:r w:rsidRPr="00982CA1">
        <w:rPr>
          <w:rFonts w:hint="eastAsia"/>
          <w:sz w:val="24"/>
        </w:rPr>
        <w:t>K</w:t>
      </w:r>
      <w:r w:rsidR="002348CD">
        <w:rPr>
          <w:rFonts w:hint="eastAsia"/>
          <w:sz w:val="24"/>
        </w:rPr>
        <w:t>4</w:t>
      </w:r>
      <w:r w:rsidRPr="00982CA1">
        <w:rPr>
          <w:rFonts w:hint="eastAsia"/>
          <w:sz w:val="24"/>
        </w:rPr>
        <w:t xml:space="preserve"> </w:t>
      </w:r>
      <w:r w:rsidRPr="00982CA1">
        <w:rPr>
          <w:rFonts w:hint="eastAsia"/>
          <w:sz w:val="24"/>
        </w:rPr>
        <w:t>输入值为</w:t>
      </w:r>
      <w:r w:rsidRPr="00982CA1">
        <w:rPr>
          <w:rFonts w:hint="eastAsia"/>
          <w:sz w:val="24"/>
        </w:rPr>
        <w:t xml:space="preserve"> 11 </w:t>
      </w:r>
      <w:r w:rsidRPr="00982CA1">
        <w:rPr>
          <w:rFonts w:hint="eastAsia"/>
          <w:sz w:val="24"/>
        </w:rPr>
        <w:t>时，</w:t>
      </w:r>
      <w:r w:rsidRPr="00982CA1">
        <w:rPr>
          <w:rFonts w:hint="eastAsia"/>
          <w:sz w:val="24"/>
        </w:rPr>
        <w:t xml:space="preserve">INT </w:t>
      </w:r>
      <w:r w:rsidRPr="00982CA1">
        <w:rPr>
          <w:rFonts w:hint="eastAsia"/>
          <w:sz w:val="24"/>
        </w:rPr>
        <w:t>信号灯亮。其余三种情况</w:t>
      </w:r>
      <w:r w:rsidR="002348CD" w:rsidRPr="00982CA1">
        <w:rPr>
          <w:rFonts w:hint="eastAsia"/>
          <w:sz w:val="24"/>
        </w:rPr>
        <w:t xml:space="preserve"> </w:t>
      </w:r>
      <w:r w:rsidRPr="00982CA1">
        <w:rPr>
          <w:rFonts w:hint="eastAsia"/>
          <w:sz w:val="24"/>
        </w:rPr>
        <w:t xml:space="preserve">INT </w:t>
      </w:r>
      <w:r w:rsidRPr="00982CA1">
        <w:rPr>
          <w:rFonts w:hint="eastAsia"/>
          <w:sz w:val="24"/>
        </w:rPr>
        <w:t>信号灯灭</w:t>
      </w:r>
      <w:r w:rsidR="0014380D" w:rsidRPr="0014380D">
        <w:rPr>
          <w:rFonts w:hint="eastAsia"/>
          <w:sz w:val="24"/>
        </w:rPr>
        <w:t>。</w:t>
      </w:r>
    </w:p>
    <w:p w14:paraId="0B8AD3B1" w14:textId="77777777" w:rsidR="00982CA1" w:rsidRDefault="00982CA1" w:rsidP="00982CA1">
      <w:pPr>
        <w:spacing w:beforeLines="50" w:before="156" w:afterLines="50" w:after="156" w:line="240" w:lineRule="atLeast"/>
        <w:ind w:leftChars="200" w:left="420"/>
        <w:rPr>
          <w:sz w:val="24"/>
        </w:rPr>
      </w:pPr>
    </w:p>
    <w:p w14:paraId="67E7DF5A" w14:textId="77777777" w:rsidR="00982CA1" w:rsidRDefault="00982CA1" w:rsidP="00982CA1">
      <w:pPr>
        <w:spacing w:beforeLines="50" w:before="156" w:afterLines="50" w:after="156" w:line="240" w:lineRule="atLeast"/>
        <w:ind w:leftChars="200" w:left="420"/>
        <w:rPr>
          <w:sz w:val="24"/>
        </w:rPr>
      </w:pPr>
    </w:p>
    <w:p w14:paraId="4570666C" w14:textId="77777777" w:rsidR="00982CA1" w:rsidRPr="005C2732" w:rsidRDefault="00982CA1" w:rsidP="00982CA1">
      <w:pPr>
        <w:spacing w:beforeLines="50" w:before="156" w:afterLines="50" w:after="156" w:line="240" w:lineRule="atLeast"/>
        <w:ind w:leftChars="200" w:left="420"/>
        <w:rPr>
          <w:sz w:val="24"/>
        </w:rPr>
      </w:pPr>
    </w:p>
    <w:p w14:paraId="04161834" w14:textId="77777777" w:rsidR="00DC42FD" w:rsidRDefault="005C2732" w:rsidP="005C2732">
      <w:pPr>
        <w:numPr>
          <w:ilvl w:val="0"/>
          <w:numId w:val="46"/>
        </w:num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数据记录、分析与处理</w:t>
      </w:r>
    </w:p>
    <w:tbl>
      <w:tblPr>
        <w:tblW w:w="4820" w:type="dxa"/>
        <w:tblInd w:w="2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51" w:type="dxa"/>
          <w:left w:w="132" w:type="dxa"/>
          <w:right w:w="80" w:type="dxa"/>
        </w:tblCellMar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982CA1" w:rsidRPr="00467F36" w14:paraId="70F268BE" w14:textId="77777777" w:rsidTr="002348CD">
        <w:trPr>
          <w:trHeight w:val="340"/>
        </w:trPr>
        <w:tc>
          <w:tcPr>
            <w:tcW w:w="1701" w:type="dxa"/>
            <w:shd w:val="clear" w:color="auto" w:fill="auto"/>
          </w:tcPr>
          <w:p w14:paraId="5EAB23A2" w14:textId="77777777" w:rsidR="00982CA1" w:rsidRPr="00467F36" w:rsidRDefault="00982CA1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467F36"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6682E626" w14:textId="77777777" w:rsidR="00982CA1" w:rsidRPr="00467F36" w:rsidRDefault="00982CA1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 w:rsidRPr="00467F36"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46C43A03" w14:textId="77777777" w:rsidR="00982CA1" w:rsidRPr="00467F36" w:rsidRDefault="00982CA1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982CA1" w:rsidRPr="00467F36" w14:paraId="51BA303B" w14:textId="77777777" w:rsidTr="002348CD">
        <w:trPr>
          <w:trHeight w:val="340"/>
        </w:trPr>
        <w:tc>
          <w:tcPr>
            <w:tcW w:w="1701" w:type="dxa"/>
            <w:shd w:val="clear" w:color="auto" w:fill="auto"/>
          </w:tcPr>
          <w:p w14:paraId="1EA93132" w14:textId="77777777" w:rsidR="00982CA1" w:rsidRPr="00467F36" w:rsidRDefault="00982CA1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5BD0FB7E" w14:textId="77777777" w:rsidR="00982CA1" w:rsidRPr="00467F36" w:rsidRDefault="00982CA1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14:paraId="7B4CF0AE" w14:textId="77777777" w:rsidR="00982CA1" w:rsidRDefault="00982CA1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灭</w:t>
            </w:r>
          </w:p>
        </w:tc>
      </w:tr>
      <w:tr w:rsidR="00982CA1" w:rsidRPr="00467F36" w14:paraId="3F3FAFB8" w14:textId="77777777" w:rsidTr="002348CD">
        <w:trPr>
          <w:trHeight w:val="340"/>
        </w:trPr>
        <w:tc>
          <w:tcPr>
            <w:tcW w:w="1701" w:type="dxa"/>
            <w:shd w:val="clear" w:color="auto" w:fill="auto"/>
          </w:tcPr>
          <w:p w14:paraId="6ED92C5C" w14:textId="77777777" w:rsidR="00982CA1" w:rsidRPr="00467F36" w:rsidRDefault="00982CA1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1C87B8F7" w14:textId="77777777" w:rsidR="00982CA1" w:rsidRPr="00467F36" w:rsidRDefault="00982CA1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1DCF92CE" w14:textId="77777777" w:rsidR="00982CA1" w:rsidRDefault="00982CA1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灭</w:t>
            </w:r>
          </w:p>
        </w:tc>
      </w:tr>
      <w:tr w:rsidR="00982CA1" w:rsidRPr="00467F36" w14:paraId="41E10095" w14:textId="77777777" w:rsidTr="002348CD">
        <w:trPr>
          <w:trHeight w:val="340"/>
        </w:trPr>
        <w:tc>
          <w:tcPr>
            <w:tcW w:w="1701" w:type="dxa"/>
            <w:shd w:val="clear" w:color="auto" w:fill="auto"/>
          </w:tcPr>
          <w:p w14:paraId="0944F93E" w14:textId="77777777" w:rsidR="00982CA1" w:rsidRPr="00467F36" w:rsidRDefault="00982CA1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61A795E" w14:textId="77777777" w:rsidR="00982CA1" w:rsidRPr="00467F36" w:rsidRDefault="00982CA1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14:paraId="30AEEDAE" w14:textId="77777777" w:rsidR="00982CA1" w:rsidRDefault="00982CA1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灭</w:t>
            </w:r>
          </w:p>
        </w:tc>
      </w:tr>
      <w:tr w:rsidR="00982CA1" w:rsidRPr="00467F36" w14:paraId="0EBC1061" w14:textId="77777777" w:rsidTr="002348CD">
        <w:trPr>
          <w:trHeight w:val="340"/>
        </w:trPr>
        <w:tc>
          <w:tcPr>
            <w:tcW w:w="1701" w:type="dxa"/>
            <w:shd w:val="clear" w:color="auto" w:fill="auto"/>
          </w:tcPr>
          <w:p w14:paraId="6FE01BD5" w14:textId="77777777" w:rsidR="00982CA1" w:rsidRPr="00467F36" w:rsidRDefault="00982CA1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398B411" w14:textId="77777777" w:rsidR="00982CA1" w:rsidRPr="00467F36" w:rsidRDefault="00982CA1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1440A30E" w14:textId="77777777" w:rsidR="00982CA1" w:rsidRDefault="00982CA1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亮</w:t>
            </w:r>
          </w:p>
        </w:tc>
      </w:tr>
    </w:tbl>
    <w:p w14:paraId="5FCD06DE" w14:textId="77777777" w:rsidR="00982CA1" w:rsidRPr="00886618" w:rsidRDefault="00982CA1" w:rsidP="00982CA1">
      <w:pPr>
        <w:spacing w:beforeLines="50" w:before="156" w:afterLines="50" w:after="156" w:line="240" w:lineRule="atLeast"/>
        <w:ind w:leftChars="200" w:left="420"/>
        <w:rPr>
          <w:sz w:val="24"/>
        </w:rPr>
      </w:pPr>
    </w:p>
    <w:p w14:paraId="578D643D" w14:textId="77777777" w:rsidR="005C2732" w:rsidRDefault="005C2732" w:rsidP="005C2732">
      <w:pPr>
        <w:numPr>
          <w:ilvl w:val="0"/>
          <w:numId w:val="46"/>
        </w:numPr>
        <w:spacing w:beforeLines="50" w:before="156" w:afterLines="50" w:after="156" w:line="240" w:lineRule="atLeast"/>
        <w:rPr>
          <w:sz w:val="24"/>
        </w:rPr>
      </w:pPr>
      <w:r>
        <w:rPr>
          <w:rFonts w:hint="eastAsia"/>
          <w:sz w:val="24"/>
        </w:rPr>
        <w:t>实验结论</w:t>
      </w:r>
    </w:p>
    <w:p w14:paraId="664B6015" w14:textId="77777777" w:rsidR="005C2732" w:rsidRDefault="005C2732" w:rsidP="009A13C4">
      <w:pPr>
        <w:spacing w:beforeLines="50" w:before="156" w:afterLines="50" w:after="156" w:line="240" w:lineRule="atLeast"/>
        <w:ind w:leftChars="200" w:left="420" w:firstLineChars="175"/>
        <w:rPr>
          <w:sz w:val="24"/>
        </w:rPr>
      </w:pPr>
      <w:r w:rsidRPr="005C2732">
        <w:rPr>
          <w:rFonts w:hint="eastAsia"/>
          <w:sz w:val="24"/>
        </w:rPr>
        <w:t>在手动模式下，</w:t>
      </w:r>
      <w:r>
        <w:rPr>
          <w:rFonts w:hint="eastAsia"/>
          <w:sz w:val="24"/>
        </w:rPr>
        <w:t>成功实现了</w:t>
      </w:r>
      <w:r w:rsidR="009A13C4" w:rsidRPr="009A13C4">
        <w:rPr>
          <w:rFonts w:hint="eastAsia"/>
          <w:sz w:val="24"/>
        </w:rPr>
        <w:t>用</w:t>
      </w:r>
      <w:r w:rsidR="009A13C4" w:rsidRPr="009A13C4">
        <w:rPr>
          <w:rFonts w:hint="eastAsia"/>
          <w:sz w:val="24"/>
        </w:rPr>
        <w:t xml:space="preserve"> 74LS08 </w:t>
      </w:r>
      <w:r w:rsidR="009A13C4" w:rsidRPr="009A13C4">
        <w:rPr>
          <w:rFonts w:hint="eastAsia"/>
          <w:sz w:val="24"/>
        </w:rPr>
        <w:t>芯片搭建外部电路，使得当电键</w:t>
      </w:r>
      <w:r w:rsidR="009A13C4" w:rsidRPr="009A13C4">
        <w:rPr>
          <w:rFonts w:hint="eastAsia"/>
          <w:sz w:val="24"/>
        </w:rPr>
        <w:t xml:space="preserve">K1 </w:t>
      </w:r>
      <w:r w:rsidR="009A13C4" w:rsidRPr="009A13C4">
        <w:rPr>
          <w:rFonts w:hint="eastAsia"/>
          <w:sz w:val="24"/>
        </w:rPr>
        <w:t>和</w:t>
      </w:r>
      <w:r w:rsidR="009A13C4" w:rsidRPr="009A13C4">
        <w:rPr>
          <w:rFonts w:hint="eastAsia"/>
          <w:sz w:val="24"/>
        </w:rPr>
        <w:t xml:space="preserve"> K2 </w:t>
      </w:r>
      <w:r w:rsidR="009A13C4" w:rsidRPr="009A13C4">
        <w:rPr>
          <w:rFonts w:hint="eastAsia"/>
          <w:sz w:val="24"/>
        </w:rPr>
        <w:t>都为</w:t>
      </w:r>
      <w:r w:rsidR="009A13C4" w:rsidRPr="009A13C4">
        <w:rPr>
          <w:rFonts w:hint="eastAsia"/>
          <w:sz w:val="24"/>
        </w:rPr>
        <w:t xml:space="preserve"> 1 </w:t>
      </w:r>
      <w:r w:rsidR="009A13C4" w:rsidRPr="009A13C4">
        <w:rPr>
          <w:rFonts w:hint="eastAsia"/>
          <w:sz w:val="24"/>
        </w:rPr>
        <w:t>时不产生中断请求信号的外部电路</w:t>
      </w:r>
      <w:r w:rsidR="009A13C4">
        <w:rPr>
          <w:rFonts w:hint="eastAsia"/>
          <w:sz w:val="24"/>
        </w:rPr>
        <w:t>，顺利完成实验</w:t>
      </w:r>
      <w:r w:rsidR="009A13C4">
        <w:rPr>
          <w:rFonts w:hint="eastAsia"/>
          <w:sz w:val="24"/>
        </w:rPr>
        <w:t>1.</w:t>
      </w:r>
    </w:p>
    <w:p w14:paraId="74B2035B" w14:textId="77777777" w:rsidR="005C2732" w:rsidRDefault="005C2732" w:rsidP="005C2732">
      <w:pPr>
        <w:spacing w:beforeLines="50" w:before="156" w:afterLines="50" w:after="156" w:line="240" w:lineRule="atLeast"/>
        <w:ind w:firstLineChars="375" w:firstLine="900"/>
        <w:rPr>
          <w:sz w:val="24"/>
        </w:rPr>
      </w:pPr>
    </w:p>
    <w:p w14:paraId="6C37B251" w14:textId="72F5C538" w:rsidR="00A34DD2" w:rsidRDefault="00573389" w:rsidP="00BF2DEE">
      <w:pPr>
        <w:ind w:leftChars="200" w:left="420" w:firstLine="0"/>
        <w:rPr>
          <w:rFonts w:ascii="宋体" w:hAnsi="宋体" w:cs="宋体"/>
          <w:b/>
          <w:sz w:val="28"/>
          <w:szCs w:val="28"/>
        </w:rPr>
      </w:pPr>
      <w:r w:rsidRPr="00663855">
        <w:rPr>
          <w:rFonts w:ascii="宋体" w:hAnsi="宋体" w:cs="宋体" w:hint="eastAsia"/>
          <w:b/>
          <w:sz w:val="28"/>
          <w:szCs w:val="28"/>
        </w:rPr>
        <w:t>2．实验任务二</w:t>
      </w:r>
      <w:r w:rsidR="002348CD">
        <w:rPr>
          <w:rFonts w:ascii="宋体" w:hAnsi="宋体" w:cs="宋体" w:hint="eastAsia"/>
          <w:b/>
          <w:sz w:val="28"/>
          <w:szCs w:val="28"/>
        </w:rPr>
        <w:t>、</w:t>
      </w:r>
      <w:r w:rsidR="00BF2DEE" w:rsidRPr="00BF2DEE">
        <w:rPr>
          <w:rFonts w:ascii="宋体" w:hAnsi="宋体" w:cs="宋体" w:hint="eastAsia"/>
          <w:b/>
          <w:sz w:val="28"/>
          <w:szCs w:val="28"/>
        </w:rPr>
        <w:t xml:space="preserve">编制中断服务子程序使 OUT 交替显示 AA、BB 三次后返回源程序。源程序为上次实验完成的交替显示 11 和 55 </w:t>
      </w:r>
      <w:r w:rsidR="001C10E1">
        <w:rPr>
          <w:rFonts w:ascii="宋体" w:hAnsi="宋体" w:cs="宋体" w:hint="eastAsia"/>
          <w:b/>
          <w:sz w:val="28"/>
          <w:szCs w:val="28"/>
        </w:rPr>
        <w:t>和</w:t>
      </w:r>
      <w:r w:rsidR="00876FE6">
        <w:rPr>
          <w:rFonts w:ascii="宋体" w:hAnsi="宋体" w:cs="宋体" w:hint="eastAsia"/>
          <w:b/>
          <w:sz w:val="28"/>
          <w:szCs w:val="28"/>
        </w:rPr>
        <w:t>44</w:t>
      </w:r>
      <w:r w:rsidR="00BF2DEE" w:rsidRPr="00BF2DEE">
        <w:rPr>
          <w:rFonts w:ascii="宋体" w:hAnsi="宋体" w:cs="宋体" w:hint="eastAsia"/>
          <w:b/>
          <w:sz w:val="28"/>
          <w:szCs w:val="28"/>
        </w:rPr>
        <w:t>的程序。</w:t>
      </w:r>
    </w:p>
    <w:p w14:paraId="2FC0BBCC" w14:textId="04BD905A" w:rsidR="00BF2DEE" w:rsidRPr="00BF2DEE" w:rsidRDefault="00347925" w:rsidP="00BF2DEE">
      <w:pPr>
        <w:spacing w:beforeLines="50" w:before="156" w:afterLines="50" w:after="156" w:line="240" w:lineRule="atLeast"/>
        <w:ind w:left="420" w:firstLine="0"/>
        <w:rPr>
          <w:sz w:val="24"/>
        </w:rPr>
      </w:pPr>
      <w:proofErr w:type="spellStart"/>
      <w:r>
        <w:rPr>
          <w:rFonts w:ascii="宋体" w:hAnsi="宋体" w:cs="宋体" w:hint="eastAsia"/>
          <w:bCs/>
          <w:sz w:val="24"/>
        </w:rPr>
        <w:t>i</w:t>
      </w:r>
      <w:proofErr w:type="spellEnd"/>
      <w:r w:rsidR="00BF2DEE" w:rsidRPr="00BF2DEE">
        <w:rPr>
          <w:rFonts w:ascii="宋体" w:hAnsi="宋体" w:cs="宋体" w:hint="eastAsia"/>
          <w:bCs/>
          <w:sz w:val="24"/>
        </w:rPr>
        <w:t>.运</w:t>
      </w:r>
      <w:r w:rsidR="00BF2DEE" w:rsidRPr="00BF2DEE">
        <w:rPr>
          <w:rFonts w:hint="eastAsia"/>
          <w:sz w:val="24"/>
        </w:rPr>
        <w:t>行上述程序，在完成</w:t>
      </w:r>
      <w:r w:rsidR="00BF2DEE" w:rsidRPr="00BF2DEE">
        <w:rPr>
          <w:rFonts w:hint="eastAsia"/>
          <w:sz w:val="24"/>
        </w:rPr>
        <w:t xml:space="preserve"> AA</w:t>
      </w:r>
      <w:r w:rsidR="00BF2DEE" w:rsidRPr="00BF2DEE">
        <w:rPr>
          <w:rFonts w:hint="eastAsia"/>
          <w:sz w:val="24"/>
        </w:rPr>
        <w:t>、</w:t>
      </w:r>
      <w:r w:rsidR="00BF2DEE" w:rsidRPr="00BF2DEE">
        <w:rPr>
          <w:rFonts w:hint="eastAsia"/>
          <w:sz w:val="24"/>
        </w:rPr>
        <w:t xml:space="preserve">BB </w:t>
      </w:r>
      <w:r w:rsidR="00BF2DEE" w:rsidRPr="00BF2DEE">
        <w:rPr>
          <w:rFonts w:hint="eastAsia"/>
          <w:sz w:val="24"/>
        </w:rPr>
        <w:t>交替显示三次之前恢复</w:t>
      </w:r>
      <w:r w:rsidR="00BF2DEE" w:rsidRPr="00BF2DEE">
        <w:rPr>
          <w:rFonts w:hint="eastAsia"/>
          <w:sz w:val="24"/>
        </w:rPr>
        <w:t xml:space="preserve"> K</w:t>
      </w:r>
      <w:r w:rsidR="00876FE6">
        <w:rPr>
          <w:rFonts w:hint="eastAsia"/>
          <w:sz w:val="24"/>
        </w:rPr>
        <w:t>3</w:t>
      </w:r>
      <w:r w:rsidR="00BF2DEE" w:rsidRPr="00BF2DEE">
        <w:rPr>
          <w:rFonts w:hint="eastAsia"/>
          <w:sz w:val="24"/>
        </w:rPr>
        <w:t>K</w:t>
      </w:r>
      <w:r w:rsidR="00876FE6">
        <w:rPr>
          <w:rFonts w:hint="eastAsia"/>
          <w:sz w:val="24"/>
        </w:rPr>
        <w:t>4</w:t>
      </w:r>
      <w:r w:rsidR="00BF2DEE" w:rsidRPr="00BF2DEE">
        <w:rPr>
          <w:rFonts w:hint="eastAsia"/>
          <w:sz w:val="24"/>
        </w:rPr>
        <w:t xml:space="preserve"> </w:t>
      </w:r>
      <w:r w:rsidR="00BF2DEE" w:rsidRPr="00BF2DEE">
        <w:rPr>
          <w:rFonts w:hint="eastAsia"/>
          <w:sz w:val="24"/>
        </w:rPr>
        <w:t>都为</w:t>
      </w:r>
      <w:r w:rsidR="00BF2DEE" w:rsidRPr="00BF2DEE">
        <w:rPr>
          <w:rFonts w:hint="eastAsia"/>
          <w:sz w:val="24"/>
        </w:rPr>
        <w:t xml:space="preserve"> 1 </w:t>
      </w:r>
      <w:r w:rsidR="00BF2DEE" w:rsidRPr="00BF2DEE">
        <w:rPr>
          <w:rFonts w:hint="eastAsia"/>
          <w:sz w:val="24"/>
        </w:rPr>
        <w:t>的状态。记录</w:t>
      </w:r>
      <w:r w:rsidR="00BF2DEE" w:rsidRPr="00BF2DEE">
        <w:rPr>
          <w:rFonts w:hint="eastAsia"/>
          <w:sz w:val="24"/>
        </w:rPr>
        <w:t xml:space="preserve"> OUT </w:t>
      </w:r>
      <w:r w:rsidR="00BF2DEE" w:rsidRPr="00BF2DEE">
        <w:rPr>
          <w:rFonts w:hint="eastAsia"/>
          <w:sz w:val="24"/>
        </w:rPr>
        <w:t>显示的现象、</w:t>
      </w:r>
      <w:r w:rsidR="00BF2DEE" w:rsidRPr="00BF2DEE">
        <w:rPr>
          <w:rFonts w:hint="eastAsia"/>
          <w:sz w:val="24"/>
        </w:rPr>
        <w:t xml:space="preserve">REQ </w:t>
      </w:r>
      <w:r w:rsidR="00BF2DEE" w:rsidRPr="00BF2DEE">
        <w:rPr>
          <w:rFonts w:hint="eastAsia"/>
          <w:sz w:val="24"/>
        </w:rPr>
        <w:t>灯和</w:t>
      </w:r>
      <w:r w:rsidR="00BF2DEE" w:rsidRPr="00BF2DEE">
        <w:rPr>
          <w:rFonts w:hint="eastAsia"/>
          <w:sz w:val="24"/>
        </w:rPr>
        <w:t xml:space="preserve"> ACK </w:t>
      </w:r>
      <w:r w:rsidR="00BF2DEE" w:rsidRPr="00BF2DEE">
        <w:rPr>
          <w:rFonts w:hint="eastAsia"/>
          <w:sz w:val="24"/>
        </w:rPr>
        <w:t>灯的情况及</w:t>
      </w:r>
      <w:r w:rsidR="00BF2DEE" w:rsidRPr="00BF2DEE">
        <w:rPr>
          <w:rFonts w:hint="eastAsia"/>
          <w:sz w:val="24"/>
        </w:rPr>
        <w:t xml:space="preserve"> ST </w:t>
      </w:r>
      <w:r w:rsidR="00BF2DEE" w:rsidRPr="00BF2DEE">
        <w:rPr>
          <w:rFonts w:hint="eastAsia"/>
          <w:sz w:val="24"/>
        </w:rPr>
        <w:t>寄存器的值及改变情况。</w:t>
      </w:r>
    </w:p>
    <w:p w14:paraId="0FF14A05" w14:textId="320A2394" w:rsidR="00BF2DEE" w:rsidRPr="00BF2DEE" w:rsidRDefault="00347925" w:rsidP="00BF2DEE">
      <w:pPr>
        <w:spacing w:beforeLines="50" w:before="156" w:afterLines="50" w:after="156" w:line="240" w:lineRule="atLeast"/>
        <w:ind w:left="420" w:firstLine="0"/>
        <w:rPr>
          <w:sz w:val="24"/>
        </w:rPr>
      </w:pPr>
      <w:r>
        <w:rPr>
          <w:rFonts w:hint="eastAsia"/>
          <w:sz w:val="24"/>
        </w:rPr>
        <w:t>ii</w:t>
      </w:r>
      <w:r w:rsidR="00BF2DEE" w:rsidRPr="00BF2DEE">
        <w:rPr>
          <w:rFonts w:hint="eastAsia"/>
          <w:sz w:val="24"/>
        </w:rPr>
        <w:t>.</w:t>
      </w:r>
      <w:r w:rsidR="00BF2DEE" w:rsidRPr="00BF2DEE">
        <w:rPr>
          <w:rFonts w:hint="eastAsia"/>
          <w:sz w:val="24"/>
        </w:rPr>
        <w:t>运行上述程序，在完成</w:t>
      </w:r>
      <w:r w:rsidR="00BF2DEE" w:rsidRPr="00BF2DEE">
        <w:rPr>
          <w:rFonts w:hint="eastAsia"/>
          <w:sz w:val="24"/>
        </w:rPr>
        <w:t xml:space="preserve"> AA</w:t>
      </w:r>
      <w:r w:rsidR="00BF2DEE" w:rsidRPr="00BF2DEE">
        <w:rPr>
          <w:rFonts w:hint="eastAsia"/>
          <w:sz w:val="24"/>
        </w:rPr>
        <w:t>、</w:t>
      </w:r>
      <w:r w:rsidR="00BF2DEE" w:rsidRPr="00BF2DEE">
        <w:rPr>
          <w:rFonts w:hint="eastAsia"/>
          <w:sz w:val="24"/>
        </w:rPr>
        <w:t xml:space="preserve">BB </w:t>
      </w:r>
      <w:r w:rsidR="00BF2DEE" w:rsidRPr="00BF2DEE">
        <w:rPr>
          <w:rFonts w:hint="eastAsia"/>
          <w:sz w:val="24"/>
        </w:rPr>
        <w:t>交替显示时不恢复</w:t>
      </w:r>
      <w:r w:rsidR="00BF2DEE" w:rsidRPr="00BF2DEE">
        <w:rPr>
          <w:rFonts w:hint="eastAsia"/>
          <w:sz w:val="24"/>
        </w:rPr>
        <w:t xml:space="preserve"> K</w:t>
      </w:r>
      <w:r w:rsidR="00876FE6">
        <w:rPr>
          <w:rFonts w:hint="eastAsia"/>
          <w:sz w:val="24"/>
        </w:rPr>
        <w:t>3</w:t>
      </w:r>
      <w:r w:rsidR="00BF2DEE" w:rsidRPr="00BF2DEE">
        <w:rPr>
          <w:rFonts w:hint="eastAsia"/>
          <w:sz w:val="24"/>
        </w:rPr>
        <w:t>K</w:t>
      </w:r>
      <w:r w:rsidR="00876FE6">
        <w:rPr>
          <w:rFonts w:hint="eastAsia"/>
          <w:sz w:val="24"/>
        </w:rPr>
        <w:t>4</w:t>
      </w:r>
      <w:r w:rsidR="00BF2DEE" w:rsidRPr="00BF2DEE">
        <w:rPr>
          <w:rFonts w:hint="eastAsia"/>
          <w:sz w:val="24"/>
        </w:rPr>
        <w:t xml:space="preserve"> </w:t>
      </w:r>
      <w:r w:rsidR="00BF2DEE" w:rsidRPr="00BF2DEE">
        <w:rPr>
          <w:rFonts w:hint="eastAsia"/>
          <w:sz w:val="24"/>
        </w:rPr>
        <w:t>都为</w:t>
      </w:r>
      <w:r w:rsidR="00BF2DEE" w:rsidRPr="00BF2DEE">
        <w:rPr>
          <w:rFonts w:hint="eastAsia"/>
          <w:sz w:val="24"/>
        </w:rPr>
        <w:t xml:space="preserve"> 1 </w:t>
      </w:r>
      <w:r w:rsidR="00BF2DEE" w:rsidRPr="00BF2DEE">
        <w:rPr>
          <w:rFonts w:hint="eastAsia"/>
          <w:sz w:val="24"/>
        </w:rPr>
        <w:t>的状态。记录</w:t>
      </w:r>
      <w:r w:rsidR="00BF2DEE" w:rsidRPr="00BF2DEE">
        <w:rPr>
          <w:rFonts w:hint="eastAsia"/>
          <w:sz w:val="24"/>
        </w:rPr>
        <w:t xml:space="preserve"> OUT </w:t>
      </w:r>
      <w:r w:rsidR="00BF2DEE" w:rsidRPr="00BF2DEE">
        <w:rPr>
          <w:rFonts w:hint="eastAsia"/>
          <w:sz w:val="24"/>
        </w:rPr>
        <w:t>显示的现象、</w:t>
      </w:r>
      <w:r w:rsidR="00BF2DEE" w:rsidRPr="00BF2DEE">
        <w:rPr>
          <w:rFonts w:hint="eastAsia"/>
          <w:sz w:val="24"/>
        </w:rPr>
        <w:t xml:space="preserve">REQ </w:t>
      </w:r>
      <w:r w:rsidR="00BF2DEE" w:rsidRPr="00BF2DEE">
        <w:rPr>
          <w:rFonts w:hint="eastAsia"/>
          <w:sz w:val="24"/>
        </w:rPr>
        <w:t>灯和</w:t>
      </w:r>
      <w:r w:rsidR="00BF2DEE" w:rsidRPr="00BF2DEE">
        <w:rPr>
          <w:rFonts w:hint="eastAsia"/>
          <w:sz w:val="24"/>
        </w:rPr>
        <w:t xml:space="preserve"> ACK </w:t>
      </w:r>
      <w:r w:rsidR="00BF2DEE" w:rsidRPr="00BF2DEE">
        <w:rPr>
          <w:rFonts w:hint="eastAsia"/>
          <w:sz w:val="24"/>
        </w:rPr>
        <w:t>灯的情况以及</w:t>
      </w:r>
      <w:r w:rsidR="00BF2DEE" w:rsidRPr="00BF2DEE">
        <w:rPr>
          <w:rFonts w:hint="eastAsia"/>
          <w:sz w:val="24"/>
        </w:rPr>
        <w:t xml:space="preserve"> ST </w:t>
      </w:r>
      <w:r w:rsidR="00BF2DEE" w:rsidRPr="00BF2DEE">
        <w:rPr>
          <w:rFonts w:hint="eastAsia"/>
          <w:sz w:val="24"/>
        </w:rPr>
        <w:t>寄存器的值及改变情况。</w:t>
      </w:r>
    </w:p>
    <w:p w14:paraId="36B14B2D" w14:textId="77777777" w:rsidR="00BF2DEE" w:rsidRPr="00BF2DEE" w:rsidRDefault="00BF2DEE" w:rsidP="00BF2DEE">
      <w:pPr>
        <w:spacing w:beforeLines="50" w:before="156" w:afterLines="50" w:after="156" w:line="240" w:lineRule="atLeast"/>
        <w:ind w:left="420" w:firstLine="0"/>
        <w:rPr>
          <w:rFonts w:ascii="宋体" w:hAnsi="宋体" w:cs="宋体"/>
          <w:b/>
          <w:sz w:val="24"/>
        </w:rPr>
      </w:pPr>
      <w:r w:rsidRPr="00BF2DEE">
        <w:rPr>
          <w:rFonts w:hint="eastAsia"/>
          <w:sz w:val="24"/>
        </w:rPr>
        <w:t>分析上述二种显示现象的原因。</w:t>
      </w:r>
      <w:r w:rsidRPr="00BF2DEE">
        <w:rPr>
          <w:rFonts w:hint="eastAsia"/>
          <w:sz w:val="24"/>
        </w:rPr>
        <w:t>[</w:t>
      </w:r>
      <w:r w:rsidRPr="00BF2DEE">
        <w:rPr>
          <w:rFonts w:hint="eastAsia"/>
          <w:sz w:val="24"/>
        </w:rPr>
        <w:t>要求：</w:t>
      </w:r>
      <w:r w:rsidRPr="00BF2DEE">
        <w:rPr>
          <w:rFonts w:ascii="宋体" w:hAnsi="宋体" w:cs="宋体" w:hint="eastAsia"/>
          <w:b/>
          <w:sz w:val="24"/>
        </w:rPr>
        <w:t>R0：中断时 AA、BB 显示的次数；R1：跟踪主程序 OUT 显示的值；R2：跟踪主程序延时的值]</w:t>
      </w:r>
    </w:p>
    <w:p w14:paraId="4A9DE160" w14:textId="77777777" w:rsidR="00C6596B" w:rsidRDefault="00C6596B" w:rsidP="00C6596B">
      <w:pPr>
        <w:numPr>
          <w:ilvl w:val="0"/>
          <w:numId w:val="47"/>
        </w:numPr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25DC0C86" w14:textId="74BB5F7C" w:rsidR="0083097B" w:rsidRPr="00BF2DEE" w:rsidRDefault="001C10E1" w:rsidP="001C10E1">
      <w:pPr>
        <w:spacing w:beforeLines="50" w:before="156" w:afterLines="50" w:after="156" w:line="240" w:lineRule="atLeast"/>
        <w:ind w:left="425" w:firstLine="0"/>
        <w:rPr>
          <w:rFonts w:ascii="宋体" w:hAnsi="宋体" w:cs="宋体"/>
          <w:sz w:val="24"/>
        </w:rPr>
      </w:pPr>
      <w:r>
        <w:rPr>
          <w:rFonts w:hint="eastAsia"/>
          <w:sz w:val="24"/>
        </w:rPr>
        <w:t>①在实验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的基础上，</w:t>
      </w:r>
      <w:r w:rsidR="00BF2DEE" w:rsidRPr="00BF2DEE">
        <w:rPr>
          <w:rFonts w:hint="eastAsia"/>
          <w:sz w:val="24"/>
        </w:rPr>
        <w:t>确认无误后，启动</w:t>
      </w:r>
      <w:r w:rsidR="00BF2DEE" w:rsidRPr="00BF2DEE">
        <w:rPr>
          <w:rFonts w:hint="eastAsia"/>
          <w:sz w:val="24"/>
        </w:rPr>
        <w:t xml:space="preserve">CP226 </w:t>
      </w:r>
      <w:r w:rsidR="00BF2DEE" w:rsidRPr="00BF2DEE">
        <w:rPr>
          <w:rFonts w:hint="eastAsia"/>
          <w:sz w:val="24"/>
        </w:rPr>
        <w:t>软件</w:t>
      </w:r>
      <w:r w:rsidR="00BF2DEE">
        <w:rPr>
          <w:rFonts w:hint="eastAsia"/>
          <w:sz w:val="24"/>
        </w:rPr>
        <w:t>。</w:t>
      </w:r>
    </w:p>
    <w:p w14:paraId="44E4EBC7" w14:textId="0182BEB7" w:rsidR="00DA36F0" w:rsidRPr="001C10E1" w:rsidRDefault="001C10E1" w:rsidP="001C10E1">
      <w:pPr>
        <w:spacing w:beforeLines="50" w:before="156" w:afterLines="50" w:after="156" w:line="240" w:lineRule="atLeast"/>
        <w:ind w:left="425" w:firstLine="0"/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>②</w:t>
      </w:r>
      <w:r w:rsidR="00BF2DEE" w:rsidRPr="00BF2DEE">
        <w:rPr>
          <w:rFonts w:hint="eastAsia"/>
          <w:sz w:val="24"/>
        </w:rPr>
        <w:t>在</w:t>
      </w:r>
      <w:r w:rsidR="00BF2DEE" w:rsidRPr="00BF2DEE">
        <w:rPr>
          <w:rFonts w:hint="eastAsia"/>
          <w:sz w:val="24"/>
        </w:rPr>
        <w:t xml:space="preserve"> CP226 </w:t>
      </w:r>
      <w:r w:rsidR="00BF2DEE" w:rsidRPr="00BF2DEE">
        <w:rPr>
          <w:rFonts w:hint="eastAsia"/>
          <w:sz w:val="24"/>
        </w:rPr>
        <w:t>汇编语言程序集成开发环境下编写如下汇编程序：</w:t>
      </w:r>
    </w:p>
    <w:p w14:paraId="1D35FE52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>主程序</w:t>
      </w:r>
    </w:p>
    <w:p w14:paraId="3B6A5F24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ORG 00H</w:t>
      </w:r>
    </w:p>
    <w:p w14:paraId="7AD0A943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>LOOP: MOV A, #11H</w:t>
      </w:r>
    </w:p>
    <w:p w14:paraId="31FA7098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MOV R1, A</w:t>
      </w:r>
    </w:p>
    <w:p w14:paraId="6FBE376E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OUT</w:t>
      </w:r>
    </w:p>
    <w:p w14:paraId="6F616A59" w14:textId="03FE87C4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MOV A, #</w:t>
      </w:r>
      <w:r w:rsidR="001C10E1">
        <w:rPr>
          <w:rFonts w:hint="eastAsia"/>
          <w:b/>
          <w:bCs/>
          <w:sz w:val="24"/>
        </w:rPr>
        <w:t>16</w:t>
      </w:r>
      <w:r w:rsidRPr="00DA36F0">
        <w:rPr>
          <w:b/>
          <w:bCs/>
          <w:sz w:val="24"/>
        </w:rPr>
        <w:t>H</w:t>
      </w:r>
    </w:p>
    <w:p w14:paraId="0739CE0C" w14:textId="6FCBA21B" w:rsidR="00DA36F0" w:rsidRPr="00DA36F0" w:rsidRDefault="001C10E1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z</w:t>
      </w:r>
      <w:r w:rsidR="00DA36F0" w:rsidRPr="00DA36F0">
        <w:rPr>
          <w:b/>
          <w:bCs/>
          <w:sz w:val="24"/>
        </w:rPr>
        <w:t xml:space="preserve">1: </w:t>
      </w:r>
      <w:r w:rsidR="00DA36F0">
        <w:rPr>
          <w:b/>
          <w:bCs/>
          <w:sz w:val="24"/>
        </w:rPr>
        <w:tab/>
      </w:r>
      <w:r w:rsidR="00DA36F0" w:rsidRPr="00DA36F0">
        <w:rPr>
          <w:b/>
          <w:bCs/>
          <w:sz w:val="24"/>
        </w:rPr>
        <w:t>SUB A, #01H</w:t>
      </w:r>
    </w:p>
    <w:p w14:paraId="4FA2639F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MOV R2, A</w:t>
      </w:r>
    </w:p>
    <w:p w14:paraId="23D4AC9F" w14:textId="77777777" w:rsid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JZ z2</w:t>
      </w:r>
    </w:p>
    <w:p w14:paraId="30EF0BC8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840"/>
        <w:rPr>
          <w:b/>
          <w:bCs/>
          <w:sz w:val="24"/>
        </w:rPr>
      </w:pPr>
      <w:r w:rsidRPr="00DA36F0">
        <w:rPr>
          <w:b/>
          <w:bCs/>
          <w:sz w:val="24"/>
        </w:rPr>
        <w:t>JMP z1</w:t>
      </w:r>
    </w:p>
    <w:p w14:paraId="5DA3BE16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>z2:</w:t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DA36F0">
        <w:rPr>
          <w:b/>
          <w:bCs/>
          <w:sz w:val="24"/>
        </w:rPr>
        <w:t xml:space="preserve"> MOV A, #55H</w:t>
      </w:r>
    </w:p>
    <w:p w14:paraId="6DC0484D" w14:textId="77777777" w:rsid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MOV R1, A</w:t>
      </w:r>
    </w:p>
    <w:p w14:paraId="04A2AAE9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840"/>
        <w:rPr>
          <w:b/>
          <w:bCs/>
          <w:sz w:val="24"/>
        </w:rPr>
      </w:pPr>
      <w:r w:rsidRPr="00DA36F0">
        <w:rPr>
          <w:b/>
          <w:bCs/>
          <w:sz w:val="24"/>
        </w:rPr>
        <w:t>OUT</w:t>
      </w:r>
    </w:p>
    <w:p w14:paraId="6F8366B6" w14:textId="47ED7F43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MOV A, #</w:t>
      </w:r>
      <w:r w:rsidR="001C10E1">
        <w:rPr>
          <w:rFonts w:hint="eastAsia"/>
          <w:b/>
          <w:bCs/>
          <w:sz w:val="24"/>
        </w:rPr>
        <w:t>16</w:t>
      </w:r>
      <w:r w:rsidRPr="00DA36F0">
        <w:rPr>
          <w:b/>
          <w:bCs/>
          <w:sz w:val="24"/>
        </w:rPr>
        <w:t>H</w:t>
      </w:r>
    </w:p>
    <w:p w14:paraId="1F084B8E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z3: </w:t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SUB A, #01H</w:t>
      </w:r>
    </w:p>
    <w:p w14:paraId="1C474EBF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840"/>
        <w:rPr>
          <w:b/>
          <w:bCs/>
          <w:sz w:val="24"/>
        </w:rPr>
      </w:pPr>
      <w:r w:rsidRPr="00DA36F0">
        <w:rPr>
          <w:b/>
          <w:bCs/>
          <w:sz w:val="24"/>
        </w:rPr>
        <w:t>MOV R2, A</w:t>
      </w:r>
    </w:p>
    <w:p w14:paraId="76A4A5CA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JZ z4</w:t>
      </w:r>
    </w:p>
    <w:p w14:paraId="25791D43" w14:textId="77777777" w:rsid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JMP z3</w:t>
      </w:r>
    </w:p>
    <w:p w14:paraId="65C53F76" w14:textId="61AEA843" w:rsidR="001C10E1" w:rsidRPr="00DA36F0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z4</w:t>
      </w:r>
      <w:r w:rsidRPr="00DA36F0">
        <w:rPr>
          <w:b/>
          <w:bCs/>
          <w:sz w:val="24"/>
        </w:rPr>
        <w:t>:</w:t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DA36F0">
        <w:rPr>
          <w:b/>
          <w:bCs/>
          <w:sz w:val="24"/>
        </w:rPr>
        <w:t xml:space="preserve"> MOV A, #</w:t>
      </w:r>
      <w:r>
        <w:rPr>
          <w:rFonts w:hint="eastAsia"/>
          <w:b/>
          <w:bCs/>
          <w:sz w:val="24"/>
        </w:rPr>
        <w:t>44</w:t>
      </w:r>
      <w:r w:rsidRPr="00DA36F0">
        <w:rPr>
          <w:b/>
          <w:bCs/>
          <w:sz w:val="24"/>
        </w:rPr>
        <w:t>H</w:t>
      </w:r>
    </w:p>
    <w:p w14:paraId="5B207CB7" w14:textId="77777777" w:rsidR="001C10E1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MOV R1, A</w:t>
      </w:r>
    </w:p>
    <w:p w14:paraId="085D5313" w14:textId="77777777" w:rsidR="001C10E1" w:rsidRPr="00DA36F0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840"/>
        <w:rPr>
          <w:b/>
          <w:bCs/>
          <w:sz w:val="24"/>
        </w:rPr>
      </w:pPr>
      <w:r w:rsidRPr="00DA36F0">
        <w:rPr>
          <w:b/>
          <w:bCs/>
          <w:sz w:val="24"/>
        </w:rPr>
        <w:t>OUT</w:t>
      </w:r>
    </w:p>
    <w:p w14:paraId="7F48A42A" w14:textId="5387523A" w:rsidR="001C10E1" w:rsidRPr="00DA36F0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MOV A, #</w:t>
      </w:r>
      <w:r>
        <w:rPr>
          <w:rFonts w:hint="eastAsia"/>
          <w:b/>
          <w:bCs/>
          <w:sz w:val="24"/>
        </w:rPr>
        <w:t>16</w:t>
      </w:r>
      <w:r w:rsidRPr="00DA36F0">
        <w:rPr>
          <w:b/>
          <w:bCs/>
          <w:sz w:val="24"/>
        </w:rPr>
        <w:t>H</w:t>
      </w:r>
    </w:p>
    <w:p w14:paraId="20CEDC2A" w14:textId="5ACD6CE0" w:rsidR="001C10E1" w:rsidRPr="00DA36F0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z5</w:t>
      </w:r>
      <w:r w:rsidRPr="00DA36F0">
        <w:rPr>
          <w:b/>
          <w:bCs/>
          <w:sz w:val="24"/>
        </w:rPr>
        <w:t xml:space="preserve">: </w:t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SUB A, #01H</w:t>
      </w:r>
    </w:p>
    <w:p w14:paraId="3AE1094E" w14:textId="77777777" w:rsidR="001C10E1" w:rsidRPr="00DA36F0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840"/>
        <w:rPr>
          <w:b/>
          <w:bCs/>
          <w:sz w:val="24"/>
        </w:rPr>
      </w:pPr>
      <w:r w:rsidRPr="00DA36F0">
        <w:rPr>
          <w:b/>
          <w:bCs/>
          <w:sz w:val="24"/>
        </w:rPr>
        <w:t>MOV R2, A</w:t>
      </w:r>
    </w:p>
    <w:p w14:paraId="662ECB34" w14:textId="3D1D9F9F" w:rsidR="001C10E1" w:rsidRPr="00DA36F0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rFonts w:hint="eastAsia"/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JZ z</w:t>
      </w:r>
      <w:r>
        <w:rPr>
          <w:rFonts w:hint="eastAsia"/>
          <w:b/>
          <w:bCs/>
          <w:sz w:val="24"/>
        </w:rPr>
        <w:t>6</w:t>
      </w:r>
    </w:p>
    <w:p w14:paraId="2C3669E0" w14:textId="61291F63" w:rsidR="001C10E1" w:rsidRPr="00DA36F0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rFonts w:hint="eastAsia"/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JMP z</w:t>
      </w:r>
      <w:r>
        <w:rPr>
          <w:rFonts w:hint="eastAsia"/>
          <w:b/>
          <w:bCs/>
          <w:sz w:val="24"/>
        </w:rPr>
        <w:t>5</w:t>
      </w:r>
    </w:p>
    <w:p w14:paraId="4E423779" w14:textId="2595AAF0" w:rsidR="00DA36F0" w:rsidRPr="001C10E1" w:rsidRDefault="001C10E1" w:rsidP="001C10E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beforeLines="50" w:before="156" w:afterLines="50" w:after="156" w:line="240" w:lineRule="atLeast"/>
        <w:ind w:left="420" w:firstLine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z</w:t>
      </w:r>
      <w:r>
        <w:rPr>
          <w:rFonts w:hint="eastAsia"/>
          <w:b/>
          <w:bCs/>
          <w:sz w:val="24"/>
        </w:rPr>
        <w:t>6</w:t>
      </w:r>
      <w:r w:rsidRPr="00DA36F0">
        <w:rPr>
          <w:b/>
          <w:bCs/>
          <w:sz w:val="24"/>
        </w:rPr>
        <w:t xml:space="preserve">: </w:t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JMP LOOP</w:t>
      </w:r>
    </w:p>
    <w:p w14:paraId="5D5701E2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>中断程序</w:t>
      </w:r>
    </w:p>
    <w:p w14:paraId="6DF02EA3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ORG 60H</w:t>
      </w:r>
    </w:p>
    <w:p w14:paraId="323A26DD" w14:textId="77777777" w:rsidR="00CC67E4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DA36F0">
        <w:rPr>
          <w:b/>
          <w:bCs/>
          <w:sz w:val="24"/>
        </w:rPr>
        <w:t>MOV R0, #03H</w:t>
      </w:r>
    </w:p>
    <w:p w14:paraId="7BF1CBAA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840"/>
        <w:rPr>
          <w:b/>
          <w:bCs/>
          <w:sz w:val="24"/>
        </w:rPr>
      </w:pPr>
      <w:r w:rsidRPr="00DA36F0">
        <w:rPr>
          <w:b/>
          <w:bCs/>
          <w:sz w:val="24"/>
        </w:rPr>
        <w:t>LOOP1: MOV A, #AAH</w:t>
      </w:r>
    </w:p>
    <w:p w14:paraId="061F41BB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OUT</w:t>
      </w:r>
    </w:p>
    <w:p w14:paraId="782957E8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MOV A, #10H;</w:t>
      </w:r>
    </w:p>
    <w:p w14:paraId="651E493A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T1: </w:t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SUB A, #01H</w:t>
      </w:r>
    </w:p>
    <w:p w14:paraId="55EC3047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JZ T2</w:t>
      </w:r>
    </w:p>
    <w:p w14:paraId="6104F772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lastRenderedPageBreak/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JMP T1</w:t>
      </w:r>
    </w:p>
    <w:p w14:paraId="1695C096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T2: </w:t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MOV A, #BBH</w:t>
      </w:r>
    </w:p>
    <w:p w14:paraId="0A09EAC0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OUT</w:t>
      </w:r>
    </w:p>
    <w:p w14:paraId="397F7A54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 xml:space="preserve">MOV A, #10H; </w:t>
      </w:r>
    </w:p>
    <w:p w14:paraId="6A84B34B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>T3: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 xml:space="preserve">SUB A, #01H </w:t>
      </w:r>
    </w:p>
    <w:p w14:paraId="7FDF28B9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JZ T4</w:t>
      </w:r>
    </w:p>
    <w:p w14:paraId="2F2A314D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JMP T3</w:t>
      </w:r>
    </w:p>
    <w:p w14:paraId="00B226A0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T4: </w:t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MOV A, R0</w:t>
      </w:r>
    </w:p>
    <w:p w14:paraId="4D807ED2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SUB A, #01H</w:t>
      </w:r>
    </w:p>
    <w:p w14:paraId="558E2F0E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JZ EXIT</w:t>
      </w:r>
    </w:p>
    <w:p w14:paraId="4AB01F8D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MOV R0, A</w:t>
      </w:r>
    </w:p>
    <w:p w14:paraId="61B73A8A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JMP LOOP1</w:t>
      </w:r>
    </w:p>
    <w:p w14:paraId="4D4DA390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EXIT: </w:t>
      </w:r>
      <w:r w:rsidR="00CC67E4">
        <w:rPr>
          <w:rFonts w:hint="eastAsia"/>
          <w:b/>
          <w:bCs/>
          <w:sz w:val="24"/>
        </w:rPr>
        <w:t xml:space="preserve"> </w:t>
      </w:r>
      <w:r w:rsidRPr="00DA36F0">
        <w:rPr>
          <w:b/>
          <w:bCs/>
          <w:sz w:val="24"/>
        </w:rPr>
        <w:t>MOV A, R1</w:t>
      </w:r>
    </w:p>
    <w:p w14:paraId="3688A693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OUT</w:t>
      </w:r>
    </w:p>
    <w:p w14:paraId="336B3862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MOV A, R2</w:t>
      </w:r>
    </w:p>
    <w:p w14:paraId="335EDF6B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SUB A, #00H</w:t>
      </w:r>
    </w:p>
    <w:p w14:paraId="59ADE137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RETI</w:t>
      </w:r>
    </w:p>
    <w:p w14:paraId="7EA5D08C" w14:textId="77777777" w:rsidR="00DA36F0" w:rsidRPr="00DA36F0" w:rsidRDefault="00DA36F0" w:rsidP="00CC3B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DA36F0">
        <w:rPr>
          <w:b/>
          <w:bCs/>
          <w:sz w:val="24"/>
        </w:rPr>
        <w:t xml:space="preserve"> </w:t>
      </w:r>
      <w:r w:rsidR="00CC67E4">
        <w:rPr>
          <w:b/>
          <w:bCs/>
          <w:sz w:val="24"/>
        </w:rPr>
        <w:tab/>
      </w:r>
      <w:r w:rsidR="00CC67E4">
        <w:rPr>
          <w:b/>
          <w:bCs/>
          <w:sz w:val="24"/>
        </w:rPr>
        <w:tab/>
      </w:r>
      <w:r w:rsidRPr="00DA36F0">
        <w:rPr>
          <w:b/>
          <w:bCs/>
          <w:sz w:val="24"/>
        </w:rPr>
        <w:t>END</w:t>
      </w:r>
    </w:p>
    <w:p w14:paraId="56E83EE5" w14:textId="0AD7159E" w:rsidR="00876FE6" w:rsidRDefault="00876FE6" w:rsidP="00876FE6">
      <w:pPr>
        <w:spacing w:beforeLines="50" w:before="156" w:afterLines="50" w:after="156" w:line="240" w:lineRule="atLeast"/>
        <w:ind w:left="425" w:firstLine="0"/>
        <w:rPr>
          <w:sz w:val="24"/>
        </w:rPr>
      </w:pPr>
      <w:r>
        <w:rPr>
          <w:rFonts w:hint="eastAsia"/>
          <w:sz w:val="24"/>
        </w:rPr>
        <w:t>③</w:t>
      </w:r>
      <w:r w:rsidR="00CC67E4" w:rsidRPr="00CC67E4">
        <w:rPr>
          <w:rFonts w:hint="eastAsia"/>
          <w:sz w:val="24"/>
        </w:rPr>
        <w:t>保存文件，文件扩展名为</w:t>
      </w:r>
      <w:r w:rsidR="00CC67E4" w:rsidRPr="00CC67E4">
        <w:rPr>
          <w:rFonts w:hint="eastAsia"/>
          <w:sz w:val="24"/>
        </w:rPr>
        <w:t>.</w:t>
      </w:r>
      <w:proofErr w:type="spellStart"/>
      <w:r w:rsidR="00CC67E4" w:rsidRPr="00CC67E4">
        <w:rPr>
          <w:rFonts w:hint="eastAsia"/>
          <w:sz w:val="24"/>
        </w:rPr>
        <w:t>asm</w:t>
      </w:r>
      <w:proofErr w:type="spellEnd"/>
      <w:r>
        <w:rPr>
          <w:rFonts w:hint="eastAsia"/>
          <w:sz w:val="24"/>
        </w:rPr>
        <w:t>，选择</w:t>
      </w:r>
      <w:r>
        <w:rPr>
          <w:rFonts w:hint="eastAsia"/>
          <w:sz w:val="24"/>
        </w:rPr>
        <w:t>com4</w:t>
      </w:r>
      <w:r>
        <w:rPr>
          <w:rFonts w:hint="eastAsia"/>
          <w:sz w:val="24"/>
        </w:rPr>
        <w:t>，编译下载至实验箱。</w:t>
      </w:r>
    </w:p>
    <w:p w14:paraId="09281C11" w14:textId="68E44DCD" w:rsidR="00CC67E4" w:rsidRDefault="00876FE6" w:rsidP="00876FE6">
      <w:pPr>
        <w:spacing w:beforeLines="50" w:before="156" w:afterLines="50" w:after="156" w:line="240" w:lineRule="atLeast"/>
        <w:ind w:left="425" w:firstLine="0"/>
        <w:rPr>
          <w:sz w:val="24"/>
        </w:rPr>
      </w:pPr>
      <w:r>
        <w:rPr>
          <w:rFonts w:hint="eastAsia"/>
          <w:sz w:val="24"/>
        </w:rPr>
        <w:t>④</w:t>
      </w:r>
      <w:r w:rsidR="00CC67E4" w:rsidRPr="00CC67E4">
        <w:rPr>
          <w:rFonts w:hint="eastAsia"/>
          <w:sz w:val="24"/>
        </w:rPr>
        <w:t>程序运行前把指定的地址</w:t>
      </w:r>
      <w:proofErr w:type="gramStart"/>
      <w:r w:rsidR="00CC67E4" w:rsidRPr="00CC67E4">
        <w:rPr>
          <w:rFonts w:hint="eastAsia"/>
          <w:sz w:val="24"/>
        </w:rPr>
        <w:t>值通过</w:t>
      </w:r>
      <w:proofErr w:type="gramEnd"/>
      <w:r w:rsidR="00CC67E4" w:rsidRPr="00CC67E4">
        <w:rPr>
          <w:rFonts w:hint="eastAsia"/>
          <w:sz w:val="24"/>
        </w:rPr>
        <w:t>红色的码盘送入</w:t>
      </w:r>
      <w:r w:rsidR="00CC67E4" w:rsidRPr="00CC67E4">
        <w:rPr>
          <w:rFonts w:hint="eastAsia"/>
          <w:sz w:val="24"/>
        </w:rPr>
        <w:t xml:space="preserve"> IA</w:t>
      </w:r>
      <w:r w:rsidR="00CC67E4">
        <w:rPr>
          <w:rFonts w:hint="eastAsia"/>
          <w:sz w:val="24"/>
        </w:rPr>
        <w:t>（拨动码值为</w:t>
      </w:r>
      <w:r w:rsidR="00CC67E4">
        <w:rPr>
          <w:rFonts w:hint="eastAsia"/>
          <w:sz w:val="24"/>
        </w:rPr>
        <w:t>01100000</w:t>
      </w:r>
      <w:r w:rsidR="00CC67E4">
        <w:rPr>
          <w:rFonts w:hint="eastAsia"/>
          <w:sz w:val="24"/>
        </w:rPr>
        <w:t>）</w:t>
      </w:r>
      <w:r w:rsidR="00CC67E4" w:rsidRPr="00CC67E4">
        <w:rPr>
          <w:rFonts w:hint="eastAsia"/>
          <w:sz w:val="24"/>
        </w:rPr>
        <w:t>。</w:t>
      </w:r>
    </w:p>
    <w:p w14:paraId="62C97803" w14:textId="16A9C75D" w:rsidR="00CC67E4" w:rsidRDefault="00876FE6" w:rsidP="00876FE6">
      <w:pPr>
        <w:spacing w:beforeLines="50" w:before="156" w:afterLines="50" w:after="156" w:line="240" w:lineRule="atLeast"/>
        <w:ind w:left="425" w:firstLine="0"/>
        <w:rPr>
          <w:sz w:val="24"/>
        </w:rPr>
      </w:pPr>
      <w:r>
        <w:rPr>
          <w:rFonts w:hint="eastAsia"/>
          <w:sz w:val="24"/>
        </w:rPr>
        <w:t>⑤拨动</w:t>
      </w:r>
      <w:r>
        <w:rPr>
          <w:rFonts w:hint="eastAsia"/>
          <w:sz w:val="24"/>
        </w:rPr>
        <w:t>K3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K4</w:t>
      </w:r>
      <w:r>
        <w:rPr>
          <w:rFonts w:hint="eastAsia"/>
          <w:sz w:val="24"/>
        </w:rPr>
        <w:t>，</w:t>
      </w:r>
      <w:r w:rsidR="00CC67E4" w:rsidRPr="00CC67E4">
        <w:rPr>
          <w:rFonts w:hint="eastAsia"/>
          <w:sz w:val="24"/>
        </w:rPr>
        <w:t>调试并运行程序，观察并记录实验结果。</w:t>
      </w:r>
    </w:p>
    <w:p w14:paraId="660E0200" w14:textId="77777777" w:rsidR="00CC67E4" w:rsidRDefault="00CC67E4" w:rsidP="00CC67E4">
      <w:pPr>
        <w:spacing w:beforeLines="50" w:before="156" w:afterLines="50" w:after="156" w:line="240" w:lineRule="atLeast"/>
        <w:rPr>
          <w:rFonts w:ascii="宋体" w:hAnsi="宋体" w:cs="宋体"/>
          <w:sz w:val="24"/>
        </w:rPr>
      </w:pPr>
    </w:p>
    <w:p w14:paraId="426F9DF4" w14:textId="77777777" w:rsidR="00C6596B" w:rsidRDefault="00C6596B" w:rsidP="00C6596B">
      <w:pPr>
        <w:numPr>
          <w:ilvl w:val="0"/>
          <w:numId w:val="48"/>
        </w:numPr>
        <w:spacing w:beforeLines="50" w:before="156" w:afterLines="50" w:after="156"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实验现象</w:t>
      </w:r>
    </w:p>
    <w:p w14:paraId="4F0B7F51" w14:textId="77777777" w:rsidR="00C6596B" w:rsidRDefault="00CC67E4" w:rsidP="00CC67E4">
      <w:pPr>
        <w:spacing w:beforeLines="50" w:before="156" w:afterLines="50" w:after="156" w:line="240" w:lineRule="atLeast"/>
        <w:ind w:leftChars="200" w:left="420"/>
        <w:rPr>
          <w:sz w:val="24"/>
        </w:rPr>
      </w:pPr>
      <w:r w:rsidRPr="00CC67E4">
        <w:rPr>
          <w:rFonts w:hint="eastAsia"/>
          <w:sz w:val="24"/>
        </w:rPr>
        <w:t xml:space="preserve">REQ </w:t>
      </w:r>
      <w:r w:rsidRPr="00CC67E4">
        <w:rPr>
          <w:rFonts w:hint="eastAsia"/>
          <w:sz w:val="24"/>
        </w:rPr>
        <w:t>为中断请求信号指示灯，</w:t>
      </w:r>
      <w:r w:rsidRPr="00CC67E4">
        <w:rPr>
          <w:rFonts w:hint="eastAsia"/>
          <w:sz w:val="24"/>
        </w:rPr>
        <w:t xml:space="preserve">ACK </w:t>
      </w:r>
      <w:r w:rsidRPr="00CC67E4">
        <w:rPr>
          <w:rFonts w:hint="eastAsia"/>
          <w:sz w:val="24"/>
        </w:rPr>
        <w:t>为中断相应信号指示灯；</w:t>
      </w:r>
      <w:r w:rsidRPr="00CC67E4">
        <w:rPr>
          <w:rFonts w:hint="eastAsia"/>
          <w:sz w:val="24"/>
        </w:rPr>
        <w:t xml:space="preserve">R0 </w:t>
      </w:r>
      <w:r w:rsidRPr="00CC67E4">
        <w:rPr>
          <w:rFonts w:hint="eastAsia"/>
          <w:sz w:val="24"/>
        </w:rPr>
        <w:t>中存储的是中断时</w:t>
      </w:r>
      <w:r w:rsidRPr="00CC67E4">
        <w:rPr>
          <w:rFonts w:hint="eastAsia"/>
          <w:sz w:val="24"/>
        </w:rPr>
        <w:t xml:space="preserve"> AA</w:t>
      </w:r>
      <w:r w:rsidRPr="00CC67E4">
        <w:rPr>
          <w:rFonts w:hint="eastAsia"/>
          <w:sz w:val="24"/>
        </w:rPr>
        <w:t>、</w:t>
      </w:r>
      <w:r w:rsidRPr="00CC67E4">
        <w:rPr>
          <w:rFonts w:hint="eastAsia"/>
          <w:sz w:val="24"/>
        </w:rPr>
        <w:t xml:space="preserve">BB </w:t>
      </w:r>
      <w:r w:rsidRPr="00CC67E4">
        <w:rPr>
          <w:rFonts w:hint="eastAsia"/>
          <w:sz w:val="24"/>
        </w:rPr>
        <w:t>显示的次数；</w:t>
      </w:r>
      <w:r w:rsidRPr="00CC67E4">
        <w:rPr>
          <w:rFonts w:hint="eastAsia"/>
          <w:sz w:val="24"/>
        </w:rPr>
        <w:t xml:space="preserve">R1 </w:t>
      </w:r>
      <w:r w:rsidRPr="00CC67E4">
        <w:rPr>
          <w:rFonts w:hint="eastAsia"/>
          <w:sz w:val="24"/>
        </w:rPr>
        <w:t>跟踪主程序</w:t>
      </w:r>
      <w:r w:rsidRPr="00CC67E4">
        <w:rPr>
          <w:rFonts w:hint="eastAsia"/>
          <w:sz w:val="24"/>
        </w:rPr>
        <w:t xml:space="preserve"> OUT </w:t>
      </w:r>
      <w:r w:rsidRPr="00CC67E4">
        <w:rPr>
          <w:rFonts w:hint="eastAsia"/>
          <w:sz w:val="24"/>
        </w:rPr>
        <w:t>显示的值；</w:t>
      </w:r>
      <w:r w:rsidRPr="00CC67E4">
        <w:rPr>
          <w:rFonts w:hint="eastAsia"/>
          <w:sz w:val="24"/>
        </w:rPr>
        <w:t xml:space="preserve">R2 </w:t>
      </w:r>
      <w:r w:rsidRPr="00CC67E4">
        <w:rPr>
          <w:rFonts w:hint="eastAsia"/>
          <w:sz w:val="24"/>
        </w:rPr>
        <w:t>跟踪主程序延时的值</w:t>
      </w:r>
      <w:r w:rsidR="0083097B">
        <w:rPr>
          <w:rFonts w:hint="eastAsia"/>
          <w:sz w:val="24"/>
        </w:rPr>
        <w:t>。</w:t>
      </w:r>
    </w:p>
    <w:p w14:paraId="072032ED" w14:textId="77777777" w:rsidR="00CC67E4" w:rsidRPr="00CC67E4" w:rsidRDefault="00126E2E" w:rsidP="00126E2E">
      <w:pPr>
        <w:spacing w:beforeLines="50" w:before="156" w:afterLines="50" w:after="156" w:line="240" w:lineRule="atLeas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CC67E4" w:rsidRPr="00CC67E4">
        <w:rPr>
          <w:rFonts w:hint="eastAsia"/>
          <w:b/>
          <w:bCs/>
          <w:sz w:val="24"/>
        </w:rPr>
        <w:t>完成</w:t>
      </w:r>
      <w:r w:rsidR="00CC67E4" w:rsidRPr="00CC67E4">
        <w:rPr>
          <w:rFonts w:hint="eastAsia"/>
          <w:b/>
          <w:bCs/>
          <w:sz w:val="24"/>
        </w:rPr>
        <w:t xml:space="preserve"> AA</w:t>
      </w:r>
      <w:r w:rsidR="00CC67E4" w:rsidRPr="00CC67E4">
        <w:rPr>
          <w:rFonts w:hint="eastAsia"/>
          <w:b/>
          <w:bCs/>
          <w:sz w:val="24"/>
        </w:rPr>
        <w:t>、</w:t>
      </w:r>
      <w:r w:rsidR="00CC67E4" w:rsidRPr="00CC67E4">
        <w:rPr>
          <w:rFonts w:hint="eastAsia"/>
          <w:b/>
          <w:bCs/>
          <w:sz w:val="24"/>
        </w:rPr>
        <w:t xml:space="preserve">BB </w:t>
      </w:r>
      <w:r w:rsidR="00CC67E4" w:rsidRPr="00CC67E4">
        <w:rPr>
          <w:rFonts w:hint="eastAsia"/>
          <w:b/>
          <w:bCs/>
          <w:sz w:val="24"/>
        </w:rPr>
        <w:t>交替显示三次之前恢复</w:t>
      </w:r>
      <w:r w:rsidR="00CC67E4" w:rsidRPr="00CC67E4">
        <w:rPr>
          <w:rFonts w:hint="eastAsia"/>
          <w:b/>
          <w:bCs/>
          <w:sz w:val="24"/>
        </w:rPr>
        <w:t xml:space="preserve"> K1K2 </w:t>
      </w:r>
      <w:r w:rsidR="00CC67E4" w:rsidRPr="00CC67E4">
        <w:rPr>
          <w:rFonts w:hint="eastAsia"/>
          <w:b/>
          <w:bCs/>
          <w:sz w:val="24"/>
        </w:rPr>
        <w:t>都为</w:t>
      </w:r>
      <w:r w:rsidR="00CC67E4" w:rsidRPr="00CC67E4">
        <w:rPr>
          <w:rFonts w:hint="eastAsia"/>
          <w:b/>
          <w:bCs/>
          <w:sz w:val="24"/>
        </w:rPr>
        <w:t xml:space="preserve"> 1 </w:t>
      </w:r>
      <w:r w:rsidR="00CC67E4" w:rsidRPr="00CC67E4">
        <w:rPr>
          <w:rFonts w:hint="eastAsia"/>
          <w:b/>
          <w:bCs/>
          <w:sz w:val="24"/>
        </w:rPr>
        <w:t>的状态</w:t>
      </w:r>
    </w:p>
    <w:p w14:paraId="794E622B" w14:textId="2F365EA9" w:rsidR="00CC67E4" w:rsidRPr="00CC67E4" w:rsidRDefault="00CC67E4" w:rsidP="00911D11">
      <w:pPr>
        <w:spacing w:beforeLines="50" w:before="156" w:afterLines="50" w:after="156" w:line="240" w:lineRule="atLeast"/>
        <w:ind w:left="420" w:firstLineChars="200" w:firstLine="480"/>
        <w:rPr>
          <w:sz w:val="24"/>
        </w:rPr>
      </w:pPr>
      <w:r w:rsidRPr="00CC67E4">
        <w:rPr>
          <w:rFonts w:hint="eastAsia"/>
          <w:sz w:val="24"/>
        </w:rPr>
        <w:t>主程序执行状态下，</w:t>
      </w:r>
      <w:r w:rsidRPr="00CC67E4">
        <w:rPr>
          <w:rFonts w:hint="eastAsia"/>
          <w:sz w:val="24"/>
        </w:rPr>
        <w:t xml:space="preserve">OUT </w:t>
      </w:r>
      <w:r>
        <w:rPr>
          <w:rFonts w:hint="eastAsia"/>
          <w:sz w:val="24"/>
        </w:rPr>
        <w:t>寄存器会</w:t>
      </w:r>
      <w:r w:rsidRPr="00CC67E4">
        <w:rPr>
          <w:rFonts w:hint="eastAsia"/>
          <w:sz w:val="24"/>
        </w:rPr>
        <w:t>交替显示</w:t>
      </w:r>
      <w:r w:rsidRPr="00CC67E4">
        <w:rPr>
          <w:rFonts w:hint="eastAsia"/>
          <w:sz w:val="24"/>
        </w:rPr>
        <w:t xml:space="preserve"> 11H </w:t>
      </w:r>
      <w:r w:rsidRPr="00CC67E4">
        <w:rPr>
          <w:rFonts w:hint="eastAsia"/>
          <w:sz w:val="24"/>
        </w:rPr>
        <w:t>和</w:t>
      </w:r>
      <w:r w:rsidRPr="00CC67E4">
        <w:rPr>
          <w:rFonts w:hint="eastAsia"/>
          <w:sz w:val="24"/>
        </w:rPr>
        <w:t xml:space="preserve"> 55H</w:t>
      </w:r>
      <w:r w:rsidR="00DB0C9A">
        <w:rPr>
          <w:rFonts w:hint="eastAsia"/>
          <w:sz w:val="24"/>
        </w:rPr>
        <w:t>和</w:t>
      </w:r>
      <w:r w:rsidR="00DB0C9A">
        <w:rPr>
          <w:rFonts w:hint="eastAsia"/>
          <w:sz w:val="24"/>
        </w:rPr>
        <w:t>44H</w:t>
      </w:r>
      <w:r w:rsidRPr="00CC67E4">
        <w:rPr>
          <w:rFonts w:hint="eastAsia"/>
          <w:sz w:val="24"/>
        </w:rPr>
        <w:t>，</w:t>
      </w:r>
      <w:r>
        <w:rPr>
          <w:rFonts w:hint="eastAsia"/>
          <w:sz w:val="24"/>
        </w:rPr>
        <w:t>此时</w:t>
      </w:r>
      <w:r w:rsidRPr="00CC67E4">
        <w:rPr>
          <w:rFonts w:hint="eastAsia"/>
          <w:sz w:val="24"/>
        </w:rPr>
        <w:t xml:space="preserve">REQ </w:t>
      </w:r>
      <w:r w:rsidRPr="00CC67E4">
        <w:rPr>
          <w:rFonts w:hint="eastAsia"/>
          <w:sz w:val="24"/>
        </w:rPr>
        <w:t>灯和</w:t>
      </w:r>
      <w:r w:rsidRPr="00CC67E4">
        <w:rPr>
          <w:rFonts w:hint="eastAsia"/>
          <w:sz w:val="24"/>
        </w:rPr>
        <w:t xml:space="preserve"> ACK </w:t>
      </w:r>
      <w:r w:rsidRPr="00CC67E4">
        <w:rPr>
          <w:rFonts w:hint="eastAsia"/>
          <w:sz w:val="24"/>
        </w:rPr>
        <w:t>灯均为熄灭状态</w:t>
      </w:r>
      <w:r>
        <w:rPr>
          <w:rFonts w:hint="eastAsia"/>
          <w:sz w:val="24"/>
        </w:rPr>
        <w:t>。当</w:t>
      </w:r>
      <w:r w:rsidRPr="00CC67E4">
        <w:rPr>
          <w:rFonts w:hint="eastAsia"/>
          <w:sz w:val="24"/>
        </w:rPr>
        <w:t>拨动中断请求开关，产生中断请求信号后，</w:t>
      </w:r>
      <w:r w:rsidRPr="00CC67E4">
        <w:rPr>
          <w:rFonts w:hint="eastAsia"/>
          <w:sz w:val="24"/>
        </w:rPr>
        <w:t xml:space="preserve">REQ </w:t>
      </w:r>
      <w:r w:rsidRPr="00CC67E4">
        <w:rPr>
          <w:rFonts w:hint="eastAsia"/>
          <w:sz w:val="24"/>
        </w:rPr>
        <w:t>灯和</w:t>
      </w:r>
      <w:r w:rsidRPr="00CC67E4">
        <w:rPr>
          <w:rFonts w:hint="eastAsia"/>
          <w:sz w:val="24"/>
        </w:rPr>
        <w:t xml:space="preserve"> ACK </w:t>
      </w:r>
      <w:r w:rsidRPr="00CC67E4">
        <w:rPr>
          <w:rFonts w:hint="eastAsia"/>
          <w:sz w:val="24"/>
        </w:rPr>
        <w:t>灯均为点亮状态。</w:t>
      </w:r>
      <w:r>
        <w:rPr>
          <w:rFonts w:hint="eastAsia"/>
          <w:sz w:val="24"/>
        </w:rPr>
        <w:t>当</w:t>
      </w:r>
      <w:r w:rsidRPr="00CC67E4">
        <w:rPr>
          <w:rFonts w:hint="eastAsia"/>
          <w:sz w:val="24"/>
        </w:rPr>
        <w:t>OUT</w:t>
      </w:r>
      <w:r>
        <w:rPr>
          <w:rFonts w:hint="eastAsia"/>
          <w:sz w:val="24"/>
        </w:rPr>
        <w:t>寄存器</w:t>
      </w:r>
      <w:r w:rsidRPr="00CC67E4">
        <w:rPr>
          <w:rFonts w:hint="eastAsia"/>
          <w:sz w:val="24"/>
        </w:rPr>
        <w:t>交替显示</w:t>
      </w:r>
      <w:r w:rsidRPr="00CC67E4">
        <w:rPr>
          <w:rFonts w:hint="eastAsia"/>
          <w:sz w:val="24"/>
        </w:rPr>
        <w:t xml:space="preserve"> AAH </w:t>
      </w:r>
      <w:r w:rsidRPr="00CC67E4">
        <w:rPr>
          <w:rFonts w:hint="eastAsia"/>
          <w:sz w:val="24"/>
        </w:rPr>
        <w:t>和</w:t>
      </w:r>
      <w:r w:rsidRPr="00CC67E4">
        <w:rPr>
          <w:rFonts w:hint="eastAsia"/>
          <w:sz w:val="24"/>
        </w:rPr>
        <w:t xml:space="preserve"> BBH </w:t>
      </w:r>
      <w:r w:rsidRPr="00CC67E4">
        <w:rPr>
          <w:rFonts w:hint="eastAsia"/>
          <w:sz w:val="24"/>
        </w:rPr>
        <w:t>三次后，</w:t>
      </w:r>
      <w:r w:rsidRPr="00CC67E4">
        <w:rPr>
          <w:rFonts w:hint="eastAsia"/>
          <w:sz w:val="24"/>
        </w:rPr>
        <w:t xml:space="preserve">REQ </w:t>
      </w:r>
      <w:r w:rsidRPr="00CC67E4">
        <w:rPr>
          <w:rFonts w:hint="eastAsia"/>
          <w:sz w:val="24"/>
        </w:rPr>
        <w:t>灯和</w:t>
      </w:r>
      <w:r w:rsidRPr="00CC67E4">
        <w:rPr>
          <w:rFonts w:hint="eastAsia"/>
          <w:sz w:val="24"/>
        </w:rPr>
        <w:t xml:space="preserve"> ACK </w:t>
      </w:r>
      <w:r w:rsidRPr="00CC67E4">
        <w:rPr>
          <w:rFonts w:hint="eastAsia"/>
          <w:sz w:val="24"/>
        </w:rPr>
        <w:t>灯</w:t>
      </w:r>
      <w:r w:rsidR="00911D11">
        <w:rPr>
          <w:rFonts w:hint="eastAsia"/>
          <w:sz w:val="24"/>
        </w:rPr>
        <w:t>均会</w:t>
      </w:r>
      <w:r w:rsidRPr="00CC67E4">
        <w:rPr>
          <w:rFonts w:hint="eastAsia"/>
          <w:sz w:val="24"/>
        </w:rPr>
        <w:t>熄灭，</w:t>
      </w:r>
      <w:r w:rsidRPr="00CC67E4">
        <w:rPr>
          <w:rFonts w:hint="eastAsia"/>
          <w:sz w:val="24"/>
        </w:rPr>
        <w:t xml:space="preserve">ST </w:t>
      </w:r>
      <w:r w:rsidR="00911D11">
        <w:rPr>
          <w:rFonts w:hint="eastAsia"/>
          <w:sz w:val="24"/>
        </w:rPr>
        <w:t>堆栈</w:t>
      </w:r>
      <w:r w:rsidRPr="00CC67E4">
        <w:rPr>
          <w:rFonts w:hint="eastAsia"/>
          <w:sz w:val="24"/>
        </w:rPr>
        <w:t>寄存器存储和显示</w:t>
      </w:r>
      <w:r w:rsidRPr="00CC67E4">
        <w:rPr>
          <w:rFonts w:hint="eastAsia"/>
          <w:sz w:val="24"/>
        </w:rPr>
        <w:lastRenderedPageBreak/>
        <w:t>下一步</w:t>
      </w:r>
      <w:r w:rsidRPr="00CC67E4">
        <w:rPr>
          <w:rFonts w:hint="eastAsia"/>
          <w:sz w:val="24"/>
        </w:rPr>
        <w:t xml:space="preserve"> PC </w:t>
      </w:r>
      <w:r w:rsidRPr="00CC67E4">
        <w:rPr>
          <w:rFonts w:hint="eastAsia"/>
          <w:sz w:val="24"/>
        </w:rPr>
        <w:t>指令的地址码。</w:t>
      </w:r>
    </w:p>
    <w:p w14:paraId="4F19150A" w14:textId="77777777" w:rsidR="00CC67E4" w:rsidRPr="00CC67E4" w:rsidRDefault="00126E2E" w:rsidP="00126E2E">
      <w:pPr>
        <w:spacing w:beforeLines="50" w:before="156" w:afterLines="50" w:after="156" w:line="24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="00CC67E4" w:rsidRPr="00CC67E4">
        <w:rPr>
          <w:rFonts w:hint="eastAsia"/>
          <w:b/>
          <w:bCs/>
          <w:sz w:val="24"/>
        </w:rPr>
        <w:t>完成</w:t>
      </w:r>
      <w:r w:rsidR="00CC67E4" w:rsidRPr="00CC67E4">
        <w:rPr>
          <w:rFonts w:hint="eastAsia"/>
          <w:b/>
          <w:bCs/>
          <w:sz w:val="24"/>
        </w:rPr>
        <w:t xml:space="preserve"> AA</w:t>
      </w:r>
      <w:r w:rsidR="00CC67E4" w:rsidRPr="00CC67E4">
        <w:rPr>
          <w:rFonts w:hint="eastAsia"/>
          <w:b/>
          <w:bCs/>
          <w:sz w:val="24"/>
        </w:rPr>
        <w:t>、</w:t>
      </w:r>
      <w:r w:rsidR="00CC67E4" w:rsidRPr="00CC67E4">
        <w:rPr>
          <w:rFonts w:hint="eastAsia"/>
          <w:b/>
          <w:bCs/>
          <w:sz w:val="24"/>
        </w:rPr>
        <w:t xml:space="preserve">BB </w:t>
      </w:r>
      <w:r w:rsidR="00CC67E4" w:rsidRPr="00CC67E4">
        <w:rPr>
          <w:rFonts w:hint="eastAsia"/>
          <w:b/>
          <w:bCs/>
          <w:sz w:val="24"/>
        </w:rPr>
        <w:t>交替显示时不恢复</w:t>
      </w:r>
      <w:r w:rsidR="00CC67E4" w:rsidRPr="00CC67E4">
        <w:rPr>
          <w:rFonts w:hint="eastAsia"/>
          <w:b/>
          <w:bCs/>
          <w:sz w:val="24"/>
        </w:rPr>
        <w:t xml:space="preserve"> K1K2 </w:t>
      </w:r>
      <w:r w:rsidR="00CC67E4" w:rsidRPr="00CC67E4">
        <w:rPr>
          <w:rFonts w:hint="eastAsia"/>
          <w:b/>
          <w:bCs/>
          <w:sz w:val="24"/>
        </w:rPr>
        <w:t>都为</w:t>
      </w:r>
      <w:r w:rsidR="00CC67E4" w:rsidRPr="00CC67E4">
        <w:rPr>
          <w:rFonts w:hint="eastAsia"/>
          <w:b/>
          <w:bCs/>
          <w:sz w:val="24"/>
        </w:rPr>
        <w:t xml:space="preserve"> 1 </w:t>
      </w:r>
      <w:r w:rsidR="00CC67E4" w:rsidRPr="00CC67E4">
        <w:rPr>
          <w:rFonts w:hint="eastAsia"/>
          <w:b/>
          <w:bCs/>
          <w:sz w:val="24"/>
        </w:rPr>
        <w:t>的状态</w:t>
      </w:r>
    </w:p>
    <w:p w14:paraId="1048FF92" w14:textId="7AF0E151" w:rsidR="00CC67E4" w:rsidRDefault="00CC67E4" w:rsidP="00911D11">
      <w:pPr>
        <w:spacing w:beforeLines="50" w:before="156" w:afterLines="50" w:after="156" w:line="240" w:lineRule="atLeast"/>
        <w:ind w:left="420" w:firstLineChars="200" w:firstLine="480"/>
        <w:rPr>
          <w:sz w:val="24"/>
        </w:rPr>
      </w:pPr>
      <w:r w:rsidRPr="00CC67E4">
        <w:rPr>
          <w:rFonts w:hint="eastAsia"/>
          <w:sz w:val="24"/>
        </w:rPr>
        <w:t>主程序执行状态下，</w:t>
      </w:r>
      <w:r w:rsidRPr="00CC67E4">
        <w:rPr>
          <w:rFonts w:hint="eastAsia"/>
          <w:sz w:val="24"/>
        </w:rPr>
        <w:t xml:space="preserve">OUT </w:t>
      </w:r>
      <w:r w:rsidR="00911D11">
        <w:rPr>
          <w:rFonts w:hint="eastAsia"/>
          <w:sz w:val="24"/>
        </w:rPr>
        <w:t>寄存器</w:t>
      </w:r>
      <w:r w:rsidRPr="00CC67E4">
        <w:rPr>
          <w:rFonts w:hint="eastAsia"/>
          <w:sz w:val="24"/>
        </w:rPr>
        <w:t>交替显示</w:t>
      </w:r>
      <w:r w:rsidRPr="00CC67E4">
        <w:rPr>
          <w:rFonts w:hint="eastAsia"/>
          <w:sz w:val="24"/>
        </w:rPr>
        <w:t xml:space="preserve"> 11H </w:t>
      </w:r>
      <w:r w:rsidRPr="00CC67E4">
        <w:rPr>
          <w:rFonts w:hint="eastAsia"/>
          <w:sz w:val="24"/>
        </w:rPr>
        <w:t>和</w:t>
      </w:r>
      <w:r w:rsidRPr="00CC67E4">
        <w:rPr>
          <w:rFonts w:hint="eastAsia"/>
          <w:sz w:val="24"/>
        </w:rPr>
        <w:t xml:space="preserve"> 55H</w:t>
      </w:r>
      <w:r w:rsidR="00DB0C9A">
        <w:rPr>
          <w:rFonts w:hint="eastAsia"/>
          <w:sz w:val="24"/>
        </w:rPr>
        <w:t>和</w:t>
      </w:r>
      <w:r w:rsidR="00DB0C9A">
        <w:rPr>
          <w:rFonts w:hint="eastAsia"/>
          <w:sz w:val="24"/>
        </w:rPr>
        <w:t>44H</w:t>
      </w:r>
      <w:r w:rsidRPr="00CC67E4">
        <w:rPr>
          <w:rFonts w:hint="eastAsia"/>
          <w:sz w:val="24"/>
        </w:rPr>
        <w:t>，</w:t>
      </w:r>
      <w:r w:rsidRPr="00CC67E4">
        <w:rPr>
          <w:rFonts w:hint="eastAsia"/>
          <w:sz w:val="24"/>
        </w:rPr>
        <w:t xml:space="preserve">REQ </w:t>
      </w:r>
      <w:r w:rsidRPr="00CC67E4">
        <w:rPr>
          <w:rFonts w:hint="eastAsia"/>
          <w:sz w:val="24"/>
        </w:rPr>
        <w:t>灯和</w:t>
      </w:r>
      <w:r w:rsidRPr="00CC67E4">
        <w:rPr>
          <w:rFonts w:hint="eastAsia"/>
          <w:sz w:val="24"/>
        </w:rPr>
        <w:t xml:space="preserve"> ACK </w:t>
      </w:r>
      <w:r w:rsidRPr="00CC67E4">
        <w:rPr>
          <w:rFonts w:hint="eastAsia"/>
          <w:sz w:val="24"/>
        </w:rPr>
        <w:t>灯均为熄灭状态；拨动中断请求开关，产生中断请求信号后，</w:t>
      </w:r>
      <w:r w:rsidRPr="00CC67E4">
        <w:rPr>
          <w:rFonts w:hint="eastAsia"/>
          <w:sz w:val="24"/>
        </w:rPr>
        <w:t xml:space="preserve">OUT </w:t>
      </w:r>
      <w:r w:rsidRPr="00CC67E4">
        <w:rPr>
          <w:rFonts w:hint="eastAsia"/>
          <w:sz w:val="24"/>
        </w:rPr>
        <w:t>交替显示</w:t>
      </w:r>
      <w:r w:rsidRPr="00CC67E4">
        <w:rPr>
          <w:rFonts w:hint="eastAsia"/>
          <w:sz w:val="24"/>
        </w:rPr>
        <w:t xml:space="preserve"> AAH</w:t>
      </w:r>
      <w:r w:rsidRPr="00CC67E4">
        <w:rPr>
          <w:rFonts w:hint="eastAsia"/>
          <w:sz w:val="24"/>
        </w:rPr>
        <w:t>和</w:t>
      </w:r>
      <w:r w:rsidRPr="00CC67E4">
        <w:rPr>
          <w:rFonts w:hint="eastAsia"/>
          <w:sz w:val="24"/>
        </w:rPr>
        <w:t xml:space="preserve"> BBH</w:t>
      </w:r>
      <w:r w:rsidRPr="00CC67E4">
        <w:rPr>
          <w:rFonts w:hint="eastAsia"/>
          <w:sz w:val="24"/>
        </w:rPr>
        <w:t>，</w:t>
      </w:r>
      <w:r w:rsidRPr="00CC67E4">
        <w:rPr>
          <w:rFonts w:hint="eastAsia"/>
          <w:sz w:val="24"/>
        </w:rPr>
        <w:t xml:space="preserve">REQ </w:t>
      </w:r>
      <w:r w:rsidRPr="00CC67E4">
        <w:rPr>
          <w:rFonts w:hint="eastAsia"/>
          <w:sz w:val="24"/>
        </w:rPr>
        <w:t>灯和</w:t>
      </w:r>
      <w:r w:rsidRPr="00CC67E4">
        <w:rPr>
          <w:rFonts w:hint="eastAsia"/>
          <w:sz w:val="24"/>
        </w:rPr>
        <w:t xml:space="preserve"> ACK </w:t>
      </w:r>
      <w:proofErr w:type="gramStart"/>
      <w:r w:rsidRPr="00CC67E4">
        <w:rPr>
          <w:rFonts w:hint="eastAsia"/>
          <w:sz w:val="24"/>
        </w:rPr>
        <w:t>灯始终</w:t>
      </w:r>
      <w:proofErr w:type="gramEnd"/>
      <w:r w:rsidRPr="00CC67E4">
        <w:rPr>
          <w:rFonts w:hint="eastAsia"/>
          <w:sz w:val="24"/>
        </w:rPr>
        <w:t>保持点亮状态，直到中断程序结束。</w:t>
      </w:r>
      <w:r w:rsidRPr="00CC67E4">
        <w:rPr>
          <w:rFonts w:hint="eastAsia"/>
          <w:sz w:val="24"/>
        </w:rPr>
        <w:t xml:space="preserve">ST </w:t>
      </w:r>
      <w:r w:rsidRPr="00CC67E4">
        <w:rPr>
          <w:rFonts w:hint="eastAsia"/>
          <w:sz w:val="24"/>
        </w:rPr>
        <w:t>寄存器存储和显示下一步</w:t>
      </w:r>
      <w:r w:rsidRPr="00CC67E4">
        <w:rPr>
          <w:rFonts w:hint="eastAsia"/>
          <w:sz w:val="24"/>
        </w:rPr>
        <w:t xml:space="preserve"> PC </w:t>
      </w:r>
      <w:r w:rsidRPr="00CC67E4">
        <w:rPr>
          <w:rFonts w:hint="eastAsia"/>
          <w:sz w:val="24"/>
        </w:rPr>
        <w:t>指令的地址码。</w:t>
      </w:r>
    </w:p>
    <w:p w14:paraId="5B813CD5" w14:textId="77777777" w:rsidR="00C6596B" w:rsidRDefault="00C6596B" w:rsidP="00C6596B">
      <w:pPr>
        <w:numPr>
          <w:ilvl w:val="0"/>
          <w:numId w:val="48"/>
        </w:num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数据记录、分析与处理</w:t>
      </w:r>
    </w:p>
    <w:p w14:paraId="0807AB72" w14:textId="77777777" w:rsidR="0083097B" w:rsidRDefault="00911D11" w:rsidP="00641E8D">
      <w:pPr>
        <w:spacing w:beforeLines="50" w:before="156" w:afterLines="50" w:after="156" w:line="240" w:lineRule="atLeast"/>
        <w:ind w:leftChars="200" w:left="420"/>
        <w:rPr>
          <w:sz w:val="24"/>
        </w:rPr>
      </w:pPr>
      <w:r w:rsidRPr="00911D11">
        <w:rPr>
          <w:rFonts w:hint="eastAsia"/>
          <w:sz w:val="24"/>
        </w:rPr>
        <w:t>汇编程序的具体分析如下所示</w:t>
      </w:r>
    </w:p>
    <w:p w14:paraId="2948F5C1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>主程序</w:t>
      </w:r>
    </w:p>
    <w:p w14:paraId="6F08AF92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ORG 00H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通知汇编软件主程序从</w:t>
      </w:r>
      <w:r w:rsidRPr="00F569BE">
        <w:rPr>
          <w:b/>
          <w:bCs/>
          <w:sz w:val="24"/>
        </w:rPr>
        <w:t xml:space="preserve"> 00H </w:t>
      </w:r>
      <w:r w:rsidRPr="00F569BE">
        <w:rPr>
          <w:b/>
          <w:bCs/>
          <w:sz w:val="24"/>
        </w:rPr>
        <w:t>始存放</w:t>
      </w:r>
    </w:p>
    <w:p w14:paraId="3B4478AA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="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LOOP: </w:t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MOV A, #11H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11H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4CD5D8B7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R1, A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R1</w:t>
      </w:r>
    </w:p>
    <w:p w14:paraId="42E7BED8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OUT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中内容送至</w:t>
      </w:r>
      <w:r w:rsidRPr="00F569BE">
        <w:rPr>
          <w:b/>
          <w:bCs/>
          <w:sz w:val="24"/>
        </w:rPr>
        <w:t xml:space="preserve"> OUT</w:t>
      </w:r>
    </w:p>
    <w:p w14:paraId="4F91408E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A, #20H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20H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12666A7F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100" w:firstLine="241"/>
        <w:rPr>
          <w:b/>
          <w:bCs/>
          <w:sz w:val="24"/>
        </w:rPr>
      </w:pPr>
      <w:r w:rsidRPr="00F569BE">
        <w:rPr>
          <w:b/>
          <w:bCs/>
          <w:sz w:val="24"/>
        </w:rPr>
        <w:t>z1: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SUB A, #01H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从寄存器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中内容减去立即数</w:t>
      </w:r>
      <w:r w:rsidRPr="00F569BE">
        <w:rPr>
          <w:b/>
          <w:bCs/>
          <w:sz w:val="24"/>
        </w:rPr>
        <w:t xml:space="preserve"> 01H</w:t>
      </w:r>
    </w:p>
    <w:p w14:paraId="7E10349E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R2, A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R2</w:t>
      </w:r>
    </w:p>
    <w:p w14:paraId="4EBF913A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JZ z2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根据零标志位条件跳转</w:t>
      </w:r>
      <w:r w:rsidRPr="00F569BE">
        <w:rPr>
          <w:b/>
          <w:bCs/>
          <w:sz w:val="24"/>
        </w:rPr>
        <w:t xml:space="preserve"> z2</w:t>
      </w:r>
    </w:p>
    <w:p w14:paraId="2633336A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JMP z1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无条件跳转</w:t>
      </w:r>
      <w:r w:rsidRPr="00F569BE">
        <w:rPr>
          <w:b/>
          <w:bCs/>
          <w:sz w:val="24"/>
        </w:rPr>
        <w:t xml:space="preserve"> z1</w:t>
      </w:r>
    </w:p>
    <w:p w14:paraId="15483F14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100" w:firstLine="241"/>
        <w:rPr>
          <w:b/>
          <w:bCs/>
          <w:sz w:val="24"/>
        </w:rPr>
      </w:pPr>
      <w:r w:rsidRPr="00F569BE">
        <w:rPr>
          <w:b/>
          <w:bCs/>
          <w:sz w:val="24"/>
        </w:rPr>
        <w:t>z2: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MOV A, #55H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55H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0FA8A661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R1, A</w:t>
      </w:r>
      <w:r w:rsidRPr="00F569BE">
        <w:rPr>
          <w:b/>
          <w:bCs/>
          <w:sz w:val="24"/>
        </w:rPr>
        <w:tab/>
      </w:r>
      <w:r w:rsidR="00096FAF" w:rsidRPr="00F569BE">
        <w:rPr>
          <w:rFonts w:hint="eastAsia"/>
          <w:b/>
          <w:bCs/>
          <w:sz w:val="24"/>
        </w:rPr>
        <w:t xml:space="preserve"> </w:t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R1</w:t>
      </w:r>
    </w:p>
    <w:p w14:paraId="54038EFC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OUT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中内容送至</w:t>
      </w:r>
      <w:r w:rsidRPr="00F569BE">
        <w:rPr>
          <w:b/>
          <w:bCs/>
          <w:sz w:val="24"/>
        </w:rPr>
        <w:t xml:space="preserve"> OUT</w:t>
      </w:r>
    </w:p>
    <w:p w14:paraId="279138C8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A, #20H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20H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093C2554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100" w:firstLine="241"/>
        <w:rPr>
          <w:b/>
          <w:bCs/>
          <w:sz w:val="24"/>
        </w:rPr>
      </w:pPr>
      <w:r w:rsidRPr="00F569BE">
        <w:rPr>
          <w:b/>
          <w:bCs/>
          <w:sz w:val="24"/>
        </w:rPr>
        <w:t>z3: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SUB A, #01H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从寄存器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中内容减去立即数</w:t>
      </w:r>
      <w:r w:rsidRPr="00F569BE">
        <w:rPr>
          <w:b/>
          <w:bCs/>
          <w:sz w:val="24"/>
        </w:rPr>
        <w:t xml:space="preserve"> 01H</w:t>
      </w:r>
    </w:p>
    <w:p w14:paraId="6370C4BB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R2, A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R2</w:t>
      </w:r>
    </w:p>
    <w:p w14:paraId="78382321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JZ z4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根据零标志位条件跳转</w:t>
      </w:r>
      <w:r w:rsidRPr="00F569BE">
        <w:rPr>
          <w:b/>
          <w:bCs/>
          <w:sz w:val="24"/>
        </w:rPr>
        <w:t xml:space="preserve"> z4</w:t>
      </w:r>
    </w:p>
    <w:p w14:paraId="1CA8AA18" w14:textId="77777777" w:rsidR="00911D11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JMP z3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无条件跳转</w:t>
      </w:r>
      <w:r w:rsidRPr="00F569BE">
        <w:rPr>
          <w:b/>
          <w:bCs/>
          <w:sz w:val="24"/>
        </w:rPr>
        <w:t xml:space="preserve"> z3</w:t>
      </w:r>
    </w:p>
    <w:p w14:paraId="50097E2D" w14:textId="3F765E7A" w:rsidR="00191EA3" w:rsidRPr="00F569BE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100" w:firstLine="241"/>
        <w:rPr>
          <w:b/>
          <w:bCs/>
          <w:sz w:val="24"/>
        </w:rPr>
      </w:pPr>
      <w:r w:rsidRPr="00F569BE">
        <w:rPr>
          <w:b/>
          <w:bCs/>
          <w:sz w:val="24"/>
        </w:rPr>
        <w:t>Z</w:t>
      </w:r>
      <w:r>
        <w:rPr>
          <w:rFonts w:hint="eastAsia"/>
          <w:b/>
          <w:bCs/>
          <w:sz w:val="24"/>
        </w:rPr>
        <w:t>4</w:t>
      </w:r>
      <w:r w:rsidRPr="00F569BE">
        <w:rPr>
          <w:b/>
          <w:bCs/>
          <w:sz w:val="24"/>
        </w:rPr>
        <w:t>: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  <w:t>MOV A, #</w:t>
      </w:r>
      <w:r>
        <w:rPr>
          <w:rFonts w:hint="eastAsia"/>
          <w:b/>
          <w:bCs/>
          <w:sz w:val="24"/>
        </w:rPr>
        <w:t>44</w:t>
      </w:r>
      <w:r w:rsidRPr="00F569BE">
        <w:rPr>
          <w:b/>
          <w:bCs/>
          <w:sz w:val="24"/>
        </w:rPr>
        <w:t>H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44</w:t>
      </w:r>
      <w:r w:rsidRPr="00F569BE">
        <w:rPr>
          <w:b/>
          <w:bCs/>
          <w:sz w:val="24"/>
        </w:rPr>
        <w:t xml:space="preserve">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173A750B" w14:textId="77777777" w:rsidR="00191EA3" w:rsidRPr="00F569BE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R1, A</w:t>
      </w:r>
      <w:r w:rsidRPr="00F569BE">
        <w:rPr>
          <w:b/>
          <w:bCs/>
          <w:sz w:val="24"/>
        </w:rPr>
        <w:tab/>
      </w:r>
      <w:r w:rsidRPr="00F569BE">
        <w:rPr>
          <w:rFonts w:hint="eastAsia"/>
          <w:b/>
          <w:bCs/>
          <w:sz w:val="24"/>
        </w:rPr>
        <w:t xml:space="preserve"> 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R1</w:t>
      </w:r>
    </w:p>
    <w:p w14:paraId="38A8E1AA" w14:textId="77777777" w:rsidR="00191EA3" w:rsidRPr="00F569BE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OUT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中内容送至</w:t>
      </w:r>
      <w:r w:rsidRPr="00F569BE">
        <w:rPr>
          <w:b/>
          <w:bCs/>
          <w:sz w:val="24"/>
        </w:rPr>
        <w:t xml:space="preserve"> OUT</w:t>
      </w:r>
    </w:p>
    <w:p w14:paraId="41E61937" w14:textId="77777777" w:rsidR="00191EA3" w:rsidRPr="00F569BE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A, #20H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20H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33622062" w14:textId="31898909" w:rsidR="00191EA3" w:rsidRPr="00F569BE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100" w:firstLine="241"/>
        <w:rPr>
          <w:b/>
          <w:bCs/>
          <w:sz w:val="24"/>
        </w:rPr>
      </w:pPr>
      <w:r w:rsidRPr="00F569BE">
        <w:rPr>
          <w:b/>
          <w:bCs/>
          <w:sz w:val="24"/>
        </w:rPr>
        <w:t>Z</w:t>
      </w:r>
      <w:r>
        <w:rPr>
          <w:rFonts w:hint="eastAsia"/>
          <w:b/>
          <w:bCs/>
          <w:sz w:val="24"/>
        </w:rPr>
        <w:t>5</w:t>
      </w:r>
      <w:r w:rsidRPr="00F569BE">
        <w:rPr>
          <w:b/>
          <w:bCs/>
          <w:sz w:val="24"/>
        </w:rPr>
        <w:t>: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  <w:t>SUB A, #01H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从寄存器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中内容减去立即数</w:t>
      </w:r>
      <w:r w:rsidRPr="00F569BE">
        <w:rPr>
          <w:b/>
          <w:bCs/>
          <w:sz w:val="24"/>
        </w:rPr>
        <w:t xml:space="preserve"> 01H</w:t>
      </w:r>
    </w:p>
    <w:p w14:paraId="56811B6E" w14:textId="77777777" w:rsidR="00191EA3" w:rsidRPr="00F569BE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lastRenderedPageBreak/>
        <w:t>MOV R2, A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R2</w:t>
      </w:r>
    </w:p>
    <w:p w14:paraId="32061DE8" w14:textId="705AA151" w:rsidR="00191EA3" w:rsidRPr="00F569BE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rFonts w:hint="eastAsia"/>
          <w:b/>
          <w:bCs/>
          <w:sz w:val="24"/>
        </w:rPr>
      </w:pPr>
      <w:r w:rsidRPr="00F569BE">
        <w:rPr>
          <w:b/>
          <w:bCs/>
          <w:sz w:val="24"/>
        </w:rPr>
        <w:t>JZ z</w:t>
      </w:r>
      <w:r>
        <w:rPr>
          <w:rFonts w:hint="eastAsia"/>
          <w:b/>
          <w:bCs/>
          <w:sz w:val="24"/>
        </w:rPr>
        <w:t>6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根据</w:t>
      </w:r>
      <w:proofErr w:type="gramStart"/>
      <w:r w:rsidRPr="00F569BE">
        <w:rPr>
          <w:b/>
          <w:bCs/>
          <w:sz w:val="24"/>
        </w:rPr>
        <w:t>零标志位条件</w:t>
      </w:r>
      <w:proofErr w:type="gramEnd"/>
      <w:r w:rsidRPr="00F569BE">
        <w:rPr>
          <w:b/>
          <w:bCs/>
          <w:sz w:val="24"/>
        </w:rPr>
        <w:t>跳转</w:t>
      </w:r>
      <w:r w:rsidRPr="00F569BE">
        <w:rPr>
          <w:b/>
          <w:bCs/>
          <w:sz w:val="24"/>
        </w:rPr>
        <w:t xml:space="preserve"> z</w:t>
      </w:r>
      <w:r>
        <w:rPr>
          <w:rFonts w:hint="eastAsia"/>
          <w:b/>
          <w:bCs/>
          <w:sz w:val="24"/>
        </w:rPr>
        <w:t>6</w:t>
      </w:r>
    </w:p>
    <w:p w14:paraId="5C81D26F" w14:textId="69CC5CDB" w:rsidR="00191EA3" w:rsidRPr="00191EA3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rFonts w:hint="eastAsia"/>
          <w:b/>
          <w:bCs/>
          <w:sz w:val="24"/>
        </w:rPr>
      </w:pPr>
      <w:r w:rsidRPr="00F569BE">
        <w:rPr>
          <w:b/>
          <w:bCs/>
          <w:sz w:val="24"/>
        </w:rPr>
        <w:t>JMP z</w:t>
      </w:r>
      <w:r>
        <w:rPr>
          <w:rFonts w:hint="eastAsia"/>
          <w:b/>
          <w:bCs/>
          <w:sz w:val="24"/>
        </w:rPr>
        <w:t>5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无条件跳转</w:t>
      </w:r>
      <w:r w:rsidRPr="00F569BE">
        <w:rPr>
          <w:b/>
          <w:bCs/>
          <w:sz w:val="24"/>
        </w:rPr>
        <w:t xml:space="preserve"> z</w:t>
      </w:r>
      <w:r>
        <w:rPr>
          <w:rFonts w:hint="eastAsia"/>
          <w:b/>
          <w:bCs/>
          <w:sz w:val="24"/>
        </w:rPr>
        <w:t>5</w:t>
      </w:r>
    </w:p>
    <w:p w14:paraId="0B8F8F56" w14:textId="2F50329B" w:rsidR="00911D11" w:rsidRPr="00191EA3" w:rsidRDefault="00191EA3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100" w:firstLine="241"/>
        <w:rPr>
          <w:rFonts w:hint="eastAsia"/>
          <w:b/>
          <w:bCs/>
          <w:sz w:val="24"/>
        </w:rPr>
      </w:pPr>
      <w:r w:rsidRPr="00F569BE">
        <w:rPr>
          <w:b/>
          <w:bCs/>
          <w:sz w:val="24"/>
        </w:rPr>
        <w:t>Z</w:t>
      </w:r>
      <w:r>
        <w:rPr>
          <w:rFonts w:hint="eastAsia"/>
          <w:b/>
          <w:bCs/>
          <w:sz w:val="24"/>
        </w:rPr>
        <w:t>6</w:t>
      </w:r>
      <w:r w:rsidR="00911D11" w:rsidRPr="00F569BE">
        <w:rPr>
          <w:b/>
          <w:bCs/>
          <w:sz w:val="24"/>
        </w:rPr>
        <w:t>:</w:t>
      </w:r>
      <w:r w:rsidR="00911D11" w:rsidRPr="00F569BE">
        <w:rPr>
          <w:b/>
          <w:bCs/>
          <w:sz w:val="24"/>
        </w:rPr>
        <w:tab/>
      </w:r>
      <w:r w:rsidR="00096FAF" w:rsidRPr="00F569BE">
        <w:rPr>
          <w:rFonts w:hint="eastAsia"/>
          <w:b/>
          <w:bCs/>
          <w:sz w:val="24"/>
        </w:rPr>
        <w:t xml:space="preserve">   </w:t>
      </w:r>
      <w:r w:rsidR="00911D11" w:rsidRPr="00F569BE">
        <w:rPr>
          <w:b/>
          <w:bCs/>
          <w:sz w:val="24"/>
        </w:rPr>
        <w:t>JMP LOOP</w:t>
      </w:r>
      <w:r w:rsidR="00911D11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911D11" w:rsidRPr="00F569BE">
        <w:rPr>
          <w:b/>
          <w:bCs/>
          <w:sz w:val="24"/>
        </w:rPr>
        <w:t>无条件跳转</w:t>
      </w:r>
      <w:r w:rsidR="00911D11" w:rsidRPr="00F569BE">
        <w:rPr>
          <w:b/>
          <w:bCs/>
          <w:sz w:val="24"/>
        </w:rPr>
        <w:t xml:space="preserve"> LOOP</w:t>
      </w:r>
    </w:p>
    <w:p w14:paraId="1D7A8D9E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>中断程序</w:t>
      </w:r>
    </w:p>
    <w:p w14:paraId="0197A2CB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  <w:t>ORG 60H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通知汇编软件主程序从</w:t>
      </w:r>
      <w:r w:rsidRPr="00F569BE">
        <w:rPr>
          <w:b/>
          <w:bCs/>
          <w:sz w:val="24"/>
        </w:rPr>
        <w:t xml:space="preserve"> 60H </w:t>
      </w:r>
      <w:r w:rsidRPr="00F569BE">
        <w:rPr>
          <w:b/>
          <w:bCs/>
          <w:sz w:val="24"/>
        </w:rPr>
        <w:t>始存放</w:t>
      </w:r>
    </w:p>
    <w:p w14:paraId="314D08A9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  <w:t>MOV R0, #03H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03H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R0</w:t>
      </w:r>
    </w:p>
    <w:p w14:paraId="7351F6BC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100" w:firstLine="241"/>
        <w:rPr>
          <w:b/>
          <w:bCs/>
          <w:sz w:val="24"/>
        </w:rPr>
      </w:pPr>
      <w:r w:rsidRPr="00F569BE">
        <w:rPr>
          <w:b/>
          <w:bCs/>
          <w:sz w:val="24"/>
        </w:rPr>
        <w:t>LOOP1:</w:t>
      </w:r>
      <w:r w:rsidRPr="00F569BE">
        <w:rPr>
          <w:rFonts w:hint="eastAsia"/>
          <w:b/>
          <w:bCs/>
          <w:sz w:val="24"/>
        </w:rPr>
        <w:t xml:space="preserve"> </w:t>
      </w:r>
      <w:r w:rsidRPr="00F569BE">
        <w:rPr>
          <w:b/>
          <w:bCs/>
          <w:sz w:val="24"/>
        </w:rPr>
        <w:tab/>
        <w:t>MOV A, #AAH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AAH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2A73909C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  <w:t>OUT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中内容送至</w:t>
      </w:r>
      <w:r w:rsidRPr="00F569BE">
        <w:rPr>
          <w:b/>
          <w:bCs/>
          <w:sz w:val="24"/>
        </w:rPr>
        <w:t xml:space="preserve"> OUT</w:t>
      </w:r>
    </w:p>
    <w:p w14:paraId="2E7F67BF" w14:textId="77777777" w:rsidR="00096FAF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A, #10H;</w:t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10H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68BBD144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T1:</w:t>
      </w:r>
      <w:r w:rsidRPr="00F569BE">
        <w:rPr>
          <w:b/>
          <w:bCs/>
          <w:sz w:val="24"/>
        </w:rPr>
        <w:tab/>
      </w:r>
      <w:r w:rsidR="000D727F" w:rsidRPr="00F569BE">
        <w:rPr>
          <w:rFonts w:hint="eastAsia"/>
          <w:b/>
          <w:bCs/>
          <w:sz w:val="24"/>
        </w:rPr>
        <w:t xml:space="preserve">  </w:t>
      </w:r>
      <w:r w:rsidRPr="00F569BE">
        <w:rPr>
          <w:b/>
          <w:bCs/>
          <w:sz w:val="24"/>
        </w:rPr>
        <w:t>SUB A, #01H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从寄存器</w:t>
      </w:r>
      <w:r w:rsidRPr="00F569BE">
        <w:rPr>
          <w:b/>
          <w:bCs/>
          <w:sz w:val="24"/>
        </w:rPr>
        <w:t xml:space="preserve">A </w:t>
      </w:r>
      <w:r w:rsidRPr="00F569BE">
        <w:rPr>
          <w:b/>
          <w:bCs/>
          <w:sz w:val="24"/>
        </w:rPr>
        <w:t>中内容减去立即数</w:t>
      </w:r>
      <w:r w:rsidRPr="00F569BE">
        <w:rPr>
          <w:b/>
          <w:bCs/>
          <w:sz w:val="24"/>
        </w:rPr>
        <w:t xml:space="preserve"> 01H</w:t>
      </w:r>
    </w:p>
    <w:p w14:paraId="08581777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jc w:val="left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="00096FAF" w:rsidRPr="00F569BE">
        <w:rPr>
          <w:b/>
          <w:bCs/>
          <w:sz w:val="24"/>
        </w:rPr>
        <w:tab/>
      </w:r>
      <w:r w:rsidR="00096FAF" w:rsidRPr="00F569BE">
        <w:rPr>
          <w:rFonts w:hint="eastAsia"/>
          <w:b/>
          <w:bCs/>
          <w:sz w:val="24"/>
        </w:rPr>
        <w:t xml:space="preserve">   </w:t>
      </w:r>
      <w:r w:rsidRPr="00F569BE">
        <w:rPr>
          <w:b/>
          <w:bCs/>
          <w:sz w:val="24"/>
        </w:rPr>
        <w:t>JZ T2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根据零标志位条件跳转</w:t>
      </w:r>
      <w:r w:rsidRPr="00F569BE">
        <w:rPr>
          <w:b/>
          <w:bCs/>
          <w:sz w:val="24"/>
        </w:rPr>
        <w:t xml:space="preserve"> T2</w:t>
      </w:r>
    </w:p>
    <w:p w14:paraId="3688EA13" w14:textId="77777777" w:rsidR="000D727F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JMP T1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无条件跳转</w:t>
      </w:r>
      <w:r w:rsidRPr="00F569BE">
        <w:rPr>
          <w:b/>
          <w:bCs/>
          <w:sz w:val="24"/>
        </w:rPr>
        <w:t xml:space="preserve"> T1</w:t>
      </w:r>
    </w:p>
    <w:p w14:paraId="3D88BD6F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jc w:val="left"/>
        <w:rPr>
          <w:b/>
          <w:bCs/>
          <w:sz w:val="24"/>
        </w:rPr>
      </w:pPr>
      <w:r w:rsidRPr="00F569BE">
        <w:rPr>
          <w:b/>
          <w:bCs/>
          <w:sz w:val="24"/>
        </w:rPr>
        <w:t>T2:</w:t>
      </w:r>
      <w:r w:rsidRPr="00F569BE">
        <w:rPr>
          <w:b/>
          <w:bCs/>
          <w:sz w:val="24"/>
        </w:rPr>
        <w:tab/>
      </w:r>
      <w:r w:rsidR="000D727F" w:rsidRPr="00F569BE">
        <w:rPr>
          <w:rFonts w:hint="eastAsia"/>
          <w:b/>
          <w:bCs/>
          <w:sz w:val="24"/>
        </w:rPr>
        <w:t xml:space="preserve">   </w:t>
      </w:r>
      <w:r w:rsidRPr="00F569BE">
        <w:rPr>
          <w:b/>
          <w:bCs/>
          <w:sz w:val="24"/>
        </w:rPr>
        <w:t>MOV A, #BBH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BBH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41D81FB2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OUT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中内容送至</w:t>
      </w:r>
      <w:r w:rsidRPr="00F569BE">
        <w:rPr>
          <w:b/>
          <w:bCs/>
          <w:sz w:val="24"/>
        </w:rPr>
        <w:t xml:space="preserve"> OUT</w:t>
      </w:r>
    </w:p>
    <w:p w14:paraId="1B44B75F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A, #10H;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将立即数</w:t>
      </w:r>
      <w:r w:rsidRPr="00F569BE">
        <w:rPr>
          <w:b/>
          <w:bCs/>
          <w:sz w:val="24"/>
        </w:rPr>
        <w:t xml:space="preserve"> 10H </w:t>
      </w:r>
      <w:r w:rsidRPr="00F569BE">
        <w:rPr>
          <w:b/>
          <w:bCs/>
          <w:sz w:val="24"/>
        </w:rPr>
        <w:t>送至寄存器</w:t>
      </w:r>
      <w:r w:rsidRPr="00F569BE">
        <w:rPr>
          <w:b/>
          <w:bCs/>
          <w:sz w:val="24"/>
        </w:rPr>
        <w:t xml:space="preserve"> A</w:t>
      </w:r>
    </w:p>
    <w:p w14:paraId="363B8AD5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>T3:</w:t>
      </w:r>
      <w:r w:rsidRPr="00F569BE">
        <w:rPr>
          <w:b/>
          <w:bCs/>
          <w:sz w:val="24"/>
        </w:rPr>
        <w:tab/>
      </w:r>
      <w:r w:rsidR="00096FAF" w:rsidRPr="00F569BE">
        <w:rPr>
          <w:rFonts w:hint="eastAsia"/>
          <w:b/>
          <w:bCs/>
          <w:sz w:val="24"/>
        </w:rPr>
        <w:t xml:space="preserve">   </w:t>
      </w:r>
      <w:r w:rsidRPr="00F569BE">
        <w:rPr>
          <w:b/>
          <w:bCs/>
          <w:sz w:val="24"/>
        </w:rPr>
        <w:t>SUB A, #01H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从寄存器</w:t>
      </w:r>
      <w:r w:rsidRPr="00F569BE">
        <w:rPr>
          <w:b/>
          <w:bCs/>
          <w:sz w:val="24"/>
        </w:rPr>
        <w:t xml:space="preserve">A </w:t>
      </w:r>
      <w:r w:rsidRPr="00F569BE">
        <w:rPr>
          <w:b/>
          <w:bCs/>
          <w:sz w:val="24"/>
        </w:rPr>
        <w:t>中内容减去立即数</w:t>
      </w:r>
      <w:r w:rsidRPr="00F569BE">
        <w:rPr>
          <w:b/>
          <w:bCs/>
          <w:sz w:val="24"/>
        </w:rPr>
        <w:t xml:space="preserve"> 01H </w:t>
      </w:r>
    </w:p>
    <w:p w14:paraId="2549E69F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JZ T4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根据零标志位条件跳转</w:t>
      </w:r>
      <w:r w:rsidRPr="00F569BE">
        <w:rPr>
          <w:b/>
          <w:bCs/>
          <w:sz w:val="24"/>
        </w:rPr>
        <w:t xml:space="preserve"> T4</w:t>
      </w:r>
    </w:p>
    <w:p w14:paraId="1F21220D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="00096FAF" w:rsidRPr="00F569BE">
        <w:rPr>
          <w:rFonts w:hint="eastAsia"/>
          <w:b/>
          <w:bCs/>
          <w:sz w:val="24"/>
        </w:rPr>
        <w:t xml:space="preserve">     </w:t>
      </w:r>
      <w:r w:rsidRPr="00F569BE">
        <w:rPr>
          <w:b/>
          <w:bCs/>
          <w:sz w:val="24"/>
        </w:rPr>
        <w:t>JMP T3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无条件跳转</w:t>
      </w:r>
      <w:r w:rsidRPr="00F569BE">
        <w:rPr>
          <w:b/>
          <w:bCs/>
          <w:sz w:val="24"/>
        </w:rPr>
        <w:t xml:space="preserve"> T3</w:t>
      </w:r>
    </w:p>
    <w:p w14:paraId="552420B7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175" w:firstLine="422"/>
        <w:rPr>
          <w:b/>
          <w:bCs/>
          <w:sz w:val="24"/>
        </w:rPr>
      </w:pPr>
      <w:r w:rsidRPr="00F569BE">
        <w:rPr>
          <w:b/>
          <w:bCs/>
          <w:sz w:val="24"/>
        </w:rPr>
        <w:t>T4:</w:t>
      </w:r>
      <w:r w:rsidRPr="00F569BE">
        <w:rPr>
          <w:b/>
          <w:bCs/>
          <w:sz w:val="24"/>
        </w:rPr>
        <w:tab/>
      </w:r>
      <w:r w:rsidR="00096FAF" w:rsidRPr="00F569BE">
        <w:rPr>
          <w:rFonts w:hint="eastAsia"/>
          <w:b/>
          <w:bCs/>
          <w:sz w:val="24"/>
        </w:rPr>
        <w:t xml:space="preserve">  </w:t>
      </w:r>
      <w:r w:rsidRPr="00F569BE">
        <w:rPr>
          <w:b/>
          <w:bCs/>
          <w:sz w:val="24"/>
        </w:rPr>
        <w:t>MOV A, R0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R0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A</w:t>
      </w:r>
    </w:p>
    <w:p w14:paraId="6607FE12" w14:textId="77777777" w:rsidR="00096FAF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="00096FAF" w:rsidRPr="00F569BE">
        <w:rPr>
          <w:b/>
          <w:bCs/>
          <w:sz w:val="24"/>
        </w:rPr>
        <w:tab/>
      </w:r>
      <w:r w:rsidR="00096FAF" w:rsidRPr="00F569BE">
        <w:rPr>
          <w:rFonts w:hint="eastAsia"/>
          <w:b/>
          <w:bCs/>
          <w:sz w:val="24"/>
        </w:rPr>
        <w:t xml:space="preserve">  </w:t>
      </w:r>
      <w:r w:rsidRPr="00F569BE">
        <w:rPr>
          <w:b/>
          <w:bCs/>
          <w:sz w:val="24"/>
        </w:rPr>
        <w:t>SUB A, #01H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从寄存器</w:t>
      </w:r>
      <w:r w:rsidRPr="00F569BE">
        <w:rPr>
          <w:b/>
          <w:bCs/>
          <w:sz w:val="24"/>
        </w:rPr>
        <w:t xml:space="preserve">A </w:t>
      </w:r>
      <w:r w:rsidRPr="00F569BE">
        <w:rPr>
          <w:b/>
          <w:bCs/>
          <w:sz w:val="24"/>
        </w:rPr>
        <w:t>中内容减去立即数</w:t>
      </w:r>
      <w:r w:rsidRPr="00F569BE">
        <w:rPr>
          <w:b/>
          <w:bCs/>
          <w:sz w:val="24"/>
        </w:rPr>
        <w:t>01H</w:t>
      </w:r>
    </w:p>
    <w:p w14:paraId="5BAAE077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JZ EXIT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根据零标志位条件跳转</w:t>
      </w:r>
      <w:r w:rsidRPr="00F569BE">
        <w:rPr>
          <w:b/>
          <w:bCs/>
          <w:sz w:val="24"/>
        </w:rPr>
        <w:t xml:space="preserve"> EXIT</w:t>
      </w:r>
    </w:p>
    <w:p w14:paraId="45720C99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R0, A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R0</w:t>
      </w:r>
    </w:p>
    <w:p w14:paraId="435A1B7B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JMP LOOP1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无条件跳转</w:t>
      </w:r>
      <w:r w:rsidRPr="00F569BE">
        <w:rPr>
          <w:b/>
          <w:bCs/>
          <w:sz w:val="24"/>
        </w:rPr>
        <w:t xml:space="preserve"> LOOP1</w:t>
      </w:r>
    </w:p>
    <w:p w14:paraId="72DD059D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="00096FAF" w:rsidRPr="00F569BE">
        <w:rPr>
          <w:rFonts w:hint="eastAsia"/>
          <w:b/>
          <w:bCs/>
          <w:sz w:val="24"/>
        </w:rPr>
        <w:t xml:space="preserve">      </w:t>
      </w:r>
      <w:r w:rsidRPr="00F569BE">
        <w:rPr>
          <w:b/>
          <w:bCs/>
          <w:sz w:val="24"/>
        </w:rPr>
        <w:t>EXIT:</w:t>
      </w:r>
      <w:r w:rsidRPr="00F569BE">
        <w:rPr>
          <w:b/>
          <w:bCs/>
          <w:sz w:val="24"/>
        </w:rPr>
        <w:tab/>
        <w:t>MOV A, R1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R1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A</w:t>
      </w:r>
    </w:p>
    <w:p w14:paraId="242D4043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="00096FAF" w:rsidRPr="00F569BE">
        <w:rPr>
          <w:rFonts w:hint="eastAsia"/>
          <w:b/>
          <w:bCs/>
          <w:sz w:val="24"/>
        </w:rPr>
        <w:t xml:space="preserve">      </w:t>
      </w:r>
      <w:r w:rsidRPr="00F569BE">
        <w:rPr>
          <w:b/>
          <w:bCs/>
          <w:sz w:val="24"/>
        </w:rPr>
        <w:t>OUT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A </w:t>
      </w:r>
      <w:r w:rsidRPr="00F569BE">
        <w:rPr>
          <w:b/>
          <w:bCs/>
          <w:sz w:val="24"/>
        </w:rPr>
        <w:t>中内容送至</w:t>
      </w:r>
      <w:r w:rsidRPr="00F569BE">
        <w:rPr>
          <w:b/>
          <w:bCs/>
          <w:sz w:val="24"/>
        </w:rPr>
        <w:t xml:space="preserve"> OUT</w:t>
      </w:r>
    </w:p>
    <w:p w14:paraId="7707174A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MOV A, R2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将寄存器</w:t>
      </w:r>
      <w:r w:rsidRPr="00F569BE">
        <w:rPr>
          <w:b/>
          <w:bCs/>
          <w:sz w:val="24"/>
        </w:rPr>
        <w:t xml:space="preserve"> R2 </w:t>
      </w:r>
      <w:r w:rsidRPr="00F569BE">
        <w:rPr>
          <w:b/>
          <w:bCs/>
          <w:sz w:val="24"/>
        </w:rPr>
        <w:t>中的值送至寄存器</w:t>
      </w:r>
      <w:r w:rsidRPr="00F569BE">
        <w:rPr>
          <w:b/>
          <w:bCs/>
          <w:sz w:val="24"/>
        </w:rPr>
        <w:t xml:space="preserve"> A</w:t>
      </w:r>
    </w:p>
    <w:p w14:paraId="661560A0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b/>
          <w:bCs/>
          <w:sz w:val="24"/>
        </w:rPr>
      </w:pPr>
      <w:r w:rsidRPr="00F569BE">
        <w:rPr>
          <w:b/>
          <w:bCs/>
          <w:sz w:val="24"/>
        </w:rPr>
        <w:t>SUB A, #00H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从寄存器</w:t>
      </w:r>
      <w:r w:rsidRPr="00F569BE">
        <w:rPr>
          <w:b/>
          <w:bCs/>
          <w:sz w:val="24"/>
        </w:rPr>
        <w:t xml:space="preserve">A </w:t>
      </w:r>
      <w:r w:rsidRPr="00F569BE">
        <w:rPr>
          <w:b/>
          <w:bCs/>
          <w:sz w:val="24"/>
        </w:rPr>
        <w:t>中内容减去立即数</w:t>
      </w:r>
      <w:r w:rsidRPr="00F569BE">
        <w:rPr>
          <w:b/>
          <w:bCs/>
          <w:sz w:val="24"/>
        </w:rPr>
        <w:t>00H</w:t>
      </w:r>
    </w:p>
    <w:p w14:paraId="5D28C5F2" w14:textId="77777777" w:rsidR="00911D11" w:rsidRPr="00F569BE" w:rsidRDefault="00911D11" w:rsidP="00CC3B2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/>
        <w:rPr>
          <w:b/>
          <w:bCs/>
          <w:sz w:val="24"/>
        </w:rPr>
      </w:pPr>
      <w:r w:rsidRPr="00F569BE">
        <w:rPr>
          <w:b/>
          <w:bCs/>
          <w:sz w:val="24"/>
        </w:rPr>
        <w:t xml:space="preserve"> </w:t>
      </w:r>
      <w:r w:rsidR="00096FAF" w:rsidRPr="00F569BE">
        <w:rPr>
          <w:rFonts w:hint="eastAsia"/>
          <w:b/>
          <w:bCs/>
          <w:sz w:val="24"/>
        </w:rPr>
        <w:t xml:space="preserve">      </w:t>
      </w:r>
      <w:r w:rsidRPr="00F569BE">
        <w:rPr>
          <w:b/>
          <w:bCs/>
          <w:sz w:val="24"/>
        </w:rPr>
        <w:t>RETI</w:t>
      </w:r>
      <w:r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="00096FAF" w:rsidRPr="00F569BE">
        <w:rPr>
          <w:b/>
          <w:bCs/>
          <w:sz w:val="24"/>
        </w:rPr>
        <w:tab/>
      </w:r>
      <w:r w:rsidRPr="00F569BE">
        <w:rPr>
          <w:b/>
          <w:bCs/>
          <w:sz w:val="24"/>
        </w:rPr>
        <w:t>中断返回</w:t>
      </w:r>
    </w:p>
    <w:p w14:paraId="6B1C2285" w14:textId="42E20147" w:rsidR="00F569BE" w:rsidRPr="00191EA3" w:rsidRDefault="00911D11" w:rsidP="00191E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Lines="50" w:before="156" w:afterLines="50" w:after="156" w:line="240" w:lineRule="atLeast"/>
        <w:ind w:leftChars="200" w:left="420" w:firstLineChars="500" w:firstLine="1205"/>
        <w:rPr>
          <w:rFonts w:hint="eastAsia"/>
          <w:b/>
          <w:bCs/>
          <w:sz w:val="24"/>
        </w:rPr>
      </w:pPr>
      <w:r w:rsidRPr="00F569BE">
        <w:rPr>
          <w:b/>
          <w:bCs/>
          <w:sz w:val="24"/>
        </w:rPr>
        <w:lastRenderedPageBreak/>
        <w:t>END</w:t>
      </w:r>
      <w:r w:rsidR="00191EA3">
        <w:rPr>
          <w:rFonts w:hint="eastAsia"/>
          <w:b/>
          <w:bCs/>
          <w:sz w:val="24"/>
        </w:rPr>
        <w:t xml:space="preserve">                 </w:t>
      </w:r>
      <w:r w:rsidRPr="00F569BE">
        <w:rPr>
          <w:b/>
          <w:bCs/>
          <w:sz w:val="24"/>
        </w:rPr>
        <w:t>汇编程序终止</w:t>
      </w:r>
    </w:p>
    <w:p w14:paraId="316541B4" w14:textId="77777777" w:rsidR="00C6596B" w:rsidRDefault="00C6596B" w:rsidP="00C6596B">
      <w:pPr>
        <w:numPr>
          <w:ilvl w:val="0"/>
          <w:numId w:val="48"/>
        </w:numPr>
        <w:spacing w:beforeLines="50" w:before="156" w:afterLines="50" w:after="156" w:line="240" w:lineRule="atLeast"/>
        <w:rPr>
          <w:sz w:val="24"/>
        </w:rPr>
      </w:pPr>
      <w:r>
        <w:rPr>
          <w:rFonts w:hint="eastAsia"/>
          <w:sz w:val="24"/>
        </w:rPr>
        <w:t>实验结论</w:t>
      </w:r>
    </w:p>
    <w:p w14:paraId="66180A3F" w14:textId="71E08284" w:rsidR="008B57BA" w:rsidRPr="00191EA3" w:rsidRDefault="00F569BE" w:rsidP="00191EA3">
      <w:pPr>
        <w:spacing w:beforeLines="50" w:before="156" w:afterLines="50" w:after="156" w:line="240" w:lineRule="atLeast"/>
        <w:ind w:leftChars="200" w:left="420" w:firstLineChars="200" w:firstLine="480"/>
        <w:rPr>
          <w:rFonts w:hint="eastAsia"/>
          <w:sz w:val="24"/>
        </w:rPr>
      </w:pPr>
      <w:r w:rsidRPr="00F569BE">
        <w:rPr>
          <w:rFonts w:hint="eastAsia"/>
          <w:sz w:val="24"/>
        </w:rPr>
        <w:t>成功利用</w:t>
      </w:r>
      <w:r w:rsidRPr="00F569BE">
        <w:rPr>
          <w:rFonts w:hint="eastAsia"/>
          <w:sz w:val="24"/>
        </w:rPr>
        <w:t xml:space="preserve"> CP226 </w:t>
      </w:r>
      <w:r w:rsidRPr="00F569BE">
        <w:rPr>
          <w:rFonts w:hint="eastAsia"/>
          <w:sz w:val="24"/>
        </w:rPr>
        <w:t>软件编写汇编程序完成实验任务二，实现了编制中断服务子程序使</w:t>
      </w:r>
      <w:r w:rsidRPr="00F569BE">
        <w:rPr>
          <w:rFonts w:hint="eastAsia"/>
          <w:sz w:val="24"/>
        </w:rPr>
        <w:t xml:space="preserve"> OUT </w:t>
      </w:r>
      <w:r w:rsidRPr="00F569BE">
        <w:rPr>
          <w:rFonts w:hint="eastAsia"/>
          <w:sz w:val="24"/>
        </w:rPr>
        <w:t>交替显示</w:t>
      </w:r>
      <w:r w:rsidRPr="00F569BE">
        <w:rPr>
          <w:rFonts w:hint="eastAsia"/>
          <w:sz w:val="24"/>
        </w:rPr>
        <w:t xml:space="preserve"> AA</w:t>
      </w:r>
      <w:r w:rsidRPr="00F569BE">
        <w:rPr>
          <w:rFonts w:hint="eastAsia"/>
          <w:sz w:val="24"/>
        </w:rPr>
        <w:t>、</w:t>
      </w:r>
      <w:r w:rsidRPr="00F569BE">
        <w:rPr>
          <w:rFonts w:hint="eastAsia"/>
          <w:sz w:val="24"/>
        </w:rPr>
        <w:t xml:space="preserve">BB </w:t>
      </w:r>
      <w:r w:rsidRPr="00F569BE">
        <w:rPr>
          <w:rFonts w:hint="eastAsia"/>
          <w:sz w:val="24"/>
        </w:rPr>
        <w:t>三次后返回源程序。</w:t>
      </w:r>
      <w:r>
        <w:rPr>
          <w:rFonts w:hint="eastAsia"/>
          <w:sz w:val="24"/>
        </w:rPr>
        <w:t>成功完成了实验二。</w:t>
      </w:r>
      <w:r w:rsidR="000E1A42" w:rsidRPr="000E1A42">
        <w:rPr>
          <w:rFonts w:hint="eastAsia"/>
          <w:sz w:val="24"/>
        </w:rPr>
        <w:t xml:space="preserve"> </w:t>
      </w:r>
    </w:p>
    <w:p w14:paraId="434E0BBF" w14:textId="77777777" w:rsidR="001A6448" w:rsidRDefault="00F569BE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242577B4" w14:textId="77777777" w:rsidR="00DF07E1" w:rsidRDefault="00DF07E1" w:rsidP="00191EA3">
      <w:p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实验开始前应先确保实验仪器完好，能够顺利进行实验。</w:t>
      </w:r>
    </w:p>
    <w:p w14:paraId="325BDF2E" w14:textId="6B658FAC" w:rsidR="006F0898" w:rsidRPr="00F569BE" w:rsidRDefault="00A34DD2" w:rsidP="00191EA3">
      <w:pPr>
        <w:spacing w:line="240" w:lineRule="atLeast"/>
        <w:rPr>
          <w:sz w:val="24"/>
        </w:rPr>
      </w:pPr>
      <w:r>
        <w:rPr>
          <w:rFonts w:ascii="宋体" w:hAnsi="宋体" w:cs="宋体" w:hint="eastAsia"/>
          <w:sz w:val="24"/>
        </w:rPr>
        <w:t>课</w:t>
      </w:r>
      <w:r w:rsidRPr="00F569BE">
        <w:rPr>
          <w:sz w:val="24"/>
        </w:rPr>
        <w:t>前一定要仔细了解本节课所需要的知识，做好预习及复习，实验时一定要仔细思考，不能想当然地</w:t>
      </w:r>
      <w:r w:rsidR="00C6699C" w:rsidRPr="00F569BE">
        <w:rPr>
          <w:sz w:val="24"/>
        </w:rPr>
        <w:t>理解</w:t>
      </w:r>
      <w:r w:rsidRPr="00F569BE">
        <w:rPr>
          <w:sz w:val="24"/>
        </w:rPr>
        <w:t>。</w:t>
      </w:r>
    </w:p>
    <w:p w14:paraId="098DB351" w14:textId="77777777" w:rsidR="003A5542" w:rsidRDefault="00AB1EA9" w:rsidP="00191EA3">
      <w:pPr>
        <w:spacing w:line="240" w:lineRule="atLeast"/>
        <w:rPr>
          <w:sz w:val="24"/>
        </w:rPr>
      </w:pPr>
      <w:r w:rsidRPr="00F569BE">
        <w:rPr>
          <w:sz w:val="24"/>
        </w:rPr>
        <w:t>通过此次实验我对于计算机如何进行工作，处理信息有了进一步的认识，对于</w:t>
      </w:r>
      <w:r w:rsidR="00F569BE" w:rsidRPr="00F569BE">
        <w:rPr>
          <w:sz w:val="24"/>
        </w:rPr>
        <w:t>中断系统的工作流程</w:t>
      </w:r>
      <w:r w:rsidRPr="00F569BE">
        <w:rPr>
          <w:sz w:val="24"/>
        </w:rPr>
        <w:t>有了更深的理解</w:t>
      </w:r>
      <w:r w:rsidR="000E1A42" w:rsidRPr="00F569BE">
        <w:rPr>
          <w:sz w:val="24"/>
        </w:rPr>
        <w:t>，</w:t>
      </w:r>
      <w:r w:rsidR="00F569BE" w:rsidRPr="00F569BE">
        <w:rPr>
          <w:sz w:val="24"/>
        </w:rPr>
        <w:t>通过编写汇编程序，手动进行中断程序，亲眼见证中断程序的进行，我对于</w:t>
      </w:r>
      <w:r w:rsidR="00F569BE" w:rsidRPr="00F569BE">
        <w:rPr>
          <w:sz w:val="24"/>
        </w:rPr>
        <w:t>CPU</w:t>
      </w:r>
      <w:r w:rsidR="00F569BE" w:rsidRPr="00F569BE">
        <w:rPr>
          <w:sz w:val="24"/>
        </w:rPr>
        <w:t>中断的工作原理的认识又加深了一步。</w:t>
      </w:r>
    </w:p>
    <w:p w14:paraId="3567C3EA" w14:textId="5A9C3C60" w:rsidR="00191EA3" w:rsidRDefault="00191EA3" w:rsidP="00191EA3">
      <w:pPr>
        <w:spacing w:line="240" w:lineRule="atLeast"/>
        <w:rPr>
          <w:rFonts w:hint="eastAsia"/>
          <w:sz w:val="24"/>
        </w:rPr>
      </w:pPr>
      <w:r w:rsidRPr="003238ED">
        <w:rPr>
          <w:rFonts w:hint="eastAsia"/>
          <w:b/>
          <w:bCs/>
          <w:sz w:val="24"/>
        </w:rPr>
        <w:t>建议：</w:t>
      </w:r>
      <w:r>
        <w:rPr>
          <w:rFonts w:hint="eastAsia"/>
          <w:sz w:val="24"/>
        </w:rPr>
        <w:t>建议学校更新下一实验箱，</w:t>
      </w:r>
      <w:r w:rsidR="003238ED">
        <w:rPr>
          <w:rFonts w:hint="eastAsia"/>
          <w:sz w:val="24"/>
        </w:rPr>
        <w:t>有些内部线路有问题，不能通过芯片实现中断。</w:t>
      </w:r>
    </w:p>
    <w:p w14:paraId="6EAC0863" w14:textId="77777777" w:rsidR="001A6448" w:rsidRPr="001A6448" w:rsidRDefault="00F569BE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、思考题</w:t>
      </w:r>
    </w:p>
    <w:p w14:paraId="58CAC18A" w14:textId="77777777" w:rsidR="00CC3B2F" w:rsidRDefault="00220050" w:rsidP="000F0D3A">
      <w:pPr>
        <w:spacing w:line="240" w:lineRule="atLeast"/>
        <w:ind w:left="567" w:firstLine="0"/>
        <w:rPr>
          <w:rFonts w:ascii="宋体" w:hAnsi="宋体" w:cs="宋体"/>
          <w:b/>
          <w:bCs/>
          <w:sz w:val="24"/>
        </w:rPr>
      </w:pPr>
      <w:r w:rsidRPr="00220050">
        <w:rPr>
          <w:rFonts w:ascii="宋体" w:hAnsi="宋体" w:cs="宋体"/>
          <w:b/>
          <w:bCs/>
          <w:sz w:val="24"/>
        </w:rPr>
        <w:t>问题：</w:t>
      </w:r>
      <w:r w:rsidR="00CC3B2F" w:rsidRPr="00CC3B2F">
        <w:rPr>
          <w:rFonts w:ascii="宋体" w:hAnsi="宋体" w:cs="宋体" w:hint="eastAsia"/>
          <w:b/>
          <w:bCs/>
          <w:sz w:val="24"/>
        </w:rPr>
        <w:t>实验箱的中断服务程序中可以嵌套一般的子程序吗？</w:t>
      </w:r>
    </w:p>
    <w:p w14:paraId="756FA378" w14:textId="77777777" w:rsidR="00DC42FD" w:rsidRPr="00932C97" w:rsidRDefault="00220050" w:rsidP="00CC3B2F">
      <w:pPr>
        <w:spacing w:line="240" w:lineRule="atLeast"/>
        <w:ind w:left="567" w:firstLine="0"/>
        <w:rPr>
          <w:rFonts w:ascii="宋体" w:hAnsi="宋体" w:cs="宋体"/>
          <w:sz w:val="24"/>
        </w:rPr>
      </w:pPr>
      <w:r w:rsidRPr="00220050">
        <w:rPr>
          <w:rFonts w:ascii="宋体" w:hAnsi="宋体" w:cs="宋体" w:hint="eastAsia"/>
          <w:sz w:val="24"/>
        </w:rPr>
        <w:t>答：</w:t>
      </w:r>
      <w:r w:rsidR="00CC3B2F" w:rsidRPr="00CC3B2F">
        <w:rPr>
          <w:rFonts w:ascii="宋体" w:hAnsi="宋体" w:cs="宋体" w:hint="eastAsia"/>
          <w:sz w:val="24"/>
        </w:rPr>
        <w:t>各系统实现堆栈的技术各不相同。学校使用的 CP226 实验箱系统用一个锁存器（574 芯片）构成堆栈寄存器（ST）。由于 574 芯片只能存放一个字节，所以，本系统的子程序调用深度只有 1 级，不能形成子程序嵌套。</w:t>
      </w:r>
      <w:r w:rsidR="000F0D3A" w:rsidRPr="000F0D3A">
        <w:rPr>
          <w:rFonts w:ascii="宋体" w:hAnsi="宋体" w:cs="宋体" w:hint="eastAsia"/>
          <w:sz w:val="24"/>
        </w:rPr>
        <w:t xml:space="preserve"> </w:t>
      </w:r>
    </w:p>
    <w:sectPr w:rsidR="00DC42FD" w:rsidRPr="00932C97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3D8BF" w14:textId="77777777" w:rsidR="0075254B" w:rsidRDefault="0075254B" w:rsidP="009D5EFC">
      <w:r>
        <w:separator/>
      </w:r>
    </w:p>
  </w:endnote>
  <w:endnote w:type="continuationSeparator" w:id="0">
    <w:p w14:paraId="7F6FDEF1" w14:textId="77777777" w:rsidR="0075254B" w:rsidRDefault="0075254B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E5F67" w14:textId="77777777" w:rsidR="0075254B" w:rsidRDefault="0075254B" w:rsidP="009D5EFC">
      <w:r>
        <w:separator/>
      </w:r>
    </w:p>
  </w:footnote>
  <w:footnote w:type="continuationSeparator" w:id="0">
    <w:p w14:paraId="710E7479" w14:textId="77777777" w:rsidR="0075254B" w:rsidRDefault="0075254B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E0710" w14:textId="77777777" w:rsidR="0064357F" w:rsidRDefault="0064357F" w:rsidP="00CF51E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2C8C3F"/>
    <w:multiLevelType w:val="singleLevel"/>
    <w:tmpl w:val="090EC896"/>
    <w:lvl w:ilvl="0">
      <w:start w:val="1"/>
      <w:numFmt w:val="decimal"/>
      <w:suff w:val="nothing"/>
      <w:lvlText w:val="%1、"/>
      <w:lvlJc w:val="left"/>
      <w:pPr>
        <w:ind w:left="851" w:firstLine="0"/>
      </w:pPr>
      <w:rPr>
        <w:rFonts w:ascii="宋体" w:eastAsia="宋体" w:hAnsi="宋体" w:cs="宋体"/>
      </w:rPr>
    </w:lvl>
  </w:abstractNum>
  <w:abstractNum w:abstractNumId="1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4" w15:restartNumberingAfterBreak="0">
    <w:nsid w:val="00A3177A"/>
    <w:multiLevelType w:val="hybridMultilevel"/>
    <w:tmpl w:val="9F786C0C"/>
    <w:lvl w:ilvl="0" w:tplc="D5A6F3F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10F4887"/>
    <w:multiLevelType w:val="hybridMultilevel"/>
    <w:tmpl w:val="031EFFCC"/>
    <w:lvl w:ilvl="0" w:tplc="AC9A3E4C">
      <w:start w:val="2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  <w:shd w:val="clear" w:color="auto" w:fill="auto"/>
      </w:rPr>
    </w:lvl>
    <w:lvl w:ilvl="1" w:tplc="F3E68308">
      <w:start w:val="1"/>
      <w:numFmt w:val="decimalEnclosedCircle"/>
      <w:lvlText w:val="%2"/>
      <w:lvlJc w:val="left"/>
      <w:pPr>
        <w:ind w:left="149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11C38B4"/>
    <w:multiLevelType w:val="hybridMultilevel"/>
    <w:tmpl w:val="373AF37E"/>
    <w:lvl w:ilvl="0" w:tplc="E6ECA016">
      <w:start w:val="1"/>
      <w:numFmt w:val="decimalEnclosedCircle"/>
      <w:lvlText w:val="%1"/>
      <w:lvlJc w:val="left"/>
      <w:pPr>
        <w:ind w:left="7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C6C4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965DC8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C04E12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E9A1A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07CD8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E562E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A339A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C6E076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290735A"/>
    <w:multiLevelType w:val="hybridMultilevel"/>
    <w:tmpl w:val="6E6A74B6"/>
    <w:lvl w:ilvl="0" w:tplc="AA400A02">
      <w:start w:val="2"/>
      <w:numFmt w:val="decimalEnclosedCircle"/>
      <w:lvlText w:val="%1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5" w:hanging="440"/>
      </w:pPr>
    </w:lvl>
    <w:lvl w:ilvl="2" w:tplc="0409001B" w:tentative="1">
      <w:start w:val="1"/>
      <w:numFmt w:val="lowerRoman"/>
      <w:lvlText w:val="%3."/>
      <w:lvlJc w:val="right"/>
      <w:pPr>
        <w:ind w:left="1915" w:hanging="440"/>
      </w:pPr>
    </w:lvl>
    <w:lvl w:ilvl="3" w:tplc="0409000F" w:tentative="1">
      <w:start w:val="1"/>
      <w:numFmt w:val="decimal"/>
      <w:lvlText w:val="%4."/>
      <w:lvlJc w:val="left"/>
      <w:pPr>
        <w:ind w:left="2355" w:hanging="440"/>
      </w:pPr>
    </w:lvl>
    <w:lvl w:ilvl="4" w:tplc="04090019" w:tentative="1">
      <w:start w:val="1"/>
      <w:numFmt w:val="lowerLetter"/>
      <w:lvlText w:val="%5)"/>
      <w:lvlJc w:val="left"/>
      <w:pPr>
        <w:ind w:left="2795" w:hanging="440"/>
      </w:pPr>
    </w:lvl>
    <w:lvl w:ilvl="5" w:tplc="0409001B" w:tentative="1">
      <w:start w:val="1"/>
      <w:numFmt w:val="lowerRoman"/>
      <w:lvlText w:val="%6."/>
      <w:lvlJc w:val="right"/>
      <w:pPr>
        <w:ind w:left="3235" w:hanging="440"/>
      </w:pPr>
    </w:lvl>
    <w:lvl w:ilvl="6" w:tplc="0409000F" w:tentative="1">
      <w:start w:val="1"/>
      <w:numFmt w:val="decimal"/>
      <w:lvlText w:val="%7."/>
      <w:lvlJc w:val="left"/>
      <w:pPr>
        <w:ind w:left="3675" w:hanging="440"/>
      </w:pPr>
    </w:lvl>
    <w:lvl w:ilvl="7" w:tplc="04090019" w:tentative="1">
      <w:start w:val="1"/>
      <w:numFmt w:val="lowerLetter"/>
      <w:lvlText w:val="%8)"/>
      <w:lvlJc w:val="left"/>
      <w:pPr>
        <w:ind w:left="4115" w:hanging="440"/>
      </w:pPr>
    </w:lvl>
    <w:lvl w:ilvl="8" w:tplc="0409001B" w:tentative="1">
      <w:start w:val="1"/>
      <w:numFmt w:val="lowerRoman"/>
      <w:lvlText w:val="%9."/>
      <w:lvlJc w:val="right"/>
      <w:pPr>
        <w:ind w:left="4555" w:hanging="440"/>
      </w:pPr>
    </w:lvl>
  </w:abstractNum>
  <w:abstractNum w:abstractNumId="8" w15:restartNumberingAfterBreak="0">
    <w:nsid w:val="04CD5A02"/>
    <w:multiLevelType w:val="hybridMultilevel"/>
    <w:tmpl w:val="A2B8F8C4"/>
    <w:lvl w:ilvl="0" w:tplc="FFFFFFFF">
      <w:start w:val="1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  <w:shd w:val="clear" w:color="auto" w:fill="auto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0CFC3FF4"/>
    <w:multiLevelType w:val="hybridMultilevel"/>
    <w:tmpl w:val="8FDA1D0A"/>
    <w:lvl w:ilvl="0" w:tplc="34E6D646">
      <w:start w:val="1"/>
      <w:numFmt w:val="decimalEnclosedCircle"/>
      <w:lvlText w:val="%1"/>
      <w:lvlJc w:val="left"/>
      <w:pPr>
        <w:ind w:left="1340" w:hanging="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0" w15:restartNumberingAfterBreak="0">
    <w:nsid w:val="0DCE5896"/>
    <w:multiLevelType w:val="hybridMultilevel"/>
    <w:tmpl w:val="72E67BE4"/>
    <w:lvl w:ilvl="0" w:tplc="6024DE06">
      <w:start w:val="1"/>
      <w:numFmt w:val="decimalEnclosedCircle"/>
      <w:lvlText w:val="%1"/>
      <w:lvlJc w:val="left"/>
      <w:pPr>
        <w:ind w:left="74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E63A9E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6EC50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682B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3C9AEC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C3EB6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4A53A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8EB906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24A0C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EBF61F5"/>
    <w:multiLevelType w:val="hybridMultilevel"/>
    <w:tmpl w:val="CB0C3064"/>
    <w:lvl w:ilvl="0" w:tplc="FFFFFFFF">
      <w:start w:val="1"/>
      <w:numFmt w:val="decimal"/>
      <w:suff w:val="nothing"/>
      <w:lvlText w:val="%1、"/>
      <w:lvlJc w:val="left"/>
      <w:pPr>
        <w:ind w:left="2551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872" w:hanging="440"/>
      </w:pPr>
    </w:lvl>
    <w:lvl w:ilvl="2" w:tplc="FFFFFFFF" w:tentative="1">
      <w:start w:val="1"/>
      <w:numFmt w:val="lowerRoman"/>
      <w:lvlText w:val="%3."/>
      <w:lvlJc w:val="right"/>
      <w:pPr>
        <w:ind w:left="2312" w:hanging="440"/>
      </w:pPr>
    </w:lvl>
    <w:lvl w:ilvl="3" w:tplc="FFFFFFFF" w:tentative="1">
      <w:start w:val="1"/>
      <w:numFmt w:val="decimal"/>
      <w:lvlText w:val="%4."/>
      <w:lvlJc w:val="left"/>
      <w:pPr>
        <w:ind w:left="2752" w:hanging="440"/>
      </w:pPr>
    </w:lvl>
    <w:lvl w:ilvl="4" w:tplc="FFFFFFFF" w:tentative="1">
      <w:start w:val="1"/>
      <w:numFmt w:val="lowerLetter"/>
      <w:lvlText w:val="%5)"/>
      <w:lvlJc w:val="left"/>
      <w:pPr>
        <w:ind w:left="3192" w:hanging="440"/>
      </w:pPr>
    </w:lvl>
    <w:lvl w:ilvl="5" w:tplc="FFFFFFFF" w:tentative="1">
      <w:start w:val="1"/>
      <w:numFmt w:val="lowerRoman"/>
      <w:lvlText w:val="%6."/>
      <w:lvlJc w:val="right"/>
      <w:pPr>
        <w:ind w:left="3632" w:hanging="440"/>
      </w:pPr>
    </w:lvl>
    <w:lvl w:ilvl="6" w:tplc="FFFFFFFF" w:tentative="1">
      <w:start w:val="1"/>
      <w:numFmt w:val="decimal"/>
      <w:lvlText w:val="%7."/>
      <w:lvlJc w:val="left"/>
      <w:pPr>
        <w:ind w:left="4072" w:hanging="440"/>
      </w:pPr>
    </w:lvl>
    <w:lvl w:ilvl="7" w:tplc="FFFFFFFF" w:tentative="1">
      <w:start w:val="1"/>
      <w:numFmt w:val="lowerLetter"/>
      <w:lvlText w:val="%8)"/>
      <w:lvlJc w:val="left"/>
      <w:pPr>
        <w:ind w:left="4512" w:hanging="440"/>
      </w:pPr>
    </w:lvl>
    <w:lvl w:ilvl="8" w:tplc="FFFFFFFF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13" w15:restartNumberingAfterBreak="0">
    <w:nsid w:val="0F1F396F"/>
    <w:multiLevelType w:val="hybridMultilevel"/>
    <w:tmpl w:val="5F0A8F32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51E42C3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1202035"/>
    <w:multiLevelType w:val="hybridMultilevel"/>
    <w:tmpl w:val="2904E13A"/>
    <w:lvl w:ilvl="0" w:tplc="FFFFFFFF">
      <w:start w:val="2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1F8146E"/>
    <w:multiLevelType w:val="hybridMultilevel"/>
    <w:tmpl w:val="DFD6BCDC"/>
    <w:lvl w:ilvl="0" w:tplc="05EA62FE">
      <w:start w:val="1"/>
      <w:numFmt w:val="decimal"/>
      <w:lvlText w:val="%1."/>
      <w:lvlJc w:val="left"/>
      <w:pPr>
        <w:ind w:left="1149" w:hanging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6" w15:restartNumberingAfterBreak="0">
    <w:nsid w:val="174C6C96"/>
    <w:multiLevelType w:val="hybridMultilevel"/>
    <w:tmpl w:val="F66AD00E"/>
    <w:lvl w:ilvl="0" w:tplc="71F2AA9C">
      <w:start w:val="5"/>
      <w:numFmt w:val="decimal"/>
      <w:lvlText w:val="%1."/>
      <w:lvlJc w:val="left"/>
      <w:pPr>
        <w:ind w:left="709" w:firstLine="0"/>
      </w:pPr>
      <w:rPr>
        <w:rFonts w:ascii="Times New Roman" w:eastAsia="宋体" w:hAnsi="Times New Roman" w:cs="Times New Roman" w:hint="eastAsia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599" w:hanging="440"/>
      </w:pPr>
    </w:lvl>
    <w:lvl w:ilvl="2" w:tplc="0409001B" w:tentative="1">
      <w:start w:val="1"/>
      <w:numFmt w:val="lowerRoman"/>
      <w:lvlText w:val="%3."/>
      <w:lvlJc w:val="right"/>
      <w:pPr>
        <w:ind w:left="1039" w:hanging="440"/>
      </w:pPr>
    </w:lvl>
    <w:lvl w:ilvl="3" w:tplc="0409000F" w:tentative="1">
      <w:start w:val="1"/>
      <w:numFmt w:val="decimal"/>
      <w:lvlText w:val="%4."/>
      <w:lvlJc w:val="left"/>
      <w:pPr>
        <w:ind w:left="1479" w:hanging="440"/>
      </w:pPr>
    </w:lvl>
    <w:lvl w:ilvl="4" w:tplc="04090019" w:tentative="1">
      <w:start w:val="1"/>
      <w:numFmt w:val="lowerLetter"/>
      <w:lvlText w:val="%5)"/>
      <w:lvlJc w:val="left"/>
      <w:pPr>
        <w:ind w:left="1919" w:hanging="440"/>
      </w:pPr>
    </w:lvl>
    <w:lvl w:ilvl="5" w:tplc="0409001B" w:tentative="1">
      <w:start w:val="1"/>
      <w:numFmt w:val="lowerRoman"/>
      <w:lvlText w:val="%6."/>
      <w:lvlJc w:val="right"/>
      <w:pPr>
        <w:ind w:left="2359" w:hanging="440"/>
      </w:pPr>
    </w:lvl>
    <w:lvl w:ilvl="6" w:tplc="0409000F" w:tentative="1">
      <w:start w:val="1"/>
      <w:numFmt w:val="decimal"/>
      <w:lvlText w:val="%7."/>
      <w:lvlJc w:val="left"/>
      <w:pPr>
        <w:ind w:left="2799" w:hanging="440"/>
      </w:pPr>
    </w:lvl>
    <w:lvl w:ilvl="7" w:tplc="04090019" w:tentative="1">
      <w:start w:val="1"/>
      <w:numFmt w:val="lowerLetter"/>
      <w:lvlText w:val="%8)"/>
      <w:lvlJc w:val="left"/>
      <w:pPr>
        <w:ind w:left="3239" w:hanging="440"/>
      </w:pPr>
    </w:lvl>
    <w:lvl w:ilvl="8" w:tplc="0409001B" w:tentative="1">
      <w:start w:val="1"/>
      <w:numFmt w:val="lowerRoman"/>
      <w:lvlText w:val="%9."/>
      <w:lvlJc w:val="right"/>
      <w:pPr>
        <w:ind w:left="3679" w:hanging="440"/>
      </w:pPr>
    </w:lvl>
  </w:abstractNum>
  <w:abstractNum w:abstractNumId="17" w15:restartNumberingAfterBreak="0">
    <w:nsid w:val="175E1F14"/>
    <w:multiLevelType w:val="hybridMultilevel"/>
    <w:tmpl w:val="053077DA"/>
    <w:lvl w:ilvl="0" w:tplc="AC9A3E4C">
      <w:start w:val="2"/>
      <w:numFmt w:val="decimal"/>
      <w:lvlText w:val="(%1)"/>
      <w:lvlJc w:val="left"/>
      <w:pPr>
        <w:ind w:left="860" w:hanging="44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A893631"/>
    <w:multiLevelType w:val="hybridMultilevel"/>
    <w:tmpl w:val="581C8D38"/>
    <w:lvl w:ilvl="0" w:tplc="34E6D646">
      <w:start w:val="1"/>
      <w:numFmt w:val="decimalEnclosedCircle"/>
      <w:lvlText w:val="%1"/>
      <w:lvlJc w:val="left"/>
      <w:pPr>
        <w:ind w:left="7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B4621C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A2CB2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00004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C0AE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40B7A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A8268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26A42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89172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0077346"/>
    <w:multiLevelType w:val="hybridMultilevel"/>
    <w:tmpl w:val="1854998C"/>
    <w:lvl w:ilvl="0" w:tplc="34E6D646">
      <w:start w:val="1"/>
      <w:numFmt w:val="decimalEnclosedCircle"/>
      <w:lvlText w:val="%1"/>
      <w:lvlJc w:val="left"/>
      <w:pPr>
        <w:ind w:left="860" w:hanging="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E09526C"/>
    <w:multiLevelType w:val="hybridMultilevel"/>
    <w:tmpl w:val="80CEF96E"/>
    <w:lvl w:ilvl="0" w:tplc="8D8E1CAC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E0E10">
      <w:start w:val="1"/>
      <w:numFmt w:val="lowerLetter"/>
      <w:lvlText w:val="%2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8CD1B6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48AD90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681A28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0C0A6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44D72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E80EFE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C5146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E7B52FA"/>
    <w:multiLevelType w:val="hybridMultilevel"/>
    <w:tmpl w:val="A2B8F8C4"/>
    <w:lvl w:ilvl="0" w:tplc="0B982724">
      <w:start w:val="1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F2B4C1A"/>
    <w:multiLevelType w:val="hybridMultilevel"/>
    <w:tmpl w:val="B3A07270"/>
    <w:lvl w:ilvl="0" w:tplc="F808D154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3905D4D"/>
    <w:multiLevelType w:val="hybridMultilevel"/>
    <w:tmpl w:val="2EDC345A"/>
    <w:lvl w:ilvl="0" w:tplc="FFFFFFFF">
      <w:start w:val="1"/>
      <w:numFmt w:val="decimal"/>
      <w:suff w:val="nothing"/>
      <w:lvlText w:val="%1、"/>
      <w:lvlJc w:val="left"/>
      <w:pPr>
        <w:ind w:left="420" w:firstLine="0"/>
      </w:pPr>
      <w:rPr>
        <w:rFonts w:ascii="宋体" w:eastAsia="宋体" w:hAnsi="宋体" w:cs="宋体" w:hint="eastAsia"/>
      </w:rPr>
    </w:lvl>
    <w:lvl w:ilvl="1" w:tplc="FFFFFFFF" w:tentative="1">
      <w:start w:val="1"/>
      <w:numFmt w:val="lowerLetter"/>
      <w:lvlText w:val="%2)"/>
      <w:lvlJc w:val="left"/>
      <w:pPr>
        <w:ind w:left="-684" w:hanging="440"/>
      </w:pPr>
    </w:lvl>
    <w:lvl w:ilvl="2" w:tplc="FFFFFFFF" w:tentative="1">
      <w:start w:val="1"/>
      <w:numFmt w:val="lowerRoman"/>
      <w:lvlText w:val="%3."/>
      <w:lvlJc w:val="right"/>
      <w:pPr>
        <w:ind w:left="-244" w:hanging="440"/>
      </w:pPr>
    </w:lvl>
    <w:lvl w:ilvl="3" w:tplc="FFFFFFFF" w:tentative="1">
      <w:start w:val="1"/>
      <w:numFmt w:val="decimal"/>
      <w:lvlText w:val="%4."/>
      <w:lvlJc w:val="left"/>
      <w:pPr>
        <w:ind w:left="196" w:hanging="440"/>
      </w:pPr>
    </w:lvl>
    <w:lvl w:ilvl="4" w:tplc="FFFFFFFF" w:tentative="1">
      <w:start w:val="1"/>
      <w:numFmt w:val="lowerLetter"/>
      <w:lvlText w:val="%5)"/>
      <w:lvlJc w:val="left"/>
      <w:pPr>
        <w:ind w:left="636" w:hanging="440"/>
      </w:pPr>
    </w:lvl>
    <w:lvl w:ilvl="5" w:tplc="FFFFFFFF" w:tentative="1">
      <w:start w:val="1"/>
      <w:numFmt w:val="lowerRoman"/>
      <w:lvlText w:val="%6."/>
      <w:lvlJc w:val="right"/>
      <w:pPr>
        <w:ind w:left="1076" w:hanging="440"/>
      </w:pPr>
    </w:lvl>
    <w:lvl w:ilvl="6" w:tplc="FFFFFFFF" w:tentative="1">
      <w:start w:val="1"/>
      <w:numFmt w:val="decimal"/>
      <w:lvlText w:val="%7."/>
      <w:lvlJc w:val="left"/>
      <w:pPr>
        <w:ind w:left="1516" w:hanging="440"/>
      </w:pPr>
    </w:lvl>
    <w:lvl w:ilvl="7" w:tplc="FFFFFFFF" w:tentative="1">
      <w:start w:val="1"/>
      <w:numFmt w:val="lowerLetter"/>
      <w:lvlText w:val="%8)"/>
      <w:lvlJc w:val="left"/>
      <w:pPr>
        <w:ind w:left="1956" w:hanging="440"/>
      </w:pPr>
    </w:lvl>
    <w:lvl w:ilvl="8" w:tplc="FFFFFFFF" w:tentative="1">
      <w:start w:val="1"/>
      <w:numFmt w:val="lowerRoman"/>
      <w:lvlText w:val="%9."/>
      <w:lvlJc w:val="right"/>
      <w:pPr>
        <w:ind w:left="2396" w:hanging="440"/>
      </w:pPr>
    </w:lvl>
  </w:abstractNum>
  <w:abstractNum w:abstractNumId="26" w15:restartNumberingAfterBreak="0">
    <w:nsid w:val="34501428"/>
    <w:multiLevelType w:val="hybridMultilevel"/>
    <w:tmpl w:val="EAE87BEE"/>
    <w:lvl w:ilvl="0" w:tplc="D7603BFA">
      <w:start w:val="2"/>
      <w:numFmt w:val="decimal"/>
      <w:lvlText w:val="(%1)"/>
      <w:lvlJc w:val="left"/>
      <w:pPr>
        <w:ind w:left="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F8EB94">
      <w:start w:val="1"/>
      <w:numFmt w:val="upperLetter"/>
      <w:lvlText w:val="%2"/>
      <w:lvlJc w:val="left"/>
      <w:pPr>
        <w:ind w:left="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3A3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845D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8B59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60F4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C5FC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E8D0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48EC2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6953B12"/>
    <w:multiLevelType w:val="hybridMultilevel"/>
    <w:tmpl w:val="21482AA6"/>
    <w:lvl w:ilvl="0" w:tplc="FFFFFFFF">
      <w:start w:val="2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</w:rPr>
    </w:lvl>
    <w:lvl w:ilvl="1" w:tplc="65980730">
      <w:start w:val="1"/>
      <w:numFmt w:val="decimalEnclosedCircle"/>
      <w:lvlText w:val="%2"/>
      <w:lvlJc w:val="left"/>
      <w:pPr>
        <w:ind w:left="12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386C4E76"/>
    <w:multiLevelType w:val="hybridMultilevel"/>
    <w:tmpl w:val="B0403E14"/>
    <w:lvl w:ilvl="0" w:tplc="D7C8B324">
      <w:start w:val="1"/>
      <w:numFmt w:val="decimalEnclosedCircle"/>
      <w:lvlText w:val="%1"/>
      <w:lvlJc w:val="left"/>
      <w:pPr>
        <w:ind w:left="7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09B9E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CE3B0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B222EA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EC0F6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8C5BC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F0BDCE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0CE52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204B4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8C104F1"/>
    <w:multiLevelType w:val="hybridMultilevel"/>
    <w:tmpl w:val="7F648786"/>
    <w:lvl w:ilvl="0" w:tplc="C6BA6084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  <w:color w:val="auto"/>
        <w:sz w:val="21"/>
        <w:shd w:val="clear" w:color="auto" w:fill="auto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3D3306B2"/>
    <w:multiLevelType w:val="hybridMultilevel"/>
    <w:tmpl w:val="2EDC345A"/>
    <w:lvl w:ilvl="0" w:tplc="5796A480">
      <w:start w:val="1"/>
      <w:numFmt w:val="decimal"/>
      <w:suff w:val="nothing"/>
      <w:lvlText w:val="%1、"/>
      <w:lvlJc w:val="left"/>
      <w:pPr>
        <w:ind w:left="425" w:firstLine="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-679" w:hanging="440"/>
      </w:pPr>
    </w:lvl>
    <w:lvl w:ilvl="2" w:tplc="0409001B" w:tentative="1">
      <w:start w:val="1"/>
      <w:numFmt w:val="lowerRoman"/>
      <w:lvlText w:val="%3."/>
      <w:lvlJc w:val="right"/>
      <w:pPr>
        <w:ind w:left="-239" w:hanging="440"/>
      </w:pPr>
    </w:lvl>
    <w:lvl w:ilvl="3" w:tplc="0409000F" w:tentative="1">
      <w:start w:val="1"/>
      <w:numFmt w:val="decimal"/>
      <w:lvlText w:val="%4."/>
      <w:lvlJc w:val="left"/>
      <w:pPr>
        <w:ind w:left="201" w:hanging="440"/>
      </w:pPr>
    </w:lvl>
    <w:lvl w:ilvl="4" w:tplc="04090019" w:tentative="1">
      <w:start w:val="1"/>
      <w:numFmt w:val="lowerLetter"/>
      <w:lvlText w:val="%5)"/>
      <w:lvlJc w:val="left"/>
      <w:pPr>
        <w:ind w:left="641" w:hanging="440"/>
      </w:pPr>
    </w:lvl>
    <w:lvl w:ilvl="5" w:tplc="0409001B" w:tentative="1">
      <w:start w:val="1"/>
      <w:numFmt w:val="lowerRoman"/>
      <w:lvlText w:val="%6."/>
      <w:lvlJc w:val="right"/>
      <w:pPr>
        <w:ind w:left="1081" w:hanging="440"/>
      </w:pPr>
    </w:lvl>
    <w:lvl w:ilvl="6" w:tplc="0409000F" w:tentative="1">
      <w:start w:val="1"/>
      <w:numFmt w:val="decimal"/>
      <w:lvlText w:val="%7."/>
      <w:lvlJc w:val="left"/>
      <w:pPr>
        <w:ind w:left="1521" w:hanging="440"/>
      </w:pPr>
    </w:lvl>
    <w:lvl w:ilvl="7" w:tplc="04090019" w:tentative="1">
      <w:start w:val="1"/>
      <w:numFmt w:val="lowerLetter"/>
      <w:lvlText w:val="%8)"/>
      <w:lvlJc w:val="left"/>
      <w:pPr>
        <w:ind w:left="1961" w:hanging="440"/>
      </w:pPr>
    </w:lvl>
    <w:lvl w:ilvl="8" w:tplc="0409001B" w:tentative="1">
      <w:start w:val="1"/>
      <w:numFmt w:val="lowerRoman"/>
      <w:lvlText w:val="%9."/>
      <w:lvlJc w:val="right"/>
      <w:pPr>
        <w:ind w:left="2401" w:hanging="440"/>
      </w:pPr>
    </w:lvl>
  </w:abstractNum>
  <w:abstractNum w:abstractNumId="31" w15:restartNumberingAfterBreak="0">
    <w:nsid w:val="3DA2437C"/>
    <w:multiLevelType w:val="hybridMultilevel"/>
    <w:tmpl w:val="534AD260"/>
    <w:lvl w:ilvl="0" w:tplc="FFFFFFFF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  <w:shd w:val="clear" w:color="auto" w:fil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3EAF7CB7"/>
    <w:multiLevelType w:val="hybridMultilevel"/>
    <w:tmpl w:val="80362506"/>
    <w:lvl w:ilvl="0" w:tplc="B9DA79FE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lowerLetter"/>
      <w:lvlText w:val="%5)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lowerLetter"/>
      <w:lvlText w:val="%8)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33" w15:restartNumberingAfterBreak="0">
    <w:nsid w:val="3EB607EA"/>
    <w:multiLevelType w:val="hybridMultilevel"/>
    <w:tmpl w:val="7D54A6B2"/>
    <w:lvl w:ilvl="0" w:tplc="6B38C036">
      <w:start w:val="2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06D5EC6"/>
    <w:multiLevelType w:val="hybridMultilevel"/>
    <w:tmpl w:val="91AAD3CE"/>
    <w:lvl w:ilvl="0" w:tplc="DC9038DC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2B68A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A14F6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E1658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E8D62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A0954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881A6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E11A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0FAF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093078F"/>
    <w:multiLevelType w:val="hybridMultilevel"/>
    <w:tmpl w:val="1320241E"/>
    <w:lvl w:ilvl="0" w:tplc="FFFFFFFF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7EE2770"/>
    <w:multiLevelType w:val="hybridMultilevel"/>
    <w:tmpl w:val="BCA46D78"/>
    <w:lvl w:ilvl="0" w:tplc="4ED4A8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54C42689"/>
    <w:multiLevelType w:val="hybridMultilevel"/>
    <w:tmpl w:val="4AFC1AF0"/>
    <w:lvl w:ilvl="0" w:tplc="FFFFFFFF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084A07"/>
    <w:multiLevelType w:val="hybridMultilevel"/>
    <w:tmpl w:val="CB0C3064"/>
    <w:lvl w:ilvl="0" w:tplc="FFFFFFFF">
      <w:start w:val="1"/>
      <w:numFmt w:val="decimal"/>
      <w:suff w:val="nothing"/>
      <w:lvlText w:val="%1、"/>
      <w:lvlJc w:val="left"/>
      <w:pPr>
        <w:ind w:left="992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872" w:hanging="440"/>
      </w:pPr>
    </w:lvl>
    <w:lvl w:ilvl="2" w:tplc="FFFFFFFF" w:tentative="1">
      <w:start w:val="1"/>
      <w:numFmt w:val="lowerRoman"/>
      <w:lvlText w:val="%3."/>
      <w:lvlJc w:val="right"/>
      <w:pPr>
        <w:ind w:left="2312" w:hanging="440"/>
      </w:pPr>
    </w:lvl>
    <w:lvl w:ilvl="3" w:tplc="FFFFFFFF" w:tentative="1">
      <w:start w:val="1"/>
      <w:numFmt w:val="decimal"/>
      <w:lvlText w:val="%4."/>
      <w:lvlJc w:val="left"/>
      <w:pPr>
        <w:ind w:left="2752" w:hanging="440"/>
      </w:pPr>
    </w:lvl>
    <w:lvl w:ilvl="4" w:tplc="FFFFFFFF" w:tentative="1">
      <w:start w:val="1"/>
      <w:numFmt w:val="lowerLetter"/>
      <w:lvlText w:val="%5)"/>
      <w:lvlJc w:val="left"/>
      <w:pPr>
        <w:ind w:left="3192" w:hanging="440"/>
      </w:pPr>
    </w:lvl>
    <w:lvl w:ilvl="5" w:tplc="FFFFFFFF" w:tentative="1">
      <w:start w:val="1"/>
      <w:numFmt w:val="lowerRoman"/>
      <w:lvlText w:val="%6."/>
      <w:lvlJc w:val="right"/>
      <w:pPr>
        <w:ind w:left="3632" w:hanging="440"/>
      </w:pPr>
    </w:lvl>
    <w:lvl w:ilvl="6" w:tplc="FFFFFFFF" w:tentative="1">
      <w:start w:val="1"/>
      <w:numFmt w:val="decimal"/>
      <w:lvlText w:val="%7."/>
      <w:lvlJc w:val="left"/>
      <w:pPr>
        <w:ind w:left="4072" w:hanging="440"/>
      </w:pPr>
    </w:lvl>
    <w:lvl w:ilvl="7" w:tplc="FFFFFFFF" w:tentative="1">
      <w:start w:val="1"/>
      <w:numFmt w:val="lowerLetter"/>
      <w:lvlText w:val="%8)"/>
      <w:lvlJc w:val="left"/>
      <w:pPr>
        <w:ind w:left="4512" w:hanging="440"/>
      </w:pPr>
    </w:lvl>
    <w:lvl w:ilvl="8" w:tplc="FFFFFFFF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39" w15:restartNumberingAfterBreak="0">
    <w:nsid w:val="5A5F4839"/>
    <w:multiLevelType w:val="hybridMultilevel"/>
    <w:tmpl w:val="EFC62A24"/>
    <w:lvl w:ilvl="0" w:tplc="F3E6830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5A9F3FFC"/>
    <w:multiLevelType w:val="hybridMultilevel"/>
    <w:tmpl w:val="B5484140"/>
    <w:lvl w:ilvl="0" w:tplc="FFFFFFFF">
      <w:start w:val="1"/>
      <w:numFmt w:val="decimal"/>
      <w:lvlText w:val="%1、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64367AB"/>
    <w:multiLevelType w:val="hybridMultilevel"/>
    <w:tmpl w:val="B27A6752"/>
    <w:lvl w:ilvl="0" w:tplc="553AED2E">
      <w:start w:val="1"/>
      <w:numFmt w:val="decimalEnclosedCircle"/>
      <w:lvlText w:val="%1"/>
      <w:lvlJc w:val="left"/>
      <w:pPr>
        <w:ind w:left="7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CB3C8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30ED1C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0694F6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E88E98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69DCA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761C4A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2F9B4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F49912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6BC0FB7"/>
    <w:multiLevelType w:val="hybridMultilevel"/>
    <w:tmpl w:val="33D4A6BA"/>
    <w:lvl w:ilvl="0" w:tplc="2DF2F854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4" w15:restartNumberingAfterBreak="0">
    <w:nsid w:val="6A354D0B"/>
    <w:multiLevelType w:val="hybridMultilevel"/>
    <w:tmpl w:val="EDAA41E2"/>
    <w:lvl w:ilvl="0" w:tplc="E73EBCEC">
      <w:start w:val="1"/>
      <w:numFmt w:val="decimal"/>
      <w:suff w:val="nothing"/>
      <w:lvlText w:val="%1、"/>
      <w:lvlJc w:val="left"/>
      <w:pPr>
        <w:ind w:left="99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lowerLetter"/>
      <w:lvlText w:val="%5)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lowerLetter"/>
      <w:lvlText w:val="%8)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45" w15:restartNumberingAfterBreak="0">
    <w:nsid w:val="6D6B6D46"/>
    <w:multiLevelType w:val="hybridMultilevel"/>
    <w:tmpl w:val="FD88E4D4"/>
    <w:lvl w:ilvl="0" w:tplc="13F02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E5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AB4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8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AB3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E7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CB1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28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8DF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85675F"/>
    <w:multiLevelType w:val="hybridMultilevel"/>
    <w:tmpl w:val="F3246322"/>
    <w:lvl w:ilvl="0" w:tplc="05EA62FE">
      <w:start w:val="1"/>
      <w:numFmt w:val="decimal"/>
      <w:lvlText w:val="%1."/>
      <w:lvlJc w:val="left"/>
      <w:pPr>
        <w:ind w:left="440" w:hanging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6FDC0A67"/>
    <w:multiLevelType w:val="hybridMultilevel"/>
    <w:tmpl w:val="6ECAA93A"/>
    <w:lvl w:ilvl="0" w:tplc="05EA62FE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0D43D04"/>
    <w:multiLevelType w:val="hybridMultilevel"/>
    <w:tmpl w:val="FF98F042"/>
    <w:lvl w:ilvl="0" w:tplc="D44AB082">
      <w:start w:val="3"/>
      <w:numFmt w:val="decimalEnclosedCircle"/>
      <w:lvlText w:val="%1"/>
      <w:lvlJc w:val="left"/>
      <w:pPr>
        <w:ind w:left="7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AA8DA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CDEB4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CB3F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0CE0E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0C756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851A0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F64E48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8E7014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0E01789"/>
    <w:multiLevelType w:val="hybridMultilevel"/>
    <w:tmpl w:val="A2B8F8C4"/>
    <w:lvl w:ilvl="0" w:tplc="FFFFFFFF">
      <w:start w:val="1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  <w:shd w:val="clear" w:color="auto" w:fill="auto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E542E6"/>
    <w:multiLevelType w:val="hybridMultilevel"/>
    <w:tmpl w:val="99CA4C76"/>
    <w:lvl w:ilvl="0" w:tplc="FFFFFFFF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77415706"/>
    <w:multiLevelType w:val="hybridMultilevel"/>
    <w:tmpl w:val="CB0C3064"/>
    <w:lvl w:ilvl="0" w:tplc="FFFFFFFF">
      <w:start w:val="1"/>
      <w:numFmt w:val="decimal"/>
      <w:suff w:val="nothing"/>
      <w:lvlText w:val="%1、"/>
      <w:lvlJc w:val="left"/>
      <w:pPr>
        <w:ind w:left="992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872" w:hanging="440"/>
      </w:pPr>
    </w:lvl>
    <w:lvl w:ilvl="2" w:tplc="FFFFFFFF" w:tentative="1">
      <w:start w:val="1"/>
      <w:numFmt w:val="lowerRoman"/>
      <w:lvlText w:val="%3."/>
      <w:lvlJc w:val="right"/>
      <w:pPr>
        <w:ind w:left="2312" w:hanging="440"/>
      </w:pPr>
    </w:lvl>
    <w:lvl w:ilvl="3" w:tplc="FFFFFFFF" w:tentative="1">
      <w:start w:val="1"/>
      <w:numFmt w:val="decimal"/>
      <w:lvlText w:val="%4."/>
      <w:lvlJc w:val="left"/>
      <w:pPr>
        <w:ind w:left="2752" w:hanging="440"/>
      </w:pPr>
    </w:lvl>
    <w:lvl w:ilvl="4" w:tplc="FFFFFFFF" w:tentative="1">
      <w:start w:val="1"/>
      <w:numFmt w:val="lowerLetter"/>
      <w:lvlText w:val="%5)"/>
      <w:lvlJc w:val="left"/>
      <w:pPr>
        <w:ind w:left="3192" w:hanging="440"/>
      </w:pPr>
    </w:lvl>
    <w:lvl w:ilvl="5" w:tplc="FFFFFFFF" w:tentative="1">
      <w:start w:val="1"/>
      <w:numFmt w:val="lowerRoman"/>
      <w:lvlText w:val="%6."/>
      <w:lvlJc w:val="right"/>
      <w:pPr>
        <w:ind w:left="3632" w:hanging="440"/>
      </w:pPr>
    </w:lvl>
    <w:lvl w:ilvl="6" w:tplc="FFFFFFFF" w:tentative="1">
      <w:start w:val="1"/>
      <w:numFmt w:val="decimal"/>
      <w:lvlText w:val="%7."/>
      <w:lvlJc w:val="left"/>
      <w:pPr>
        <w:ind w:left="4072" w:hanging="440"/>
      </w:pPr>
    </w:lvl>
    <w:lvl w:ilvl="7" w:tplc="FFFFFFFF" w:tentative="1">
      <w:start w:val="1"/>
      <w:numFmt w:val="lowerLetter"/>
      <w:lvlText w:val="%8)"/>
      <w:lvlJc w:val="left"/>
      <w:pPr>
        <w:ind w:left="4512" w:hanging="440"/>
      </w:pPr>
    </w:lvl>
    <w:lvl w:ilvl="8" w:tplc="FFFFFFFF" w:tentative="1">
      <w:start w:val="1"/>
      <w:numFmt w:val="lowerRoman"/>
      <w:lvlText w:val="%9."/>
      <w:lvlJc w:val="right"/>
      <w:pPr>
        <w:ind w:left="4952" w:hanging="440"/>
      </w:pPr>
    </w:lvl>
  </w:abstractNum>
  <w:num w:numId="1" w16cid:durableId="47999866">
    <w:abstractNumId w:val="1"/>
  </w:num>
  <w:num w:numId="2" w16cid:durableId="1981837139">
    <w:abstractNumId w:val="2"/>
  </w:num>
  <w:num w:numId="3" w16cid:durableId="283731355">
    <w:abstractNumId w:val="3"/>
  </w:num>
  <w:num w:numId="4" w16cid:durableId="1234198260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4243586">
    <w:abstractNumId w:val="11"/>
  </w:num>
  <w:num w:numId="6" w16cid:durableId="1025912072">
    <w:abstractNumId w:val="41"/>
  </w:num>
  <w:num w:numId="7" w16cid:durableId="1209957853">
    <w:abstractNumId w:val="50"/>
  </w:num>
  <w:num w:numId="8" w16cid:durableId="1343778421">
    <w:abstractNumId w:val="5"/>
  </w:num>
  <w:num w:numId="9" w16cid:durableId="1318995628">
    <w:abstractNumId w:val="52"/>
  </w:num>
  <w:num w:numId="10" w16cid:durableId="1983267454">
    <w:abstractNumId w:val="13"/>
  </w:num>
  <w:num w:numId="11" w16cid:durableId="435906690">
    <w:abstractNumId w:val="19"/>
  </w:num>
  <w:num w:numId="12" w16cid:durableId="514001112">
    <w:abstractNumId w:val="24"/>
  </w:num>
  <w:num w:numId="13" w16cid:durableId="79497049">
    <w:abstractNumId w:val="45"/>
  </w:num>
  <w:num w:numId="14" w16cid:durableId="939273">
    <w:abstractNumId w:val="0"/>
    <w:lvlOverride w:ilvl="0">
      <w:startOverride w:val="1"/>
    </w:lvlOverride>
  </w:num>
  <w:num w:numId="15" w16cid:durableId="54354746">
    <w:abstractNumId w:val="43"/>
  </w:num>
  <w:num w:numId="16" w16cid:durableId="1934049659">
    <w:abstractNumId w:val="44"/>
  </w:num>
  <w:num w:numId="17" w16cid:durableId="1421638701">
    <w:abstractNumId w:val="32"/>
  </w:num>
  <w:num w:numId="18" w16cid:durableId="258487147">
    <w:abstractNumId w:val="53"/>
  </w:num>
  <w:num w:numId="19" w16cid:durableId="1562012517">
    <w:abstractNumId w:val="12"/>
  </w:num>
  <w:num w:numId="20" w16cid:durableId="1657803121">
    <w:abstractNumId w:val="10"/>
  </w:num>
  <w:num w:numId="21" w16cid:durableId="1012995101">
    <w:abstractNumId w:val="26"/>
  </w:num>
  <w:num w:numId="22" w16cid:durableId="1129710724">
    <w:abstractNumId w:val="38"/>
  </w:num>
  <w:num w:numId="23" w16cid:durableId="1826043984">
    <w:abstractNumId w:val="31"/>
  </w:num>
  <w:num w:numId="24" w16cid:durableId="423571782">
    <w:abstractNumId w:val="7"/>
  </w:num>
  <w:num w:numId="25" w16cid:durableId="1958102527">
    <w:abstractNumId w:val="4"/>
  </w:num>
  <w:num w:numId="26" w16cid:durableId="177742823">
    <w:abstractNumId w:val="18"/>
  </w:num>
  <w:num w:numId="27" w16cid:durableId="324019945">
    <w:abstractNumId w:val="9"/>
  </w:num>
  <w:num w:numId="28" w16cid:durableId="71858753">
    <w:abstractNumId w:val="20"/>
  </w:num>
  <w:num w:numId="29" w16cid:durableId="1485585914">
    <w:abstractNumId w:val="39"/>
  </w:num>
  <w:num w:numId="30" w16cid:durableId="1412121739">
    <w:abstractNumId w:val="48"/>
  </w:num>
  <w:num w:numId="31" w16cid:durableId="987903036">
    <w:abstractNumId w:val="29"/>
  </w:num>
  <w:num w:numId="32" w16cid:durableId="779493391">
    <w:abstractNumId w:val="28"/>
  </w:num>
  <w:num w:numId="33" w16cid:durableId="342319113">
    <w:abstractNumId w:val="34"/>
  </w:num>
  <w:num w:numId="34" w16cid:durableId="1976137411">
    <w:abstractNumId w:val="35"/>
  </w:num>
  <w:num w:numId="35" w16cid:durableId="1609434666">
    <w:abstractNumId w:val="46"/>
  </w:num>
  <w:num w:numId="36" w16cid:durableId="828865215">
    <w:abstractNumId w:val="37"/>
  </w:num>
  <w:num w:numId="37" w16cid:durableId="1133719516">
    <w:abstractNumId w:val="47"/>
  </w:num>
  <w:num w:numId="38" w16cid:durableId="1355308586">
    <w:abstractNumId w:val="23"/>
  </w:num>
  <w:num w:numId="39" w16cid:durableId="801846893">
    <w:abstractNumId w:val="51"/>
  </w:num>
  <w:num w:numId="40" w16cid:durableId="1055541735">
    <w:abstractNumId w:val="16"/>
  </w:num>
  <w:num w:numId="41" w16cid:durableId="1533154725">
    <w:abstractNumId w:val="15"/>
  </w:num>
  <w:num w:numId="42" w16cid:durableId="182206959">
    <w:abstractNumId w:val="22"/>
  </w:num>
  <w:num w:numId="43" w16cid:durableId="720204671">
    <w:abstractNumId w:val="36"/>
  </w:num>
  <w:num w:numId="44" w16cid:durableId="381292539">
    <w:abstractNumId w:val="42"/>
  </w:num>
  <w:num w:numId="45" w16cid:durableId="975570131">
    <w:abstractNumId w:val="40"/>
  </w:num>
  <w:num w:numId="46" w16cid:durableId="882252607">
    <w:abstractNumId w:val="33"/>
  </w:num>
  <w:num w:numId="47" w16cid:durableId="2019694687">
    <w:abstractNumId w:val="49"/>
  </w:num>
  <w:num w:numId="48" w16cid:durableId="433717782">
    <w:abstractNumId w:val="27"/>
  </w:num>
  <w:num w:numId="49" w16cid:durableId="1097293693">
    <w:abstractNumId w:val="30"/>
  </w:num>
  <w:num w:numId="50" w16cid:durableId="2110463387">
    <w:abstractNumId w:val="8"/>
  </w:num>
  <w:num w:numId="51" w16cid:durableId="1869028048">
    <w:abstractNumId w:val="25"/>
  </w:num>
  <w:num w:numId="52" w16cid:durableId="1165626498">
    <w:abstractNumId w:val="14"/>
  </w:num>
  <w:num w:numId="53" w16cid:durableId="2125954457">
    <w:abstractNumId w:val="21"/>
  </w:num>
  <w:num w:numId="54" w16cid:durableId="486871166">
    <w:abstractNumId w:val="17"/>
  </w:num>
  <w:num w:numId="55" w16cid:durableId="1916551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1E99"/>
    <w:rsid w:val="00061B79"/>
    <w:rsid w:val="00096FAF"/>
    <w:rsid w:val="000D727F"/>
    <w:rsid w:val="000E1A42"/>
    <w:rsid w:val="000F0D3A"/>
    <w:rsid w:val="0010212E"/>
    <w:rsid w:val="001257A5"/>
    <w:rsid w:val="00126E2E"/>
    <w:rsid w:val="0014380D"/>
    <w:rsid w:val="00172A27"/>
    <w:rsid w:val="00175C52"/>
    <w:rsid w:val="00191EA3"/>
    <w:rsid w:val="001A5672"/>
    <w:rsid w:val="001A6448"/>
    <w:rsid w:val="001B408A"/>
    <w:rsid w:val="001B586E"/>
    <w:rsid w:val="001C10E1"/>
    <w:rsid w:val="001F1D1D"/>
    <w:rsid w:val="001F6A38"/>
    <w:rsid w:val="00202007"/>
    <w:rsid w:val="0021023B"/>
    <w:rsid w:val="00220050"/>
    <w:rsid w:val="002231F0"/>
    <w:rsid w:val="002348CD"/>
    <w:rsid w:val="00243DDC"/>
    <w:rsid w:val="00253E56"/>
    <w:rsid w:val="00295153"/>
    <w:rsid w:val="003151A9"/>
    <w:rsid w:val="00315D91"/>
    <w:rsid w:val="003238ED"/>
    <w:rsid w:val="00335257"/>
    <w:rsid w:val="00347925"/>
    <w:rsid w:val="0036579A"/>
    <w:rsid w:val="0037513D"/>
    <w:rsid w:val="00377A64"/>
    <w:rsid w:val="003A5542"/>
    <w:rsid w:val="003B713C"/>
    <w:rsid w:val="003E2FC8"/>
    <w:rsid w:val="003F2CEC"/>
    <w:rsid w:val="003F388B"/>
    <w:rsid w:val="004221B8"/>
    <w:rsid w:val="004423C1"/>
    <w:rsid w:val="00450040"/>
    <w:rsid w:val="00452188"/>
    <w:rsid w:val="0046292A"/>
    <w:rsid w:val="00462D11"/>
    <w:rsid w:val="00463396"/>
    <w:rsid w:val="00467F36"/>
    <w:rsid w:val="0049038A"/>
    <w:rsid w:val="004910A7"/>
    <w:rsid w:val="004A488E"/>
    <w:rsid w:val="004E7A42"/>
    <w:rsid w:val="004F4D20"/>
    <w:rsid w:val="0050133E"/>
    <w:rsid w:val="0054231F"/>
    <w:rsid w:val="00552DF9"/>
    <w:rsid w:val="00563AC3"/>
    <w:rsid w:val="005663C4"/>
    <w:rsid w:val="00573389"/>
    <w:rsid w:val="00590AAA"/>
    <w:rsid w:val="005B31B2"/>
    <w:rsid w:val="005C2732"/>
    <w:rsid w:val="005F328A"/>
    <w:rsid w:val="006129A2"/>
    <w:rsid w:val="00641E8D"/>
    <w:rsid w:val="0064357F"/>
    <w:rsid w:val="00657797"/>
    <w:rsid w:val="00663855"/>
    <w:rsid w:val="006679AE"/>
    <w:rsid w:val="006754D3"/>
    <w:rsid w:val="006A577B"/>
    <w:rsid w:val="006F0898"/>
    <w:rsid w:val="006F1066"/>
    <w:rsid w:val="006F4A2B"/>
    <w:rsid w:val="006F5B0F"/>
    <w:rsid w:val="007421AB"/>
    <w:rsid w:val="0075254B"/>
    <w:rsid w:val="007550D7"/>
    <w:rsid w:val="0077227A"/>
    <w:rsid w:val="00782A8F"/>
    <w:rsid w:val="00787C8A"/>
    <w:rsid w:val="007B2713"/>
    <w:rsid w:val="007C18CF"/>
    <w:rsid w:val="007C2B18"/>
    <w:rsid w:val="007D4E57"/>
    <w:rsid w:val="007E6D3D"/>
    <w:rsid w:val="007E7D5C"/>
    <w:rsid w:val="008079D7"/>
    <w:rsid w:val="0083097B"/>
    <w:rsid w:val="00840751"/>
    <w:rsid w:val="00872605"/>
    <w:rsid w:val="00875FA6"/>
    <w:rsid w:val="00876FE6"/>
    <w:rsid w:val="0087712E"/>
    <w:rsid w:val="00886618"/>
    <w:rsid w:val="008A0D40"/>
    <w:rsid w:val="008B57BA"/>
    <w:rsid w:val="008D0126"/>
    <w:rsid w:val="008D4573"/>
    <w:rsid w:val="008E3FBD"/>
    <w:rsid w:val="00911D11"/>
    <w:rsid w:val="00932C97"/>
    <w:rsid w:val="00953EA8"/>
    <w:rsid w:val="00982CA1"/>
    <w:rsid w:val="00990CF9"/>
    <w:rsid w:val="009A0841"/>
    <w:rsid w:val="009A13C4"/>
    <w:rsid w:val="009A76C1"/>
    <w:rsid w:val="009D037B"/>
    <w:rsid w:val="009D5EFC"/>
    <w:rsid w:val="009E0617"/>
    <w:rsid w:val="009E0AF7"/>
    <w:rsid w:val="009E259F"/>
    <w:rsid w:val="009F5414"/>
    <w:rsid w:val="00A2148C"/>
    <w:rsid w:val="00A34DD2"/>
    <w:rsid w:val="00A774E5"/>
    <w:rsid w:val="00AA5EED"/>
    <w:rsid w:val="00AB1EA9"/>
    <w:rsid w:val="00AD27F4"/>
    <w:rsid w:val="00AD2D5F"/>
    <w:rsid w:val="00AF1BDF"/>
    <w:rsid w:val="00B22804"/>
    <w:rsid w:val="00B273CA"/>
    <w:rsid w:val="00B3629E"/>
    <w:rsid w:val="00B425FD"/>
    <w:rsid w:val="00B73651"/>
    <w:rsid w:val="00B95127"/>
    <w:rsid w:val="00BA3B01"/>
    <w:rsid w:val="00BF2DEE"/>
    <w:rsid w:val="00BF70E9"/>
    <w:rsid w:val="00BF7E59"/>
    <w:rsid w:val="00C14F7E"/>
    <w:rsid w:val="00C47F16"/>
    <w:rsid w:val="00C54829"/>
    <w:rsid w:val="00C60FD9"/>
    <w:rsid w:val="00C6596B"/>
    <w:rsid w:val="00C6699C"/>
    <w:rsid w:val="00C77BE7"/>
    <w:rsid w:val="00CA4CF6"/>
    <w:rsid w:val="00CC3B2F"/>
    <w:rsid w:val="00CC67E4"/>
    <w:rsid w:val="00CD0959"/>
    <w:rsid w:val="00CE0A27"/>
    <w:rsid w:val="00CE2E02"/>
    <w:rsid w:val="00CF51E6"/>
    <w:rsid w:val="00D228B4"/>
    <w:rsid w:val="00D27435"/>
    <w:rsid w:val="00D30D2F"/>
    <w:rsid w:val="00D45F7B"/>
    <w:rsid w:val="00D829FA"/>
    <w:rsid w:val="00D93F81"/>
    <w:rsid w:val="00D968CE"/>
    <w:rsid w:val="00DA36F0"/>
    <w:rsid w:val="00DB0C9A"/>
    <w:rsid w:val="00DB5637"/>
    <w:rsid w:val="00DC42FD"/>
    <w:rsid w:val="00DF07E1"/>
    <w:rsid w:val="00DF6E4B"/>
    <w:rsid w:val="00DF76C3"/>
    <w:rsid w:val="00E079DE"/>
    <w:rsid w:val="00E231A4"/>
    <w:rsid w:val="00E7620D"/>
    <w:rsid w:val="00E84786"/>
    <w:rsid w:val="00EB4AC7"/>
    <w:rsid w:val="00EC37B1"/>
    <w:rsid w:val="00EE1BEF"/>
    <w:rsid w:val="00EE78A6"/>
    <w:rsid w:val="00F06354"/>
    <w:rsid w:val="00F13F0D"/>
    <w:rsid w:val="00F22A05"/>
    <w:rsid w:val="00F4284D"/>
    <w:rsid w:val="00F569BE"/>
    <w:rsid w:val="00F91FF0"/>
    <w:rsid w:val="00FA29C5"/>
    <w:rsid w:val="00FC5E35"/>
    <w:rsid w:val="00FE675C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FD997E3"/>
  <w15:chartTrackingRefBased/>
  <w15:docId w15:val="{F72F338B-4B14-4226-887D-70772450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2D11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3E2FC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link w:val="21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1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character" w:styleId="a9">
    <w:name w:val="Hyperlink"/>
    <w:rsid w:val="00F22A05"/>
    <w:rPr>
      <w:color w:val="0000FF"/>
      <w:u w:val="single"/>
    </w:rPr>
  </w:style>
  <w:style w:type="table" w:styleId="aa">
    <w:name w:val="Table Grid"/>
    <w:basedOn w:val="a1"/>
    <w:rsid w:val="00C47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43DDC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link w:val="2"/>
    <w:semiHidden/>
    <w:rsid w:val="003E2FC8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table" w:customStyle="1" w:styleId="TableGrid1">
    <w:name w:val="TableGrid1"/>
    <w:rsid w:val="003E2FC8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91FF0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9E259F"/>
    <w:pPr>
      <w:ind w:firstLineChars="200" w:firstLine="200"/>
    </w:pPr>
  </w:style>
  <w:style w:type="table" w:styleId="4">
    <w:name w:val="Table Grid 4"/>
    <w:basedOn w:val="a1"/>
    <w:rsid w:val="008D4573"/>
    <w:pPr>
      <w:widowControl w:val="0"/>
      <w:ind w:firstLine="4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8D4573"/>
    <w:pPr>
      <w:widowControl w:val="0"/>
      <w:ind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Desktop\&#35745;&#32452;&#23454;&#39564;\Normal.wpt" TargetMode="External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173B-7F78-4977-B56B-EED1DC5B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84</TotalTime>
  <Pages>8</Pages>
  <Words>726</Words>
  <Characters>4139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远航 刘</cp:lastModifiedBy>
  <cp:revision>4</cp:revision>
  <cp:lastPrinted>2024-04-10T08:18:00Z</cp:lastPrinted>
  <dcterms:created xsi:type="dcterms:W3CDTF">2024-04-19T14:32:00Z</dcterms:created>
  <dcterms:modified xsi:type="dcterms:W3CDTF">2024-04-20T02:04:00Z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