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D15DF0" w14:textId="77777777" w:rsidR="001A6448" w:rsidRDefault="001A6448" w:rsidP="001A6448">
      <w:pPr>
        <w:pStyle w:val="a8"/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上海大学  计算机学院</w:t>
      </w:r>
    </w:p>
    <w:p w14:paraId="2B0DC723" w14:textId="3F5DFFC9" w:rsidR="001A6448" w:rsidRDefault="001A6448" w:rsidP="001A6448">
      <w:pPr>
        <w:pStyle w:val="a8"/>
        <w:ind w:firstLine="0"/>
        <w:jc w:val="center"/>
        <w:rPr>
          <w:rFonts w:ascii="黑体" w:eastAsia="黑体" w:hint="eastAsia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《计算机组成原理实验》报告</w:t>
      </w:r>
      <w:r w:rsidR="00970531">
        <w:rPr>
          <w:rFonts w:ascii="黑体" w:eastAsia="黑体" w:hint="eastAsia"/>
          <w:b/>
          <w:sz w:val="36"/>
          <w:szCs w:val="36"/>
        </w:rPr>
        <w:t>二</w:t>
      </w:r>
    </w:p>
    <w:p w14:paraId="4A9D426F" w14:textId="6D96108D" w:rsidR="009D5EFC" w:rsidRPr="009D5EFC" w:rsidRDefault="009D5EFC" w:rsidP="009D5EFC">
      <w:pPr>
        <w:pStyle w:val="a8"/>
        <w:ind w:left="148" w:hangingChars="49" w:hanging="148"/>
        <w:jc w:val="left"/>
        <w:rPr>
          <w:rFonts w:ascii="黑体" w:eastAsia="黑体" w:hint="eastAsia"/>
          <w:b/>
          <w:sz w:val="30"/>
          <w:szCs w:val="30"/>
          <w:u w:val="single"/>
        </w:rPr>
      </w:pPr>
      <w:r>
        <w:rPr>
          <w:rFonts w:ascii="黑体" w:eastAsia="黑体" w:hint="eastAsia"/>
          <w:b/>
          <w:sz w:val="30"/>
          <w:szCs w:val="30"/>
        </w:rPr>
        <w:t xml:space="preserve">  </w:t>
      </w:r>
      <w:r w:rsidR="001A6448">
        <w:rPr>
          <w:rFonts w:ascii="黑体" w:eastAsia="黑体" w:hint="eastAsia"/>
          <w:b/>
          <w:sz w:val="30"/>
          <w:szCs w:val="30"/>
        </w:rPr>
        <w:t xml:space="preserve">姓名 </w:t>
      </w:r>
      <w:r w:rsidR="001A6448"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 w:rsidR="000B7A57">
        <w:rPr>
          <w:rFonts w:ascii="黑体" w:eastAsia="黑体" w:hint="eastAsia"/>
          <w:b/>
          <w:sz w:val="30"/>
          <w:szCs w:val="30"/>
          <w:u w:val="single"/>
        </w:rPr>
        <w:t>刘远航</w:t>
      </w:r>
      <w:r w:rsidR="001A6448">
        <w:rPr>
          <w:rFonts w:ascii="黑体" w:eastAsia="黑体" w:hint="eastAsia"/>
          <w:b/>
          <w:sz w:val="30"/>
          <w:szCs w:val="30"/>
          <w:u w:val="single"/>
        </w:rPr>
        <w:t xml:space="preserve">    </w:t>
      </w:r>
      <w:r w:rsidR="0064357F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    </w:t>
      </w:r>
      <w:r w:rsidR="001A6448">
        <w:rPr>
          <w:rFonts w:ascii="黑体" w:eastAsia="黑体" w:hint="eastAsia"/>
          <w:b/>
          <w:sz w:val="30"/>
          <w:szCs w:val="30"/>
        </w:rPr>
        <w:t>学号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 w:rsidR="000B7A57">
        <w:rPr>
          <w:rFonts w:ascii="黑体" w:eastAsia="黑体"/>
          <w:b/>
          <w:sz w:val="30"/>
          <w:szCs w:val="30"/>
          <w:u w:val="single"/>
        </w:rPr>
        <w:t>22121883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</w:p>
    <w:p w14:paraId="0E0A896C" w14:textId="6DD88CD1" w:rsidR="001A6448" w:rsidRDefault="009D5EFC" w:rsidP="009D5EFC">
      <w:pPr>
        <w:pStyle w:val="a8"/>
        <w:ind w:left="148" w:hangingChars="49" w:hanging="148"/>
        <w:jc w:val="left"/>
        <w:rPr>
          <w:rFonts w:ascii="黑体" w:eastAsia="黑体" w:hint="eastAsia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 xml:space="preserve"> </w:t>
      </w:r>
      <w:r w:rsidR="001A6448">
        <w:rPr>
          <w:rFonts w:ascii="黑体" w:eastAsia="黑体" w:hint="eastAsia"/>
          <w:b/>
          <w:sz w:val="30"/>
          <w:szCs w:val="30"/>
        </w:rPr>
        <w:t xml:space="preserve"> 时间 </w:t>
      </w:r>
      <w:r w:rsidR="001A6448" w:rsidRPr="001A6448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="000B7A57">
        <w:rPr>
          <w:rFonts w:ascii="黑体" w:eastAsia="黑体"/>
          <w:b/>
          <w:sz w:val="30"/>
          <w:szCs w:val="30"/>
          <w:u w:val="single"/>
        </w:rPr>
        <w:t>20231220</w:t>
      </w:r>
      <w:r w:rsidR="001A6448"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 w:rsidR="001A6448"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 w:rsidR="0064357F"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 w:rsidR="001A6448">
        <w:rPr>
          <w:rFonts w:ascii="黑体" w:eastAsia="黑体" w:hint="eastAsia"/>
          <w:b/>
          <w:sz w:val="30"/>
          <w:szCs w:val="30"/>
        </w:rPr>
        <w:t xml:space="preserve">机位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="000B7A57">
        <w:rPr>
          <w:rFonts w:ascii="黑体" w:eastAsia="黑体"/>
          <w:b/>
          <w:sz w:val="30"/>
          <w:szCs w:val="30"/>
          <w:u w:val="single"/>
        </w:rPr>
        <w:t>20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Pr="009D5EFC"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  </w:t>
      </w:r>
      <w:r w:rsidRPr="009D5EFC"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指导教师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="000B7A57">
        <w:rPr>
          <w:rFonts w:ascii="黑体" w:eastAsia="黑体" w:hint="eastAsia"/>
          <w:b/>
          <w:sz w:val="30"/>
          <w:szCs w:val="30"/>
          <w:u w:val="single"/>
        </w:rPr>
        <w:t>刘跃军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   </w:t>
      </w:r>
    </w:p>
    <w:p w14:paraId="4546B9B1" w14:textId="2928D65F" w:rsidR="001A6448" w:rsidRDefault="001A6448" w:rsidP="001A6448">
      <w:pPr>
        <w:pStyle w:val="a8"/>
        <w:ind w:firstLine="0"/>
        <w:rPr>
          <w:rFonts w:hint="eastAsia"/>
          <w:b/>
          <w:bCs/>
          <w:noProof/>
          <w:sz w:val="18"/>
          <w:szCs w:val="18"/>
          <w:u w:val="single"/>
        </w:rPr>
      </w:pPr>
      <w:r>
        <w:rPr>
          <w:rFonts w:ascii="黑体" w:eastAsia="黑体" w:hint="eastAsia"/>
          <w:b/>
          <w:sz w:val="36"/>
          <w:szCs w:val="36"/>
        </w:rPr>
        <w:t xml:space="preserve">          </w:t>
      </w:r>
      <w:r w:rsidR="000B7A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9F645B" wp14:editId="4D5DF911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372100" cy="0"/>
                <wp:effectExtent l="28575" t="33655" r="28575" b="33020"/>
                <wp:wrapNone/>
                <wp:docPr id="8784931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22F08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42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" strokeweight="4.5pt">
                <v:stroke linestyle="thinThick"/>
              </v:line>
            </w:pict>
          </mc:Fallback>
        </mc:AlternateContent>
      </w:r>
    </w:p>
    <w:p w14:paraId="454EA3C0" w14:textId="77777777" w:rsidR="001A6448" w:rsidRPr="009D5EFC" w:rsidRDefault="001A6448">
      <w:pPr>
        <w:ind w:firstLine="0"/>
        <w:jc w:val="center"/>
        <w:rPr>
          <w:rFonts w:ascii="宋体" w:hAnsi="宋体" w:cs="宋体" w:hint="eastAsia"/>
          <w:szCs w:val="21"/>
        </w:rPr>
      </w:pPr>
    </w:p>
    <w:p w14:paraId="74ECDE87" w14:textId="418AE715" w:rsidR="00DC42FD" w:rsidRPr="001A6448" w:rsidRDefault="00DC42FD" w:rsidP="001A6448">
      <w:pPr>
        <w:ind w:firstLine="0"/>
        <w:rPr>
          <w:rFonts w:ascii="宋体" w:hAnsi="宋体" w:cs="宋体" w:hint="eastAsia"/>
          <w:b/>
          <w:sz w:val="32"/>
          <w:szCs w:val="32"/>
          <w:u w:val="single"/>
        </w:rPr>
      </w:pPr>
      <w:r w:rsidRPr="001A6448">
        <w:rPr>
          <w:rFonts w:ascii="宋体" w:hAnsi="宋体" w:cs="宋体" w:hint="eastAsia"/>
          <w:b/>
          <w:sz w:val="32"/>
          <w:szCs w:val="32"/>
        </w:rPr>
        <w:t>实验名称:</w:t>
      </w:r>
      <w:r w:rsidR="001A6448" w:rsidRPr="001A6448">
        <w:rPr>
          <w:rFonts w:ascii="宋体" w:hAnsi="宋体" w:cs="宋体" w:hint="eastAsia"/>
          <w:b/>
          <w:sz w:val="32"/>
          <w:szCs w:val="32"/>
          <w:u w:val="single"/>
        </w:rPr>
        <w:t xml:space="preserve">  </w:t>
      </w:r>
      <w:r w:rsidR="000B7A57">
        <w:rPr>
          <w:rFonts w:ascii="宋体" w:hAnsi="宋体" w:cs="宋体" w:hint="eastAsia"/>
          <w:b/>
          <w:sz w:val="32"/>
          <w:szCs w:val="32"/>
          <w:u w:val="single"/>
        </w:rPr>
        <w:t>运算器实验</w:t>
      </w:r>
      <w:r w:rsidR="00953EA8">
        <w:rPr>
          <w:rFonts w:ascii="宋体" w:hAnsi="宋体" w:cs="宋体" w:hint="eastAsia"/>
          <w:b/>
          <w:sz w:val="32"/>
          <w:szCs w:val="32"/>
          <w:u w:val="single"/>
        </w:rPr>
        <w:t xml:space="preserve">  </w:t>
      </w:r>
    </w:p>
    <w:p w14:paraId="3E21E2D2" w14:textId="77777777" w:rsidR="00DC42FD" w:rsidRDefault="00DC42FD">
      <w:pPr>
        <w:ind w:firstLine="0"/>
        <w:rPr>
          <w:rFonts w:ascii="宋体" w:hAnsi="宋体" w:cs="宋体" w:hint="eastAsia"/>
        </w:rPr>
      </w:pPr>
    </w:p>
    <w:p w14:paraId="35075CD8" w14:textId="77777777" w:rsidR="00DC42FD" w:rsidRPr="001A6448" w:rsidRDefault="00DC42FD">
      <w:pPr>
        <w:ind w:firstLine="0"/>
        <w:rPr>
          <w:rFonts w:ascii="宋体" w:hAnsi="宋体" w:cs="宋体" w:hint="eastAsia"/>
          <w:b/>
          <w:sz w:val="28"/>
          <w:szCs w:val="28"/>
        </w:rPr>
      </w:pPr>
      <w:r w:rsidRPr="001A6448">
        <w:rPr>
          <w:rFonts w:ascii="宋体" w:hAnsi="宋体" w:cs="宋体" w:hint="eastAsia"/>
          <w:b/>
          <w:sz w:val="28"/>
          <w:szCs w:val="28"/>
        </w:rPr>
        <w:t>一、实验目的</w:t>
      </w:r>
    </w:p>
    <w:p w14:paraId="27C8CC16" w14:textId="66231A86" w:rsidR="000B7A57" w:rsidRDefault="000B7A57" w:rsidP="000B7A57">
      <w:pPr>
        <w:ind w:firstLineChars="300" w:firstLine="630"/>
      </w:pPr>
      <w:r>
        <w:t xml:space="preserve">1. </w:t>
      </w:r>
      <w:r>
        <w:rPr>
          <w:rFonts w:hint="eastAsia"/>
        </w:rPr>
        <w:t>学习数据处理部件的工作方式控制。</w:t>
      </w:r>
    </w:p>
    <w:p w14:paraId="5D4A2941" w14:textId="77777777" w:rsidR="000B7A57" w:rsidRDefault="000B7A57" w:rsidP="000B7A57">
      <w:r>
        <w:t xml:space="preserve">  2. </w:t>
      </w:r>
      <w:r>
        <w:rPr>
          <w:rFonts w:hint="eastAsia"/>
        </w:rPr>
        <w:t>学习机器语言程序的运行过程。</w:t>
      </w:r>
    </w:p>
    <w:p w14:paraId="011D8479" w14:textId="77777777" w:rsidR="000B7A57" w:rsidRDefault="000B7A57" w:rsidP="000B7A57">
      <w:pPr>
        <w:ind w:left="420" w:firstLineChars="100" w:firstLine="210"/>
      </w:pPr>
      <w:r>
        <w:t xml:space="preserve">3. </w:t>
      </w:r>
      <w:r>
        <w:rPr>
          <w:rFonts w:hint="eastAsia"/>
        </w:rPr>
        <w:t>通过人工译码，加深对译码器基本工作原理的理解。</w:t>
      </w:r>
    </w:p>
    <w:p w14:paraId="4C5C1D3C" w14:textId="45166AC9" w:rsidR="00DC42FD" w:rsidRPr="000B7A57" w:rsidRDefault="000B7A57" w:rsidP="000B7A57">
      <w:pPr>
        <w:spacing w:line="240" w:lineRule="atLeast"/>
        <w:ind w:firstLineChars="300" w:firstLine="630"/>
        <w:rPr>
          <w:rFonts w:ascii="宋体" w:hAnsi="宋体" w:cs="宋体" w:hint="eastAsia"/>
          <w:sz w:val="24"/>
        </w:rPr>
      </w:pPr>
      <w:r>
        <w:t xml:space="preserve">4. </w:t>
      </w:r>
      <w:r>
        <w:rPr>
          <w:rFonts w:hint="eastAsia"/>
        </w:rPr>
        <w:t>理解（微）命令的顺序执行过程。</w:t>
      </w:r>
    </w:p>
    <w:p w14:paraId="04DA6489" w14:textId="77777777" w:rsidR="00DC42FD" w:rsidRPr="001A6448" w:rsidRDefault="00DC42FD">
      <w:pPr>
        <w:ind w:firstLine="0"/>
        <w:rPr>
          <w:rFonts w:ascii="宋体" w:hAnsi="宋体" w:cs="宋体" w:hint="eastAsia"/>
          <w:b/>
          <w:sz w:val="28"/>
          <w:szCs w:val="28"/>
        </w:rPr>
      </w:pPr>
      <w:r w:rsidRPr="001A6448">
        <w:rPr>
          <w:rFonts w:ascii="宋体" w:hAnsi="宋体" w:cs="宋体" w:hint="eastAsia"/>
          <w:b/>
          <w:sz w:val="28"/>
          <w:szCs w:val="28"/>
        </w:rPr>
        <w:t>二、实验原理</w:t>
      </w:r>
    </w:p>
    <w:p w14:paraId="367F5823" w14:textId="6D87DBBF" w:rsidR="00037070" w:rsidRDefault="00F13F0D" w:rsidP="00037070">
      <w:pPr>
        <w:ind w:leftChars="300" w:left="630"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 w:rsidR="00037070">
        <w:t xml:space="preserve"> </w:t>
      </w:r>
      <w:r w:rsidR="00037070">
        <w:rPr>
          <w:rFonts w:hint="eastAsia"/>
        </w:rPr>
        <w:t>CP226</w:t>
      </w:r>
      <w:r w:rsidR="00037070">
        <w:rPr>
          <w:rFonts w:hint="eastAsia"/>
        </w:rPr>
        <w:t>实验仪的运算器由一片</w:t>
      </w:r>
      <w:r w:rsidR="00037070">
        <w:rPr>
          <w:rFonts w:hint="eastAsia"/>
        </w:rPr>
        <w:t>CPLD</w:t>
      </w:r>
      <w:r w:rsidR="00037070">
        <w:rPr>
          <w:rFonts w:hint="eastAsia"/>
        </w:rPr>
        <w:t>实现，包括</w:t>
      </w:r>
      <w:r w:rsidR="00037070">
        <w:rPr>
          <w:rFonts w:hint="eastAsia"/>
        </w:rPr>
        <w:t>8</w:t>
      </w:r>
      <w:r w:rsidR="00037070">
        <w:rPr>
          <w:rFonts w:hint="eastAsia"/>
        </w:rPr>
        <w:t>种运算功能。运算时先将数据写到寄存器</w:t>
      </w:r>
      <w:r w:rsidR="00037070">
        <w:rPr>
          <w:rFonts w:hint="eastAsia"/>
        </w:rPr>
        <w:t>A</w:t>
      </w:r>
      <w:r w:rsidR="00037070">
        <w:rPr>
          <w:rFonts w:hint="eastAsia"/>
        </w:rPr>
        <w:t>和寄存器</w:t>
      </w:r>
      <w:r w:rsidR="00037070">
        <w:rPr>
          <w:rFonts w:hint="eastAsia"/>
        </w:rPr>
        <w:t>W</w:t>
      </w:r>
      <w:r w:rsidR="00037070">
        <w:rPr>
          <w:rFonts w:hint="eastAsia"/>
        </w:rPr>
        <w:t>中，根据选择的运算方式系统产生运算结果送到直通门</w:t>
      </w:r>
      <w:r w:rsidR="00037070">
        <w:rPr>
          <w:rFonts w:hint="eastAsia"/>
        </w:rPr>
        <w:t>D</w:t>
      </w:r>
      <w:r w:rsidR="00037070">
        <w:rPr>
          <w:rFonts w:hint="eastAsia"/>
        </w:rPr>
        <w:t>。</w:t>
      </w:r>
    </w:p>
    <w:p w14:paraId="4E64FD72" w14:textId="7D14A0E2" w:rsidR="00037070" w:rsidRPr="00037070" w:rsidRDefault="00037070" w:rsidP="00037070">
      <w:pPr>
        <w:spacing w:line="240" w:lineRule="atLeast"/>
        <w:ind w:firstLineChars="275" w:firstLine="578"/>
        <w:rPr>
          <w:lang w:val="en-US" w:eastAsia="zh-CN"/>
        </w:rPr>
      </w:pPr>
      <w:r>
        <w:rPr>
          <w:rFonts w:hint="eastAsia"/>
        </w:rPr>
        <w:t>手动方式下，运算功能的通过信号</w:t>
      </w: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>S2</w:t>
      </w:r>
      <w:r>
        <w:rPr>
          <w:rFonts w:hint="eastAsia"/>
        </w:rPr>
        <w:t>、</w:t>
      </w:r>
      <w:r>
        <w:rPr>
          <w:rFonts w:hint="eastAsia"/>
        </w:rPr>
        <w:t>S3</w:t>
      </w:r>
      <w:r>
        <w:rPr>
          <w:rFonts w:hint="eastAsia"/>
        </w:rPr>
        <w:t>选择。</w:t>
      </w:r>
    </w:p>
    <w:p w14:paraId="22752ADA" w14:textId="1C1562A7" w:rsidR="00037070" w:rsidRDefault="00037070" w:rsidP="00037070">
      <w:pPr>
        <w:ind w:firstLineChars="300" w:firstLine="630"/>
      </w:pPr>
      <w:r>
        <w:rPr>
          <w:noProof/>
          <w:lang w:val="en-US" w:eastAsia="zh-CN"/>
        </w:rPr>
        <w:drawing>
          <wp:inline distT="0" distB="0" distL="0" distR="0" wp14:anchorId="03F9B1C2" wp14:editId="2C42DC97">
            <wp:extent cx="1805940" cy="2286000"/>
            <wp:effectExtent l="0" t="0" r="3810" b="0"/>
            <wp:docPr id="1826416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5AAA4" w14:textId="505C9BB7" w:rsidR="00037070" w:rsidRPr="00037070" w:rsidRDefault="00037070" w:rsidP="00037070">
      <w:pPr>
        <w:ind w:leftChars="300" w:left="630" w:firstLineChars="200"/>
        <w:rPr>
          <w:rFonts w:hint="eastAsia"/>
        </w:rPr>
      </w:pPr>
      <w:r>
        <w:rPr>
          <w:rFonts w:ascii="宋体" w:hAnsi="宋体" w:cs="宋体" w:hint="eastAsia"/>
        </w:rPr>
        <w:t>实</w:t>
      </w:r>
      <w:r>
        <w:rPr>
          <w:rFonts w:hint="eastAsia"/>
        </w:rPr>
        <w:t>验箱上可以向</w:t>
      </w:r>
      <w:r>
        <w:t>DBUS</w:t>
      </w:r>
      <w:r>
        <w:rPr>
          <w:rFonts w:hint="eastAsia"/>
        </w:rPr>
        <w:t>输出数据的寄存器有：直通门</w:t>
      </w:r>
      <w:r>
        <w:t>D</w:t>
      </w:r>
      <w:r>
        <w:rPr>
          <w:rFonts w:hint="eastAsia"/>
        </w:rPr>
        <w:t>、左移门</w:t>
      </w:r>
      <w:r>
        <w:t>L</w:t>
      </w:r>
      <w:r>
        <w:rPr>
          <w:rFonts w:hint="eastAsia"/>
        </w:rPr>
        <w:t>、右移门</w:t>
      </w:r>
      <w:r>
        <w:t>R</w:t>
      </w:r>
      <w:r>
        <w:rPr>
          <w:rFonts w:hint="eastAsia"/>
        </w:rPr>
        <w:t>、程序计数器</w:t>
      </w:r>
      <w:r>
        <w:t>PC</w:t>
      </w:r>
      <w:r>
        <w:rPr>
          <w:rFonts w:hint="eastAsia"/>
        </w:rPr>
        <w:t>、中断向量寄存器</w:t>
      </w:r>
      <w:r>
        <w:t>IA</w:t>
      </w:r>
      <w:r>
        <w:rPr>
          <w:rFonts w:hint="eastAsia"/>
        </w:rPr>
        <w:t>、外部输入寄存器</w:t>
      </w:r>
      <w:r>
        <w:t>IN</w:t>
      </w:r>
      <w:r>
        <w:rPr>
          <w:rFonts w:hint="eastAsia"/>
        </w:rPr>
        <w:t>和堆栈寄存器</w:t>
      </w:r>
      <w:r>
        <w:t>ST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它们由</w:t>
      </w:r>
      <w:r>
        <w:t>138</w:t>
      </w:r>
      <w:r>
        <w:rPr>
          <w:rFonts w:hint="eastAsia"/>
        </w:rPr>
        <w:t>译码器的输入信号</w:t>
      </w:r>
      <w:r>
        <w:t>X2</w:t>
      </w:r>
      <w:r>
        <w:rPr>
          <w:rFonts w:hint="eastAsia"/>
        </w:rPr>
        <w:t>，</w:t>
      </w:r>
      <w:r>
        <w:t>X1</w:t>
      </w:r>
      <w:r>
        <w:rPr>
          <w:rFonts w:hint="eastAsia"/>
        </w:rPr>
        <w:t>，</w:t>
      </w:r>
      <w:r>
        <w:t>X0</w:t>
      </w:r>
      <w:r>
        <w:rPr>
          <w:rFonts w:hint="eastAsia"/>
        </w:rPr>
        <w:t>的编码来选择。见下方的输出寄存器选择表。</w:t>
      </w:r>
    </w:p>
    <w:p w14:paraId="3B9E0EB5" w14:textId="0B294B12" w:rsidR="00037070" w:rsidRDefault="00037070" w:rsidP="00037070">
      <w:pPr>
        <w:ind w:firstLine="360"/>
        <w:rPr>
          <w:lang w:val="en-US" w:eastAsia="zh-CN"/>
        </w:rPr>
      </w:pPr>
      <w:r w:rsidRPr="00037070">
        <w:rPr>
          <w:lang w:val="en-US" w:eastAsia="zh-CN"/>
        </w:rPr>
        <w:lastRenderedPageBreak/>
        <w:drawing>
          <wp:inline distT="0" distB="0" distL="0" distR="0" wp14:anchorId="57F620E0" wp14:editId="22434E8D">
            <wp:extent cx="5274310" cy="1927860"/>
            <wp:effectExtent l="0" t="0" r="2540" b="0"/>
            <wp:docPr id="998430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30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87F5" w14:textId="7898E11E" w:rsidR="002231F0" w:rsidRPr="002231F0" w:rsidRDefault="00037070" w:rsidP="00C27906">
      <w:pPr>
        <w:ind w:leftChars="300" w:left="630" w:firstLineChars="200"/>
        <w:rPr>
          <w:rFonts w:hint="eastAsia"/>
        </w:rPr>
      </w:pPr>
      <w:r>
        <w:rPr>
          <w:rFonts w:hint="eastAsia"/>
          <w:lang w:val="en-US" w:eastAsia="zh-CN"/>
        </w:rPr>
        <w:t>通过</w:t>
      </w:r>
      <w:r>
        <w:rPr>
          <w:lang w:val="en-US" w:eastAsia="zh-CN"/>
        </w:rPr>
        <w:t>改变</w:t>
      </w:r>
      <w:r>
        <w:rPr>
          <w:rFonts w:hint="eastAsia"/>
          <w:lang w:val="en-US" w:eastAsia="zh-CN"/>
        </w:rPr>
        <w:t>连接</w:t>
      </w:r>
      <w:r>
        <w:rPr>
          <w:rFonts w:hint="eastAsia"/>
          <w:lang w:val="en-US" w:eastAsia="zh-CN"/>
        </w:rPr>
        <w:t>X0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t>X1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t>X2</w:t>
      </w:r>
      <w:r>
        <w:rPr>
          <w:rFonts w:hint="eastAsia"/>
          <w:lang w:val="en-US" w:eastAsia="zh-CN"/>
        </w:rPr>
        <w:t>、三个</w:t>
      </w:r>
      <w:r>
        <w:rPr>
          <w:lang w:val="en-US" w:eastAsia="zh-CN"/>
        </w:rPr>
        <w:t>接口的状态</w:t>
      </w:r>
      <w:r>
        <w:rPr>
          <w:rFonts w:hint="eastAsia"/>
          <w:lang w:val="en-US" w:eastAsia="zh-CN"/>
        </w:rPr>
        <w:t>选择将要</w:t>
      </w:r>
      <w:r>
        <w:rPr>
          <w:lang w:val="en-US" w:eastAsia="zh-CN"/>
        </w:rPr>
        <w:t>输出的寄存器，</w:t>
      </w:r>
      <w:r>
        <w:rPr>
          <w:rFonts w:hint="eastAsia"/>
          <w:lang w:val="en-US" w:eastAsia="zh-CN"/>
        </w:rPr>
        <w:t>例如</w:t>
      </w:r>
      <w:r>
        <w:rPr>
          <w:lang w:val="en-US" w:eastAsia="zh-CN"/>
        </w:rPr>
        <w:t>：</w:t>
      </w:r>
      <w:r>
        <w:rPr>
          <w:rFonts w:hint="eastAsia"/>
          <w:lang w:val="en-US" w:eastAsia="zh-CN"/>
        </w:rPr>
        <w:t>当</w:t>
      </w:r>
      <w:r>
        <w:rPr>
          <w:rFonts w:hint="eastAsia"/>
          <w:lang w:val="en-US" w:eastAsia="zh-CN"/>
        </w:rPr>
        <w:t>X0X1X2</w:t>
      </w:r>
      <w:r>
        <w:rPr>
          <w:lang w:val="en-US" w:eastAsia="zh-CN"/>
        </w:rPr>
        <w:t>=000</w:t>
      </w:r>
      <w:r>
        <w:rPr>
          <w:rFonts w:hint="eastAsia"/>
          <w:lang w:val="en-US" w:eastAsia="zh-CN"/>
        </w:rPr>
        <w:t>时，</w:t>
      </w:r>
      <w:r>
        <w:rPr>
          <w:lang w:val="en-US" w:eastAsia="zh-CN"/>
        </w:rPr>
        <w:t>表示将从外部输入</w:t>
      </w:r>
      <w:r>
        <w:rPr>
          <w:rFonts w:hint="eastAsia"/>
          <w:lang w:val="en-US" w:eastAsia="zh-CN"/>
        </w:rPr>
        <w:t>端输出</w:t>
      </w:r>
      <w:r>
        <w:rPr>
          <w:lang w:val="en-US" w:eastAsia="zh-CN"/>
        </w:rPr>
        <w:t>数据，</w:t>
      </w:r>
      <w:r>
        <w:rPr>
          <w:rFonts w:hint="eastAsia"/>
          <w:lang w:val="en-US" w:eastAsia="zh-CN"/>
        </w:rPr>
        <w:t>IN</w:t>
      </w:r>
      <w:r>
        <w:rPr>
          <w:rFonts w:hint="eastAsia"/>
          <w:lang w:val="en-US" w:eastAsia="zh-CN"/>
        </w:rPr>
        <w:t>门</w:t>
      </w:r>
      <w:r>
        <w:rPr>
          <w:lang w:val="en-US" w:eastAsia="zh-CN"/>
        </w:rPr>
        <w:t>打开，</w:t>
      </w:r>
      <w:r>
        <w:rPr>
          <w:rFonts w:hint="eastAsia"/>
          <w:lang w:val="en-US" w:eastAsia="zh-CN"/>
        </w:rPr>
        <w:t>使得</w:t>
      </w:r>
      <w:r>
        <w:rPr>
          <w:lang w:val="en-US" w:eastAsia="zh-CN"/>
        </w:rPr>
        <w:t>数据</w:t>
      </w:r>
      <w:r>
        <w:rPr>
          <w:rFonts w:hint="eastAsia"/>
          <w:lang w:val="en-US" w:eastAsia="zh-CN"/>
        </w:rPr>
        <w:t>得以从</w:t>
      </w:r>
      <w:r>
        <w:rPr>
          <w:lang w:val="en-US" w:eastAsia="zh-CN"/>
        </w:rPr>
        <w:t>外部</w:t>
      </w:r>
      <w:r>
        <w:rPr>
          <w:rFonts w:hint="eastAsia"/>
          <w:lang w:val="en-US" w:eastAsia="zh-CN"/>
        </w:rPr>
        <w:t>输入门</w:t>
      </w:r>
      <w:r>
        <w:rPr>
          <w:lang w:val="en-US" w:eastAsia="zh-CN"/>
        </w:rPr>
        <w:t>传输到</w:t>
      </w:r>
      <w:r>
        <w:rPr>
          <w:rFonts w:hint="eastAsia"/>
          <w:lang w:val="en-US" w:eastAsia="zh-CN"/>
        </w:rPr>
        <w:t>数据总线</w:t>
      </w:r>
      <w:r>
        <w:rPr>
          <w:lang w:val="en-US" w:eastAsia="zh-CN"/>
        </w:rPr>
        <w:t>，再传输到想要传输到的位置。</w:t>
      </w:r>
    </w:p>
    <w:p w14:paraId="010EB71F" w14:textId="77777777" w:rsidR="00E231A4" w:rsidRDefault="00DC42FD">
      <w:pPr>
        <w:ind w:firstLine="0"/>
        <w:rPr>
          <w:rFonts w:ascii="宋体" w:hAnsi="宋体" w:cs="宋体" w:hint="eastAsia"/>
          <w:b/>
          <w:sz w:val="28"/>
          <w:szCs w:val="28"/>
        </w:rPr>
      </w:pPr>
      <w:r w:rsidRPr="001A6448">
        <w:rPr>
          <w:rFonts w:ascii="宋体" w:hAnsi="宋体" w:cs="宋体" w:hint="eastAsia"/>
          <w:b/>
          <w:sz w:val="28"/>
          <w:szCs w:val="28"/>
        </w:rPr>
        <w:t>三、实验内容</w:t>
      </w:r>
    </w:p>
    <w:p w14:paraId="2C93D024" w14:textId="42F59D0E" w:rsidR="00E231A4" w:rsidRPr="00441DFB" w:rsidRDefault="001F6A38">
      <w:pPr>
        <w:ind w:firstLine="0"/>
        <w:rPr>
          <w:rFonts w:ascii="宋体" w:hAnsi="宋体" w:cs="宋体" w:hint="eastAsia"/>
          <w:b/>
          <w:sz w:val="24"/>
        </w:rPr>
      </w:pPr>
      <w:r w:rsidRPr="00441DFB">
        <w:rPr>
          <w:rFonts w:ascii="宋体" w:hAnsi="宋体" w:cs="宋体" w:hint="eastAsia"/>
          <w:b/>
          <w:sz w:val="24"/>
        </w:rPr>
        <w:t>1．</w:t>
      </w:r>
      <w:r w:rsidR="009F5414" w:rsidRPr="00441DFB">
        <w:rPr>
          <w:rFonts w:ascii="宋体" w:hAnsi="宋体" w:cs="宋体" w:hint="eastAsia"/>
          <w:b/>
          <w:sz w:val="24"/>
        </w:rPr>
        <w:t>实验任务</w:t>
      </w:r>
      <w:r w:rsidR="00CF51E6" w:rsidRPr="00441DFB">
        <w:rPr>
          <w:rFonts w:ascii="宋体" w:hAnsi="宋体" w:cs="宋体" w:hint="eastAsia"/>
          <w:b/>
          <w:sz w:val="24"/>
        </w:rPr>
        <w:t>一</w:t>
      </w:r>
      <w:r w:rsidR="00C27906" w:rsidRPr="00441DFB">
        <w:rPr>
          <w:rFonts w:ascii="宋体" w:hAnsi="宋体" w:cs="宋体" w:hint="eastAsia"/>
          <w:b/>
          <w:sz w:val="24"/>
        </w:rPr>
        <w:t>、</w:t>
      </w:r>
      <w:r w:rsidR="00C27906" w:rsidRPr="00441DFB">
        <w:rPr>
          <w:rFonts w:ascii="宋体" w:hAnsi="宋体" w:cs="宋体" w:hint="eastAsia"/>
          <w:b/>
          <w:sz w:val="24"/>
        </w:rPr>
        <w:t>计算07H＋6AH后左移一位的值送OUT输出。</w:t>
      </w:r>
    </w:p>
    <w:p w14:paraId="3DA4D18B" w14:textId="77777777" w:rsidR="00DC42FD" w:rsidRDefault="00DC42FD" w:rsidP="001F6A38">
      <w:pPr>
        <w:numPr>
          <w:ilvl w:val="0"/>
          <w:numId w:val="8"/>
        </w:numPr>
        <w:spacing w:line="240" w:lineRule="atLeast"/>
        <w:rPr>
          <w:rFonts w:ascii="宋体" w:hAnsi="宋体" w:cs="宋体" w:hint="eastAsia"/>
          <w:sz w:val="24"/>
        </w:rPr>
      </w:pPr>
      <w:r w:rsidRPr="009F5414">
        <w:rPr>
          <w:rFonts w:ascii="宋体" w:hAnsi="宋体" w:cs="宋体" w:hint="eastAsia"/>
          <w:sz w:val="24"/>
        </w:rPr>
        <w:t>实验步骤</w:t>
      </w:r>
    </w:p>
    <w:p w14:paraId="197A8C29" w14:textId="5369CFB4" w:rsidR="00DA0615" w:rsidRDefault="00DA0615" w:rsidP="007B131A">
      <w:pPr>
        <w:spacing w:line="240" w:lineRule="atLeast"/>
        <w:ind w:leftChars="400" w:left="840" w:firstLineChars="200" w:firstLine="480"/>
        <w:jc w:val="left"/>
        <w:rPr>
          <w:rFonts w:ascii="宋体" w:hAnsi="宋体" w:cs="宋体"/>
          <w:sz w:val="24"/>
        </w:rPr>
      </w:pPr>
      <w:r w:rsidRPr="00DA0615">
        <w:rPr>
          <w:rFonts w:ascii="宋体" w:hAnsi="宋体" w:cs="宋体" w:hint="eastAsia"/>
          <w:sz w:val="24"/>
        </w:rPr>
        <w:t>①</w:t>
      </w:r>
      <w:r w:rsidR="007B131A">
        <w:rPr>
          <w:rFonts w:ascii="宋体" w:hAnsi="宋体" w:cs="宋体" w:hint="eastAsia"/>
          <w:sz w:val="24"/>
        </w:rPr>
        <w:t xml:space="preserve"> </w:t>
      </w:r>
      <w:r w:rsidRPr="00DA0615">
        <w:rPr>
          <w:rFonts w:ascii="宋体" w:hAnsi="宋体" w:cs="宋体" w:hint="eastAsia"/>
          <w:sz w:val="24"/>
        </w:rPr>
        <w:t>关闭电源</w:t>
      </w:r>
      <w:r>
        <w:rPr>
          <w:rFonts w:ascii="宋体" w:hAnsi="宋体" w:cs="宋体" w:hint="eastAsia"/>
          <w:sz w:val="24"/>
        </w:rPr>
        <w:t>，</w:t>
      </w:r>
      <w:r w:rsidRPr="00DA0615">
        <w:rPr>
          <w:rFonts w:ascii="宋体" w:hAnsi="宋体" w:cs="宋体" w:hint="eastAsia"/>
          <w:sz w:val="24"/>
        </w:rPr>
        <w:t>用</w:t>
      </w:r>
      <w:r w:rsidRPr="00DA0615">
        <w:rPr>
          <w:rFonts w:ascii="宋体" w:hAnsi="宋体" w:cs="宋体"/>
          <w:sz w:val="24"/>
        </w:rPr>
        <w:t>8</w:t>
      </w:r>
      <w:r w:rsidRPr="00DA0615">
        <w:rPr>
          <w:rFonts w:ascii="宋体" w:hAnsi="宋体" w:cs="宋体" w:hint="eastAsia"/>
          <w:sz w:val="24"/>
        </w:rPr>
        <w:t>位扁平线把</w:t>
      </w:r>
      <w:r w:rsidRPr="00DA0615">
        <w:rPr>
          <w:rFonts w:ascii="宋体" w:hAnsi="宋体" w:cs="宋体"/>
          <w:sz w:val="24"/>
        </w:rPr>
        <w:t>J1</w:t>
      </w:r>
      <w:r w:rsidRPr="00DA0615">
        <w:rPr>
          <w:rFonts w:ascii="宋体" w:hAnsi="宋体" w:cs="宋体" w:hint="eastAsia"/>
          <w:sz w:val="24"/>
        </w:rPr>
        <w:t>和</w:t>
      </w:r>
      <w:r w:rsidRPr="00DA0615">
        <w:rPr>
          <w:rFonts w:ascii="宋体" w:hAnsi="宋体" w:cs="宋体"/>
          <w:sz w:val="24"/>
        </w:rPr>
        <w:t>J2</w:t>
      </w:r>
      <w:r w:rsidRPr="00DA0615">
        <w:rPr>
          <w:rFonts w:ascii="宋体" w:hAnsi="宋体" w:cs="宋体" w:hint="eastAsia"/>
          <w:sz w:val="24"/>
        </w:rPr>
        <w:t>连接。用不同颜色的导线分别按下表连接。</w:t>
      </w:r>
      <w:r w:rsidRPr="00DA0615">
        <w:rPr>
          <w:rFonts w:ascii="宋体" w:hAnsi="宋体" w:cs="宋体"/>
          <w:sz w:val="24"/>
        </w:rPr>
        <w:t>K15</w:t>
      </w:r>
      <w:r w:rsidRPr="00DA0615">
        <w:rPr>
          <w:rFonts w:ascii="宋体" w:hAnsi="宋体" w:cs="宋体" w:hint="eastAsia"/>
          <w:sz w:val="24"/>
        </w:rPr>
        <w:t>～</w:t>
      </w:r>
      <w:r w:rsidRPr="00DA0615">
        <w:rPr>
          <w:rFonts w:ascii="宋体" w:hAnsi="宋体" w:cs="宋体"/>
          <w:sz w:val="24"/>
        </w:rPr>
        <w:t>K0</w:t>
      </w:r>
      <w:r w:rsidRPr="00DA0615">
        <w:rPr>
          <w:rFonts w:ascii="宋体" w:hAnsi="宋体" w:cs="宋体" w:hint="eastAsia"/>
          <w:sz w:val="24"/>
        </w:rPr>
        <w:t>置成</w:t>
      </w:r>
      <w:r w:rsidRPr="00DA0615">
        <w:rPr>
          <w:rFonts w:ascii="宋体" w:hAnsi="宋体" w:cs="宋体"/>
          <w:sz w:val="24"/>
        </w:rPr>
        <w:t>1</w:t>
      </w:r>
      <w:r w:rsidRPr="00DA0615">
        <w:rPr>
          <w:rFonts w:ascii="宋体" w:hAnsi="宋体" w:cs="宋体" w:hint="eastAsia"/>
          <w:sz w:val="24"/>
        </w:rPr>
        <w:t>，</w:t>
      </w:r>
      <w:r w:rsidRPr="00DA0615">
        <w:rPr>
          <w:rFonts w:ascii="宋体" w:hAnsi="宋体" w:cs="宋体"/>
          <w:sz w:val="24"/>
        </w:rPr>
        <w:t>k23~k16</w:t>
      </w:r>
      <w:r w:rsidRPr="00DA0615">
        <w:rPr>
          <w:rFonts w:ascii="宋体" w:hAnsi="宋体" w:cs="宋体" w:hint="eastAsia"/>
          <w:sz w:val="24"/>
        </w:rPr>
        <w:t>置成</w:t>
      </w:r>
      <w:r w:rsidRPr="00DA0615">
        <w:rPr>
          <w:rFonts w:ascii="宋体" w:hAnsi="宋体" w:cs="宋体"/>
          <w:sz w:val="24"/>
        </w:rPr>
        <w:t>0</w:t>
      </w:r>
      <w:r w:rsidRPr="00DA0615">
        <w:rPr>
          <w:rFonts w:ascii="宋体" w:hAnsi="宋体" w:cs="宋体" w:hint="eastAsia"/>
          <w:sz w:val="24"/>
        </w:rPr>
        <w:t>。检查所有连线和电键位</w:t>
      </w:r>
      <w:r>
        <w:rPr>
          <w:rFonts w:ascii="宋体" w:hAnsi="宋体" w:cs="宋体" w:hint="eastAsia"/>
          <w:sz w:val="24"/>
        </w:rPr>
        <w:t xml:space="preserve"> </w:t>
      </w:r>
      <w:r w:rsidRPr="00DA0615">
        <w:rPr>
          <w:rFonts w:ascii="宋体" w:hAnsi="宋体" w:cs="宋体" w:hint="eastAsia"/>
          <w:sz w:val="24"/>
        </w:rPr>
        <w:t>置，确信无误。</w:t>
      </w:r>
    </w:p>
    <w:p w14:paraId="7682F9B1" w14:textId="1D520B8D" w:rsidR="00BD0430" w:rsidRPr="00BD0430" w:rsidRDefault="00DA0615" w:rsidP="007B131A">
      <w:pPr>
        <w:spacing w:line="240" w:lineRule="atLeast"/>
        <w:ind w:left="900" w:firstLineChars="175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②</w:t>
      </w:r>
      <w:r w:rsidR="007B131A">
        <w:rPr>
          <w:rFonts w:ascii="宋体" w:hAnsi="宋体" w:cs="宋体" w:hint="eastAsia"/>
          <w:sz w:val="24"/>
        </w:rPr>
        <w:t xml:space="preserve"> </w:t>
      </w:r>
      <w:r w:rsidR="00BD0430" w:rsidRPr="00BD0430">
        <w:rPr>
          <w:rFonts w:ascii="宋体" w:hAnsi="宋体" w:cs="宋体" w:hint="eastAsia"/>
          <w:sz w:val="24"/>
        </w:rPr>
        <w:t>注视仪器，打开电源，手不要远离电源开关，随时准备关闭电源，注意各数码管、发光管的稳定性，静待10秒，确信仪器稳定、无焦糊味。</w:t>
      </w:r>
    </w:p>
    <w:p w14:paraId="19B1E1CE" w14:textId="6F91EDEC" w:rsidR="00BD0430" w:rsidRDefault="00DA0615" w:rsidP="007B131A">
      <w:pPr>
        <w:spacing w:line="240" w:lineRule="atLeast"/>
        <w:ind w:left="240" w:firstLineChars="475" w:firstLine="114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③</w:t>
      </w:r>
      <w:r w:rsidR="007B131A">
        <w:rPr>
          <w:rFonts w:ascii="宋体" w:hAnsi="宋体" w:cs="宋体" w:hint="eastAsia"/>
          <w:sz w:val="24"/>
        </w:rPr>
        <w:t xml:space="preserve"> </w:t>
      </w:r>
      <w:r w:rsidR="00BD0430" w:rsidRPr="00BD0430">
        <w:rPr>
          <w:rFonts w:ascii="宋体" w:hAnsi="宋体" w:cs="宋体" w:hint="eastAsia"/>
          <w:sz w:val="24"/>
        </w:rPr>
        <w:t>设置实验箱进入手动模式。</w:t>
      </w:r>
    </w:p>
    <w:p w14:paraId="2768D7C3" w14:textId="4C778880" w:rsidR="007B131A" w:rsidRPr="00BD0430" w:rsidRDefault="007B131A" w:rsidP="007B131A">
      <w:pPr>
        <w:spacing w:line="240" w:lineRule="atLeast"/>
        <w:ind w:left="240" w:firstLineChars="475" w:firstLine="1140"/>
        <w:jc w:val="left"/>
        <w:rPr>
          <w:rFonts w:ascii="宋体" w:hAnsi="宋体" w:cs="宋体" w:hint="eastAsia"/>
          <w:sz w:val="24"/>
        </w:rPr>
      </w:pPr>
      <w:r w:rsidRPr="007B131A">
        <w:rPr>
          <w:rFonts w:ascii="宋体" w:hAnsi="宋体" w:cs="宋体"/>
          <w:sz w:val="24"/>
        </w:rPr>
        <w:drawing>
          <wp:inline distT="0" distB="0" distL="0" distR="0" wp14:anchorId="20BC7091" wp14:editId="24F8F179">
            <wp:extent cx="4358640" cy="621665"/>
            <wp:effectExtent l="0" t="0" r="3810" b="6985"/>
            <wp:docPr id="1000395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5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61A9" w14:textId="4C615E6F" w:rsidR="00BD0430" w:rsidRPr="00BD0430" w:rsidRDefault="00DA0615" w:rsidP="007B131A">
      <w:pPr>
        <w:spacing w:line="240" w:lineRule="atLeast"/>
        <w:ind w:left="1260" w:firstLine="12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④</w:t>
      </w:r>
      <w:r w:rsidR="007B131A">
        <w:rPr>
          <w:rFonts w:ascii="宋体" w:hAnsi="宋体" w:cs="宋体" w:hint="eastAsia"/>
          <w:sz w:val="24"/>
        </w:rPr>
        <w:t xml:space="preserve"> </w:t>
      </w:r>
      <w:r>
        <w:rPr>
          <w:sz w:val="24"/>
        </w:rPr>
        <w:t>07</w:t>
      </w:r>
      <w:r w:rsidR="00BD0430" w:rsidRPr="00BD0430">
        <w:rPr>
          <w:sz w:val="24"/>
        </w:rPr>
        <w:t>H</w:t>
      </w:r>
      <w:r w:rsidR="00BD0430" w:rsidRPr="00BD0430">
        <w:rPr>
          <w:rFonts w:ascii="宋体" w:hAnsi="宋体" w:cs="宋体" w:hint="eastAsia"/>
          <w:sz w:val="24"/>
        </w:rPr>
        <w:t>送入寄存器A。X2x1x0(k8k7k6)=000，AEN(k0)=0，k23-k16=</w:t>
      </w:r>
      <w:r>
        <w:rPr>
          <w:rFonts w:ascii="宋体" w:hAnsi="宋体" w:cs="宋体"/>
          <w:sz w:val="24"/>
        </w:rPr>
        <w:t>00000111</w:t>
      </w:r>
      <w:r>
        <w:rPr>
          <w:rFonts w:ascii="宋体" w:hAnsi="宋体" w:cs="宋体"/>
          <w:sz w:val="24"/>
        </w:rPr>
        <w:t>,</w:t>
      </w:r>
      <w:r w:rsidR="00BD0430" w:rsidRPr="00BD0430">
        <w:rPr>
          <w:rFonts w:ascii="宋体" w:hAnsi="宋体" w:cs="宋体" w:hint="eastAsia"/>
          <w:sz w:val="24"/>
        </w:rPr>
        <w:t>按下STEP键数值打入A寄存器。</w:t>
      </w:r>
    </w:p>
    <w:p w14:paraId="4F377792" w14:textId="4E70B126" w:rsidR="00BD0430" w:rsidRPr="00BD0430" w:rsidRDefault="00DA0615" w:rsidP="007B131A">
      <w:pPr>
        <w:spacing w:line="240" w:lineRule="atLeast"/>
        <w:ind w:left="1020" w:firstLineChars="150" w:firstLine="36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⑤</w:t>
      </w:r>
      <w:r w:rsidR="007B131A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6A</w:t>
      </w:r>
      <w:r w:rsidR="00BD0430" w:rsidRPr="00BD0430">
        <w:rPr>
          <w:rFonts w:ascii="宋体" w:hAnsi="宋体" w:cs="宋体" w:hint="eastAsia"/>
          <w:sz w:val="24"/>
        </w:rPr>
        <w:t>H送入寄存器W。方法同上。</w:t>
      </w:r>
    </w:p>
    <w:p w14:paraId="1DF2FA73" w14:textId="5448DD10" w:rsidR="00BD0430" w:rsidRPr="00BD0430" w:rsidRDefault="00DA0615" w:rsidP="007B131A">
      <w:pPr>
        <w:spacing w:line="240" w:lineRule="atLeast"/>
        <w:ind w:left="1020" w:firstLineChars="150" w:firstLine="36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⑥</w:t>
      </w:r>
      <w:r w:rsidR="007B131A">
        <w:rPr>
          <w:rFonts w:ascii="宋体" w:hAnsi="宋体" w:cs="宋体" w:hint="eastAsia"/>
          <w:sz w:val="24"/>
        </w:rPr>
        <w:t xml:space="preserve"> </w:t>
      </w:r>
      <w:r w:rsidR="00BD0430" w:rsidRPr="00BD0430">
        <w:rPr>
          <w:rFonts w:ascii="宋体" w:hAnsi="宋体" w:cs="宋体" w:hint="eastAsia"/>
          <w:sz w:val="24"/>
        </w:rPr>
        <w:t>计算A</w:t>
      </w:r>
      <w:r>
        <w:rPr>
          <w:rFonts w:ascii="宋体" w:hAnsi="宋体" w:cs="宋体" w:hint="eastAsia"/>
          <w:sz w:val="24"/>
        </w:rPr>
        <w:t>+</w:t>
      </w:r>
      <w:r w:rsidR="00BD0430" w:rsidRPr="00BD0430">
        <w:rPr>
          <w:rFonts w:ascii="宋体" w:hAnsi="宋体" w:cs="宋体" w:hint="eastAsia"/>
          <w:sz w:val="24"/>
        </w:rPr>
        <w:t>W：按“运算器选择表”置：k4k3k2=00</w:t>
      </w:r>
      <w:r>
        <w:rPr>
          <w:rFonts w:ascii="宋体" w:hAnsi="宋体" w:cs="宋体"/>
          <w:sz w:val="24"/>
        </w:rPr>
        <w:t>0</w:t>
      </w:r>
      <w:r w:rsidR="00BD0430" w:rsidRPr="00BD0430">
        <w:rPr>
          <w:rFonts w:ascii="宋体" w:hAnsi="宋体" w:cs="宋体" w:hint="eastAsia"/>
          <w:sz w:val="24"/>
        </w:rPr>
        <w:t>；</w:t>
      </w:r>
    </w:p>
    <w:p w14:paraId="39A5ED5D" w14:textId="0A559BFD" w:rsidR="00BD0430" w:rsidRPr="00BD0430" w:rsidRDefault="00DA0615" w:rsidP="007B131A">
      <w:pPr>
        <w:spacing w:line="240" w:lineRule="atLeast"/>
        <w:ind w:left="720" w:firstLineChars="275" w:firstLine="66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⑦</w:t>
      </w:r>
      <w:r w:rsidR="007B131A">
        <w:rPr>
          <w:rFonts w:ascii="宋体" w:hAnsi="宋体" w:cs="宋体" w:hint="eastAsia"/>
          <w:sz w:val="24"/>
        </w:rPr>
        <w:t xml:space="preserve"> L</w:t>
      </w:r>
      <w:r w:rsidR="007B131A">
        <w:rPr>
          <w:rFonts w:ascii="宋体" w:hAnsi="宋体" w:cs="宋体"/>
          <w:sz w:val="24"/>
        </w:rPr>
        <w:t>_OE</w:t>
      </w:r>
      <w:r w:rsidR="007B131A">
        <w:rPr>
          <w:rFonts w:ascii="宋体" w:hAnsi="宋体" w:cs="宋体" w:hint="eastAsia"/>
          <w:sz w:val="24"/>
        </w:rPr>
        <w:t>左移门</w:t>
      </w:r>
      <w:r w:rsidR="00BD0430" w:rsidRPr="00BD0430">
        <w:rPr>
          <w:rFonts w:ascii="宋体" w:hAnsi="宋体" w:cs="宋体" w:hint="eastAsia"/>
          <w:sz w:val="24"/>
        </w:rPr>
        <w:t>的内容送OUT寄存器。按“输出寄存器选择表”置：k8k7k6＝1</w:t>
      </w:r>
      <w:r w:rsidR="007B131A">
        <w:rPr>
          <w:rFonts w:ascii="宋体" w:hAnsi="宋体" w:cs="宋体"/>
          <w:sz w:val="24"/>
        </w:rPr>
        <w:t>1</w:t>
      </w:r>
      <w:r w:rsidR="00BD0430" w:rsidRPr="00BD0430">
        <w:rPr>
          <w:rFonts w:ascii="宋体" w:hAnsi="宋体" w:cs="宋体" w:hint="eastAsia"/>
          <w:sz w:val="24"/>
        </w:rPr>
        <w:t>0；OUTEN(K9)＝0。置 k0k1＝11（无效）。</w:t>
      </w:r>
    </w:p>
    <w:p w14:paraId="2D8FE3E6" w14:textId="114DDEFA" w:rsidR="00BD0430" w:rsidRPr="00BD0430" w:rsidRDefault="007B131A" w:rsidP="007B131A">
      <w:pPr>
        <w:spacing w:line="240" w:lineRule="atLeast"/>
        <w:ind w:firstLineChars="575" w:firstLine="138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⑧ </w:t>
      </w:r>
      <w:r w:rsidR="00BD0430" w:rsidRPr="00BD0430">
        <w:rPr>
          <w:rFonts w:ascii="宋体" w:hAnsi="宋体" w:cs="宋体" w:hint="eastAsia"/>
          <w:sz w:val="24"/>
        </w:rPr>
        <w:t>用STEP键，产生CK脉冲</w:t>
      </w:r>
      <w:r>
        <w:rPr>
          <w:rFonts w:ascii="宋体" w:hAnsi="宋体" w:cs="宋体" w:hint="eastAsia"/>
          <w:sz w:val="24"/>
        </w:rPr>
        <w:t>。</w:t>
      </w:r>
    </w:p>
    <w:p w14:paraId="7764879C" w14:textId="736FDAC8" w:rsidR="001F6A38" w:rsidRPr="009F5414" w:rsidRDefault="007B131A" w:rsidP="007B131A">
      <w:pPr>
        <w:spacing w:line="240" w:lineRule="atLeast"/>
        <w:ind w:firstLineChars="575" w:firstLine="138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⑨ </w:t>
      </w:r>
      <w:r w:rsidR="00BD0430" w:rsidRPr="00BD0430">
        <w:rPr>
          <w:rFonts w:ascii="宋体" w:hAnsi="宋体" w:cs="宋体" w:hint="eastAsia"/>
          <w:sz w:val="24"/>
        </w:rPr>
        <w:t>记录实验过程和现象。</w:t>
      </w:r>
    </w:p>
    <w:p w14:paraId="66B36979" w14:textId="77777777" w:rsidR="00DC42FD" w:rsidRDefault="00DC42FD" w:rsidP="001F6A38">
      <w:pPr>
        <w:numPr>
          <w:ilvl w:val="0"/>
          <w:numId w:val="8"/>
        </w:numPr>
        <w:spacing w:line="240" w:lineRule="atLeast"/>
        <w:rPr>
          <w:rFonts w:ascii="宋体" w:hAnsi="宋体" w:cs="宋体" w:hint="eastAsia"/>
          <w:sz w:val="24"/>
        </w:rPr>
      </w:pPr>
      <w:r w:rsidRPr="009F5414">
        <w:rPr>
          <w:rFonts w:ascii="宋体" w:hAnsi="宋体" w:cs="宋体" w:hint="eastAsia"/>
          <w:sz w:val="24"/>
        </w:rPr>
        <w:t>实验现象</w:t>
      </w:r>
    </w:p>
    <w:p w14:paraId="60C7E4D2" w14:textId="40E5D74B" w:rsidR="001F6A38" w:rsidRDefault="0018286E" w:rsidP="0018286E">
      <w:pPr>
        <w:spacing w:line="240" w:lineRule="atLeast"/>
        <w:ind w:leftChars="500" w:left="1050" w:firstLineChars="200" w:firstLine="480"/>
        <w:rPr>
          <w:rFonts w:ascii="宋体" w:hAnsi="宋体" w:cs="宋体"/>
          <w:sz w:val="24"/>
        </w:rPr>
      </w:pPr>
      <w:r w:rsidRPr="0018286E">
        <w:rPr>
          <w:rFonts w:ascii="宋体" w:hAnsi="宋体" w:cs="宋体" w:hint="eastAsia"/>
          <w:sz w:val="24"/>
        </w:rPr>
        <w:t>A寄存器显示07H，W寄存器显示6AH，D直通门显示71H,左移门显示E2H，OUTEN门显示E2</w:t>
      </w:r>
      <w:r>
        <w:rPr>
          <w:rFonts w:ascii="宋体" w:hAnsi="宋体" w:cs="宋体" w:hint="eastAsia"/>
          <w:sz w:val="24"/>
        </w:rPr>
        <w:t>。</w:t>
      </w:r>
    </w:p>
    <w:p w14:paraId="160A8CC2" w14:textId="76459990" w:rsidR="0018286E" w:rsidRDefault="0018286E" w:rsidP="0018286E">
      <w:pPr>
        <w:spacing w:line="240" w:lineRule="atLeast"/>
        <w:ind w:leftChars="500" w:left="1050"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noProof/>
          <w:sz w:val="24"/>
        </w:rPr>
        <w:lastRenderedPageBreak/>
        <w:drawing>
          <wp:inline distT="0" distB="0" distL="0" distR="0" wp14:anchorId="2DC6B0CA" wp14:editId="0706F023">
            <wp:extent cx="3654766" cy="2019300"/>
            <wp:effectExtent l="0" t="0" r="3175" b="0"/>
            <wp:docPr id="1802132225" name="图片 4" descr="C:/Users/吕定巍/AppData/Local/Temp/picturecompress_20211230200221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:/Users/吕定巍/AppData/Local/Temp/picturecompress_20211230200221/output_1.jpgoutput_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3" b="13871"/>
                    <a:stretch/>
                  </pic:blipFill>
                  <pic:spPr bwMode="auto">
                    <a:xfrm>
                      <a:off x="0" y="0"/>
                      <a:ext cx="3673656" cy="202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22740" w14:textId="77777777" w:rsidR="00E231A4" w:rsidRDefault="002231F0" w:rsidP="001F6A38">
      <w:pPr>
        <w:numPr>
          <w:ilvl w:val="0"/>
          <w:numId w:val="8"/>
        </w:numPr>
        <w:spacing w:line="240" w:lineRule="atLeast"/>
        <w:rPr>
          <w:rFonts w:ascii="宋体" w:hAnsi="宋体" w:cs="宋体" w:hint="eastAsia"/>
          <w:sz w:val="24"/>
        </w:rPr>
      </w:pPr>
      <w:r w:rsidRPr="009F5414">
        <w:rPr>
          <w:rFonts w:ascii="宋体" w:hAnsi="宋体" w:cs="宋体" w:hint="eastAsia"/>
          <w:sz w:val="24"/>
        </w:rPr>
        <w:t>数据记录、分析与处理</w:t>
      </w:r>
    </w:p>
    <w:tbl>
      <w:tblPr>
        <w:tblStyle w:val="ab"/>
        <w:tblW w:w="0" w:type="auto"/>
        <w:tblInd w:w="480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88"/>
      </w:tblGrid>
      <w:tr w:rsidR="0018286E" w14:paraId="73EED94F" w14:textId="77777777" w:rsidTr="0018286E">
        <w:tc>
          <w:tcPr>
            <w:tcW w:w="1659" w:type="dxa"/>
          </w:tcPr>
          <w:p w14:paraId="2176BA39" w14:textId="03A2AAC9" w:rsidR="0018286E" w:rsidRDefault="0018286E" w:rsidP="001F6A38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</w:t>
            </w:r>
          </w:p>
        </w:tc>
        <w:tc>
          <w:tcPr>
            <w:tcW w:w="1659" w:type="dxa"/>
          </w:tcPr>
          <w:p w14:paraId="62D2DB32" w14:textId="281B44A8" w:rsidR="0018286E" w:rsidRDefault="0018286E" w:rsidP="001F6A38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W</w:t>
            </w:r>
          </w:p>
        </w:tc>
        <w:tc>
          <w:tcPr>
            <w:tcW w:w="1659" w:type="dxa"/>
          </w:tcPr>
          <w:p w14:paraId="4E2FF9BC" w14:textId="66DCD539" w:rsidR="0018286E" w:rsidRDefault="0018286E" w:rsidP="001F6A38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</w:t>
            </w:r>
          </w:p>
        </w:tc>
        <w:tc>
          <w:tcPr>
            <w:tcW w:w="1659" w:type="dxa"/>
          </w:tcPr>
          <w:p w14:paraId="218C82B5" w14:textId="3EEEE7DC" w:rsidR="0018286E" w:rsidRDefault="0018286E" w:rsidP="001F6A38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L</w:t>
            </w:r>
          </w:p>
        </w:tc>
        <w:tc>
          <w:tcPr>
            <w:tcW w:w="1660" w:type="dxa"/>
          </w:tcPr>
          <w:p w14:paraId="267F1254" w14:textId="32A2CAEF" w:rsidR="0018286E" w:rsidRDefault="0018286E" w:rsidP="001F6A38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OUTEN</w:t>
            </w:r>
          </w:p>
        </w:tc>
      </w:tr>
      <w:tr w:rsidR="0018286E" w14:paraId="3EBC3E89" w14:textId="77777777" w:rsidTr="0018286E">
        <w:tc>
          <w:tcPr>
            <w:tcW w:w="1659" w:type="dxa"/>
          </w:tcPr>
          <w:p w14:paraId="2D139FC4" w14:textId="586AD0D0" w:rsidR="0018286E" w:rsidRDefault="0018286E" w:rsidP="001F6A38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7</w:t>
            </w:r>
          </w:p>
        </w:tc>
        <w:tc>
          <w:tcPr>
            <w:tcW w:w="1659" w:type="dxa"/>
          </w:tcPr>
          <w:p w14:paraId="64E4E39D" w14:textId="187CE467" w:rsidR="0018286E" w:rsidRDefault="0018286E" w:rsidP="001F6A38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6A</w:t>
            </w:r>
          </w:p>
        </w:tc>
        <w:tc>
          <w:tcPr>
            <w:tcW w:w="1659" w:type="dxa"/>
          </w:tcPr>
          <w:p w14:paraId="3BFCEDD4" w14:textId="301ACFB9" w:rsidR="0018286E" w:rsidRDefault="0018286E" w:rsidP="001F6A38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7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659" w:type="dxa"/>
          </w:tcPr>
          <w:p w14:paraId="713CB827" w14:textId="45EC0388" w:rsidR="0018286E" w:rsidRDefault="0018286E" w:rsidP="001F6A38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E</w:t>
            </w: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660" w:type="dxa"/>
          </w:tcPr>
          <w:p w14:paraId="41719DB7" w14:textId="00B43685" w:rsidR="0018286E" w:rsidRDefault="0018286E" w:rsidP="001F6A38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E</w:t>
            </w:r>
            <w:r>
              <w:rPr>
                <w:rFonts w:ascii="宋体" w:hAnsi="宋体" w:cs="宋体"/>
                <w:sz w:val="24"/>
              </w:rPr>
              <w:t>2</w:t>
            </w:r>
          </w:p>
        </w:tc>
      </w:tr>
    </w:tbl>
    <w:p w14:paraId="3F5FBF11" w14:textId="77777777" w:rsidR="001F6A38" w:rsidRPr="009F5414" w:rsidRDefault="001F6A38" w:rsidP="001F6A38">
      <w:pPr>
        <w:spacing w:line="240" w:lineRule="atLeast"/>
        <w:ind w:left="480" w:firstLine="0"/>
        <w:rPr>
          <w:rFonts w:ascii="宋体" w:hAnsi="宋体" w:cs="宋体" w:hint="eastAsia"/>
          <w:sz w:val="24"/>
        </w:rPr>
      </w:pPr>
    </w:p>
    <w:p w14:paraId="5731B95B" w14:textId="77777777" w:rsidR="00DC42FD" w:rsidRDefault="00E231A4" w:rsidP="001F6A38">
      <w:pPr>
        <w:numPr>
          <w:ilvl w:val="0"/>
          <w:numId w:val="8"/>
        </w:numPr>
        <w:spacing w:line="240" w:lineRule="atLeast"/>
        <w:rPr>
          <w:rFonts w:ascii="宋体" w:hAnsi="宋体" w:cs="宋体" w:hint="eastAsia"/>
          <w:sz w:val="24"/>
        </w:rPr>
      </w:pPr>
      <w:r w:rsidRPr="009F5414">
        <w:rPr>
          <w:rFonts w:ascii="宋体" w:hAnsi="宋体" w:cs="宋体" w:hint="eastAsia"/>
          <w:sz w:val="24"/>
        </w:rPr>
        <w:t>实验结论</w:t>
      </w:r>
    </w:p>
    <w:p w14:paraId="1C2FCE4D" w14:textId="2788A0BF" w:rsidR="001F6A38" w:rsidRPr="009F5414" w:rsidRDefault="00441DFB" w:rsidP="00441DFB">
      <w:pPr>
        <w:spacing w:line="240" w:lineRule="atLeast"/>
        <w:ind w:left="480" w:firstLineChars="400" w:firstLine="96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实现了0</w:t>
      </w:r>
      <w:r>
        <w:rPr>
          <w:rFonts w:ascii="宋体" w:hAnsi="宋体" w:cs="宋体"/>
          <w:sz w:val="24"/>
        </w:rPr>
        <w:t>7</w:t>
      </w:r>
      <w:r>
        <w:rPr>
          <w:rFonts w:ascii="宋体" w:hAnsi="宋体" w:cs="宋体" w:hint="eastAsia"/>
          <w:sz w:val="24"/>
        </w:rPr>
        <w:t>H</w:t>
      </w:r>
      <w:r>
        <w:rPr>
          <w:rFonts w:ascii="宋体" w:hAnsi="宋体" w:cs="宋体"/>
          <w:sz w:val="24"/>
        </w:rPr>
        <w:t>+6</w:t>
      </w:r>
      <w:r>
        <w:rPr>
          <w:rFonts w:ascii="宋体" w:hAnsi="宋体" w:cs="宋体" w:hint="eastAsia"/>
          <w:sz w:val="24"/>
        </w:rPr>
        <w:t>AH左移一位的值输出至OUTEN。</w:t>
      </w:r>
    </w:p>
    <w:p w14:paraId="710A32D7" w14:textId="3F8B7F27" w:rsidR="00E231A4" w:rsidRPr="009F5414" w:rsidRDefault="001F6A38" w:rsidP="009F5414">
      <w:pPr>
        <w:spacing w:line="240" w:lineRule="atLeast"/>
        <w:ind w:firstLine="0"/>
        <w:rPr>
          <w:rFonts w:ascii="宋体" w:hAnsi="宋体" w:cs="宋体" w:hint="eastAsia"/>
          <w:b/>
          <w:sz w:val="24"/>
        </w:rPr>
      </w:pPr>
      <w:r>
        <w:rPr>
          <w:rFonts w:ascii="宋体" w:hAnsi="宋体" w:cs="宋体" w:hint="eastAsia"/>
          <w:b/>
          <w:sz w:val="24"/>
        </w:rPr>
        <w:t>2．</w:t>
      </w:r>
      <w:r w:rsidR="009F5414" w:rsidRPr="009F5414">
        <w:rPr>
          <w:rFonts w:ascii="宋体" w:hAnsi="宋体" w:cs="宋体" w:hint="eastAsia"/>
          <w:b/>
          <w:sz w:val="24"/>
        </w:rPr>
        <w:t>实验任务</w:t>
      </w:r>
      <w:r w:rsidR="00CF51E6">
        <w:rPr>
          <w:rFonts w:ascii="宋体" w:hAnsi="宋体" w:cs="宋体" w:hint="eastAsia"/>
          <w:b/>
          <w:sz w:val="24"/>
        </w:rPr>
        <w:t>二</w:t>
      </w:r>
      <w:r w:rsidR="00441DFB">
        <w:rPr>
          <w:rFonts w:ascii="宋体" w:hAnsi="宋体" w:cs="宋体" w:hint="eastAsia"/>
          <w:b/>
          <w:sz w:val="24"/>
        </w:rPr>
        <w:t>、</w:t>
      </w:r>
    </w:p>
    <w:p w14:paraId="2F4D5E43" w14:textId="77777777" w:rsidR="001F6A38" w:rsidRDefault="001F6A38" w:rsidP="001F6A38">
      <w:pPr>
        <w:numPr>
          <w:ilvl w:val="0"/>
          <w:numId w:val="10"/>
        </w:numPr>
        <w:spacing w:line="240" w:lineRule="atLeast"/>
        <w:rPr>
          <w:rFonts w:ascii="宋体" w:hAnsi="宋体" w:cs="宋体" w:hint="eastAsia"/>
          <w:sz w:val="24"/>
        </w:rPr>
      </w:pPr>
      <w:r w:rsidRPr="009F5414">
        <w:rPr>
          <w:rFonts w:ascii="宋体" w:hAnsi="宋体" w:cs="宋体" w:hint="eastAsia"/>
          <w:sz w:val="24"/>
        </w:rPr>
        <w:t>实验步骤</w:t>
      </w:r>
    </w:p>
    <w:p w14:paraId="17AEFB77" w14:textId="77777777" w:rsidR="000A4035" w:rsidRPr="000A4035" w:rsidRDefault="000A4035" w:rsidP="000A4035">
      <w:pPr>
        <w:spacing w:line="240" w:lineRule="atLeast"/>
        <w:ind w:leftChars="400" w:left="840" w:firstLineChars="200" w:firstLine="480"/>
        <w:rPr>
          <w:rFonts w:ascii="宋体" w:hAnsi="宋体" w:cs="宋体" w:hint="eastAsia"/>
          <w:sz w:val="24"/>
        </w:rPr>
      </w:pPr>
      <w:r w:rsidRPr="000A4035">
        <w:rPr>
          <w:rFonts w:ascii="宋体" w:hAnsi="宋体" w:cs="宋体" w:hint="eastAsia"/>
          <w:sz w:val="24"/>
        </w:rPr>
        <w:t>① 关闭电源，用8位扁平线把J1和J2连接。用不同颜色的导线分别按下表连接。K15～K0置成1，k23~k16置成0。检查所有连线和电键位 置，确信无误。</w:t>
      </w:r>
    </w:p>
    <w:p w14:paraId="2EF1BC34" w14:textId="77777777" w:rsidR="000A4035" w:rsidRPr="000A4035" w:rsidRDefault="000A4035" w:rsidP="000A4035">
      <w:pPr>
        <w:spacing w:line="240" w:lineRule="atLeast"/>
        <w:ind w:leftChars="400" w:left="840" w:firstLineChars="200" w:firstLine="480"/>
        <w:rPr>
          <w:rFonts w:ascii="宋体" w:hAnsi="宋体" w:cs="宋体" w:hint="eastAsia"/>
          <w:sz w:val="24"/>
        </w:rPr>
      </w:pPr>
      <w:r w:rsidRPr="000A4035">
        <w:rPr>
          <w:rFonts w:ascii="宋体" w:hAnsi="宋体" w:cs="宋体" w:hint="eastAsia"/>
          <w:sz w:val="24"/>
        </w:rPr>
        <w:t>② 注视仪器，打开电源，手不要远离电源开关，随时准备关闭电源，注意各数码管、发光管的稳定性，静待10秒，确信仪器稳定、无焦糊味。</w:t>
      </w:r>
    </w:p>
    <w:p w14:paraId="0ACDE4AB" w14:textId="77777777" w:rsidR="000A4035" w:rsidRPr="000A4035" w:rsidRDefault="000A4035" w:rsidP="000A4035">
      <w:pPr>
        <w:spacing w:line="240" w:lineRule="atLeast"/>
        <w:ind w:leftChars="400" w:left="840" w:firstLineChars="200" w:firstLine="480"/>
        <w:rPr>
          <w:rFonts w:ascii="宋体" w:hAnsi="宋体" w:cs="宋体" w:hint="eastAsia"/>
          <w:sz w:val="24"/>
        </w:rPr>
      </w:pPr>
      <w:r w:rsidRPr="000A4035">
        <w:rPr>
          <w:rFonts w:ascii="宋体" w:hAnsi="宋体" w:cs="宋体" w:hint="eastAsia"/>
          <w:sz w:val="24"/>
        </w:rPr>
        <w:t>③ 设置实验箱进入手动模式。</w:t>
      </w:r>
    </w:p>
    <w:p w14:paraId="17CA3C6E" w14:textId="39AC8D3D" w:rsidR="000A4035" w:rsidRPr="000A4035" w:rsidRDefault="000A4035" w:rsidP="000A4035">
      <w:pPr>
        <w:spacing w:line="240" w:lineRule="atLeast"/>
        <w:ind w:leftChars="400" w:left="840" w:firstLineChars="200" w:firstLine="480"/>
        <w:rPr>
          <w:rFonts w:ascii="宋体" w:hAnsi="宋体" w:cs="宋体"/>
          <w:sz w:val="24"/>
        </w:rPr>
      </w:pPr>
      <w:r w:rsidRPr="000A4035">
        <w:rPr>
          <w:rFonts w:ascii="宋体" w:hAnsi="宋体" w:cs="宋体"/>
          <w:sz w:val="24"/>
        </w:rPr>
        <w:t xml:space="preserve"> </w:t>
      </w:r>
      <w:r w:rsidRPr="000A4035">
        <w:rPr>
          <w:rFonts w:ascii="宋体" w:hAnsi="宋体" w:cs="宋体"/>
          <w:sz w:val="24"/>
        </w:rPr>
        <w:drawing>
          <wp:inline distT="0" distB="0" distL="0" distR="0" wp14:anchorId="2BB31E6D" wp14:editId="4AB144AB">
            <wp:extent cx="5274310" cy="987425"/>
            <wp:effectExtent l="0" t="0" r="2540" b="3175"/>
            <wp:docPr id="1988393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936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064D" w14:textId="68C7D6A8" w:rsidR="000A4035" w:rsidRPr="000A4035" w:rsidRDefault="000A4035" w:rsidP="000A4035">
      <w:pPr>
        <w:spacing w:line="240" w:lineRule="atLeast"/>
        <w:ind w:leftChars="400" w:left="840" w:firstLineChars="200" w:firstLine="480"/>
        <w:rPr>
          <w:rFonts w:ascii="宋体" w:hAnsi="宋体" w:cs="宋体" w:hint="eastAsia"/>
          <w:sz w:val="24"/>
        </w:rPr>
      </w:pPr>
      <w:r w:rsidRPr="000A4035">
        <w:rPr>
          <w:rFonts w:ascii="宋体" w:hAnsi="宋体" w:cs="宋体" w:hint="eastAsia"/>
          <w:sz w:val="24"/>
        </w:rPr>
        <w:t xml:space="preserve">④ </w:t>
      </w:r>
      <w:r>
        <w:rPr>
          <w:rFonts w:ascii="宋体" w:hAnsi="宋体" w:cs="宋体"/>
          <w:sz w:val="24"/>
        </w:rPr>
        <w:t>39</w:t>
      </w:r>
      <w:r w:rsidRPr="000A4035">
        <w:rPr>
          <w:rFonts w:ascii="宋体" w:hAnsi="宋体" w:cs="宋体" w:hint="eastAsia"/>
          <w:sz w:val="24"/>
        </w:rPr>
        <w:t>H送入寄存器A。X2x1x0(k8k7k6)=000，AEN(k0)=0，k23-k16=00</w:t>
      </w:r>
      <w:r>
        <w:rPr>
          <w:rFonts w:ascii="宋体" w:hAnsi="宋体" w:cs="宋体"/>
          <w:sz w:val="24"/>
        </w:rPr>
        <w:t>111001</w:t>
      </w:r>
      <w:r w:rsidRPr="000A4035">
        <w:rPr>
          <w:rFonts w:ascii="宋体" w:hAnsi="宋体" w:cs="宋体" w:hint="eastAsia"/>
          <w:sz w:val="24"/>
        </w:rPr>
        <w:t>,按下STEP键数值打入A寄存器。</w:t>
      </w:r>
    </w:p>
    <w:p w14:paraId="0B67969C" w14:textId="569F5853" w:rsidR="000A4035" w:rsidRPr="000A4035" w:rsidRDefault="000A4035" w:rsidP="000A4035">
      <w:pPr>
        <w:spacing w:line="240" w:lineRule="atLeast"/>
        <w:ind w:leftChars="400" w:left="840" w:firstLineChars="200" w:firstLine="480"/>
        <w:rPr>
          <w:rFonts w:ascii="宋体" w:hAnsi="宋体" w:cs="宋体" w:hint="eastAsia"/>
          <w:sz w:val="24"/>
        </w:rPr>
      </w:pPr>
      <w:r w:rsidRPr="000A4035">
        <w:rPr>
          <w:rFonts w:ascii="宋体" w:hAnsi="宋体" w:cs="宋体" w:hint="eastAsia"/>
          <w:sz w:val="24"/>
        </w:rPr>
        <w:t>⑤ 设置K4K3K2=110将A取反</w:t>
      </w:r>
      <w:r>
        <w:rPr>
          <w:rFonts w:ascii="宋体" w:hAnsi="宋体" w:cs="宋体" w:hint="eastAsia"/>
          <w:sz w:val="24"/>
        </w:rPr>
        <w:t>。</w:t>
      </w:r>
    </w:p>
    <w:p w14:paraId="2009A1F6" w14:textId="5526F075" w:rsidR="000A4035" w:rsidRPr="000A4035" w:rsidRDefault="000A4035" w:rsidP="000A4035">
      <w:pPr>
        <w:spacing w:line="240" w:lineRule="atLeast"/>
        <w:ind w:leftChars="400" w:left="840" w:firstLineChars="200" w:firstLine="480"/>
        <w:rPr>
          <w:rFonts w:ascii="宋体" w:hAnsi="宋体" w:cs="宋体" w:hint="eastAsia"/>
          <w:sz w:val="24"/>
        </w:rPr>
      </w:pPr>
      <w:r w:rsidRPr="000A4035">
        <w:rPr>
          <w:rFonts w:ascii="宋体" w:hAnsi="宋体" w:cs="宋体" w:hint="eastAsia"/>
          <w:sz w:val="24"/>
        </w:rPr>
        <w:t>⑥ 将D寄存器的值传回到A寄存器中，设置K8K7K6=100,按下STEP；</w:t>
      </w:r>
    </w:p>
    <w:p w14:paraId="2C971231" w14:textId="4B22D0B1" w:rsidR="000A4035" w:rsidRPr="000A4035" w:rsidRDefault="000A4035" w:rsidP="000A4035">
      <w:pPr>
        <w:spacing w:line="240" w:lineRule="atLeast"/>
        <w:ind w:leftChars="400" w:left="840" w:firstLineChars="200" w:firstLine="480"/>
        <w:rPr>
          <w:rFonts w:ascii="宋体" w:hAnsi="宋体" w:cs="宋体" w:hint="eastAsia"/>
          <w:sz w:val="24"/>
        </w:rPr>
      </w:pPr>
      <w:r w:rsidRPr="000A4035">
        <w:rPr>
          <w:rFonts w:ascii="宋体" w:hAnsi="宋体" w:cs="宋体" w:hint="eastAsia"/>
          <w:sz w:val="24"/>
        </w:rPr>
        <w:t>⑦ 将K0=1，关闭A寄存器，准备将64H送入W寄存器，设置K8K7K6=000,K1=0,K23~K16=0110010,按下STEP键打入W寄存器</w:t>
      </w:r>
    </w:p>
    <w:p w14:paraId="3AA1A1A4" w14:textId="03069F17" w:rsidR="000A4035" w:rsidRPr="000A4035" w:rsidRDefault="000A4035" w:rsidP="000A4035">
      <w:pPr>
        <w:spacing w:line="240" w:lineRule="atLeast"/>
        <w:ind w:leftChars="400" w:left="840" w:firstLineChars="200" w:firstLine="480"/>
        <w:rPr>
          <w:rFonts w:ascii="宋体" w:hAnsi="宋体" w:cs="宋体" w:hint="eastAsia"/>
          <w:sz w:val="24"/>
        </w:rPr>
      </w:pPr>
      <w:r w:rsidRPr="000A4035">
        <w:rPr>
          <w:rFonts w:ascii="宋体" w:hAnsi="宋体" w:cs="宋体" w:hint="eastAsia"/>
          <w:sz w:val="24"/>
        </w:rPr>
        <w:t>⑧</w:t>
      </w:r>
      <w:r w:rsidRPr="000A4035">
        <w:rPr>
          <w:rFonts w:ascii="宋体" w:hAnsi="宋体" w:cs="宋体" w:hint="eastAsia"/>
          <w:sz w:val="24"/>
        </w:rPr>
        <w:tab/>
        <w:t>设K4K3K2=110,计算A|W的值。</w:t>
      </w:r>
    </w:p>
    <w:p w14:paraId="57CE3C78" w14:textId="09FC00BF" w:rsidR="001F6A38" w:rsidRPr="000A4035" w:rsidRDefault="000A4035" w:rsidP="000A4035">
      <w:pPr>
        <w:spacing w:line="240" w:lineRule="atLeast"/>
        <w:ind w:leftChars="400" w:left="840" w:firstLineChars="200" w:firstLine="480"/>
        <w:rPr>
          <w:rFonts w:ascii="宋体" w:hAnsi="宋体" w:cs="宋体" w:hint="eastAsia"/>
          <w:sz w:val="24"/>
        </w:rPr>
      </w:pPr>
      <w:r w:rsidRPr="000A4035">
        <w:rPr>
          <w:rFonts w:ascii="宋体" w:hAnsi="宋体" w:cs="宋体" w:hint="eastAsia"/>
          <w:sz w:val="24"/>
        </w:rPr>
        <w:t>⑨将</w:t>
      </w:r>
      <w:r>
        <w:rPr>
          <w:rFonts w:ascii="宋体" w:hAnsi="宋体" w:cs="宋体" w:hint="eastAsia"/>
          <w:sz w:val="24"/>
        </w:rPr>
        <w:t>D寄存器的值输入R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寄存器，设置</w:t>
      </w:r>
      <w:r w:rsidRPr="000A4035">
        <w:rPr>
          <w:rFonts w:ascii="宋体" w:hAnsi="宋体" w:cs="宋体" w:hint="eastAsia"/>
          <w:sz w:val="24"/>
        </w:rPr>
        <w:t xml:space="preserve"> </w:t>
      </w:r>
      <w:r w:rsidRPr="000A4035">
        <w:rPr>
          <w:rFonts w:ascii="宋体" w:hAnsi="宋体" w:cs="宋体" w:hint="eastAsia"/>
          <w:sz w:val="24"/>
        </w:rPr>
        <w:t>K8K7K6=100,K</w:t>
      </w:r>
      <w:r>
        <w:rPr>
          <w:rFonts w:ascii="宋体" w:hAnsi="宋体" w:cs="宋体"/>
          <w:sz w:val="24"/>
        </w:rPr>
        <w:t>10</w:t>
      </w:r>
      <w:r w:rsidRPr="000A4035">
        <w:rPr>
          <w:rFonts w:ascii="宋体" w:hAnsi="宋体" w:cs="宋体" w:hint="eastAsia"/>
          <w:sz w:val="24"/>
        </w:rPr>
        <w:t>K</w:t>
      </w:r>
      <w:r>
        <w:rPr>
          <w:rFonts w:ascii="宋体" w:hAnsi="宋体" w:cs="宋体"/>
          <w:sz w:val="24"/>
        </w:rPr>
        <w:t>11</w:t>
      </w:r>
      <w:r w:rsidRPr="000A4035">
        <w:rPr>
          <w:rFonts w:ascii="宋体" w:hAnsi="宋体" w:cs="宋体" w:hint="eastAsia"/>
          <w:sz w:val="24"/>
        </w:rPr>
        <w:t>=10,K1</w:t>
      </w:r>
      <w:r>
        <w:rPr>
          <w:rFonts w:ascii="宋体" w:hAnsi="宋体" w:cs="宋体"/>
          <w:sz w:val="24"/>
        </w:rPr>
        <w:t>2</w:t>
      </w:r>
      <w:r w:rsidRPr="000A4035">
        <w:rPr>
          <w:rFonts w:ascii="宋体" w:hAnsi="宋体" w:cs="宋体" w:hint="eastAsia"/>
          <w:sz w:val="24"/>
        </w:rPr>
        <w:t>=0,按下STEP键，传入R2寄存器。</w:t>
      </w:r>
    </w:p>
    <w:p w14:paraId="1DF2B691" w14:textId="77777777" w:rsidR="001F6A38" w:rsidRDefault="001F6A38" w:rsidP="001F6A38">
      <w:pPr>
        <w:numPr>
          <w:ilvl w:val="0"/>
          <w:numId w:val="10"/>
        </w:numPr>
        <w:spacing w:line="240" w:lineRule="atLeast"/>
        <w:rPr>
          <w:rFonts w:ascii="宋体" w:hAnsi="宋体" w:cs="宋体" w:hint="eastAsia"/>
          <w:sz w:val="24"/>
        </w:rPr>
      </w:pPr>
      <w:r w:rsidRPr="009F5414">
        <w:rPr>
          <w:rFonts w:ascii="宋体" w:hAnsi="宋体" w:cs="宋体" w:hint="eastAsia"/>
          <w:sz w:val="24"/>
        </w:rPr>
        <w:t>实验现象</w:t>
      </w:r>
    </w:p>
    <w:p w14:paraId="721318AD" w14:textId="0CF275E4" w:rsidR="001F6A38" w:rsidRDefault="00DF20FE" w:rsidP="001F6A38">
      <w:pPr>
        <w:spacing w:line="240" w:lineRule="atLeast"/>
        <w:ind w:firstLineChars="600" w:firstLine="14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A寄存器存入3</w:t>
      </w:r>
      <w:r>
        <w:rPr>
          <w:rFonts w:ascii="宋体" w:hAnsi="宋体" w:cs="宋体"/>
          <w:sz w:val="24"/>
        </w:rPr>
        <w:t>9</w:t>
      </w:r>
      <w:r>
        <w:rPr>
          <w:rFonts w:ascii="宋体" w:hAnsi="宋体" w:cs="宋体" w:hint="eastAsia"/>
          <w:sz w:val="24"/>
        </w:rPr>
        <w:t>，取反后为C</w:t>
      </w:r>
      <w:r>
        <w:rPr>
          <w:rFonts w:ascii="宋体" w:hAnsi="宋体" w:cs="宋体"/>
          <w:sz w:val="24"/>
        </w:rPr>
        <w:t>6</w:t>
      </w:r>
      <w:r>
        <w:rPr>
          <w:rFonts w:ascii="宋体" w:hAnsi="宋体" w:cs="宋体" w:hint="eastAsia"/>
          <w:sz w:val="24"/>
        </w:rPr>
        <w:t>，W寄存器为6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，D，R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显示E</w:t>
      </w:r>
      <w:r>
        <w:rPr>
          <w:rFonts w:ascii="宋体" w:hAnsi="宋体" w:cs="宋体"/>
          <w:sz w:val="24"/>
        </w:rPr>
        <w:t>6</w:t>
      </w:r>
      <w:r>
        <w:rPr>
          <w:rFonts w:ascii="宋体" w:hAnsi="宋体" w:cs="宋体" w:hint="eastAsia"/>
          <w:sz w:val="24"/>
        </w:rPr>
        <w:t>。</w:t>
      </w:r>
    </w:p>
    <w:p w14:paraId="657EA8C2" w14:textId="4E0FC08A" w:rsidR="00DF20FE" w:rsidRDefault="00DF20FE" w:rsidP="001F6A38">
      <w:pPr>
        <w:spacing w:line="240" w:lineRule="atLeast"/>
        <w:ind w:firstLineChars="600" w:firstLine="1440"/>
        <w:rPr>
          <w:rFonts w:ascii="宋体" w:hAnsi="宋体" w:cs="宋体" w:hint="eastAsia"/>
          <w:sz w:val="24"/>
        </w:rPr>
      </w:pPr>
      <w:r w:rsidRPr="00DF20FE">
        <w:rPr>
          <w:rFonts w:ascii="宋体" w:hAnsi="宋体" w:cs="宋体"/>
          <w:noProof/>
          <w:sz w:val="24"/>
        </w:rPr>
        <w:lastRenderedPageBreak/>
        <w:drawing>
          <wp:inline distT="0" distB="0" distL="0" distR="0" wp14:anchorId="3DF319AD" wp14:editId="3CD90698">
            <wp:extent cx="3901440" cy="2541932"/>
            <wp:effectExtent l="0" t="0" r="3810" b="0"/>
            <wp:docPr id="5153449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0" t="8530" b="9079"/>
                    <a:stretch/>
                  </pic:blipFill>
                  <pic:spPr bwMode="auto">
                    <a:xfrm>
                      <a:off x="0" y="0"/>
                      <a:ext cx="3922616" cy="255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6A413" w14:textId="77777777" w:rsidR="001F6A38" w:rsidRDefault="001F6A38" w:rsidP="001F6A38">
      <w:pPr>
        <w:numPr>
          <w:ilvl w:val="0"/>
          <w:numId w:val="10"/>
        </w:numPr>
        <w:spacing w:line="240" w:lineRule="atLeast"/>
        <w:rPr>
          <w:rFonts w:ascii="宋体" w:hAnsi="宋体" w:cs="宋体" w:hint="eastAsia"/>
          <w:sz w:val="24"/>
        </w:rPr>
      </w:pPr>
      <w:r w:rsidRPr="009F5414">
        <w:rPr>
          <w:rFonts w:ascii="宋体" w:hAnsi="宋体" w:cs="宋体" w:hint="eastAsia"/>
          <w:sz w:val="24"/>
        </w:rPr>
        <w:t>数据记录、分析与处理</w:t>
      </w:r>
    </w:p>
    <w:tbl>
      <w:tblPr>
        <w:tblStyle w:val="ab"/>
        <w:tblW w:w="0" w:type="auto"/>
        <w:tblInd w:w="480" w:type="dxa"/>
        <w:tblLook w:val="04A0" w:firstRow="1" w:lastRow="0" w:firstColumn="1" w:lastColumn="0" w:noHBand="0" w:noVBand="1"/>
      </w:tblPr>
      <w:tblGrid>
        <w:gridCol w:w="1549"/>
        <w:gridCol w:w="1559"/>
        <w:gridCol w:w="1559"/>
        <w:gridCol w:w="1590"/>
      </w:tblGrid>
      <w:tr w:rsidR="00DF20FE" w14:paraId="54E4E983" w14:textId="77777777" w:rsidTr="00DF20FE">
        <w:tc>
          <w:tcPr>
            <w:tcW w:w="1549" w:type="dxa"/>
          </w:tcPr>
          <w:p w14:paraId="224C2304" w14:textId="77777777" w:rsidR="00DF20FE" w:rsidRDefault="00DF20FE" w:rsidP="00CF2D92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</w:t>
            </w:r>
          </w:p>
        </w:tc>
        <w:tc>
          <w:tcPr>
            <w:tcW w:w="1559" w:type="dxa"/>
          </w:tcPr>
          <w:p w14:paraId="5DE81682" w14:textId="77777777" w:rsidR="00DF20FE" w:rsidRDefault="00DF20FE" w:rsidP="00CF2D92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W</w:t>
            </w:r>
          </w:p>
        </w:tc>
        <w:tc>
          <w:tcPr>
            <w:tcW w:w="1559" w:type="dxa"/>
          </w:tcPr>
          <w:p w14:paraId="2BB47310" w14:textId="77777777" w:rsidR="00DF20FE" w:rsidRDefault="00DF20FE" w:rsidP="00CF2D92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</w:t>
            </w:r>
          </w:p>
        </w:tc>
        <w:tc>
          <w:tcPr>
            <w:tcW w:w="1590" w:type="dxa"/>
          </w:tcPr>
          <w:p w14:paraId="05DEF18A" w14:textId="77777777" w:rsidR="00DF20FE" w:rsidRDefault="00DF20FE" w:rsidP="00CF2D92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OUTEN</w:t>
            </w:r>
          </w:p>
        </w:tc>
      </w:tr>
      <w:tr w:rsidR="00DF20FE" w14:paraId="10E25B2F" w14:textId="77777777" w:rsidTr="00DF20FE">
        <w:tc>
          <w:tcPr>
            <w:tcW w:w="1549" w:type="dxa"/>
          </w:tcPr>
          <w:p w14:paraId="6CDF3123" w14:textId="6C15990D" w:rsidR="00DF20FE" w:rsidRDefault="00DF20FE" w:rsidP="00CF2D92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39-</w:t>
            </w:r>
            <w:r>
              <w:rPr>
                <w:rFonts w:ascii="宋体" w:hAnsi="宋体" w:cs="宋体" w:hint="eastAsia"/>
                <w:sz w:val="24"/>
              </w:rPr>
              <w:t>&gt;C</w:t>
            </w:r>
            <w:r>
              <w:rPr>
                <w:rFonts w:ascii="宋体" w:hAnsi="宋体" w:cs="宋体"/>
                <w:sz w:val="24"/>
              </w:rPr>
              <w:t>6</w:t>
            </w:r>
          </w:p>
        </w:tc>
        <w:tc>
          <w:tcPr>
            <w:tcW w:w="1559" w:type="dxa"/>
          </w:tcPr>
          <w:p w14:paraId="496CF0CB" w14:textId="57E83AF7" w:rsidR="00DF20FE" w:rsidRDefault="00DF20FE" w:rsidP="00CF2D92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559" w:type="dxa"/>
          </w:tcPr>
          <w:p w14:paraId="735E76EE" w14:textId="3EBBA6EF" w:rsidR="00DF20FE" w:rsidRDefault="00DF20FE" w:rsidP="00CF2D92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E</w:t>
            </w:r>
            <w:r>
              <w:rPr>
                <w:rFonts w:ascii="宋体" w:hAnsi="宋体" w:cs="宋体"/>
                <w:sz w:val="24"/>
              </w:rPr>
              <w:t>6</w:t>
            </w:r>
          </w:p>
        </w:tc>
        <w:tc>
          <w:tcPr>
            <w:tcW w:w="1590" w:type="dxa"/>
          </w:tcPr>
          <w:p w14:paraId="11AC0FAF" w14:textId="33FD8AA5" w:rsidR="00DF20FE" w:rsidRDefault="00DF20FE" w:rsidP="00CF2D92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E</w:t>
            </w:r>
            <w:r>
              <w:rPr>
                <w:rFonts w:ascii="宋体" w:hAnsi="宋体" w:cs="宋体"/>
                <w:sz w:val="24"/>
              </w:rPr>
              <w:t>6</w:t>
            </w:r>
          </w:p>
        </w:tc>
      </w:tr>
    </w:tbl>
    <w:p w14:paraId="01BE9700" w14:textId="77777777" w:rsidR="001F6A38" w:rsidRPr="009F5414" w:rsidRDefault="001F6A38" w:rsidP="001F6A38">
      <w:pPr>
        <w:spacing w:line="240" w:lineRule="atLeast"/>
        <w:ind w:left="480" w:firstLine="0"/>
        <w:rPr>
          <w:rFonts w:ascii="宋体" w:hAnsi="宋体" w:cs="宋体" w:hint="eastAsia"/>
          <w:sz w:val="24"/>
        </w:rPr>
      </w:pPr>
    </w:p>
    <w:p w14:paraId="07B37A66" w14:textId="77777777" w:rsidR="001F6A38" w:rsidRDefault="001F6A38" w:rsidP="001F6A38">
      <w:pPr>
        <w:numPr>
          <w:ilvl w:val="0"/>
          <w:numId w:val="10"/>
        </w:numPr>
        <w:spacing w:line="240" w:lineRule="atLeast"/>
        <w:rPr>
          <w:rFonts w:ascii="宋体" w:hAnsi="宋体" w:cs="宋体" w:hint="eastAsia"/>
          <w:sz w:val="24"/>
        </w:rPr>
      </w:pPr>
      <w:r w:rsidRPr="009F5414">
        <w:rPr>
          <w:rFonts w:ascii="宋体" w:hAnsi="宋体" w:cs="宋体" w:hint="eastAsia"/>
          <w:sz w:val="24"/>
        </w:rPr>
        <w:t>实验结论</w:t>
      </w:r>
    </w:p>
    <w:p w14:paraId="621F507E" w14:textId="7DEAB22D" w:rsidR="006F1066" w:rsidRPr="00DF20FE" w:rsidRDefault="00DF20FE" w:rsidP="001F6A38">
      <w:pPr>
        <w:spacing w:line="240" w:lineRule="atLeast"/>
        <w:ind w:firstLine="0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/>
          <w:b/>
          <w:sz w:val="24"/>
        </w:rPr>
        <w:t xml:space="preserve">  </w:t>
      </w:r>
      <w:r w:rsidRPr="00DF20FE">
        <w:rPr>
          <w:rFonts w:ascii="宋体" w:hAnsi="宋体" w:cs="宋体"/>
          <w:bCs/>
          <w:sz w:val="24"/>
        </w:rPr>
        <w:t xml:space="preserve"> </w:t>
      </w:r>
      <w:r>
        <w:rPr>
          <w:rFonts w:ascii="宋体" w:hAnsi="宋体" w:cs="宋体"/>
          <w:bCs/>
          <w:sz w:val="24"/>
        </w:rPr>
        <w:t xml:space="preserve">       </w:t>
      </w:r>
      <w:r w:rsidRPr="00DF20FE">
        <w:rPr>
          <w:rFonts w:ascii="宋体" w:hAnsi="宋体" w:cs="宋体" w:hint="eastAsia"/>
          <w:bCs/>
          <w:sz w:val="24"/>
        </w:rPr>
        <w:t>实现了</w:t>
      </w:r>
      <w:r w:rsidRPr="00DF20FE">
        <w:rPr>
          <w:rFonts w:ascii="宋体" w:hAnsi="宋体" w:cs="宋体" w:hint="eastAsia"/>
          <w:bCs/>
          <w:sz w:val="24"/>
        </w:rPr>
        <w:t>把39H取反后同64H相或的值送入R2寄存器。</w:t>
      </w:r>
    </w:p>
    <w:p w14:paraId="027802DA" w14:textId="77777777" w:rsidR="001A6448" w:rsidRDefault="00E231A4" w:rsidP="001A6448">
      <w:pPr>
        <w:ind w:firstLine="0"/>
        <w:rPr>
          <w:rFonts w:ascii="宋体" w:hAnsi="宋体" w:cs="宋体" w:hint="eastAsia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四</w:t>
      </w:r>
      <w:r w:rsidR="001A6448" w:rsidRPr="001A6448">
        <w:rPr>
          <w:rFonts w:ascii="宋体" w:hAnsi="宋体" w:cs="宋体" w:hint="eastAsia"/>
          <w:b/>
          <w:sz w:val="28"/>
          <w:szCs w:val="28"/>
        </w:rPr>
        <w:t>、建议</w:t>
      </w:r>
      <w:r w:rsidR="001A6448">
        <w:rPr>
          <w:rFonts w:ascii="宋体" w:hAnsi="宋体" w:cs="宋体" w:hint="eastAsia"/>
          <w:b/>
          <w:sz w:val="28"/>
          <w:szCs w:val="28"/>
        </w:rPr>
        <w:t>和体会</w:t>
      </w:r>
    </w:p>
    <w:p w14:paraId="511219B8" w14:textId="3A57A742" w:rsidR="001F6A38" w:rsidRDefault="00DF20FE" w:rsidP="001F6A38">
      <w:pPr>
        <w:spacing w:line="240" w:lineRule="atLeast"/>
        <w:ind w:left="480"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做实验，熟能生巧。刚开始总按键出错，多做几次就熟练了。</w:t>
      </w:r>
    </w:p>
    <w:p w14:paraId="2630F219" w14:textId="1056A7EB" w:rsidR="001F6A38" w:rsidRDefault="00DF20FE" w:rsidP="00D958EB">
      <w:pPr>
        <w:spacing w:line="240" w:lineRule="atLeast"/>
        <w:ind w:left="480"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清空寄存器时</w:t>
      </w:r>
      <w:r w:rsidR="00D958EB">
        <w:rPr>
          <w:rFonts w:ascii="宋体" w:hAnsi="宋体" w:cs="宋体" w:hint="eastAsia"/>
          <w:sz w:val="24"/>
        </w:rPr>
        <w:t>，k</w:t>
      </w:r>
      <w:r w:rsidR="00D958EB">
        <w:rPr>
          <w:rFonts w:ascii="宋体" w:hAnsi="宋体" w:cs="宋体"/>
          <w:sz w:val="24"/>
        </w:rPr>
        <w:t>16-</w:t>
      </w:r>
      <w:r w:rsidR="00D958EB">
        <w:rPr>
          <w:rFonts w:ascii="宋体" w:hAnsi="宋体" w:cs="宋体" w:hint="eastAsia"/>
          <w:sz w:val="24"/>
        </w:rPr>
        <w:t>K</w:t>
      </w:r>
      <w:r w:rsidR="00D958EB">
        <w:rPr>
          <w:rFonts w:ascii="宋体" w:hAnsi="宋体" w:cs="宋体"/>
          <w:sz w:val="24"/>
        </w:rPr>
        <w:t>23</w:t>
      </w:r>
      <w:r w:rsidR="00D958EB">
        <w:rPr>
          <w:rFonts w:ascii="宋体" w:hAnsi="宋体" w:cs="宋体" w:hint="eastAsia"/>
          <w:sz w:val="24"/>
        </w:rPr>
        <w:t>设置为0。</w:t>
      </w:r>
    </w:p>
    <w:p w14:paraId="00FDE081" w14:textId="2454CDAC" w:rsidR="00D958EB" w:rsidRPr="00DF20FE" w:rsidRDefault="00D958EB" w:rsidP="00D958EB">
      <w:pPr>
        <w:spacing w:line="240" w:lineRule="atLeast"/>
        <w:ind w:left="480" w:firstLineChars="400" w:firstLine="96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有些引脚太松了，建议学校换一换。</w:t>
      </w:r>
    </w:p>
    <w:p w14:paraId="3EC46AB8" w14:textId="77777777" w:rsidR="001A6448" w:rsidRPr="001A6448" w:rsidRDefault="00E231A4" w:rsidP="001A6448">
      <w:pPr>
        <w:ind w:firstLine="0"/>
        <w:rPr>
          <w:rFonts w:ascii="宋体" w:hAnsi="宋体" w:cs="宋体" w:hint="eastAsia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五</w:t>
      </w:r>
      <w:r w:rsidR="001A6448" w:rsidRPr="001A6448">
        <w:rPr>
          <w:rFonts w:ascii="宋体" w:hAnsi="宋体" w:cs="宋体" w:hint="eastAsia"/>
          <w:b/>
          <w:sz w:val="28"/>
          <w:szCs w:val="28"/>
        </w:rPr>
        <w:t>、思考题</w:t>
      </w:r>
    </w:p>
    <w:p w14:paraId="4CA9FA9E" w14:textId="77777777" w:rsidR="00D958EB" w:rsidRDefault="00D958EB" w:rsidP="00D958EB">
      <w:pPr>
        <w:spacing w:line="240" w:lineRule="atLeast"/>
        <w:ind w:firstLineChars="17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如何将R2中的数据送至A寄存器中？</w:t>
      </w:r>
    </w:p>
    <w:p w14:paraId="30004F33" w14:textId="77777777" w:rsidR="00D958EB" w:rsidRDefault="00D958EB" w:rsidP="00D958EB">
      <w:pPr>
        <w:spacing w:line="240" w:lineRule="atLeast"/>
        <w:ind w:firstLineChars="175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将RRD端置位0，AEN端</w:t>
      </w:r>
      <w:r>
        <w:rPr>
          <w:rFonts w:ascii="宋体" w:hAnsi="宋体" w:cs="宋体"/>
          <w:sz w:val="24"/>
        </w:rPr>
        <w:t>也置</w:t>
      </w:r>
      <w:r>
        <w:rPr>
          <w:rFonts w:ascii="宋体" w:hAnsi="宋体" w:cs="宋体" w:hint="eastAsia"/>
          <w:sz w:val="24"/>
        </w:rPr>
        <w:t>为0，SBSA=10，</w:t>
      </w:r>
      <w:r>
        <w:rPr>
          <w:rFonts w:ascii="宋体" w:hAnsi="宋体" w:cs="宋体"/>
          <w:sz w:val="24"/>
        </w:rPr>
        <w:t>随后按下</w:t>
      </w:r>
      <w:r>
        <w:rPr>
          <w:rFonts w:ascii="宋体" w:hAnsi="宋体" w:cs="宋体" w:hint="eastAsia"/>
          <w:sz w:val="24"/>
        </w:rPr>
        <w:t>STEP键</w:t>
      </w:r>
      <w:r>
        <w:rPr>
          <w:rFonts w:ascii="宋体" w:hAnsi="宋体" w:cs="宋体"/>
          <w:sz w:val="24"/>
        </w:rPr>
        <w:t>，便能够将</w:t>
      </w:r>
      <w:r>
        <w:rPr>
          <w:rFonts w:ascii="宋体" w:hAnsi="宋体" w:cs="宋体" w:hint="eastAsia"/>
          <w:sz w:val="24"/>
        </w:rPr>
        <w:t>R2寄存器</w:t>
      </w:r>
      <w:r>
        <w:rPr>
          <w:rFonts w:ascii="宋体" w:hAnsi="宋体" w:cs="宋体"/>
          <w:sz w:val="24"/>
        </w:rPr>
        <w:t>的内容传入</w:t>
      </w:r>
      <w:r>
        <w:rPr>
          <w:rFonts w:ascii="宋体" w:hAnsi="宋体" w:cs="宋体" w:hint="eastAsia"/>
          <w:sz w:val="24"/>
        </w:rPr>
        <w:t>A寄存器</w:t>
      </w:r>
      <w:r>
        <w:rPr>
          <w:rFonts w:ascii="宋体" w:hAnsi="宋体" w:cs="宋体"/>
          <w:sz w:val="24"/>
        </w:rPr>
        <w:t>。</w:t>
      </w:r>
    </w:p>
    <w:p w14:paraId="06006930" w14:textId="77777777" w:rsidR="00F22A05" w:rsidRPr="00D958EB" w:rsidRDefault="00F22A05" w:rsidP="006F1066">
      <w:pPr>
        <w:spacing w:line="240" w:lineRule="atLeast"/>
        <w:ind w:left="480" w:firstLineChars="400" w:firstLine="960"/>
        <w:rPr>
          <w:rFonts w:ascii="宋体" w:hAnsi="宋体" w:cs="宋体" w:hint="eastAsia"/>
          <w:sz w:val="24"/>
        </w:rPr>
      </w:pPr>
    </w:p>
    <w:p w14:paraId="58D00EB5" w14:textId="77777777" w:rsidR="00F22A05" w:rsidRDefault="00F22A05" w:rsidP="006F1066">
      <w:pPr>
        <w:spacing w:line="240" w:lineRule="atLeast"/>
        <w:ind w:left="480" w:firstLineChars="400" w:firstLine="960"/>
        <w:rPr>
          <w:rFonts w:ascii="宋体" w:hAnsi="宋体" w:cs="宋体" w:hint="eastAsia"/>
          <w:sz w:val="24"/>
        </w:rPr>
      </w:pPr>
    </w:p>
    <w:p w14:paraId="40D11F67" w14:textId="77777777" w:rsidR="00D968CE" w:rsidRDefault="00D968CE" w:rsidP="00F22A05">
      <w:pPr>
        <w:spacing w:line="240" w:lineRule="atLeast"/>
        <w:ind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           </w:t>
      </w:r>
    </w:p>
    <w:p w14:paraId="10EE4A27" w14:textId="77777777" w:rsidR="00DC42FD" w:rsidRPr="00D45F7B" w:rsidRDefault="00DC42FD" w:rsidP="001A6448">
      <w:pPr>
        <w:ind w:firstLine="0"/>
        <w:rPr>
          <w:rFonts w:ascii="宋体" w:hAnsi="宋体" w:cs="宋体" w:hint="eastAsia"/>
          <w:b/>
          <w:sz w:val="28"/>
          <w:szCs w:val="28"/>
        </w:rPr>
      </w:pPr>
    </w:p>
    <w:sectPr w:rsidR="00DC42FD" w:rsidRPr="00D45F7B">
      <w:head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6BA35" w14:textId="77777777" w:rsidR="00C14F7E" w:rsidRDefault="00C14F7E" w:rsidP="009D5EFC">
      <w:r>
        <w:separator/>
      </w:r>
    </w:p>
  </w:endnote>
  <w:endnote w:type="continuationSeparator" w:id="0">
    <w:p w14:paraId="43328222" w14:textId="77777777" w:rsidR="00C14F7E" w:rsidRDefault="00C14F7E" w:rsidP="009D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429FC" w14:textId="77777777" w:rsidR="00C14F7E" w:rsidRDefault="00C14F7E" w:rsidP="009D5EFC">
      <w:r>
        <w:separator/>
      </w:r>
    </w:p>
  </w:footnote>
  <w:footnote w:type="continuationSeparator" w:id="0">
    <w:p w14:paraId="30D1E3A7" w14:textId="77777777" w:rsidR="00C14F7E" w:rsidRDefault="00C14F7E" w:rsidP="009D5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015F5" w14:textId="77777777" w:rsidR="0064357F" w:rsidRDefault="0064357F" w:rsidP="00CF51E6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7"/>
      <w:numFmt w:val="chineseCounting"/>
      <w:suff w:val="nothing"/>
      <w:lvlText w:val="%1、"/>
      <w:lvlJc w:val="left"/>
    </w:lvl>
  </w:abstractNum>
  <w:abstractNum w:abstractNumId="1" w15:restartNumberingAfterBreak="0">
    <w:nsid w:val="00000003"/>
    <w:multiLevelType w:val="singleLevel"/>
    <w:tmpl w:val="00000003"/>
    <w:lvl w:ilvl="0">
      <w:start w:val="8"/>
      <w:numFmt w:val="chineseCounting"/>
      <w:suff w:val="nothing"/>
      <w:lvlText w:val="%1、"/>
      <w:lvlJc w:val="left"/>
    </w:lvl>
  </w:abstractNum>
  <w:abstractNum w:abstractNumId="2" w15:restartNumberingAfterBreak="0">
    <w:nsid w:val="0000000A"/>
    <w:multiLevelType w:val="singleLevel"/>
    <w:tmpl w:val="0000000A"/>
    <w:lvl w:ilvl="0">
      <w:start w:val="9"/>
      <w:numFmt w:val="chineseCounting"/>
      <w:suff w:val="nothing"/>
      <w:lvlText w:val="%1、"/>
      <w:lvlJc w:val="left"/>
    </w:lvl>
  </w:abstractNum>
  <w:abstractNum w:abstractNumId="3" w15:restartNumberingAfterBreak="0">
    <w:nsid w:val="010F4887"/>
    <w:multiLevelType w:val="hybridMultilevel"/>
    <w:tmpl w:val="702A7F3E"/>
    <w:lvl w:ilvl="0" w:tplc="F610781A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E772A34"/>
    <w:multiLevelType w:val="hybridMultilevel"/>
    <w:tmpl w:val="9C28406A"/>
    <w:lvl w:ilvl="0" w:tplc="896C8B8A">
      <w:start w:val="7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F1F396F"/>
    <w:multiLevelType w:val="hybridMultilevel"/>
    <w:tmpl w:val="3302241E"/>
    <w:lvl w:ilvl="0" w:tplc="B0B82B2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E765550"/>
    <w:multiLevelType w:val="multilevel"/>
    <w:tmpl w:val="3302241E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26C27FF"/>
    <w:multiLevelType w:val="hybridMultilevel"/>
    <w:tmpl w:val="5D9466FE"/>
    <w:lvl w:ilvl="0" w:tplc="B0B82B2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B883CC3"/>
    <w:multiLevelType w:val="hybridMultilevel"/>
    <w:tmpl w:val="14765070"/>
    <w:lvl w:ilvl="0" w:tplc="7AB4CC7A">
      <w:start w:val="7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D6B6D46"/>
    <w:multiLevelType w:val="hybridMultilevel"/>
    <w:tmpl w:val="FD88E4D4"/>
    <w:lvl w:ilvl="0" w:tplc="13F022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4E53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AAB4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831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2AB3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AE7B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BCB18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828B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58DF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16A4E"/>
    <w:multiLevelType w:val="hybridMultilevel"/>
    <w:tmpl w:val="B900EC10"/>
    <w:lvl w:ilvl="0" w:tplc="46BACBD2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5E5C6472">
      <w:start w:val="1"/>
      <w:numFmt w:val="chineseCountingThousand"/>
      <w:lvlText w:val="%2、"/>
      <w:lvlJc w:val="left"/>
      <w:pPr>
        <w:tabs>
          <w:tab w:val="num" w:pos="567"/>
        </w:tabs>
        <w:ind w:left="851" w:firstLine="283"/>
      </w:pPr>
      <w:rPr>
        <w:rFonts w:ascii="Times New Roman" w:eastAsia="宋体" w:hAnsi="Times New Roman" w:hint="eastAsia"/>
        <w:b/>
        <w:i w:val="0"/>
        <w:sz w:val="24"/>
        <w:szCs w:val="24"/>
      </w:rPr>
    </w:lvl>
    <w:lvl w:ilvl="2" w:tplc="30046580">
      <w:start w:val="1"/>
      <w:numFmt w:val="japaneseCounting"/>
      <w:lvlText w:val="%3．"/>
      <w:lvlJc w:val="left"/>
      <w:pPr>
        <w:tabs>
          <w:tab w:val="num" w:pos="1560"/>
        </w:tabs>
        <w:ind w:left="1560" w:hanging="7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378CF9E">
      <w:start w:val="1"/>
      <w:numFmt w:val="bullet"/>
      <w:lvlText w:val="◘"/>
      <w:lvlJc w:val="left"/>
      <w:pPr>
        <w:tabs>
          <w:tab w:val="num" w:pos="1963"/>
        </w:tabs>
        <w:ind w:left="1963" w:hanging="283"/>
      </w:pPr>
      <w:rPr>
        <w:rFonts w:ascii="Times New Roman" w:eastAsia="宋体" w:hAnsi="Times New Roman" w:cs="Times New Roman" w:hint="default"/>
        <w:color w:val="auto"/>
        <w:sz w:val="21"/>
        <w:szCs w:val="21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F612AC"/>
    <w:multiLevelType w:val="multilevel"/>
    <w:tmpl w:val="702A7F3E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269849596">
    <w:abstractNumId w:val="0"/>
  </w:num>
  <w:num w:numId="2" w16cid:durableId="1400590596">
    <w:abstractNumId w:val="1"/>
  </w:num>
  <w:num w:numId="3" w16cid:durableId="1336955105">
    <w:abstractNumId w:val="2"/>
  </w:num>
  <w:num w:numId="4" w16cid:durableId="29853620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2308303">
    <w:abstractNumId w:val="4"/>
  </w:num>
  <w:num w:numId="6" w16cid:durableId="1229807022">
    <w:abstractNumId w:val="8"/>
  </w:num>
  <w:num w:numId="7" w16cid:durableId="894120358">
    <w:abstractNumId w:val="10"/>
  </w:num>
  <w:num w:numId="8" w16cid:durableId="1993563251">
    <w:abstractNumId w:val="3"/>
  </w:num>
  <w:num w:numId="9" w16cid:durableId="1976791161">
    <w:abstractNumId w:val="11"/>
  </w:num>
  <w:num w:numId="10" w16cid:durableId="533927101">
    <w:abstractNumId w:val="5"/>
  </w:num>
  <w:num w:numId="11" w16cid:durableId="1193566751">
    <w:abstractNumId w:val="6"/>
  </w:num>
  <w:num w:numId="12" w16cid:durableId="264194616">
    <w:abstractNumId w:val="7"/>
  </w:num>
  <w:num w:numId="13" w16cid:durableId="32890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1E99"/>
    <w:rsid w:val="00037070"/>
    <w:rsid w:val="000A4035"/>
    <w:rsid w:val="000B7A57"/>
    <w:rsid w:val="0018286E"/>
    <w:rsid w:val="001A6448"/>
    <w:rsid w:val="001F6A38"/>
    <w:rsid w:val="002231F0"/>
    <w:rsid w:val="003F2CEC"/>
    <w:rsid w:val="003F388B"/>
    <w:rsid w:val="00441DFB"/>
    <w:rsid w:val="00450040"/>
    <w:rsid w:val="00463396"/>
    <w:rsid w:val="004910A7"/>
    <w:rsid w:val="0054231F"/>
    <w:rsid w:val="0064357F"/>
    <w:rsid w:val="006F1066"/>
    <w:rsid w:val="00787C8A"/>
    <w:rsid w:val="007B131A"/>
    <w:rsid w:val="0087712E"/>
    <w:rsid w:val="008E3FBD"/>
    <w:rsid w:val="00953EA8"/>
    <w:rsid w:val="00970531"/>
    <w:rsid w:val="009D5EFC"/>
    <w:rsid w:val="009E0AF7"/>
    <w:rsid w:val="009F5414"/>
    <w:rsid w:val="00B80346"/>
    <w:rsid w:val="00BD0430"/>
    <w:rsid w:val="00C14F7E"/>
    <w:rsid w:val="00C27906"/>
    <w:rsid w:val="00CE0A27"/>
    <w:rsid w:val="00CF51E6"/>
    <w:rsid w:val="00D45F7B"/>
    <w:rsid w:val="00D958EB"/>
    <w:rsid w:val="00D968CE"/>
    <w:rsid w:val="00DA0615"/>
    <w:rsid w:val="00DB5637"/>
    <w:rsid w:val="00DC42FD"/>
    <w:rsid w:val="00DF20FE"/>
    <w:rsid w:val="00E231A4"/>
    <w:rsid w:val="00EB4AC7"/>
    <w:rsid w:val="00F13F0D"/>
    <w:rsid w:val="00F22A05"/>
    <w:rsid w:val="00FC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F72FB32"/>
  <w15:chartTrackingRefBased/>
  <w15:docId w15:val="{19F904F7-BD1E-4D6E-8BF3-9B594B6D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1066"/>
    <w:pPr>
      <w:widowControl w:val="0"/>
      <w:ind w:firstLine="42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character" w:customStyle="1" w:styleId="2CharChar">
    <w:name w:val="2级标题 Char Char"/>
    <w:basedOn w:val="3Char"/>
    <w:link w:val="2"/>
    <w:rPr>
      <w:rFonts w:eastAsia="宋体"/>
      <w:b/>
      <w:bCs/>
      <w:sz w:val="30"/>
      <w:szCs w:val="32"/>
      <w:lang w:eastAsia="zh-CN" w:bidi="ar-SA"/>
    </w:rPr>
  </w:style>
  <w:style w:type="character" w:customStyle="1" w:styleId="3Char">
    <w:name w:val="标题 3 Char"/>
    <w:basedOn w:val="a0"/>
    <w:link w:val="3"/>
    <w:rPr>
      <w:rFonts w:eastAsia="宋体"/>
      <w:b/>
      <w:bCs/>
      <w:sz w:val="32"/>
      <w:szCs w:val="32"/>
      <w:lang w:bidi="ar-SA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2">
    <w:name w:val="2级标题"/>
    <w:basedOn w:val="3"/>
    <w:link w:val="2CharChar"/>
    <w:pPr>
      <w:spacing w:before="0" w:after="0" w:line="240" w:lineRule="auto"/>
      <w:ind w:firstLine="200"/>
    </w:pPr>
    <w:rPr>
      <w:sz w:val="30"/>
    </w:rPr>
  </w:style>
  <w:style w:type="paragraph" w:customStyle="1" w:styleId="a6">
    <w:name w:val="（二）级标题"/>
    <w:basedOn w:val="a"/>
    <w:pPr>
      <w:ind w:firstLine="422"/>
    </w:pPr>
    <w:rPr>
      <w:b/>
      <w:sz w:val="28"/>
    </w:rPr>
  </w:style>
  <w:style w:type="paragraph" w:customStyle="1" w:styleId="a7">
    <w:name w:val="图表标题"/>
    <w:basedOn w:val="a"/>
    <w:pPr>
      <w:jc w:val="center"/>
    </w:pPr>
    <w:rPr>
      <w:rFonts w:ascii="宋体" w:hAnsi="宋体"/>
      <w:b/>
      <w:sz w:val="18"/>
      <w:szCs w:val="18"/>
    </w:rPr>
  </w:style>
  <w:style w:type="paragraph" w:customStyle="1" w:styleId="WPSPlain">
    <w:name w:val="WPS Plain"/>
  </w:style>
  <w:style w:type="paragraph" w:customStyle="1" w:styleId="30">
    <w:name w:val="3级标题"/>
    <w:basedOn w:val="a"/>
    <w:rPr>
      <w:b/>
      <w:sz w:val="24"/>
    </w:rPr>
  </w:style>
  <w:style w:type="paragraph" w:styleId="a8">
    <w:name w:val="Normal Indent"/>
    <w:basedOn w:val="a"/>
    <w:rsid w:val="001A6448"/>
    <w:rPr>
      <w:szCs w:val="21"/>
    </w:rPr>
  </w:style>
  <w:style w:type="character" w:styleId="a9">
    <w:name w:val="Hyperlink"/>
    <w:basedOn w:val="a0"/>
    <w:rsid w:val="00F22A05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BD0430"/>
    <w:pPr>
      <w:ind w:firstLineChars="200"/>
    </w:pPr>
  </w:style>
  <w:style w:type="table" w:styleId="ab">
    <w:name w:val="Table Grid"/>
    <w:basedOn w:val="a1"/>
    <w:rsid w:val="00182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61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93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7517">
          <w:marLeft w:val="80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4</Pages>
  <Words>1294</Words>
  <Characters>606</Characters>
  <Application>Microsoft Office Word</Application>
  <DocSecurity>0</DocSecurity>
  <PresentationFormat/>
  <Lines>5</Lines>
  <Paragraphs>3</Paragraphs>
  <Slides>0</Slides>
  <Notes>0</Notes>
  <HiddenSlides>0</HiddenSlides>
  <MMClips>0</MMClips>
  <ScaleCrop>false</ScaleCrop>
  <Manager/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上海大学  计算机学院 </dc:title>
  <dc:subject/>
  <dc:creator>Administrator</dc:creator>
  <cp:keywords/>
  <dc:description/>
  <cp:lastModifiedBy>远航 刘</cp:lastModifiedBy>
  <cp:revision>2</cp:revision>
  <dcterms:created xsi:type="dcterms:W3CDTF">2023-12-19T15:23:00Z</dcterms:created>
  <dcterms:modified xsi:type="dcterms:W3CDTF">2023-12-19T15:23:00Z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