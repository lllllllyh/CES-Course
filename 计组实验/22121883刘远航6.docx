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456283" w14:textId="77777777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7FE0EB77" w14:textId="0FA0DC9D" w:rsidR="001A6448" w:rsidRDefault="001A6448" w:rsidP="001A6448">
      <w:pPr>
        <w:pStyle w:val="a8"/>
        <w:ind w:firstLine="0"/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《计算机组成原理实验》报告</w:t>
      </w:r>
      <w:r w:rsidR="00EF172A">
        <w:rPr>
          <w:rFonts w:ascii="黑体" w:eastAsia="黑体" w:hint="eastAsia"/>
          <w:b/>
          <w:sz w:val="36"/>
          <w:szCs w:val="36"/>
        </w:rPr>
        <w:t>六</w:t>
      </w:r>
    </w:p>
    <w:p w14:paraId="3A7D45CD" w14:textId="77777777" w:rsidR="00EF172A" w:rsidRPr="009D5EFC" w:rsidRDefault="00EF172A" w:rsidP="00EF172A">
      <w:pPr>
        <w:pStyle w:val="a8"/>
        <w:ind w:left="148" w:firstLine="0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刘远航 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22121883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</w:p>
    <w:p w14:paraId="72EB8D48" w14:textId="05366EE7" w:rsidR="00EF172A" w:rsidRDefault="00EF172A" w:rsidP="00EF172A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20240117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刘跃军   </w:t>
      </w:r>
    </w:p>
    <w:p w14:paraId="4910E504" w14:textId="2DDFF705" w:rsidR="001A6448" w:rsidRDefault="001A6448" w:rsidP="001A6448">
      <w:pPr>
        <w:pStyle w:val="a8"/>
        <w:ind w:firstLine="0"/>
        <w:rPr>
          <w:rFonts w:hint="eastAsia"/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7973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758AC" wp14:editId="5294B49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33655" r="28575" b="33020"/>
                <wp:wrapNone/>
                <wp:docPr id="127511170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5BC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282EA485" w14:textId="77777777" w:rsidR="001A6448" w:rsidRPr="009D5EFC" w:rsidRDefault="001A6448">
      <w:pPr>
        <w:ind w:firstLine="0"/>
        <w:jc w:val="center"/>
        <w:rPr>
          <w:rFonts w:ascii="宋体" w:hAnsi="宋体" w:cs="宋体" w:hint="eastAsia"/>
          <w:szCs w:val="21"/>
        </w:rPr>
      </w:pPr>
    </w:p>
    <w:p w14:paraId="206A4288" w14:textId="7EB5D65B" w:rsidR="00DC42FD" w:rsidRPr="001A6448" w:rsidRDefault="00DC42FD" w:rsidP="001A6448">
      <w:pPr>
        <w:ind w:firstLine="0"/>
        <w:rPr>
          <w:rFonts w:ascii="宋体" w:hAnsi="宋体" w:cs="宋体" w:hint="eastAsia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="001A6448"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EF172A">
        <w:rPr>
          <w:rFonts w:ascii="宋体" w:hAnsi="宋体" w:cs="宋体" w:hint="eastAsia"/>
          <w:b/>
          <w:sz w:val="32"/>
          <w:szCs w:val="32"/>
          <w:u w:val="single"/>
        </w:rPr>
        <w:t>机器语言程序实验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</w:p>
    <w:p w14:paraId="2787286F" w14:textId="77777777" w:rsidR="00DC42FD" w:rsidRDefault="00DC42FD">
      <w:pPr>
        <w:ind w:firstLine="0"/>
        <w:rPr>
          <w:rFonts w:ascii="宋体" w:hAnsi="宋体" w:cs="宋体" w:hint="eastAsia"/>
        </w:rPr>
      </w:pPr>
    </w:p>
    <w:p w14:paraId="0726F9AD" w14:textId="77777777" w:rsidR="00DC42FD" w:rsidRPr="001A6448" w:rsidRDefault="00DC42FD">
      <w:pPr>
        <w:ind w:firstLine="0"/>
        <w:rPr>
          <w:rFonts w:ascii="宋体" w:hAnsi="宋体" w:cs="宋体" w:hint="eastAsia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450CBC3D" w14:textId="2B5E0BB6" w:rsidR="00EF172A" w:rsidRPr="00EF172A" w:rsidRDefault="00EF172A" w:rsidP="00EF172A">
      <w:pPr>
        <w:ind w:firstLineChars="685" w:firstLine="1644"/>
        <w:jc w:val="left"/>
        <w:rPr>
          <w:rFonts w:ascii="宋体" w:hAnsi="宋体" w:cs="宋体"/>
          <w:sz w:val="24"/>
        </w:rPr>
      </w:pPr>
      <w:r w:rsidRPr="00EF172A">
        <w:rPr>
          <w:rFonts w:ascii="宋体" w:hAnsi="宋体" w:cs="宋体"/>
          <w:sz w:val="24"/>
        </w:rPr>
        <w:t>1.</w:t>
      </w:r>
      <w:r w:rsidRPr="00EF172A">
        <w:rPr>
          <w:rFonts w:ascii="宋体" w:hAnsi="宋体" w:cs="宋体" w:hint="eastAsia"/>
          <w:sz w:val="24"/>
        </w:rPr>
        <w:t>编制机器语言简单程序。</w:t>
      </w:r>
    </w:p>
    <w:p w14:paraId="1428B333" w14:textId="796178A3" w:rsidR="00DC42FD" w:rsidRDefault="00EF172A" w:rsidP="00EF172A">
      <w:pPr>
        <w:ind w:firstLineChars="685" w:firstLine="1644"/>
        <w:jc w:val="left"/>
        <w:rPr>
          <w:rFonts w:ascii="宋体" w:hAnsi="宋体" w:cs="宋体"/>
          <w:sz w:val="24"/>
        </w:rPr>
      </w:pPr>
      <w:r w:rsidRPr="00EF172A">
        <w:rPr>
          <w:rFonts w:ascii="宋体" w:hAnsi="宋体" w:cs="宋体"/>
          <w:sz w:val="24"/>
        </w:rPr>
        <w:t>2.</w:t>
      </w:r>
      <w:r w:rsidRPr="00EF172A">
        <w:rPr>
          <w:rFonts w:ascii="宋体" w:hAnsi="宋体" w:cs="宋体" w:hint="eastAsia"/>
          <w:sz w:val="24"/>
        </w:rPr>
        <w:t>成功运行机器语言程序</w:t>
      </w:r>
      <w:r>
        <w:rPr>
          <w:rFonts w:ascii="宋体" w:hAnsi="宋体" w:cs="宋体" w:hint="eastAsia"/>
          <w:sz w:val="24"/>
        </w:rPr>
        <w:t>。</w:t>
      </w:r>
    </w:p>
    <w:p w14:paraId="6F9E877B" w14:textId="5FDE975B" w:rsidR="00EF172A" w:rsidRDefault="00EF172A" w:rsidP="00EF172A">
      <w:pPr>
        <w:ind w:firstLineChars="685" w:firstLine="1644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.</w:t>
      </w:r>
      <w:r w:rsidRPr="00EF172A">
        <w:rPr>
          <w:rFonts w:ascii="宋体" w:hAnsi="宋体" w:cs="宋体" w:hint="eastAsia"/>
          <w:sz w:val="24"/>
        </w:rPr>
        <w:t>理解计算机执行程序的实际过程</w:t>
      </w:r>
      <w:r>
        <w:rPr>
          <w:rFonts w:ascii="宋体" w:hAnsi="宋体" w:cs="宋体" w:hint="eastAsia"/>
          <w:sz w:val="24"/>
        </w:rPr>
        <w:t>。</w:t>
      </w:r>
    </w:p>
    <w:p w14:paraId="786F7AE0" w14:textId="77777777" w:rsidR="00DC42FD" w:rsidRPr="001A6448" w:rsidRDefault="00DC42FD">
      <w:pPr>
        <w:ind w:firstLine="0"/>
        <w:rPr>
          <w:rFonts w:ascii="宋体" w:hAnsi="宋体" w:cs="宋体" w:hint="eastAsia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0706397A" w14:textId="77777777" w:rsidR="00EF172A" w:rsidRPr="00EF172A" w:rsidRDefault="00EF172A" w:rsidP="00EF172A">
      <w:pPr>
        <w:ind w:firstLineChars="174" w:firstLine="419"/>
        <w:rPr>
          <w:sz w:val="24"/>
        </w:rPr>
      </w:pPr>
      <w:r w:rsidRPr="00EF172A">
        <w:rPr>
          <w:b/>
          <w:bCs/>
          <w:sz w:val="24"/>
        </w:rPr>
        <w:t xml:space="preserve">1.  </w:t>
      </w:r>
      <w:r w:rsidRPr="00EF172A">
        <w:rPr>
          <w:rFonts w:hint="eastAsia"/>
          <w:b/>
          <w:bCs/>
          <w:sz w:val="24"/>
        </w:rPr>
        <w:t>指令的形式化表示：</w:t>
      </w:r>
    </w:p>
    <w:p w14:paraId="2FA2E6C1" w14:textId="64538693" w:rsidR="00EF172A" w:rsidRDefault="00EF172A" w:rsidP="00EF172A">
      <w:pPr>
        <w:ind w:firstLine="0"/>
        <w:rPr>
          <w:sz w:val="24"/>
        </w:rPr>
      </w:pPr>
      <w:r w:rsidRPr="00EF172A">
        <w:t xml:space="preserve">     </w:t>
      </w:r>
      <w:r w:rsidRPr="00EF172A">
        <w:rPr>
          <w:sz w:val="24"/>
        </w:rPr>
        <w:t>在前几次实验课中我们用中文自然语言表述了各种操作，中国人很容易理解它们，但印度人很难理解它们，机器也无法理解它们，而且自然语言用多了容易产生歧义，所以不适合用来表述大量的操作</w:t>
      </w:r>
      <w:r w:rsidRPr="00EF172A">
        <w:rPr>
          <w:sz w:val="24"/>
        </w:rPr>
        <w:t>——</w:t>
      </w:r>
      <w:r w:rsidRPr="00EF172A">
        <w:rPr>
          <w:rFonts w:hint="eastAsia"/>
          <w:sz w:val="24"/>
        </w:rPr>
        <w:t>写程序。另一方面，在实验三中我们使用微指令的二进制具体编码</w:t>
      </w:r>
      <w:r w:rsidRPr="00EF172A">
        <w:rPr>
          <w:sz w:val="24"/>
        </w:rPr>
        <w:t>(16</w:t>
      </w:r>
      <w:r w:rsidRPr="00EF172A">
        <w:rPr>
          <w:rFonts w:hint="eastAsia"/>
          <w:sz w:val="24"/>
        </w:rPr>
        <w:t>进制数形式</w:t>
      </w:r>
      <w:r w:rsidRPr="00EF172A">
        <w:rPr>
          <w:sz w:val="24"/>
        </w:rPr>
        <w:t>)</w:t>
      </w:r>
      <w:r w:rsidRPr="00EF172A">
        <w:rPr>
          <w:rFonts w:hint="eastAsia"/>
          <w:sz w:val="24"/>
        </w:rPr>
        <w:t>来表示它，在实验五中用机器指令的微程序入口地址</w:t>
      </w:r>
      <w:r w:rsidRPr="00EF172A">
        <w:rPr>
          <w:sz w:val="24"/>
        </w:rPr>
        <w:t>(16</w:t>
      </w:r>
      <w:r w:rsidRPr="00EF172A">
        <w:rPr>
          <w:rFonts w:hint="eastAsia"/>
          <w:sz w:val="24"/>
        </w:rPr>
        <w:t>进制数形式</w:t>
      </w:r>
      <w:r w:rsidRPr="00EF172A">
        <w:rPr>
          <w:sz w:val="24"/>
        </w:rPr>
        <w:t>)</w:t>
      </w:r>
      <w:r w:rsidRPr="00EF172A">
        <w:rPr>
          <w:rFonts w:hint="eastAsia"/>
          <w:sz w:val="24"/>
        </w:rPr>
        <w:t>来表示它们，这几种表示可以直接被机器“理解”，但人理解起来就非常吃力。</w:t>
      </w:r>
    </w:p>
    <w:p w14:paraId="14D7B24C" w14:textId="0F439B20" w:rsidR="00EF172A" w:rsidRPr="00EF172A" w:rsidRDefault="00EF172A" w:rsidP="00EF172A">
      <w:pPr>
        <w:ind w:firstLineChars="300" w:firstLine="720"/>
        <w:rPr>
          <w:sz w:val="24"/>
        </w:rPr>
      </w:pPr>
      <w:r w:rsidRPr="00EF172A">
        <w:rPr>
          <w:rFonts w:hint="eastAsia"/>
          <w:sz w:val="24"/>
        </w:rPr>
        <w:t>表面上看，人理解</w:t>
      </w:r>
      <w:r w:rsidRPr="00EF172A">
        <w:rPr>
          <w:sz w:val="24"/>
        </w:rPr>
        <w:t>16</w:t>
      </w:r>
      <w:r w:rsidRPr="00EF172A">
        <w:rPr>
          <w:rFonts w:hint="eastAsia"/>
          <w:sz w:val="24"/>
        </w:rPr>
        <w:t>进制数形式指令很困难的原因是这些指令太相似了，其实根本原因是</w:t>
      </w:r>
      <w:r w:rsidRPr="00EF172A">
        <w:rPr>
          <w:sz w:val="24"/>
        </w:rPr>
        <w:t>16</w:t>
      </w:r>
      <w:r w:rsidRPr="00EF172A">
        <w:rPr>
          <w:rFonts w:hint="eastAsia"/>
          <w:sz w:val="24"/>
        </w:rPr>
        <w:t>进制数形式的指令没有对指令功能的任何反映，所以“人”用起来不方便，尤其是在使用大量指令来编制解决实际问题的程序时，这种不反映指令逻辑功能的形式更显得难以使用。如何解决这个问题呢？任何人都会想到一个简单的方法</w:t>
      </w:r>
      <w:r w:rsidRPr="00EF172A">
        <w:rPr>
          <w:sz w:val="24"/>
        </w:rPr>
        <w:t>——</w:t>
      </w:r>
      <w:r w:rsidRPr="00EF172A">
        <w:rPr>
          <w:rFonts w:hint="eastAsia"/>
          <w:sz w:val="24"/>
        </w:rPr>
        <w:t>给每条</w:t>
      </w:r>
      <w:r w:rsidRPr="00EF172A">
        <w:rPr>
          <w:sz w:val="24"/>
        </w:rPr>
        <w:t>(</w:t>
      </w:r>
      <w:r w:rsidRPr="00EF172A">
        <w:rPr>
          <w:rFonts w:hint="eastAsia"/>
          <w:sz w:val="24"/>
        </w:rPr>
        <w:t>微</w:t>
      </w:r>
      <w:r w:rsidRPr="00EF172A">
        <w:rPr>
          <w:sz w:val="24"/>
        </w:rPr>
        <w:t>)</w:t>
      </w:r>
      <w:proofErr w:type="gramStart"/>
      <w:r w:rsidRPr="00EF172A">
        <w:rPr>
          <w:rFonts w:hint="eastAsia"/>
          <w:sz w:val="24"/>
        </w:rPr>
        <w:t>指令再</w:t>
      </w:r>
      <w:proofErr w:type="gramEnd"/>
      <w:r w:rsidRPr="00EF172A">
        <w:rPr>
          <w:rFonts w:hint="eastAsia"/>
          <w:sz w:val="24"/>
        </w:rPr>
        <w:t>规定一个反映其逻辑功能的“符号</w:t>
      </w:r>
      <w:r w:rsidRPr="00EF172A">
        <w:rPr>
          <w:sz w:val="24"/>
        </w:rPr>
        <w:t>”</w:t>
      </w:r>
      <w:r w:rsidRPr="00EF172A">
        <w:rPr>
          <w:sz w:val="24"/>
        </w:rPr>
        <w:t>，习惯上称这套符号为</w:t>
      </w:r>
      <w:r w:rsidRPr="00EF172A">
        <w:rPr>
          <w:sz w:val="24"/>
        </w:rPr>
        <w:t>“</w:t>
      </w:r>
      <w:r w:rsidRPr="00EF172A">
        <w:rPr>
          <w:sz w:val="24"/>
        </w:rPr>
        <w:t>汇编指令</w:t>
      </w:r>
      <w:r w:rsidRPr="00EF172A">
        <w:rPr>
          <w:sz w:val="24"/>
        </w:rPr>
        <w:t>”</w:t>
      </w:r>
      <w:r w:rsidRPr="00EF172A">
        <w:rPr>
          <w:sz w:val="24"/>
        </w:rPr>
        <w:t>。</w:t>
      </w:r>
    </w:p>
    <w:p w14:paraId="0039CFFC" w14:textId="77777777" w:rsidR="00EF172A" w:rsidRPr="00EF172A" w:rsidRDefault="00EF172A" w:rsidP="00EF172A">
      <w:pPr>
        <w:ind w:firstLineChars="174" w:firstLine="419"/>
        <w:rPr>
          <w:sz w:val="24"/>
        </w:rPr>
      </w:pPr>
      <w:r w:rsidRPr="00EF172A">
        <w:rPr>
          <w:b/>
          <w:bCs/>
          <w:sz w:val="24"/>
        </w:rPr>
        <w:t xml:space="preserve">2.  </w:t>
      </w:r>
      <w:r w:rsidRPr="00EF172A">
        <w:rPr>
          <w:rFonts w:hint="eastAsia"/>
          <w:b/>
          <w:bCs/>
          <w:sz w:val="24"/>
        </w:rPr>
        <w:t>汇编：</w:t>
      </w:r>
    </w:p>
    <w:p w14:paraId="44EC9DBC" w14:textId="4ECC817C" w:rsidR="00EF172A" w:rsidRPr="00EF172A" w:rsidRDefault="00EF172A" w:rsidP="00EF172A">
      <w:pPr>
        <w:ind w:firstLine="0"/>
        <w:rPr>
          <w:sz w:val="24"/>
        </w:rPr>
      </w:pPr>
      <w:r w:rsidRPr="00EF172A">
        <w:t xml:space="preserve">     </w:t>
      </w:r>
      <w:r w:rsidRPr="00EF172A">
        <w:rPr>
          <w:sz w:val="24"/>
        </w:rPr>
        <w:t>由于汇编指令和</w:t>
      </w:r>
      <w:r w:rsidRPr="00EF172A">
        <w:rPr>
          <w:sz w:val="24"/>
        </w:rPr>
        <w:t>16</w:t>
      </w:r>
      <w:r w:rsidRPr="00EF172A">
        <w:rPr>
          <w:rFonts w:hint="eastAsia"/>
          <w:sz w:val="24"/>
        </w:rPr>
        <w:t>进制数指令是同一条指令的两种形式化符号，所以二者之间存在着一张符号对应表</w:t>
      </w:r>
      <w:r w:rsidRPr="00EF172A">
        <w:rPr>
          <w:sz w:val="24"/>
        </w:rPr>
        <w:t>——</w:t>
      </w:r>
      <w:r w:rsidRPr="00EF172A">
        <w:rPr>
          <w:rFonts w:hint="eastAsia"/>
          <w:sz w:val="24"/>
        </w:rPr>
        <w:t>翻译工具。厂家为实验箱的机器指令规定的两种形式化符号对应表见</w:t>
      </w:r>
      <w:r w:rsidRPr="00EF172A">
        <w:rPr>
          <w:sz w:val="24"/>
        </w:rPr>
        <w:t>101</w:t>
      </w:r>
      <w:r w:rsidRPr="00EF172A">
        <w:rPr>
          <w:rFonts w:hint="eastAsia"/>
          <w:sz w:val="24"/>
        </w:rPr>
        <w:t>～</w:t>
      </w:r>
      <w:r w:rsidRPr="00EF172A">
        <w:rPr>
          <w:sz w:val="24"/>
        </w:rPr>
        <w:t>102</w:t>
      </w:r>
      <w:r w:rsidRPr="00EF172A">
        <w:rPr>
          <w:rFonts w:hint="eastAsia"/>
          <w:sz w:val="24"/>
        </w:rPr>
        <w:t>页的表，其中“助记符”</w:t>
      </w:r>
      <w:proofErr w:type="gramStart"/>
      <w:r w:rsidRPr="00EF172A">
        <w:rPr>
          <w:rFonts w:hint="eastAsia"/>
          <w:sz w:val="24"/>
        </w:rPr>
        <w:t>列就是</w:t>
      </w:r>
      <w:proofErr w:type="gramEnd"/>
      <w:r w:rsidRPr="00EF172A">
        <w:rPr>
          <w:rFonts w:hint="eastAsia"/>
          <w:sz w:val="24"/>
        </w:rPr>
        <w:t>“汇编指令”符号，“机器码</w:t>
      </w:r>
      <w:r w:rsidRPr="00EF172A">
        <w:rPr>
          <w:sz w:val="24"/>
        </w:rPr>
        <w:t>1”</w:t>
      </w:r>
      <w:r w:rsidRPr="00EF172A">
        <w:rPr>
          <w:rFonts w:hint="eastAsia"/>
          <w:sz w:val="24"/>
        </w:rPr>
        <w:t>和“机器码</w:t>
      </w:r>
      <w:r w:rsidRPr="00EF172A">
        <w:rPr>
          <w:sz w:val="24"/>
        </w:rPr>
        <w:t>2”</w:t>
      </w:r>
      <w:r w:rsidRPr="00EF172A">
        <w:rPr>
          <w:rFonts w:hint="eastAsia"/>
          <w:sz w:val="24"/>
        </w:rPr>
        <w:t>是指令的二进制数形式符号。有了这张对应表，人就可以用汇编指令符号来编写程序，以方便编程时的逻辑思维，编好程序后，只要对照这张表按顺序逐条将指令翻译成指令的二进制形式，然后将二进制数形式的程序送入计算机，计算机就能“理解”程序的逻辑操作了。这个翻译过程叫“汇编”。</w:t>
      </w:r>
    </w:p>
    <w:p w14:paraId="62E38A85" w14:textId="77777777" w:rsidR="00EF172A" w:rsidRPr="00EF172A" w:rsidRDefault="00EF172A" w:rsidP="00EF172A">
      <w:pPr>
        <w:ind w:firstLine="0"/>
        <w:rPr>
          <w:rFonts w:hint="eastAsia"/>
        </w:rPr>
      </w:pPr>
    </w:p>
    <w:p w14:paraId="351B7E88" w14:textId="77777777" w:rsidR="00E231A4" w:rsidRDefault="00DC42FD">
      <w:pPr>
        <w:ind w:firstLine="0"/>
        <w:rPr>
          <w:rFonts w:ascii="宋体" w:hAnsi="宋体" w:cs="宋体" w:hint="eastAsia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7AD20789" w14:textId="4F317AE2" w:rsidR="00E231A4" w:rsidRDefault="001F6A38">
      <w:pPr>
        <w:ind w:firstLine="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1．</w:t>
      </w:r>
      <w:r w:rsidR="009F5414">
        <w:rPr>
          <w:rFonts w:ascii="宋体" w:hAnsi="宋体" w:cs="宋体" w:hint="eastAsia"/>
          <w:b/>
          <w:sz w:val="28"/>
          <w:szCs w:val="28"/>
        </w:rPr>
        <w:t>实验任务</w:t>
      </w:r>
      <w:r w:rsidR="00CF51E6">
        <w:rPr>
          <w:rFonts w:ascii="宋体" w:hAnsi="宋体" w:cs="宋体" w:hint="eastAsia"/>
          <w:b/>
          <w:sz w:val="28"/>
          <w:szCs w:val="28"/>
        </w:rPr>
        <w:t>一</w:t>
      </w:r>
      <w:r w:rsidR="00EF172A">
        <w:rPr>
          <w:rFonts w:ascii="宋体" w:hAnsi="宋体" w:cs="宋体" w:hint="eastAsia"/>
          <w:b/>
          <w:sz w:val="28"/>
          <w:szCs w:val="28"/>
        </w:rPr>
        <w:t>、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编写并运行机器语言程序，将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R1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中的数值左移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n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次送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OUT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，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n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是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R2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中的数值。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(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指令码从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10</w:t>
      </w:r>
      <w:r w:rsidR="00EF172A" w:rsidRPr="00EF172A">
        <w:rPr>
          <w:rFonts w:ascii="宋体" w:hAnsi="宋体" w:cs="宋体" w:hint="eastAsia"/>
          <w:b/>
          <w:bCs/>
          <w:sz w:val="28"/>
          <w:szCs w:val="28"/>
        </w:rPr>
        <w:t>开始</w:t>
      </w:r>
      <w:r w:rsidR="00EF172A" w:rsidRPr="00EF172A">
        <w:rPr>
          <w:rFonts w:ascii="宋体" w:hAnsi="宋体" w:cs="宋体"/>
          <w:b/>
          <w:bCs/>
          <w:sz w:val="28"/>
          <w:szCs w:val="28"/>
        </w:rPr>
        <w:t>)</w:t>
      </w:r>
    </w:p>
    <w:p w14:paraId="667814B1" w14:textId="77777777" w:rsidR="00DC42FD" w:rsidRPr="001F3760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实验步骤</w:t>
      </w:r>
    </w:p>
    <w:p w14:paraId="27BEC94E" w14:textId="127F980C" w:rsidR="001F6A38" w:rsidRDefault="001F3760" w:rsidP="001F3760">
      <w:pPr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</w:t>
      </w:r>
      <w:r w:rsidRPr="001F3760">
        <w:rPr>
          <w:rFonts w:ascii="宋体" w:hAnsi="宋体" w:cs="宋体" w:hint="eastAsia"/>
          <w:sz w:val="24"/>
        </w:rPr>
        <w:t>注视仪器，打开电源，手不要远离电源开关，随时准备关闭电源，注意各数码管、发光管的稳定性，静待10秒，确信仪器稳定、无焦糊味</w:t>
      </w:r>
      <w:r>
        <w:rPr>
          <w:rFonts w:ascii="宋体" w:hAnsi="宋体" w:cs="宋体" w:hint="eastAsia"/>
          <w:sz w:val="24"/>
        </w:rPr>
        <w:t>。</w:t>
      </w:r>
    </w:p>
    <w:p w14:paraId="36CE48A2" w14:textId="33AD316B" w:rsidR="001F3760" w:rsidRDefault="001F3760" w:rsidP="001F3760">
      <w:pPr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②根据实验任务设计汇编语言。</w:t>
      </w:r>
    </w:p>
    <w:tbl>
      <w:tblPr>
        <w:tblStyle w:val="aa"/>
        <w:tblW w:w="0" w:type="auto"/>
        <w:tblInd w:w="9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6"/>
      </w:tblGrid>
      <w:tr w:rsidR="001F3760" w:rsidRPr="001F3760" w14:paraId="67E787F5" w14:textId="77777777" w:rsidTr="001F3760">
        <w:tc>
          <w:tcPr>
            <w:tcW w:w="8522" w:type="dxa"/>
          </w:tcPr>
          <w:p w14:paraId="48971AAF" w14:textId="77777777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LOOP:MOV </w:t>
            </w:r>
            <w:proofErr w:type="gramStart"/>
            <w:r w:rsidRPr="001F3760">
              <w:rPr>
                <w:sz w:val="24"/>
              </w:rPr>
              <w:t>A,R</w:t>
            </w:r>
            <w:proofErr w:type="gramEnd"/>
            <w:r w:rsidRPr="001F3760">
              <w:rPr>
                <w:sz w:val="24"/>
              </w:rPr>
              <w:t>1</w:t>
            </w:r>
          </w:p>
        </w:tc>
      </w:tr>
      <w:tr w:rsidR="001F3760" w:rsidRPr="001F3760" w14:paraId="198B9F63" w14:textId="77777777" w:rsidTr="001F3760">
        <w:tc>
          <w:tcPr>
            <w:tcW w:w="8522" w:type="dxa"/>
          </w:tcPr>
          <w:p w14:paraId="3857C0C9" w14:textId="0476E42A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 </w:t>
            </w:r>
            <w:r w:rsidRPr="001F3760">
              <w:rPr>
                <w:sz w:val="24"/>
              </w:rPr>
              <w:t xml:space="preserve">     </w:t>
            </w:r>
            <w:r w:rsidRPr="001F3760">
              <w:rPr>
                <w:sz w:val="24"/>
              </w:rPr>
              <w:t>RL A</w:t>
            </w:r>
          </w:p>
        </w:tc>
      </w:tr>
      <w:tr w:rsidR="001F3760" w:rsidRPr="001F3760" w14:paraId="4EA27AC8" w14:textId="77777777" w:rsidTr="001F3760">
        <w:tc>
          <w:tcPr>
            <w:tcW w:w="8522" w:type="dxa"/>
          </w:tcPr>
          <w:p w14:paraId="1C6E4D91" w14:textId="4DFBE6A7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 </w:t>
            </w:r>
            <w:r w:rsidRPr="001F376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1F3760">
              <w:rPr>
                <w:sz w:val="24"/>
              </w:rPr>
              <w:t>MOV R</w:t>
            </w:r>
            <w:proofErr w:type="gramStart"/>
            <w:r w:rsidRPr="001F3760">
              <w:rPr>
                <w:sz w:val="24"/>
              </w:rPr>
              <w:t>1,A</w:t>
            </w:r>
            <w:proofErr w:type="gramEnd"/>
          </w:p>
        </w:tc>
      </w:tr>
      <w:tr w:rsidR="001F3760" w:rsidRPr="001F3760" w14:paraId="0EA8B4DA" w14:textId="77777777" w:rsidTr="001F3760">
        <w:tc>
          <w:tcPr>
            <w:tcW w:w="8522" w:type="dxa"/>
          </w:tcPr>
          <w:p w14:paraId="4A4D32F5" w14:textId="53CC8489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 </w:t>
            </w:r>
            <w:r w:rsidRPr="001F3760">
              <w:rPr>
                <w:sz w:val="24"/>
              </w:rPr>
              <w:t xml:space="preserve">     </w:t>
            </w:r>
            <w:r w:rsidRPr="001F3760">
              <w:rPr>
                <w:sz w:val="24"/>
              </w:rPr>
              <w:t xml:space="preserve">MOV </w:t>
            </w:r>
            <w:proofErr w:type="gramStart"/>
            <w:r w:rsidRPr="001F3760">
              <w:rPr>
                <w:sz w:val="24"/>
              </w:rPr>
              <w:t>A,R</w:t>
            </w:r>
            <w:proofErr w:type="gramEnd"/>
            <w:r w:rsidRPr="001F3760">
              <w:rPr>
                <w:sz w:val="24"/>
              </w:rPr>
              <w:t>2</w:t>
            </w:r>
          </w:p>
        </w:tc>
      </w:tr>
      <w:tr w:rsidR="001F3760" w:rsidRPr="001F3760" w14:paraId="1367A138" w14:textId="77777777" w:rsidTr="001F3760">
        <w:tc>
          <w:tcPr>
            <w:tcW w:w="8522" w:type="dxa"/>
          </w:tcPr>
          <w:p w14:paraId="792ECC7C" w14:textId="68055CE0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 </w:t>
            </w:r>
            <w:r w:rsidRPr="001F3760">
              <w:rPr>
                <w:sz w:val="24"/>
              </w:rPr>
              <w:t xml:space="preserve">     </w:t>
            </w:r>
            <w:r w:rsidRPr="001F3760">
              <w:rPr>
                <w:sz w:val="24"/>
              </w:rPr>
              <w:t xml:space="preserve">SUB </w:t>
            </w:r>
            <w:proofErr w:type="gramStart"/>
            <w:r w:rsidRPr="001F3760">
              <w:rPr>
                <w:sz w:val="24"/>
              </w:rPr>
              <w:t>A,#</w:t>
            </w:r>
            <w:proofErr w:type="gramEnd"/>
            <w:r w:rsidRPr="001F3760">
              <w:rPr>
                <w:sz w:val="24"/>
              </w:rPr>
              <w:t>01</w:t>
            </w:r>
          </w:p>
        </w:tc>
      </w:tr>
      <w:tr w:rsidR="001F3760" w:rsidRPr="001F3760" w14:paraId="70015364" w14:textId="77777777" w:rsidTr="001F3760">
        <w:tc>
          <w:tcPr>
            <w:tcW w:w="8522" w:type="dxa"/>
          </w:tcPr>
          <w:p w14:paraId="09A091AD" w14:textId="264B0FC1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 </w:t>
            </w:r>
            <w:r w:rsidRPr="001F3760">
              <w:rPr>
                <w:sz w:val="24"/>
              </w:rPr>
              <w:t xml:space="preserve">     </w:t>
            </w:r>
            <w:r w:rsidRPr="001F3760">
              <w:rPr>
                <w:sz w:val="24"/>
              </w:rPr>
              <w:t>MOV R</w:t>
            </w:r>
            <w:proofErr w:type="gramStart"/>
            <w:r w:rsidRPr="001F3760">
              <w:rPr>
                <w:sz w:val="24"/>
              </w:rPr>
              <w:t>2,A</w:t>
            </w:r>
            <w:proofErr w:type="gramEnd"/>
          </w:p>
        </w:tc>
      </w:tr>
      <w:tr w:rsidR="001F3760" w:rsidRPr="001F3760" w14:paraId="71250B42" w14:textId="77777777" w:rsidTr="001F3760">
        <w:tc>
          <w:tcPr>
            <w:tcW w:w="8522" w:type="dxa"/>
          </w:tcPr>
          <w:p w14:paraId="7DE91058" w14:textId="28A82B51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 </w:t>
            </w:r>
            <w:r w:rsidRPr="001F3760">
              <w:rPr>
                <w:sz w:val="24"/>
              </w:rPr>
              <w:t xml:space="preserve">     </w:t>
            </w:r>
            <w:r w:rsidRPr="001F3760">
              <w:rPr>
                <w:sz w:val="24"/>
              </w:rPr>
              <w:t>JZ LOOP1</w:t>
            </w:r>
          </w:p>
        </w:tc>
      </w:tr>
      <w:tr w:rsidR="001F3760" w:rsidRPr="001F3760" w14:paraId="3A8E432F" w14:textId="77777777" w:rsidTr="001F3760">
        <w:tc>
          <w:tcPr>
            <w:tcW w:w="8522" w:type="dxa"/>
          </w:tcPr>
          <w:p w14:paraId="352DD698" w14:textId="569291D9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 </w:t>
            </w:r>
            <w:r w:rsidRPr="001F3760">
              <w:rPr>
                <w:sz w:val="24"/>
              </w:rPr>
              <w:t xml:space="preserve">     </w:t>
            </w:r>
            <w:r w:rsidRPr="001F3760">
              <w:rPr>
                <w:sz w:val="24"/>
              </w:rPr>
              <w:t>JMP LOOP</w:t>
            </w:r>
          </w:p>
        </w:tc>
      </w:tr>
      <w:tr w:rsidR="001F3760" w:rsidRPr="001F3760" w14:paraId="64AA6353" w14:textId="77777777" w:rsidTr="001F3760">
        <w:tc>
          <w:tcPr>
            <w:tcW w:w="8522" w:type="dxa"/>
          </w:tcPr>
          <w:p w14:paraId="7EB4443A" w14:textId="77777777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 xml:space="preserve">MOV </w:t>
            </w:r>
            <w:proofErr w:type="gramStart"/>
            <w:r w:rsidRPr="001F3760">
              <w:rPr>
                <w:sz w:val="24"/>
              </w:rPr>
              <w:t>A,R</w:t>
            </w:r>
            <w:proofErr w:type="gramEnd"/>
            <w:r w:rsidRPr="001F3760">
              <w:rPr>
                <w:sz w:val="24"/>
              </w:rPr>
              <w:t>1</w:t>
            </w:r>
          </w:p>
        </w:tc>
      </w:tr>
      <w:tr w:rsidR="001F3760" w:rsidRPr="001F3760" w14:paraId="6678DD8C" w14:textId="77777777" w:rsidTr="001F3760">
        <w:tc>
          <w:tcPr>
            <w:tcW w:w="8522" w:type="dxa"/>
          </w:tcPr>
          <w:p w14:paraId="77B14389" w14:textId="77777777" w:rsidR="001F3760" w:rsidRPr="001F3760" w:rsidRDefault="001F3760" w:rsidP="00D17665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>LOOP1:OUT</w:t>
            </w:r>
          </w:p>
        </w:tc>
      </w:tr>
    </w:tbl>
    <w:p w14:paraId="5D3D8A9A" w14:textId="6D1A96EA" w:rsidR="001F6A38" w:rsidRDefault="001F3760" w:rsidP="001F3760">
      <w:pPr>
        <w:spacing w:line="240" w:lineRule="atLeast"/>
        <w:ind w:firstLineChars="375" w:firstLine="9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③将汇编语言翻译成机器码并写入相应内存单元。</w:t>
      </w:r>
    </w:p>
    <w:tbl>
      <w:tblPr>
        <w:tblStyle w:val="aa"/>
        <w:tblW w:w="7671" w:type="dxa"/>
        <w:tblInd w:w="959" w:type="dxa"/>
        <w:tblLook w:val="04A0" w:firstRow="1" w:lastRow="0" w:firstColumn="1" w:lastColumn="0" w:noHBand="0" w:noVBand="1"/>
      </w:tblPr>
      <w:tblGrid>
        <w:gridCol w:w="1701"/>
        <w:gridCol w:w="1984"/>
        <w:gridCol w:w="1985"/>
        <w:gridCol w:w="2001"/>
      </w:tblGrid>
      <w:tr w:rsidR="001F3760" w:rsidRPr="001F3760" w14:paraId="2CB8FB2B" w14:textId="77777777" w:rsidTr="001F3760">
        <w:tc>
          <w:tcPr>
            <w:tcW w:w="1701" w:type="dxa"/>
          </w:tcPr>
          <w:p w14:paraId="53F01BD9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1F3760">
              <w:rPr>
                <w:rFonts w:ascii="宋体" w:hAnsi="宋体" w:cs="宋体" w:hint="eastAsia"/>
                <w:sz w:val="24"/>
              </w:rPr>
              <w:t>单元</w:t>
            </w:r>
          </w:p>
        </w:tc>
        <w:tc>
          <w:tcPr>
            <w:tcW w:w="1984" w:type="dxa"/>
          </w:tcPr>
          <w:p w14:paraId="3D69438D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1F3760">
              <w:rPr>
                <w:rFonts w:ascii="宋体" w:hAnsi="宋体" w:cs="宋体" w:hint="eastAsia"/>
                <w:sz w:val="24"/>
              </w:rPr>
              <w:t>机器码</w:t>
            </w:r>
          </w:p>
        </w:tc>
        <w:tc>
          <w:tcPr>
            <w:tcW w:w="1985" w:type="dxa"/>
          </w:tcPr>
          <w:p w14:paraId="0A514B66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1F3760">
              <w:rPr>
                <w:rFonts w:ascii="宋体" w:hAnsi="宋体" w:cs="宋体" w:hint="eastAsia"/>
                <w:sz w:val="24"/>
              </w:rPr>
              <w:t>单元</w:t>
            </w:r>
          </w:p>
        </w:tc>
        <w:tc>
          <w:tcPr>
            <w:tcW w:w="2001" w:type="dxa"/>
          </w:tcPr>
          <w:p w14:paraId="6BC62CFE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1F3760">
              <w:rPr>
                <w:rFonts w:ascii="宋体" w:hAnsi="宋体" w:cs="宋体" w:hint="eastAsia"/>
                <w:sz w:val="24"/>
              </w:rPr>
              <w:t>机器码</w:t>
            </w:r>
          </w:p>
        </w:tc>
      </w:tr>
      <w:tr w:rsidR="001F3760" w:rsidRPr="001F3760" w14:paraId="4A7BBA90" w14:textId="77777777" w:rsidTr="001F3760">
        <w:tc>
          <w:tcPr>
            <w:tcW w:w="1701" w:type="dxa"/>
          </w:tcPr>
          <w:p w14:paraId="4F8873DE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10</w:t>
            </w:r>
          </w:p>
        </w:tc>
        <w:tc>
          <w:tcPr>
            <w:tcW w:w="1984" w:type="dxa"/>
          </w:tcPr>
          <w:p w14:paraId="40D1DDEC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71</w:t>
            </w:r>
          </w:p>
        </w:tc>
        <w:tc>
          <w:tcPr>
            <w:tcW w:w="1985" w:type="dxa"/>
          </w:tcPr>
          <w:p w14:paraId="4E3B6B25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17</w:t>
            </w:r>
          </w:p>
        </w:tc>
        <w:tc>
          <w:tcPr>
            <w:tcW w:w="2001" w:type="dxa"/>
          </w:tcPr>
          <w:p w14:paraId="588A3E0F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A4</w:t>
            </w:r>
          </w:p>
        </w:tc>
      </w:tr>
      <w:tr w:rsidR="001F3760" w:rsidRPr="001F3760" w14:paraId="1A7BE676" w14:textId="77777777" w:rsidTr="001F3760">
        <w:tc>
          <w:tcPr>
            <w:tcW w:w="1701" w:type="dxa"/>
          </w:tcPr>
          <w:p w14:paraId="07B0FC7C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11</w:t>
            </w:r>
          </w:p>
        </w:tc>
        <w:tc>
          <w:tcPr>
            <w:tcW w:w="1984" w:type="dxa"/>
          </w:tcPr>
          <w:p w14:paraId="2BD2D02E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D4</w:t>
            </w:r>
          </w:p>
        </w:tc>
        <w:tc>
          <w:tcPr>
            <w:tcW w:w="1985" w:type="dxa"/>
          </w:tcPr>
          <w:p w14:paraId="518931DA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18</w:t>
            </w:r>
          </w:p>
        </w:tc>
        <w:tc>
          <w:tcPr>
            <w:tcW w:w="2001" w:type="dxa"/>
          </w:tcPr>
          <w:p w14:paraId="174A5A6E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1B</w:t>
            </w:r>
          </w:p>
        </w:tc>
      </w:tr>
      <w:tr w:rsidR="001F3760" w:rsidRPr="001F3760" w14:paraId="787D6C6C" w14:textId="77777777" w:rsidTr="001F3760">
        <w:tc>
          <w:tcPr>
            <w:tcW w:w="1701" w:type="dxa"/>
          </w:tcPr>
          <w:p w14:paraId="1E44EEB2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12</w:t>
            </w:r>
          </w:p>
        </w:tc>
        <w:tc>
          <w:tcPr>
            <w:tcW w:w="1984" w:type="dxa"/>
          </w:tcPr>
          <w:p w14:paraId="5585F47C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81</w:t>
            </w:r>
          </w:p>
        </w:tc>
        <w:tc>
          <w:tcPr>
            <w:tcW w:w="1985" w:type="dxa"/>
          </w:tcPr>
          <w:p w14:paraId="0F012060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19</w:t>
            </w:r>
          </w:p>
        </w:tc>
        <w:tc>
          <w:tcPr>
            <w:tcW w:w="2001" w:type="dxa"/>
          </w:tcPr>
          <w:p w14:paraId="3943C8DC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AC</w:t>
            </w:r>
          </w:p>
        </w:tc>
      </w:tr>
      <w:tr w:rsidR="001F3760" w:rsidRPr="001F3760" w14:paraId="6BA6C739" w14:textId="77777777" w:rsidTr="001F3760">
        <w:tc>
          <w:tcPr>
            <w:tcW w:w="1701" w:type="dxa"/>
          </w:tcPr>
          <w:p w14:paraId="7EB55687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13</w:t>
            </w:r>
          </w:p>
        </w:tc>
        <w:tc>
          <w:tcPr>
            <w:tcW w:w="1984" w:type="dxa"/>
          </w:tcPr>
          <w:p w14:paraId="0DC57D72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72</w:t>
            </w:r>
          </w:p>
        </w:tc>
        <w:tc>
          <w:tcPr>
            <w:tcW w:w="1985" w:type="dxa"/>
          </w:tcPr>
          <w:p w14:paraId="6C6A3064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1A</w:t>
            </w:r>
          </w:p>
        </w:tc>
        <w:tc>
          <w:tcPr>
            <w:tcW w:w="2001" w:type="dxa"/>
          </w:tcPr>
          <w:p w14:paraId="40CF4C16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10</w:t>
            </w:r>
          </w:p>
        </w:tc>
      </w:tr>
      <w:tr w:rsidR="001F3760" w:rsidRPr="001F3760" w14:paraId="227DAEC2" w14:textId="77777777" w:rsidTr="001F3760">
        <w:tc>
          <w:tcPr>
            <w:tcW w:w="1701" w:type="dxa"/>
          </w:tcPr>
          <w:p w14:paraId="7835D0BC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14</w:t>
            </w:r>
          </w:p>
        </w:tc>
        <w:tc>
          <w:tcPr>
            <w:tcW w:w="1984" w:type="dxa"/>
          </w:tcPr>
          <w:p w14:paraId="4395C664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3D</w:t>
            </w:r>
          </w:p>
        </w:tc>
        <w:tc>
          <w:tcPr>
            <w:tcW w:w="1985" w:type="dxa"/>
          </w:tcPr>
          <w:p w14:paraId="63E8BB2D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1B</w:t>
            </w:r>
          </w:p>
        </w:tc>
        <w:tc>
          <w:tcPr>
            <w:tcW w:w="2001" w:type="dxa"/>
          </w:tcPr>
          <w:p w14:paraId="726186CF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71</w:t>
            </w:r>
          </w:p>
        </w:tc>
      </w:tr>
      <w:tr w:rsidR="001F3760" w:rsidRPr="001F3760" w14:paraId="30595288" w14:textId="77777777" w:rsidTr="001F3760">
        <w:tc>
          <w:tcPr>
            <w:tcW w:w="1701" w:type="dxa"/>
          </w:tcPr>
          <w:p w14:paraId="4AA6102F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15</w:t>
            </w:r>
          </w:p>
        </w:tc>
        <w:tc>
          <w:tcPr>
            <w:tcW w:w="1984" w:type="dxa"/>
          </w:tcPr>
          <w:p w14:paraId="5FC7AE65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01</w:t>
            </w:r>
          </w:p>
        </w:tc>
        <w:tc>
          <w:tcPr>
            <w:tcW w:w="1985" w:type="dxa"/>
          </w:tcPr>
          <w:p w14:paraId="0A7A31EF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1C</w:t>
            </w:r>
          </w:p>
        </w:tc>
        <w:tc>
          <w:tcPr>
            <w:tcW w:w="2001" w:type="dxa"/>
          </w:tcPr>
          <w:p w14:paraId="0CDA5E1E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C4</w:t>
            </w:r>
          </w:p>
        </w:tc>
      </w:tr>
      <w:tr w:rsidR="001F3760" w14:paraId="0D5A2D04" w14:textId="77777777" w:rsidTr="001F3760">
        <w:tc>
          <w:tcPr>
            <w:tcW w:w="1701" w:type="dxa"/>
          </w:tcPr>
          <w:p w14:paraId="6DBFF6A2" w14:textId="77777777" w:rsidR="001F3760" w:rsidRPr="001F3760" w:rsidRDefault="001F3760" w:rsidP="000F2CF1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16</w:t>
            </w:r>
          </w:p>
        </w:tc>
        <w:tc>
          <w:tcPr>
            <w:tcW w:w="1984" w:type="dxa"/>
          </w:tcPr>
          <w:p w14:paraId="78658CC6" w14:textId="77777777" w:rsidR="001F3760" w:rsidRDefault="001F3760" w:rsidP="000F2CF1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1F3760">
              <w:rPr>
                <w:rFonts w:ascii="宋体" w:hAnsi="宋体" w:cs="宋体"/>
                <w:sz w:val="24"/>
              </w:rPr>
              <w:t>82</w:t>
            </w:r>
          </w:p>
        </w:tc>
        <w:tc>
          <w:tcPr>
            <w:tcW w:w="1985" w:type="dxa"/>
          </w:tcPr>
          <w:p w14:paraId="6AD685BB" w14:textId="77777777" w:rsidR="001F3760" w:rsidRDefault="001F3760" w:rsidP="000F2CF1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2001" w:type="dxa"/>
          </w:tcPr>
          <w:p w14:paraId="42D5563D" w14:textId="77777777" w:rsidR="001F3760" w:rsidRDefault="001F3760" w:rsidP="000F2CF1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</w:p>
        </w:tc>
      </w:tr>
    </w:tbl>
    <w:p w14:paraId="22F5B3C6" w14:textId="40C071EE" w:rsidR="001F3760" w:rsidRDefault="001F3760" w:rsidP="001F3760">
      <w:pPr>
        <w:spacing w:line="240" w:lineRule="atLeast"/>
        <w:ind w:leftChars="300" w:left="630" w:firstLineChars="75" w:firstLine="1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 w:rsidRPr="001F3760">
        <w:rPr>
          <w:rFonts w:ascii="宋体" w:hAnsi="宋体" w:cs="宋体" w:hint="eastAsia"/>
          <w:sz w:val="24"/>
        </w:rPr>
        <w:t>在 μPC 模式下验证功能。赋初</w:t>
      </w:r>
      <w:r>
        <w:rPr>
          <w:rFonts w:ascii="宋体" w:hAnsi="宋体" w:cs="宋体" w:hint="eastAsia"/>
          <w:sz w:val="24"/>
        </w:rPr>
        <w:t>值</w:t>
      </w:r>
      <w:r w:rsidRPr="001F3760">
        <w:rPr>
          <w:rFonts w:ascii="宋体" w:hAnsi="宋体" w:cs="宋体" w:hint="eastAsia"/>
          <w:sz w:val="24"/>
        </w:rPr>
        <w:t>μPC(00)</w:t>
      </w:r>
      <w:r>
        <w:rPr>
          <w:rFonts w:ascii="宋体" w:hAnsi="宋体" w:cs="宋体" w:hint="eastAsia"/>
          <w:sz w:val="24"/>
        </w:rPr>
        <w:t>，</w:t>
      </w:r>
      <w:r w:rsidRPr="001F3760">
        <w:rPr>
          <w:rFonts w:ascii="宋体" w:hAnsi="宋体" w:cs="宋体" w:hint="eastAsia"/>
          <w:sz w:val="24"/>
        </w:rPr>
        <w:t>PC(10)</w:t>
      </w:r>
      <w:r>
        <w:rPr>
          <w:rFonts w:ascii="宋体" w:hAnsi="宋体" w:cs="宋体" w:hint="eastAsia"/>
          <w:sz w:val="24"/>
        </w:rPr>
        <w:t>，</w:t>
      </w:r>
      <w:r w:rsidRPr="001F3760"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1</w:t>
      </w:r>
      <w:r w:rsidRPr="001F3760">
        <w:rPr>
          <w:rFonts w:ascii="宋体" w:hAnsi="宋体" w:cs="宋体" w:hint="eastAsia"/>
          <w:sz w:val="24"/>
        </w:rPr>
        <w:t>(01)</w:t>
      </w:r>
      <w:r>
        <w:rPr>
          <w:rFonts w:ascii="宋体" w:hAnsi="宋体" w:cs="宋体" w:hint="eastAsia"/>
          <w:sz w:val="24"/>
        </w:rPr>
        <w:t>，</w:t>
      </w:r>
      <w:r w:rsidRPr="001F3760"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2</w:t>
      </w:r>
      <w:r w:rsidRPr="001F3760">
        <w:rPr>
          <w:rFonts w:ascii="宋体" w:hAnsi="宋体" w:cs="宋体" w:hint="eastAsia"/>
          <w:sz w:val="24"/>
        </w:rPr>
        <w:t>(0</w:t>
      </w:r>
      <w:r>
        <w:rPr>
          <w:rFonts w:ascii="宋体" w:hAnsi="宋体" w:cs="宋体"/>
          <w:sz w:val="24"/>
        </w:rPr>
        <w:t>3</w:t>
      </w:r>
      <w:r w:rsidRPr="001F3760"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。</w:t>
      </w:r>
      <w:r w:rsidRPr="001F3760">
        <w:rPr>
          <w:rFonts w:ascii="宋体" w:hAnsi="宋体" w:cs="宋体" w:hint="eastAsia"/>
          <w:sz w:val="24"/>
        </w:rPr>
        <w:t>按STEP 观察微指令执行的过程。</w:t>
      </w:r>
    </w:p>
    <w:p w14:paraId="6AA9F4E0" w14:textId="2095151F" w:rsidR="001F6A38" w:rsidRPr="009F5414" w:rsidRDefault="001F3760" w:rsidP="00987442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⑤记录实验过程中的现象，</w:t>
      </w:r>
      <w:r w:rsidR="00987442">
        <w:rPr>
          <w:rFonts w:ascii="宋体" w:hAnsi="宋体" w:cs="宋体" w:hint="eastAsia"/>
          <w:sz w:val="24"/>
        </w:rPr>
        <w:t>关闭实验箱。</w:t>
      </w:r>
    </w:p>
    <w:p w14:paraId="1524131D" w14:textId="77777777" w:rsidR="00DC42FD" w:rsidRPr="001F3760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实验现象</w:t>
      </w:r>
    </w:p>
    <w:p w14:paraId="0434D24F" w14:textId="17E4C043" w:rsidR="00987442" w:rsidRDefault="00987442" w:rsidP="00987442">
      <w:pPr>
        <w:spacing w:line="240" w:lineRule="atLeast"/>
        <w:ind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r>
        <w:rPr>
          <w:rFonts w:ascii="宋体" w:hAnsi="宋体" w:cs="宋体" w:hint="eastAsia"/>
          <w:sz w:val="24"/>
        </w:rPr>
        <w:t>赋初值R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=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2=3</w:t>
      </w:r>
      <w:r>
        <w:rPr>
          <w:rFonts w:ascii="宋体" w:hAnsi="宋体" w:cs="宋体" w:hint="eastAsia"/>
          <w:sz w:val="24"/>
        </w:rPr>
        <w:t>，</w:t>
      </w:r>
    </w:p>
    <w:p w14:paraId="6E12060E" w14:textId="3DB0962B" w:rsidR="001F6A38" w:rsidRDefault="00987442" w:rsidP="00987442">
      <w:pPr>
        <w:spacing w:line="240" w:lineRule="atLeast"/>
        <w:ind w:firstLineChars="500" w:firstLine="120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当pc从1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运行到1D时，out显示为8。</w:t>
      </w:r>
    </w:p>
    <w:p w14:paraId="447F3CA6" w14:textId="77777777" w:rsidR="00E231A4" w:rsidRPr="001F3760" w:rsidRDefault="002231F0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数据记录、分析与处理</w:t>
      </w:r>
    </w:p>
    <w:p w14:paraId="1EAD5F24" w14:textId="77777777" w:rsidR="00987442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MOV A, R1</w:t>
      </w:r>
      <w:r w:rsidRPr="00987442">
        <w:rPr>
          <w:rFonts w:ascii="宋体" w:hAnsi="宋体" w:cs="宋体" w:hint="eastAsia"/>
          <w:sz w:val="24"/>
        </w:rPr>
        <w:t>: 将寄存器R1的值移动到累加器A中。</w:t>
      </w:r>
    </w:p>
    <w:p w14:paraId="7C27B421" w14:textId="77777777" w:rsidR="00987442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RL A</w:t>
      </w:r>
      <w:r w:rsidRPr="00987442">
        <w:rPr>
          <w:rFonts w:ascii="宋体" w:hAnsi="宋体" w:cs="宋体" w:hint="eastAsia"/>
          <w:sz w:val="24"/>
        </w:rPr>
        <w:t>: 将累加器A中</w:t>
      </w:r>
      <w:proofErr w:type="gramStart"/>
      <w:r w:rsidRPr="00987442">
        <w:rPr>
          <w:rFonts w:ascii="宋体" w:hAnsi="宋体" w:cs="宋体" w:hint="eastAsia"/>
          <w:sz w:val="24"/>
        </w:rPr>
        <w:t>的值左循环移位</w:t>
      </w:r>
      <w:proofErr w:type="gramEnd"/>
      <w:r w:rsidRPr="00987442">
        <w:rPr>
          <w:rFonts w:ascii="宋体" w:hAnsi="宋体" w:cs="宋体" w:hint="eastAsia"/>
          <w:sz w:val="24"/>
        </w:rPr>
        <w:t>。</w:t>
      </w:r>
    </w:p>
    <w:p w14:paraId="1A363DD7" w14:textId="77777777" w:rsidR="00987442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MOV R1, A</w:t>
      </w:r>
      <w:r w:rsidRPr="00987442">
        <w:rPr>
          <w:rFonts w:ascii="宋体" w:hAnsi="宋体" w:cs="宋体" w:hint="eastAsia"/>
          <w:sz w:val="24"/>
        </w:rPr>
        <w:t>: 将累加器A中的值</w:t>
      </w:r>
      <w:proofErr w:type="gramStart"/>
      <w:r w:rsidRPr="00987442">
        <w:rPr>
          <w:rFonts w:ascii="宋体" w:hAnsi="宋体" w:cs="宋体" w:hint="eastAsia"/>
          <w:sz w:val="24"/>
        </w:rPr>
        <w:t>移动回</w:t>
      </w:r>
      <w:proofErr w:type="gramEnd"/>
      <w:r w:rsidRPr="00987442">
        <w:rPr>
          <w:rFonts w:ascii="宋体" w:hAnsi="宋体" w:cs="宋体" w:hint="eastAsia"/>
          <w:sz w:val="24"/>
        </w:rPr>
        <w:t>寄存器R1。</w:t>
      </w:r>
    </w:p>
    <w:p w14:paraId="2DEF31A8" w14:textId="77777777" w:rsidR="00987442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MOV A, R2</w:t>
      </w:r>
      <w:r w:rsidRPr="00987442">
        <w:rPr>
          <w:rFonts w:ascii="宋体" w:hAnsi="宋体" w:cs="宋体" w:hint="eastAsia"/>
          <w:sz w:val="24"/>
        </w:rPr>
        <w:t>: 将寄存器R2的值移动到累加器A中。</w:t>
      </w:r>
    </w:p>
    <w:p w14:paraId="4C50B79F" w14:textId="77777777" w:rsidR="00987442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SUB A, #01</w:t>
      </w:r>
      <w:r w:rsidRPr="00987442">
        <w:rPr>
          <w:rFonts w:ascii="宋体" w:hAnsi="宋体" w:cs="宋体" w:hint="eastAsia"/>
          <w:sz w:val="24"/>
        </w:rPr>
        <w:t>: 用1减去累加器A中的值。</w:t>
      </w:r>
    </w:p>
    <w:p w14:paraId="4FA13470" w14:textId="77777777" w:rsidR="00987442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MOV R2, A</w:t>
      </w:r>
      <w:r w:rsidRPr="00987442">
        <w:rPr>
          <w:rFonts w:ascii="宋体" w:hAnsi="宋体" w:cs="宋体" w:hint="eastAsia"/>
          <w:sz w:val="24"/>
        </w:rPr>
        <w:t>: 将累加器A中的结果</w:t>
      </w:r>
      <w:proofErr w:type="gramStart"/>
      <w:r w:rsidRPr="00987442">
        <w:rPr>
          <w:rFonts w:ascii="宋体" w:hAnsi="宋体" w:cs="宋体" w:hint="eastAsia"/>
          <w:sz w:val="24"/>
        </w:rPr>
        <w:t>移动回</w:t>
      </w:r>
      <w:proofErr w:type="gramEnd"/>
      <w:r w:rsidRPr="00987442">
        <w:rPr>
          <w:rFonts w:ascii="宋体" w:hAnsi="宋体" w:cs="宋体" w:hint="eastAsia"/>
          <w:sz w:val="24"/>
        </w:rPr>
        <w:t>寄存器R2。</w:t>
      </w:r>
    </w:p>
    <w:p w14:paraId="7665992E" w14:textId="77777777" w:rsidR="00987442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JZ LOOP1</w:t>
      </w:r>
      <w:r w:rsidRPr="00987442">
        <w:rPr>
          <w:rFonts w:ascii="宋体" w:hAnsi="宋体" w:cs="宋体" w:hint="eastAsia"/>
          <w:sz w:val="24"/>
        </w:rPr>
        <w:t>: 如果累加器A中的值为零，则跳转到标签LOOP1。</w:t>
      </w:r>
    </w:p>
    <w:p w14:paraId="164121EC" w14:textId="32B27A84" w:rsidR="001F6A38" w:rsidRPr="00987442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987442">
        <w:rPr>
          <w:sz w:val="24"/>
        </w:rPr>
        <w:t>JMP LOOP:</w:t>
      </w:r>
      <w:r w:rsidRPr="00987442">
        <w:rPr>
          <w:rFonts w:ascii="宋体" w:hAnsi="宋体" w:cs="宋体" w:hint="eastAsia"/>
          <w:sz w:val="24"/>
        </w:rPr>
        <w:t xml:space="preserve"> 无条件跳转到标签LOOP。</w:t>
      </w:r>
    </w:p>
    <w:p w14:paraId="5BBF0751" w14:textId="77777777" w:rsidR="00DC42FD" w:rsidRPr="001F3760" w:rsidRDefault="00E231A4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实验结论</w:t>
      </w:r>
    </w:p>
    <w:p w14:paraId="7317DFFF" w14:textId="4D1E0866" w:rsidR="001F6A38" w:rsidRPr="009F5414" w:rsidRDefault="00987442" w:rsidP="00987442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很好的完成了实验任务。</w:t>
      </w:r>
    </w:p>
    <w:p w14:paraId="75F93CD5" w14:textId="29D6A294" w:rsidR="00E231A4" w:rsidRPr="00987442" w:rsidRDefault="001F6A38" w:rsidP="009F5414">
      <w:pPr>
        <w:spacing w:line="240" w:lineRule="atLeast"/>
        <w:ind w:firstLine="0"/>
        <w:rPr>
          <w:rFonts w:ascii="宋体" w:hAnsi="宋体" w:cs="宋体" w:hint="eastAsia"/>
          <w:b/>
          <w:sz w:val="28"/>
          <w:szCs w:val="28"/>
        </w:rPr>
      </w:pPr>
      <w:r w:rsidRPr="00987442">
        <w:rPr>
          <w:rFonts w:ascii="宋体" w:hAnsi="宋体" w:cs="宋体" w:hint="eastAsia"/>
          <w:b/>
          <w:sz w:val="28"/>
          <w:szCs w:val="28"/>
        </w:rPr>
        <w:lastRenderedPageBreak/>
        <w:t>2．</w:t>
      </w:r>
      <w:r w:rsidR="009F5414" w:rsidRPr="00987442">
        <w:rPr>
          <w:rFonts w:ascii="宋体" w:hAnsi="宋体" w:cs="宋体" w:hint="eastAsia"/>
          <w:b/>
          <w:sz w:val="28"/>
          <w:szCs w:val="28"/>
        </w:rPr>
        <w:t>实验任务</w:t>
      </w:r>
      <w:r w:rsidR="00CF51E6" w:rsidRPr="00987442">
        <w:rPr>
          <w:rFonts w:ascii="宋体" w:hAnsi="宋体" w:cs="宋体" w:hint="eastAsia"/>
          <w:b/>
          <w:sz w:val="28"/>
          <w:szCs w:val="28"/>
        </w:rPr>
        <w:t>二</w:t>
      </w:r>
      <w:r w:rsidR="00797353">
        <w:rPr>
          <w:rFonts w:ascii="宋体" w:hAnsi="宋体" w:cs="宋体" w:hint="eastAsia"/>
          <w:b/>
          <w:sz w:val="28"/>
          <w:szCs w:val="28"/>
        </w:rPr>
        <w:t>、</w:t>
      </w:r>
      <w:r w:rsidR="00797353" w:rsidRPr="00797353">
        <w:rPr>
          <w:rFonts w:ascii="宋体" w:hAnsi="宋体" w:cs="宋体" w:hint="eastAsia"/>
          <w:b/>
          <w:bCs/>
          <w:sz w:val="28"/>
          <w:szCs w:val="28"/>
        </w:rPr>
        <w:t>编写并运行机器语言程序，完成</w:t>
      </w:r>
      <w:r w:rsidR="00797353" w:rsidRPr="00797353">
        <w:rPr>
          <w:rFonts w:ascii="宋体" w:hAnsi="宋体" w:cs="宋体"/>
          <w:b/>
          <w:bCs/>
          <w:sz w:val="28"/>
          <w:szCs w:val="28"/>
        </w:rPr>
        <w:t>R3</w:t>
      </w:r>
      <w:r w:rsidR="00797353" w:rsidRPr="00797353">
        <w:rPr>
          <w:rFonts w:ascii="宋体" w:hAnsi="宋体" w:cs="宋体" w:hint="eastAsia"/>
          <w:b/>
          <w:bCs/>
          <w:sz w:val="28"/>
          <w:szCs w:val="28"/>
        </w:rPr>
        <w:t>＝</w:t>
      </w:r>
      <w:r w:rsidR="00797353" w:rsidRPr="00797353">
        <w:rPr>
          <w:rFonts w:ascii="宋体" w:hAnsi="宋体" w:cs="宋体"/>
          <w:b/>
          <w:bCs/>
          <w:sz w:val="28"/>
          <w:szCs w:val="28"/>
        </w:rPr>
        <w:t>R0×R1,</w:t>
      </w:r>
      <w:r w:rsidR="00797353" w:rsidRPr="00797353">
        <w:rPr>
          <w:rFonts w:ascii="宋体" w:hAnsi="宋体" w:cs="宋体" w:hint="eastAsia"/>
          <w:b/>
          <w:bCs/>
          <w:sz w:val="28"/>
          <w:szCs w:val="28"/>
        </w:rPr>
        <w:t>结果送</w:t>
      </w:r>
      <w:r w:rsidR="00797353" w:rsidRPr="00797353">
        <w:rPr>
          <w:rFonts w:ascii="宋体" w:hAnsi="宋体" w:cs="宋体"/>
          <w:b/>
          <w:bCs/>
          <w:sz w:val="28"/>
          <w:szCs w:val="28"/>
        </w:rPr>
        <w:t>OUT</w:t>
      </w:r>
      <w:r w:rsidR="00797353" w:rsidRPr="00797353">
        <w:rPr>
          <w:rFonts w:ascii="宋体" w:hAnsi="宋体" w:cs="宋体" w:hint="eastAsia"/>
          <w:b/>
          <w:bCs/>
          <w:sz w:val="28"/>
          <w:szCs w:val="28"/>
        </w:rPr>
        <w:t xml:space="preserve">。 </w:t>
      </w:r>
      <w:r w:rsidR="00797353" w:rsidRPr="00797353">
        <w:rPr>
          <w:rFonts w:ascii="宋体" w:hAnsi="宋体" w:cs="宋体"/>
          <w:b/>
          <w:bCs/>
          <w:sz w:val="28"/>
          <w:szCs w:val="28"/>
        </w:rPr>
        <w:t>(</w:t>
      </w:r>
      <w:r w:rsidR="00797353" w:rsidRPr="00797353">
        <w:rPr>
          <w:rFonts w:ascii="宋体" w:hAnsi="宋体" w:cs="宋体" w:hint="eastAsia"/>
          <w:b/>
          <w:bCs/>
          <w:sz w:val="28"/>
          <w:szCs w:val="28"/>
        </w:rPr>
        <w:t>指令码从</w:t>
      </w:r>
      <w:r w:rsidR="00797353" w:rsidRPr="00797353">
        <w:rPr>
          <w:rFonts w:ascii="宋体" w:hAnsi="宋体" w:cs="宋体"/>
          <w:b/>
          <w:bCs/>
          <w:sz w:val="28"/>
          <w:szCs w:val="28"/>
        </w:rPr>
        <w:t>30</w:t>
      </w:r>
      <w:r w:rsidR="00797353" w:rsidRPr="00797353">
        <w:rPr>
          <w:rFonts w:ascii="宋体" w:hAnsi="宋体" w:cs="宋体" w:hint="eastAsia"/>
          <w:b/>
          <w:bCs/>
          <w:sz w:val="28"/>
          <w:szCs w:val="28"/>
        </w:rPr>
        <w:t>开始</w:t>
      </w:r>
      <w:r w:rsidR="00797353" w:rsidRPr="00797353">
        <w:rPr>
          <w:rFonts w:ascii="宋体" w:hAnsi="宋体" w:cs="宋体"/>
          <w:b/>
          <w:bCs/>
          <w:sz w:val="28"/>
          <w:szCs w:val="28"/>
        </w:rPr>
        <w:t>)</w:t>
      </w:r>
    </w:p>
    <w:p w14:paraId="759FB9AD" w14:textId="77777777" w:rsidR="001F6A38" w:rsidRPr="00987442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987442">
        <w:rPr>
          <w:rFonts w:ascii="宋体" w:hAnsi="宋体" w:cs="宋体" w:hint="eastAsia"/>
          <w:b/>
          <w:bCs/>
          <w:sz w:val="24"/>
        </w:rPr>
        <w:t>实验步骤</w:t>
      </w:r>
    </w:p>
    <w:p w14:paraId="1897E192" w14:textId="77777777" w:rsidR="00987442" w:rsidRDefault="00987442" w:rsidP="00987442">
      <w:pPr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</w:t>
      </w:r>
      <w:r w:rsidRPr="001F3760">
        <w:rPr>
          <w:rFonts w:ascii="宋体" w:hAnsi="宋体" w:cs="宋体" w:hint="eastAsia"/>
          <w:sz w:val="24"/>
        </w:rPr>
        <w:t>注视仪器，打开电源，手不要远离电源开关，随时准备关闭电源，注意各数码管、发光管的稳定性，静待10秒，确信仪器稳定、无焦糊味</w:t>
      </w:r>
      <w:r>
        <w:rPr>
          <w:rFonts w:ascii="宋体" w:hAnsi="宋体" w:cs="宋体" w:hint="eastAsia"/>
          <w:sz w:val="24"/>
        </w:rPr>
        <w:t>。</w:t>
      </w:r>
    </w:p>
    <w:p w14:paraId="15B54D2C" w14:textId="77777777" w:rsidR="00987442" w:rsidRDefault="00987442" w:rsidP="00987442">
      <w:pPr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②根据实验任务设计汇编语言。</w:t>
      </w:r>
    </w:p>
    <w:tbl>
      <w:tblPr>
        <w:tblStyle w:val="aa"/>
        <w:tblW w:w="0" w:type="auto"/>
        <w:tblInd w:w="9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6"/>
      </w:tblGrid>
      <w:tr w:rsidR="00987442" w:rsidRPr="00987442" w14:paraId="4CD744B9" w14:textId="77777777" w:rsidTr="00987442">
        <w:tc>
          <w:tcPr>
            <w:tcW w:w="7622" w:type="dxa"/>
          </w:tcPr>
          <w:p w14:paraId="785E184D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MOV </w:t>
            </w:r>
            <w:proofErr w:type="gramStart"/>
            <w:r w:rsidRPr="00987442">
              <w:rPr>
                <w:sz w:val="24"/>
              </w:rPr>
              <w:t>A,R</w:t>
            </w:r>
            <w:proofErr w:type="gramEnd"/>
            <w:r w:rsidRPr="00987442">
              <w:rPr>
                <w:sz w:val="24"/>
              </w:rPr>
              <w:t>0</w:t>
            </w:r>
          </w:p>
        </w:tc>
      </w:tr>
      <w:tr w:rsidR="00987442" w:rsidRPr="00987442" w14:paraId="7CA2AB5B" w14:textId="77777777" w:rsidTr="00987442">
        <w:tc>
          <w:tcPr>
            <w:tcW w:w="7622" w:type="dxa"/>
          </w:tcPr>
          <w:p w14:paraId="797445B2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SUB </w:t>
            </w:r>
            <w:proofErr w:type="gramStart"/>
            <w:r w:rsidRPr="00987442">
              <w:rPr>
                <w:sz w:val="24"/>
              </w:rPr>
              <w:t>A,#</w:t>
            </w:r>
            <w:proofErr w:type="gramEnd"/>
            <w:r w:rsidRPr="00987442">
              <w:rPr>
                <w:sz w:val="24"/>
              </w:rPr>
              <w:t>00</w:t>
            </w:r>
          </w:p>
        </w:tc>
      </w:tr>
      <w:tr w:rsidR="00987442" w:rsidRPr="00987442" w14:paraId="707A5B42" w14:textId="77777777" w:rsidTr="00987442">
        <w:tc>
          <w:tcPr>
            <w:tcW w:w="7622" w:type="dxa"/>
          </w:tcPr>
          <w:p w14:paraId="0794BF44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>JZ LOOP1</w:t>
            </w:r>
          </w:p>
        </w:tc>
      </w:tr>
      <w:tr w:rsidR="00987442" w:rsidRPr="00987442" w14:paraId="5F6C40D6" w14:textId="77777777" w:rsidTr="00987442">
        <w:tc>
          <w:tcPr>
            <w:tcW w:w="7622" w:type="dxa"/>
          </w:tcPr>
          <w:p w14:paraId="210BDEBA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MOV </w:t>
            </w:r>
            <w:proofErr w:type="gramStart"/>
            <w:r w:rsidRPr="00987442">
              <w:rPr>
                <w:sz w:val="24"/>
              </w:rPr>
              <w:t>A,R</w:t>
            </w:r>
            <w:proofErr w:type="gramEnd"/>
            <w:r w:rsidRPr="00987442">
              <w:rPr>
                <w:sz w:val="24"/>
              </w:rPr>
              <w:t>1</w:t>
            </w:r>
          </w:p>
        </w:tc>
      </w:tr>
      <w:tr w:rsidR="00987442" w:rsidRPr="00987442" w14:paraId="407A37ED" w14:textId="77777777" w:rsidTr="00987442">
        <w:tc>
          <w:tcPr>
            <w:tcW w:w="7622" w:type="dxa"/>
          </w:tcPr>
          <w:p w14:paraId="57004595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SUB </w:t>
            </w:r>
            <w:proofErr w:type="gramStart"/>
            <w:r w:rsidRPr="00987442">
              <w:rPr>
                <w:sz w:val="24"/>
              </w:rPr>
              <w:t>A,#</w:t>
            </w:r>
            <w:proofErr w:type="gramEnd"/>
            <w:r w:rsidRPr="00987442">
              <w:rPr>
                <w:sz w:val="24"/>
              </w:rPr>
              <w:t>00</w:t>
            </w:r>
          </w:p>
        </w:tc>
      </w:tr>
      <w:tr w:rsidR="00987442" w:rsidRPr="00987442" w14:paraId="0B7A33E0" w14:textId="77777777" w:rsidTr="00987442">
        <w:tc>
          <w:tcPr>
            <w:tcW w:w="7622" w:type="dxa"/>
          </w:tcPr>
          <w:p w14:paraId="2BC04DEC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>JZ LOOP1</w:t>
            </w:r>
          </w:p>
        </w:tc>
      </w:tr>
      <w:tr w:rsidR="00987442" w:rsidRPr="00987442" w14:paraId="1F686A7C" w14:textId="77777777" w:rsidTr="00987442">
        <w:tc>
          <w:tcPr>
            <w:tcW w:w="7622" w:type="dxa"/>
          </w:tcPr>
          <w:p w14:paraId="6A24C362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MOV </w:t>
            </w:r>
            <w:proofErr w:type="gramStart"/>
            <w:r w:rsidRPr="00987442">
              <w:rPr>
                <w:sz w:val="24"/>
              </w:rPr>
              <w:t>A,#</w:t>
            </w:r>
            <w:proofErr w:type="gramEnd"/>
            <w:r w:rsidRPr="00987442">
              <w:rPr>
                <w:sz w:val="24"/>
              </w:rPr>
              <w:t>00</w:t>
            </w:r>
          </w:p>
        </w:tc>
      </w:tr>
      <w:tr w:rsidR="00987442" w:rsidRPr="00987442" w14:paraId="70261FF1" w14:textId="77777777" w:rsidTr="00987442">
        <w:tc>
          <w:tcPr>
            <w:tcW w:w="7622" w:type="dxa"/>
          </w:tcPr>
          <w:p w14:paraId="03C9CF66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LOOP:MOV </w:t>
            </w:r>
            <w:proofErr w:type="gramStart"/>
            <w:r w:rsidRPr="00987442">
              <w:rPr>
                <w:sz w:val="24"/>
              </w:rPr>
              <w:t>A,R</w:t>
            </w:r>
            <w:proofErr w:type="gramEnd"/>
            <w:r w:rsidRPr="00987442">
              <w:rPr>
                <w:sz w:val="24"/>
              </w:rPr>
              <w:t>3</w:t>
            </w:r>
          </w:p>
        </w:tc>
      </w:tr>
      <w:tr w:rsidR="00987442" w:rsidRPr="00987442" w14:paraId="1A293D8D" w14:textId="77777777" w:rsidTr="00987442">
        <w:tc>
          <w:tcPr>
            <w:tcW w:w="7622" w:type="dxa"/>
          </w:tcPr>
          <w:p w14:paraId="01A460FB" w14:textId="53083570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987442">
              <w:rPr>
                <w:sz w:val="24"/>
              </w:rPr>
              <w:t xml:space="preserve">ADD </w:t>
            </w:r>
            <w:proofErr w:type="gramStart"/>
            <w:r w:rsidRPr="00987442">
              <w:rPr>
                <w:sz w:val="24"/>
              </w:rPr>
              <w:t>A,R</w:t>
            </w:r>
            <w:proofErr w:type="gramEnd"/>
            <w:r w:rsidRPr="00987442">
              <w:rPr>
                <w:sz w:val="24"/>
              </w:rPr>
              <w:t>0</w:t>
            </w:r>
          </w:p>
        </w:tc>
      </w:tr>
      <w:tr w:rsidR="00987442" w:rsidRPr="00987442" w14:paraId="7B7EB742" w14:textId="77777777" w:rsidTr="00987442">
        <w:tc>
          <w:tcPr>
            <w:tcW w:w="7622" w:type="dxa"/>
          </w:tcPr>
          <w:p w14:paraId="3B2AFED3" w14:textId="358DEEC9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987442">
              <w:rPr>
                <w:sz w:val="24"/>
              </w:rPr>
              <w:t>MOV R</w:t>
            </w:r>
            <w:proofErr w:type="gramStart"/>
            <w:r w:rsidRPr="00987442">
              <w:rPr>
                <w:sz w:val="24"/>
              </w:rPr>
              <w:t>3,A</w:t>
            </w:r>
            <w:proofErr w:type="gramEnd"/>
          </w:p>
        </w:tc>
      </w:tr>
      <w:tr w:rsidR="00987442" w:rsidRPr="00987442" w14:paraId="6373A94A" w14:textId="77777777" w:rsidTr="00987442">
        <w:tc>
          <w:tcPr>
            <w:tcW w:w="7622" w:type="dxa"/>
          </w:tcPr>
          <w:p w14:paraId="474955F6" w14:textId="77FDE64D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987442">
              <w:rPr>
                <w:sz w:val="24"/>
              </w:rPr>
              <w:t xml:space="preserve">MOV </w:t>
            </w:r>
            <w:proofErr w:type="gramStart"/>
            <w:r w:rsidRPr="00987442">
              <w:rPr>
                <w:sz w:val="24"/>
              </w:rPr>
              <w:t>A,R</w:t>
            </w:r>
            <w:proofErr w:type="gramEnd"/>
            <w:r w:rsidRPr="00987442">
              <w:rPr>
                <w:sz w:val="24"/>
              </w:rPr>
              <w:t>1</w:t>
            </w:r>
          </w:p>
        </w:tc>
      </w:tr>
      <w:tr w:rsidR="00987442" w:rsidRPr="00987442" w14:paraId="12377E90" w14:textId="77777777" w:rsidTr="00987442">
        <w:tc>
          <w:tcPr>
            <w:tcW w:w="7622" w:type="dxa"/>
          </w:tcPr>
          <w:p w14:paraId="67325D70" w14:textId="32BAED31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987442">
              <w:rPr>
                <w:sz w:val="24"/>
              </w:rPr>
              <w:t xml:space="preserve">SUB </w:t>
            </w:r>
            <w:proofErr w:type="gramStart"/>
            <w:r w:rsidRPr="00987442">
              <w:rPr>
                <w:sz w:val="24"/>
              </w:rPr>
              <w:t>A,#</w:t>
            </w:r>
            <w:proofErr w:type="gramEnd"/>
            <w:r w:rsidRPr="00987442">
              <w:rPr>
                <w:sz w:val="24"/>
              </w:rPr>
              <w:t>01</w:t>
            </w:r>
          </w:p>
        </w:tc>
      </w:tr>
      <w:tr w:rsidR="00987442" w:rsidRPr="00987442" w14:paraId="5450B519" w14:textId="77777777" w:rsidTr="00987442">
        <w:tc>
          <w:tcPr>
            <w:tcW w:w="7622" w:type="dxa"/>
          </w:tcPr>
          <w:p w14:paraId="75FF0ADD" w14:textId="66F1A023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987442">
              <w:rPr>
                <w:sz w:val="24"/>
              </w:rPr>
              <w:t>MOV R</w:t>
            </w:r>
            <w:proofErr w:type="gramStart"/>
            <w:r w:rsidRPr="00987442">
              <w:rPr>
                <w:sz w:val="24"/>
              </w:rPr>
              <w:t>1,A</w:t>
            </w:r>
            <w:proofErr w:type="gramEnd"/>
          </w:p>
        </w:tc>
      </w:tr>
      <w:tr w:rsidR="00987442" w:rsidRPr="00987442" w14:paraId="3BCEF882" w14:textId="77777777" w:rsidTr="00987442">
        <w:tc>
          <w:tcPr>
            <w:tcW w:w="7622" w:type="dxa"/>
          </w:tcPr>
          <w:p w14:paraId="374060D1" w14:textId="09BECB51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987442">
              <w:rPr>
                <w:sz w:val="24"/>
              </w:rPr>
              <w:t>JZ LOOP1</w:t>
            </w:r>
          </w:p>
        </w:tc>
      </w:tr>
      <w:tr w:rsidR="00987442" w:rsidRPr="00987442" w14:paraId="0DA02FDE" w14:textId="77777777" w:rsidTr="00987442">
        <w:tc>
          <w:tcPr>
            <w:tcW w:w="7622" w:type="dxa"/>
          </w:tcPr>
          <w:p w14:paraId="0E20711D" w14:textId="1ACD0CA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987442">
              <w:rPr>
                <w:sz w:val="24"/>
              </w:rPr>
              <w:t>JMP LOOP</w:t>
            </w:r>
          </w:p>
        </w:tc>
      </w:tr>
      <w:tr w:rsidR="00987442" w:rsidRPr="00987442" w14:paraId="55208FE1" w14:textId="77777777" w:rsidTr="00987442">
        <w:tc>
          <w:tcPr>
            <w:tcW w:w="7622" w:type="dxa"/>
          </w:tcPr>
          <w:p w14:paraId="55591251" w14:textId="77777777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 xml:space="preserve">MOV </w:t>
            </w:r>
            <w:proofErr w:type="gramStart"/>
            <w:r w:rsidRPr="00987442">
              <w:rPr>
                <w:sz w:val="24"/>
              </w:rPr>
              <w:t>A,R</w:t>
            </w:r>
            <w:proofErr w:type="gramEnd"/>
            <w:r w:rsidRPr="00987442">
              <w:rPr>
                <w:sz w:val="24"/>
              </w:rPr>
              <w:t>3</w:t>
            </w:r>
          </w:p>
        </w:tc>
      </w:tr>
      <w:tr w:rsidR="00987442" w:rsidRPr="00987442" w14:paraId="799986B0" w14:textId="77777777" w:rsidTr="00987442">
        <w:tc>
          <w:tcPr>
            <w:tcW w:w="7622" w:type="dxa"/>
          </w:tcPr>
          <w:p w14:paraId="5D3C9E80" w14:textId="476B2CC6" w:rsidR="00987442" w:rsidRPr="00987442" w:rsidRDefault="00987442" w:rsidP="003711B1">
            <w:pPr>
              <w:spacing w:line="240" w:lineRule="atLeast"/>
              <w:ind w:firstLine="0"/>
              <w:rPr>
                <w:sz w:val="24"/>
              </w:rPr>
            </w:pPr>
            <w:r w:rsidRPr="00987442">
              <w:rPr>
                <w:sz w:val="24"/>
              </w:rPr>
              <w:t>LOOP1:OUT</w:t>
            </w:r>
          </w:p>
        </w:tc>
      </w:tr>
      <w:tr w:rsidR="00987442" w:rsidRPr="001F3760" w14:paraId="2598FB40" w14:textId="77777777" w:rsidTr="00987442">
        <w:tc>
          <w:tcPr>
            <w:tcW w:w="7622" w:type="dxa"/>
          </w:tcPr>
          <w:p w14:paraId="4AC5E96E" w14:textId="77777777" w:rsidR="00987442" w:rsidRPr="001F3760" w:rsidRDefault="00987442" w:rsidP="007F1099">
            <w:pPr>
              <w:spacing w:line="240" w:lineRule="atLeast"/>
              <w:ind w:firstLine="0"/>
              <w:rPr>
                <w:sz w:val="24"/>
              </w:rPr>
            </w:pPr>
            <w:r w:rsidRPr="001F3760">
              <w:rPr>
                <w:sz w:val="24"/>
              </w:rPr>
              <w:t>LOOP1:OUT</w:t>
            </w:r>
          </w:p>
        </w:tc>
      </w:tr>
    </w:tbl>
    <w:p w14:paraId="78EB9B5E" w14:textId="77777777" w:rsidR="00987442" w:rsidRDefault="00987442" w:rsidP="00987442">
      <w:pPr>
        <w:spacing w:line="240" w:lineRule="atLeast"/>
        <w:ind w:firstLineChars="375" w:firstLine="9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③将汇编语言翻译成机器码并写入相应内存单元。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1650"/>
        <w:gridCol w:w="1931"/>
        <w:gridCol w:w="1922"/>
        <w:gridCol w:w="1834"/>
      </w:tblGrid>
      <w:tr w:rsidR="00987442" w:rsidRPr="00987442" w14:paraId="523CE015" w14:textId="77777777" w:rsidTr="00797353">
        <w:tc>
          <w:tcPr>
            <w:tcW w:w="1701" w:type="dxa"/>
          </w:tcPr>
          <w:p w14:paraId="18B5686A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987442">
              <w:rPr>
                <w:rFonts w:ascii="宋体" w:hAnsi="宋体" w:cs="宋体" w:hint="eastAsia"/>
                <w:sz w:val="24"/>
              </w:rPr>
              <w:t>单元</w:t>
            </w:r>
          </w:p>
        </w:tc>
        <w:tc>
          <w:tcPr>
            <w:tcW w:w="1984" w:type="dxa"/>
          </w:tcPr>
          <w:p w14:paraId="02737285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987442">
              <w:rPr>
                <w:rFonts w:ascii="宋体" w:hAnsi="宋体" w:cs="宋体" w:hint="eastAsia"/>
                <w:sz w:val="24"/>
              </w:rPr>
              <w:t>机器码</w:t>
            </w:r>
          </w:p>
        </w:tc>
        <w:tc>
          <w:tcPr>
            <w:tcW w:w="1985" w:type="dxa"/>
          </w:tcPr>
          <w:p w14:paraId="21FCFAC9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987442">
              <w:rPr>
                <w:rFonts w:ascii="宋体" w:hAnsi="宋体" w:cs="宋体" w:hint="eastAsia"/>
                <w:sz w:val="24"/>
              </w:rPr>
              <w:t>单元</w:t>
            </w:r>
          </w:p>
        </w:tc>
        <w:tc>
          <w:tcPr>
            <w:tcW w:w="1893" w:type="dxa"/>
          </w:tcPr>
          <w:p w14:paraId="012DB9C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987442">
              <w:rPr>
                <w:rFonts w:ascii="宋体" w:hAnsi="宋体" w:cs="宋体" w:hint="eastAsia"/>
                <w:sz w:val="24"/>
              </w:rPr>
              <w:t>机器码</w:t>
            </w:r>
          </w:p>
        </w:tc>
      </w:tr>
      <w:tr w:rsidR="00987442" w:rsidRPr="00987442" w14:paraId="5F307FC2" w14:textId="77777777" w:rsidTr="00797353">
        <w:tc>
          <w:tcPr>
            <w:tcW w:w="1701" w:type="dxa"/>
          </w:tcPr>
          <w:p w14:paraId="046D68D7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30</w:t>
            </w:r>
          </w:p>
        </w:tc>
        <w:tc>
          <w:tcPr>
            <w:tcW w:w="1984" w:type="dxa"/>
          </w:tcPr>
          <w:p w14:paraId="745BAB90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70</w:t>
            </w:r>
          </w:p>
        </w:tc>
        <w:tc>
          <w:tcPr>
            <w:tcW w:w="1985" w:type="dxa"/>
          </w:tcPr>
          <w:p w14:paraId="7BD19AA3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3D</w:t>
            </w:r>
          </w:p>
        </w:tc>
        <w:tc>
          <w:tcPr>
            <w:tcW w:w="1893" w:type="dxa"/>
          </w:tcPr>
          <w:p w14:paraId="33264BA3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10</w:t>
            </w:r>
          </w:p>
        </w:tc>
      </w:tr>
      <w:tr w:rsidR="00987442" w:rsidRPr="00987442" w14:paraId="09B06F54" w14:textId="77777777" w:rsidTr="00797353">
        <w:tc>
          <w:tcPr>
            <w:tcW w:w="1701" w:type="dxa"/>
          </w:tcPr>
          <w:p w14:paraId="62A2239F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31</w:t>
            </w:r>
          </w:p>
        </w:tc>
        <w:tc>
          <w:tcPr>
            <w:tcW w:w="1984" w:type="dxa"/>
          </w:tcPr>
          <w:p w14:paraId="013D650E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3C</w:t>
            </w:r>
          </w:p>
        </w:tc>
        <w:tc>
          <w:tcPr>
            <w:tcW w:w="1985" w:type="dxa"/>
          </w:tcPr>
          <w:p w14:paraId="2B5A78D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3E</w:t>
            </w:r>
          </w:p>
        </w:tc>
        <w:tc>
          <w:tcPr>
            <w:tcW w:w="1893" w:type="dxa"/>
          </w:tcPr>
          <w:p w14:paraId="48DAB722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83</w:t>
            </w:r>
          </w:p>
        </w:tc>
      </w:tr>
      <w:tr w:rsidR="00987442" w:rsidRPr="00987442" w14:paraId="1A410E85" w14:textId="77777777" w:rsidTr="00797353">
        <w:tc>
          <w:tcPr>
            <w:tcW w:w="1701" w:type="dxa"/>
          </w:tcPr>
          <w:p w14:paraId="50ABAEC0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32</w:t>
            </w:r>
          </w:p>
        </w:tc>
        <w:tc>
          <w:tcPr>
            <w:tcW w:w="1984" w:type="dxa"/>
          </w:tcPr>
          <w:p w14:paraId="655BCF4B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00</w:t>
            </w:r>
          </w:p>
        </w:tc>
        <w:tc>
          <w:tcPr>
            <w:tcW w:w="1985" w:type="dxa"/>
          </w:tcPr>
          <w:p w14:paraId="0E2C5E65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3F</w:t>
            </w:r>
          </w:p>
        </w:tc>
        <w:tc>
          <w:tcPr>
            <w:tcW w:w="1893" w:type="dxa"/>
          </w:tcPr>
          <w:p w14:paraId="572DFC9E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71</w:t>
            </w:r>
          </w:p>
        </w:tc>
      </w:tr>
      <w:tr w:rsidR="00987442" w:rsidRPr="00987442" w14:paraId="3507195F" w14:textId="77777777" w:rsidTr="00797353">
        <w:tc>
          <w:tcPr>
            <w:tcW w:w="1701" w:type="dxa"/>
          </w:tcPr>
          <w:p w14:paraId="4CD6C4FB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33</w:t>
            </w:r>
          </w:p>
        </w:tc>
        <w:tc>
          <w:tcPr>
            <w:tcW w:w="1984" w:type="dxa"/>
          </w:tcPr>
          <w:p w14:paraId="664FA1A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A4</w:t>
            </w:r>
          </w:p>
        </w:tc>
        <w:tc>
          <w:tcPr>
            <w:tcW w:w="1985" w:type="dxa"/>
          </w:tcPr>
          <w:p w14:paraId="17F98705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40</w:t>
            </w:r>
          </w:p>
        </w:tc>
        <w:tc>
          <w:tcPr>
            <w:tcW w:w="1893" w:type="dxa"/>
          </w:tcPr>
          <w:p w14:paraId="5ABD8E40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3C</w:t>
            </w:r>
          </w:p>
        </w:tc>
      </w:tr>
      <w:tr w:rsidR="00987442" w:rsidRPr="00987442" w14:paraId="3672A3E6" w14:textId="77777777" w:rsidTr="00797353">
        <w:tc>
          <w:tcPr>
            <w:tcW w:w="1701" w:type="dxa"/>
          </w:tcPr>
          <w:p w14:paraId="6C652F7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34</w:t>
            </w:r>
          </w:p>
        </w:tc>
        <w:tc>
          <w:tcPr>
            <w:tcW w:w="1984" w:type="dxa"/>
          </w:tcPr>
          <w:p w14:paraId="00DB0642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48</w:t>
            </w:r>
          </w:p>
        </w:tc>
        <w:tc>
          <w:tcPr>
            <w:tcW w:w="1985" w:type="dxa"/>
          </w:tcPr>
          <w:p w14:paraId="6D8BC899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41</w:t>
            </w:r>
          </w:p>
        </w:tc>
        <w:tc>
          <w:tcPr>
            <w:tcW w:w="1893" w:type="dxa"/>
          </w:tcPr>
          <w:p w14:paraId="269B7F62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01</w:t>
            </w:r>
          </w:p>
        </w:tc>
      </w:tr>
      <w:tr w:rsidR="00987442" w:rsidRPr="00987442" w14:paraId="246CD5E6" w14:textId="77777777" w:rsidTr="00797353">
        <w:tc>
          <w:tcPr>
            <w:tcW w:w="1701" w:type="dxa"/>
          </w:tcPr>
          <w:p w14:paraId="67068B77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35</w:t>
            </w:r>
          </w:p>
        </w:tc>
        <w:tc>
          <w:tcPr>
            <w:tcW w:w="1984" w:type="dxa"/>
          </w:tcPr>
          <w:p w14:paraId="01213711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71</w:t>
            </w:r>
          </w:p>
        </w:tc>
        <w:tc>
          <w:tcPr>
            <w:tcW w:w="1985" w:type="dxa"/>
          </w:tcPr>
          <w:p w14:paraId="724A2AB0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42</w:t>
            </w:r>
          </w:p>
        </w:tc>
        <w:tc>
          <w:tcPr>
            <w:tcW w:w="1893" w:type="dxa"/>
          </w:tcPr>
          <w:p w14:paraId="2254A5E4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81</w:t>
            </w:r>
          </w:p>
        </w:tc>
      </w:tr>
      <w:tr w:rsidR="00987442" w:rsidRPr="00987442" w14:paraId="04C691E1" w14:textId="77777777" w:rsidTr="00797353">
        <w:tc>
          <w:tcPr>
            <w:tcW w:w="1701" w:type="dxa"/>
          </w:tcPr>
          <w:p w14:paraId="7E56A9A0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36</w:t>
            </w:r>
          </w:p>
        </w:tc>
        <w:tc>
          <w:tcPr>
            <w:tcW w:w="1984" w:type="dxa"/>
          </w:tcPr>
          <w:p w14:paraId="5DB64D7E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3C</w:t>
            </w:r>
          </w:p>
        </w:tc>
        <w:tc>
          <w:tcPr>
            <w:tcW w:w="1985" w:type="dxa"/>
          </w:tcPr>
          <w:p w14:paraId="35C7CA0B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43</w:t>
            </w:r>
          </w:p>
        </w:tc>
        <w:tc>
          <w:tcPr>
            <w:tcW w:w="1893" w:type="dxa"/>
          </w:tcPr>
          <w:p w14:paraId="4C9ED7B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A4</w:t>
            </w:r>
          </w:p>
        </w:tc>
      </w:tr>
      <w:tr w:rsidR="00987442" w:rsidRPr="00987442" w14:paraId="3311A14B" w14:textId="77777777" w:rsidTr="00797353">
        <w:tc>
          <w:tcPr>
            <w:tcW w:w="1701" w:type="dxa"/>
          </w:tcPr>
          <w:p w14:paraId="50D704A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37</w:t>
            </w:r>
          </w:p>
        </w:tc>
        <w:tc>
          <w:tcPr>
            <w:tcW w:w="1984" w:type="dxa"/>
          </w:tcPr>
          <w:p w14:paraId="63DA896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00</w:t>
            </w:r>
          </w:p>
        </w:tc>
        <w:tc>
          <w:tcPr>
            <w:tcW w:w="1985" w:type="dxa"/>
          </w:tcPr>
          <w:p w14:paraId="51D63598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44</w:t>
            </w:r>
          </w:p>
        </w:tc>
        <w:tc>
          <w:tcPr>
            <w:tcW w:w="1893" w:type="dxa"/>
          </w:tcPr>
          <w:p w14:paraId="21D2E7C1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47</w:t>
            </w:r>
          </w:p>
        </w:tc>
      </w:tr>
      <w:tr w:rsidR="00987442" w:rsidRPr="00987442" w14:paraId="410B5773" w14:textId="77777777" w:rsidTr="00797353">
        <w:tc>
          <w:tcPr>
            <w:tcW w:w="1701" w:type="dxa"/>
          </w:tcPr>
          <w:p w14:paraId="46658D57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38</w:t>
            </w:r>
          </w:p>
        </w:tc>
        <w:tc>
          <w:tcPr>
            <w:tcW w:w="1984" w:type="dxa"/>
          </w:tcPr>
          <w:p w14:paraId="40EC2D4E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A4</w:t>
            </w:r>
          </w:p>
        </w:tc>
        <w:tc>
          <w:tcPr>
            <w:tcW w:w="1985" w:type="dxa"/>
          </w:tcPr>
          <w:p w14:paraId="3F92D5FD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45</w:t>
            </w:r>
          </w:p>
        </w:tc>
        <w:tc>
          <w:tcPr>
            <w:tcW w:w="1893" w:type="dxa"/>
          </w:tcPr>
          <w:p w14:paraId="7F281DC7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AC</w:t>
            </w:r>
          </w:p>
        </w:tc>
      </w:tr>
      <w:tr w:rsidR="00987442" w:rsidRPr="00987442" w14:paraId="1C71A801" w14:textId="77777777" w:rsidTr="00797353">
        <w:tc>
          <w:tcPr>
            <w:tcW w:w="1701" w:type="dxa"/>
          </w:tcPr>
          <w:p w14:paraId="6B26AFDD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39</w:t>
            </w:r>
          </w:p>
        </w:tc>
        <w:tc>
          <w:tcPr>
            <w:tcW w:w="1984" w:type="dxa"/>
          </w:tcPr>
          <w:p w14:paraId="4635B05D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48</w:t>
            </w:r>
          </w:p>
        </w:tc>
        <w:tc>
          <w:tcPr>
            <w:tcW w:w="1985" w:type="dxa"/>
          </w:tcPr>
          <w:p w14:paraId="14BBBC06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46</w:t>
            </w:r>
          </w:p>
        </w:tc>
        <w:tc>
          <w:tcPr>
            <w:tcW w:w="1893" w:type="dxa"/>
          </w:tcPr>
          <w:p w14:paraId="0128FCAA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3C</w:t>
            </w:r>
          </w:p>
        </w:tc>
      </w:tr>
      <w:tr w:rsidR="00987442" w:rsidRPr="00987442" w14:paraId="3EFF70E2" w14:textId="77777777" w:rsidTr="00797353">
        <w:tc>
          <w:tcPr>
            <w:tcW w:w="1701" w:type="dxa"/>
          </w:tcPr>
          <w:p w14:paraId="4F46E237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3A</w:t>
            </w:r>
          </w:p>
        </w:tc>
        <w:tc>
          <w:tcPr>
            <w:tcW w:w="1984" w:type="dxa"/>
          </w:tcPr>
          <w:p w14:paraId="6D6131A1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7C</w:t>
            </w:r>
          </w:p>
        </w:tc>
        <w:tc>
          <w:tcPr>
            <w:tcW w:w="1985" w:type="dxa"/>
          </w:tcPr>
          <w:p w14:paraId="44B9E752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47</w:t>
            </w:r>
          </w:p>
        </w:tc>
        <w:tc>
          <w:tcPr>
            <w:tcW w:w="1893" w:type="dxa"/>
          </w:tcPr>
          <w:p w14:paraId="2AEC1C1E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73</w:t>
            </w:r>
          </w:p>
        </w:tc>
      </w:tr>
      <w:tr w:rsidR="00987442" w:rsidRPr="00987442" w14:paraId="18FF61C6" w14:textId="77777777" w:rsidTr="00797353">
        <w:tc>
          <w:tcPr>
            <w:tcW w:w="1701" w:type="dxa"/>
          </w:tcPr>
          <w:p w14:paraId="689A5A9A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3B</w:t>
            </w:r>
          </w:p>
        </w:tc>
        <w:tc>
          <w:tcPr>
            <w:tcW w:w="1984" w:type="dxa"/>
          </w:tcPr>
          <w:p w14:paraId="0492B13F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00</w:t>
            </w:r>
          </w:p>
        </w:tc>
        <w:tc>
          <w:tcPr>
            <w:tcW w:w="1985" w:type="dxa"/>
          </w:tcPr>
          <w:p w14:paraId="0AA67590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48</w:t>
            </w:r>
          </w:p>
        </w:tc>
        <w:tc>
          <w:tcPr>
            <w:tcW w:w="1893" w:type="dxa"/>
          </w:tcPr>
          <w:p w14:paraId="2EF8C737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C4</w:t>
            </w:r>
          </w:p>
        </w:tc>
      </w:tr>
      <w:tr w:rsidR="00987442" w:rsidRPr="00987442" w14:paraId="158100CE" w14:textId="77777777" w:rsidTr="00797353">
        <w:tc>
          <w:tcPr>
            <w:tcW w:w="1701" w:type="dxa"/>
          </w:tcPr>
          <w:p w14:paraId="1856A5C6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3C</w:t>
            </w:r>
          </w:p>
        </w:tc>
        <w:tc>
          <w:tcPr>
            <w:tcW w:w="1984" w:type="dxa"/>
          </w:tcPr>
          <w:p w14:paraId="4F226349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 w:rsidRPr="00987442">
              <w:rPr>
                <w:rFonts w:ascii="宋体" w:hAnsi="宋体" w:cs="宋体"/>
                <w:sz w:val="24"/>
              </w:rPr>
              <w:t>73</w:t>
            </w:r>
          </w:p>
        </w:tc>
        <w:tc>
          <w:tcPr>
            <w:tcW w:w="1985" w:type="dxa"/>
          </w:tcPr>
          <w:p w14:paraId="7547D6DC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893" w:type="dxa"/>
          </w:tcPr>
          <w:p w14:paraId="600AB2FA" w14:textId="77777777" w:rsidR="00987442" w:rsidRPr="00987442" w:rsidRDefault="00987442" w:rsidP="0067057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</w:p>
        </w:tc>
      </w:tr>
    </w:tbl>
    <w:p w14:paraId="36F9E4F3" w14:textId="7F17B902" w:rsidR="00797353" w:rsidRDefault="00797353" w:rsidP="00797353">
      <w:pPr>
        <w:spacing w:line="240" w:lineRule="atLeast"/>
        <w:ind w:leftChars="300" w:left="630" w:firstLineChars="75" w:firstLine="1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 w:rsidRPr="001F3760">
        <w:rPr>
          <w:rFonts w:ascii="宋体" w:hAnsi="宋体" w:cs="宋体" w:hint="eastAsia"/>
          <w:sz w:val="24"/>
        </w:rPr>
        <w:t>在 μPC 模式下验证功能。赋初</w:t>
      </w:r>
      <w:r>
        <w:rPr>
          <w:rFonts w:ascii="宋体" w:hAnsi="宋体" w:cs="宋体" w:hint="eastAsia"/>
          <w:sz w:val="24"/>
        </w:rPr>
        <w:t>值</w:t>
      </w:r>
      <w:r w:rsidRPr="001F3760">
        <w:rPr>
          <w:rFonts w:ascii="宋体" w:hAnsi="宋体" w:cs="宋体" w:hint="eastAsia"/>
          <w:sz w:val="24"/>
        </w:rPr>
        <w:t>μPC(00)</w:t>
      </w:r>
      <w:r>
        <w:rPr>
          <w:rFonts w:ascii="宋体" w:hAnsi="宋体" w:cs="宋体" w:hint="eastAsia"/>
          <w:sz w:val="24"/>
        </w:rPr>
        <w:t>，</w:t>
      </w:r>
      <w:r w:rsidRPr="001F3760">
        <w:rPr>
          <w:rFonts w:ascii="宋体" w:hAnsi="宋体" w:cs="宋体" w:hint="eastAsia"/>
          <w:sz w:val="24"/>
        </w:rPr>
        <w:t>PC(10)</w:t>
      </w:r>
      <w:r>
        <w:rPr>
          <w:rFonts w:ascii="宋体" w:hAnsi="宋体" w:cs="宋体" w:hint="eastAsia"/>
          <w:sz w:val="24"/>
        </w:rPr>
        <w:t>，</w:t>
      </w:r>
      <w:r w:rsidRPr="001F3760"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0</w:t>
      </w:r>
      <w:r w:rsidRPr="001F3760">
        <w:rPr>
          <w:rFonts w:ascii="宋体" w:hAnsi="宋体" w:cs="宋体" w:hint="eastAsia"/>
          <w:sz w:val="24"/>
        </w:rPr>
        <w:t>(0</w:t>
      </w:r>
      <w:r>
        <w:rPr>
          <w:rFonts w:ascii="宋体" w:hAnsi="宋体" w:cs="宋体"/>
          <w:sz w:val="24"/>
        </w:rPr>
        <w:t>2</w:t>
      </w:r>
      <w:r w:rsidRPr="001F3760"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，</w:t>
      </w:r>
      <w:r w:rsidRPr="001F3760"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1</w:t>
      </w:r>
      <w:r w:rsidRPr="001F3760">
        <w:rPr>
          <w:rFonts w:ascii="宋体" w:hAnsi="宋体" w:cs="宋体" w:hint="eastAsia"/>
          <w:sz w:val="24"/>
        </w:rPr>
        <w:t>(0</w:t>
      </w:r>
      <w:r>
        <w:rPr>
          <w:rFonts w:ascii="宋体" w:hAnsi="宋体" w:cs="宋体"/>
          <w:sz w:val="24"/>
        </w:rPr>
        <w:t>2</w:t>
      </w:r>
      <w:r w:rsidRPr="001F3760"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。</w:t>
      </w:r>
      <w:r w:rsidRPr="001F3760">
        <w:rPr>
          <w:rFonts w:ascii="宋体" w:hAnsi="宋体" w:cs="宋体" w:hint="eastAsia"/>
          <w:sz w:val="24"/>
        </w:rPr>
        <w:t>按STEP 观察微指令执行的过程。</w:t>
      </w:r>
    </w:p>
    <w:p w14:paraId="4AE06AC4" w14:textId="0D35A3FE" w:rsidR="001F6A38" w:rsidRPr="00797353" w:rsidRDefault="00797353" w:rsidP="00797353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⑤记录实验过程中的现象，关闭实验箱。</w:t>
      </w:r>
    </w:p>
    <w:p w14:paraId="1E6CCEE7" w14:textId="77777777" w:rsidR="001F6A38" w:rsidRPr="00987442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987442">
        <w:rPr>
          <w:rFonts w:ascii="宋体" w:hAnsi="宋体" w:cs="宋体" w:hint="eastAsia"/>
          <w:b/>
          <w:bCs/>
          <w:sz w:val="24"/>
        </w:rPr>
        <w:lastRenderedPageBreak/>
        <w:t>实验现象</w:t>
      </w:r>
    </w:p>
    <w:p w14:paraId="385ADB1D" w14:textId="23FB4BD7" w:rsidR="001F6A38" w:rsidRDefault="00797353" w:rsidP="00797353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797353">
        <w:rPr>
          <w:rFonts w:ascii="宋体" w:hAnsi="宋体" w:cs="宋体"/>
          <w:noProof/>
          <w:sz w:val="24"/>
        </w:rPr>
        <w:drawing>
          <wp:inline distT="0" distB="0" distL="0" distR="0" wp14:anchorId="339D6566" wp14:editId="113926C0">
            <wp:extent cx="3947160" cy="222106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71683" cy="22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CCB8" w14:textId="3F8AC48C" w:rsidR="00797353" w:rsidRDefault="00797353" w:rsidP="00797353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最后out显示为4</w:t>
      </w:r>
      <w:r>
        <w:rPr>
          <w:rFonts w:ascii="宋体" w:hAnsi="宋体" w:cs="宋体"/>
          <w:sz w:val="24"/>
        </w:rPr>
        <w:t>.</w:t>
      </w:r>
    </w:p>
    <w:p w14:paraId="1094BD2E" w14:textId="77777777" w:rsidR="001F6A38" w:rsidRPr="00987442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987442">
        <w:rPr>
          <w:rFonts w:ascii="宋体" w:hAnsi="宋体" w:cs="宋体" w:hint="eastAsia"/>
          <w:b/>
          <w:bCs/>
          <w:sz w:val="24"/>
        </w:rPr>
        <w:t>数据记录、分析与处理</w:t>
      </w:r>
    </w:p>
    <w:p w14:paraId="46B66910" w14:textId="5C03F31F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MOV A, R0: </w:t>
      </w:r>
      <w:r w:rsidRPr="00797353">
        <w:rPr>
          <w:rFonts w:ascii="宋体" w:hAnsi="宋体" w:hint="eastAsia"/>
          <w:sz w:val="24"/>
        </w:rPr>
        <w:t>将寄存器R0的值移动到累加器A中。</w:t>
      </w:r>
    </w:p>
    <w:p w14:paraId="5EE97489" w14:textId="611466DA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SUB A, #00: </w:t>
      </w:r>
      <w:r w:rsidRPr="00797353">
        <w:rPr>
          <w:rFonts w:ascii="宋体" w:hAnsi="宋体" w:hint="eastAsia"/>
          <w:sz w:val="24"/>
        </w:rPr>
        <w:t>用0减去累加器A中的值。</w:t>
      </w:r>
    </w:p>
    <w:p w14:paraId="3D2890EC" w14:textId="242EC85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JZ LOOP1: </w:t>
      </w:r>
      <w:r w:rsidRPr="00797353">
        <w:rPr>
          <w:rFonts w:ascii="宋体" w:hAnsi="宋体" w:hint="eastAsia"/>
          <w:sz w:val="24"/>
        </w:rPr>
        <w:t>如果累加器A中的值为零，则跳转到</w:t>
      </w:r>
      <w:r w:rsidRPr="00797353">
        <w:rPr>
          <w:rFonts w:hint="eastAsia"/>
          <w:sz w:val="24"/>
        </w:rPr>
        <w:t>LOOP1</w:t>
      </w:r>
      <w:r w:rsidRPr="00797353">
        <w:rPr>
          <w:rFonts w:hint="eastAsia"/>
          <w:sz w:val="24"/>
        </w:rPr>
        <w:t>。</w:t>
      </w:r>
    </w:p>
    <w:p w14:paraId="584C8FD0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MOV A, R1: </w:t>
      </w:r>
      <w:r w:rsidRPr="00797353">
        <w:rPr>
          <w:rFonts w:hint="eastAsia"/>
          <w:sz w:val="24"/>
        </w:rPr>
        <w:t>将寄存器</w:t>
      </w:r>
      <w:r w:rsidRPr="00797353">
        <w:rPr>
          <w:rFonts w:hint="eastAsia"/>
          <w:sz w:val="24"/>
        </w:rPr>
        <w:t>R1</w:t>
      </w:r>
      <w:r w:rsidRPr="00797353">
        <w:rPr>
          <w:rFonts w:hint="eastAsia"/>
          <w:sz w:val="24"/>
        </w:rPr>
        <w:t>的值移动到累加器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中。</w:t>
      </w:r>
    </w:p>
    <w:p w14:paraId="0C3615DA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SUB A, #00: </w:t>
      </w:r>
      <w:r w:rsidRPr="00797353">
        <w:rPr>
          <w:rFonts w:ascii="宋体" w:hAnsi="宋体" w:hint="eastAsia"/>
          <w:sz w:val="24"/>
        </w:rPr>
        <w:t>同样，用0减去累加器A中的值，没有实际影响。</w:t>
      </w:r>
    </w:p>
    <w:p w14:paraId="11F10645" w14:textId="72C61DAD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JZ LOOP1: </w:t>
      </w:r>
      <w:r w:rsidRPr="00797353">
        <w:rPr>
          <w:rFonts w:hint="eastAsia"/>
          <w:sz w:val="24"/>
        </w:rPr>
        <w:t>如果累加器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中的值为零，则跳转到</w:t>
      </w:r>
      <w:r w:rsidRPr="00797353">
        <w:rPr>
          <w:rFonts w:hint="eastAsia"/>
          <w:sz w:val="24"/>
        </w:rPr>
        <w:t>LOOP1</w:t>
      </w:r>
      <w:r w:rsidRPr="00797353">
        <w:rPr>
          <w:rFonts w:hint="eastAsia"/>
          <w:sz w:val="24"/>
        </w:rPr>
        <w:t>。</w:t>
      </w:r>
    </w:p>
    <w:p w14:paraId="668A2FC6" w14:textId="66BAACE2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MOV A, #00: </w:t>
      </w:r>
      <w:r w:rsidRPr="00797353">
        <w:rPr>
          <w:rFonts w:hint="eastAsia"/>
          <w:sz w:val="24"/>
        </w:rPr>
        <w:t>将立即数</w:t>
      </w:r>
      <w:r w:rsidRPr="00797353">
        <w:rPr>
          <w:rFonts w:hint="eastAsia"/>
          <w:sz w:val="24"/>
        </w:rPr>
        <w:t>0</w:t>
      </w:r>
      <w:r w:rsidRPr="00797353">
        <w:rPr>
          <w:rFonts w:hint="eastAsia"/>
          <w:sz w:val="24"/>
        </w:rPr>
        <w:t>移动到累加器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</w:t>
      </w:r>
    </w:p>
    <w:p w14:paraId="64A02BCD" w14:textId="40097E3B" w:rsidR="00797353" w:rsidRPr="00797353" w:rsidRDefault="00797353" w:rsidP="00797353">
      <w:pPr>
        <w:spacing w:line="240" w:lineRule="atLeast"/>
        <w:ind w:left="480" w:firstLineChars="400" w:firstLine="960"/>
        <w:rPr>
          <w:sz w:val="24"/>
        </w:rPr>
      </w:pPr>
      <w:r w:rsidRPr="00797353">
        <w:rPr>
          <w:rFonts w:hint="eastAsia"/>
          <w:sz w:val="24"/>
        </w:rPr>
        <w:t>接下来是一个循环结构：</w:t>
      </w:r>
    </w:p>
    <w:p w14:paraId="6FBD4697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LOOP: MOV A, R3: </w:t>
      </w:r>
      <w:r w:rsidRPr="00797353">
        <w:rPr>
          <w:rFonts w:hint="eastAsia"/>
          <w:sz w:val="24"/>
        </w:rPr>
        <w:t>将寄存器</w:t>
      </w:r>
      <w:r w:rsidRPr="00797353">
        <w:rPr>
          <w:rFonts w:hint="eastAsia"/>
          <w:sz w:val="24"/>
        </w:rPr>
        <w:t>R3</w:t>
      </w:r>
      <w:r w:rsidRPr="00797353">
        <w:rPr>
          <w:rFonts w:hint="eastAsia"/>
          <w:sz w:val="24"/>
        </w:rPr>
        <w:t>的值移动到累加器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中。</w:t>
      </w:r>
    </w:p>
    <w:p w14:paraId="4B49F701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ADD A, R0: </w:t>
      </w:r>
      <w:r w:rsidRPr="00797353">
        <w:rPr>
          <w:rFonts w:hint="eastAsia"/>
          <w:sz w:val="24"/>
        </w:rPr>
        <w:t>将寄存器</w:t>
      </w:r>
      <w:r w:rsidRPr="00797353">
        <w:rPr>
          <w:rFonts w:hint="eastAsia"/>
          <w:sz w:val="24"/>
        </w:rPr>
        <w:t>R0</w:t>
      </w:r>
      <w:r w:rsidRPr="00797353">
        <w:rPr>
          <w:rFonts w:hint="eastAsia"/>
          <w:sz w:val="24"/>
        </w:rPr>
        <w:t>的值加到累加器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中。</w:t>
      </w:r>
    </w:p>
    <w:p w14:paraId="6F95CDC8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MOV R3, A: </w:t>
      </w:r>
      <w:r w:rsidRPr="00797353">
        <w:rPr>
          <w:rFonts w:hint="eastAsia"/>
          <w:sz w:val="24"/>
        </w:rPr>
        <w:t>将累加器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中的值</w:t>
      </w:r>
      <w:proofErr w:type="gramStart"/>
      <w:r w:rsidRPr="00797353">
        <w:rPr>
          <w:rFonts w:hint="eastAsia"/>
          <w:sz w:val="24"/>
        </w:rPr>
        <w:t>移动回</w:t>
      </w:r>
      <w:proofErr w:type="gramEnd"/>
      <w:r w:rsidRPr="00797353">
        <w:rPr>
          <w:rFonts w:hint="eastAsia"/>
          <w:sz w:val="24"/>
        </w:rPr>
        <w:t>寄存器</w:t>
      </w:r>
      <w:r w:rsidRPr="00797353">
        <w:rPr>
          <w:rFonts w:hint="eastAsia"/>
          <w:sz w:val="24"/>
        </w:rPr>
        <w:t>R3</w:t>
      </w:r>
      <w:r w:rsidRPr="00797353">
        <w:rPr>
          <w:rFonts w:hint="eastAsia"/>
          <w:sz w:val="24"/>
        </w:rPr>
        <w:t>。</w:t>
      </w:r>
    </w:p>
    <w:p w14:paraId="61046B7D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MOV A, R1: </w:t>
      </w:r>
      <w:r w:rsidRPr="00797353">
        <w:rPr>
          <w:rFonts w:hint="eastAsia"/>
          <w:sz w:val="24"/>
        </w:rPr>
        <w:t>将寄存器</w:t>
      </w:r>
      <w:r w:rsidRPr="00797353">
        <w:rPr>
          <w:rFonts w:hint="eastAsia"/>
          <w:sz w:val="24"/>
        </w:rPr>
        <w:t>R1</w:t>
      </w:r>
      <w:r w:rsidRPr="00797353">
        <w:rPr>
          <w:rFonts w:hint="eastAsia"/>
          <w:sz w:val="24"/>
        </w:rPr>
        <w:t>的值移动到累加器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中。</w:t>
      </w:r>
    </w:p>
    <w:p w14:paraId="019C81BE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SUB A, #01: </w:t>
      </w:r>
      <w:r w:rsidRPr="00797353">
        <w:rPr>
          <w:rFonts w:hint="eastAsia"/>
          <w:sz w:val="24"/>
        </w:rPr>
        <w:t>用</w:t>
      </w:r>
      <w:r w:rsidRPr="00797353">
        <w:rPr>
          <w:rFonts w:hint="eastAsia"/>
          <w:sz w:val="24"/>
        </w:rPr>
        <w:t>1</w:t>
      </w:r>
      <w:r w:rsidRPr="00797353">
        <w:rPr>
          <w:rFonts w:hint="eastAsia"/>
          <w:sz w:val="24"/>
        </w:rPr>
        <w:t>减去累加器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中的值。</w:t>
      </w:r>
    </w:p>
    <w:p w14:paraId="6C29F5A4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MOV R1, A: </w:t>
      </w:r>
      <w:r w:rsidRPr="00797353">
        <w:rPr>
          <w:rFonts w:hint="eastAsia"/>
          <w:sz w:val="24"/>
        </w:rPr>
        <w:t>将累加器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中的结果</w:t>
      </w:r>
      <w:proofErr w:type="gramStart"/>
      <w:r w:rsidRPr="00797353">
        <w:rPr>
          <w:rFonts w:hint="eastAsia"/>
          <w:sz w:val="24"/>
        </w:rPr>
        <w:t>移动回</w:t>
      </w:r>
      <w:proofErr w:type="gramEnd"/>
      <w:r w:rsidRPr="00797353">
        <w:rPr>
          <w:rFonts w:hint="eastAsia"/>
          <w:sz w:val="24"/>
        </w:rPr>
        <w:t>寄存器</w:t>
      </w:r>
      <w:r w:rsidRPr="00797353">
        <w:rPr>
          <w:rFonts w:hint="eastAsia"/>
          <w:sz w:val="24"/>
        </w:rPr>
        <w:t>R1</w:t>
      </w:r>
      <w:r w:rsidRPr="00797353">
        <w:rPr>
          <w:rFonts w:hint="eastAsia"/>
          <w:sz w:val="24"/>
        </w:rPr>
        <w:t>。</w:t>
      </w:r>
    </w:p>
    <w:p w14:paraId="20C18772" w14:textId="42510E2A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JZ LOOP1: </w:t>
      </w:r>
      <w:r w:rsidRPr="00797353">
        <w:rPr>
          <w:rFonts w:hint="eastAsia"/>
          <w:sz w:val="24"/>
        </w:rPr>
        <w:t>如果累加器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中的值为零，则跳转到</w:t>
      </w:r>
      <w:r w:rsidRPr="00797353">
        <w:rPr>
          <w:rFonts w:hint="eastAsia"/>
          <w:sz w:val="24"/>
        </w:rPr>
        <w:t>LOOP1</w:t>
      </w:r>
      <w:r w:rsidRPr="00797353">
        <w:rPr>
          <w:rFonts w:hint="eastAsia"/>
          <w:sz w:val="24"/>
        </w:rPr>
        <w:t>。</w:t>
      </w:r>
    </w:p>
    <w:p w14:paraId="309BBC78" w14:textId="696737E6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JMP LOOP: </w:t>
      </w:r>
      <w:r w:rsidRPr="00797353">
        <w:rPr>
          <w:rFonts w:hint="eastAsia"/>
          <w:sz w:val="24"/>
        </w:rPr>
        <w:t>无条件跳转到标签</w:t>
      </w:r>
      <w:r w:rsidRPr="00797353">
        <w:rPr>
          <w:rFonts w:hint="eastAsia"/>
          <w:sz w:val="24"/>
        </w:rPr>
        <w:t>LOOP</w:t>
      </w:r>
      <w:r w:rsidRPr="00797353">
        <w:rPr>
          <w:rFonts w:hint="eastAsia"/>
          <w:sz w:val="24"/>
        </w:rPr>
        <w:t>。</w:t>
      </w:r>
    </w:p>
    <w:p w14:paraId="619A0DBA" w14:textId="77777777" w:rsidR="00797353" w:rsidRPr="00797353" w:rsidRDefault="00797353" w:rsidP="00797353">
      <w:pPr>
        <w:spacing w:line="240" w:lineRule="atLeast"/>
        <w:ind w:left="480" w:firstLineChars="400" w:firstLine="960"/>
        <w:rPr>
          <w:rFonts w:hint="eastAsia"/>
          <w:sz w:val="24"/>
        </w:rPr>
      </w:pPr>
      <w:r w:rsidRPr="00797353">
        <w:rPr>
          <w:rFonts w:hint="eastAsia"/>
          <w:sz w:val="24"/>
        </w:rPr>
        <w:t xml:space="preserve">MOV A, R3: </w:t>
      </w:r>
      <w:r w:rsidRPr="00797353">
        <w:rPr>
          <w:rFonts w:hint="eastAsia"/>
          <w:sz w:val="24"/>
        </w:rPr>
        <w:t>将寄存器</w:t>
      </w:r>
      <w:r w:rsidRPr="00797353">
        <w:rPr>
          <w:rFonts w:hint="eastAsia"/>
          <w:sz w:val="24"/>
        </w:rPr>
        <w:t>R3</w:t>
      </w:r>
      <w:r w:rsidRPr="00797353">
        <w:rPr>
          <w:rFonts w:hint="eastAsia"/>
          <w:sz w:val="24"/>
        </w:rPr>
        <w:t>的值移动到累加器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中。</w:t>
      </w:r>
    </w:p>
    <w:p w14:paraId="6DF6D81E" w14:textId="6E0D7302" w:rsidR="001F6A38" w:rsidRPr="009F5414" w:rsidRDefault="00797353" w:rsidP="00797353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797353">
        <w:rPr>
          <w:rFonts w:hint="eastAsia"/>
          <w:sz w:val="24"/>
        </w:rPr>
        <w:t xml:space="preserve">OUT: </w:t>
      </w:r>
      <w:r w:rsidRPr="00797353">
        <w:rPr>
          <w:rFonts w:hint="eastAsia"/>
          <w:sz w:val="24"/>
        </w:rPr>
        <w:t>输出累加器</w:t>
      </w:r>
      <w:r w:rsidRPr="00797353">
        <w:rPr>
          <w:rFonts w:hint="eastAsia"/>
          <w:sz w:val="24"/>
        </w:rPr>
        <w:t>A</w:t>
      </w:r>
      <w:r w:rsidRPr="00797353">
        <w:rPr>
          <w:rFonts w:hint="eastAsia"/>
          <w:sz w:val="24"/>
        </w:rPr>
        <w:t>中的值。</w:t>
      </w:r>
    </w:p>
    <w:p w14:paraId="31CDE21F" w14:textId="77777777" w:rsidR="001F6A38" w:rsidRPr="00987442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b/>
          <w:bCs/>
          <w:sz w:val="24"/>
        </w:rPr>
      </w:pPr>
      <w:r w:rsidRPr="00987442">
        <w:rPr>
          <w:rFonts w:ascii="宋体" w:hAnsi="宋体" w:cs="宋体" w:hint="eastAsia"/>
          <w:b/>
          <w:bCs/>
          <w:sz w:val="24"/>
        </w:rPr>
        <w:t>实验结论</w:t>
      </w:r>
    </w:p>
    <w:p w14:paraId="65FAAD0D" w14:textId="7FB07961" w:rsidR="006F1066" w:rsidRPr="00797353" w:rsidRDefault="00797353" w:rsidP="00797353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很好的完成了任务二，达到了实验目的。</w:t>
      </w:r>
    </w:p>
    <w:p w14:paraId="55A14C79" w14:textId="77777777" w:rsidR="001A6448" w:rsidRDefault="00E231A4" w:rsidP="001A6448">
      <w:pPr>
        <w:ind w:firstLine="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490E1773" w14:textId="48A9AA37" w:rsidR="001F6A38" w:rsidRDefault="00797353" w:rsidP="00C1111D">
      <w:pPr>
        <w:spacing w:line="240" w:lineRule="atLeast"/>
        <w:ind w:leftChars="100" w:left="210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感觉汇编语言语法比较少，理解起来容易，但自己编起来</w:t>
      </w:r>
      <w:r w:rsidR="00C1111D">
        <w:rPr>
          <w:rFonts w:ascii="宋体" w:hAnsi="宋体" w:cs="宋体" w:hint="eastAsia"/>
          <w:sz w:val="24"/>
        </w:rPr>
        <w:t>可能不太熟悉。</w:t>
      </w:r>
    </w:p>
    <w:p w14:paraId="28A315AD" w14:textId="281E5451" w:rsidR="00C1111D" w:rsidRDefault="00C1111D" w:rsidP="00C1111D">
      <w:pPr>
        <w:spacing w:line="240" w:lineRule="atLeast"/>
        <w:ind w:firstLineChars="375" w:firstLine="9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运算起来只能用A寄存器，低级语言玩的</w:t>
      </w:r>
      <w:proofErr w:type="gramStart"/>
      <w:r>
        <w:rPr>
          <w:rFonts w:ascii="宋体" w:hAnsi="宋体" w:cs="宋体" w:hint="eastAsia"/>
          <w:sz w:val="24"/>
        </w:rPr>
        <w:t>果然时</w:t>
      </w:r>
      <w:proofErr w:type="gramEnd"/>
      <w:r>
        <w:rPr>
          <w:rFonts w:ascii="宋体" w:hAnsi="宋体" w:cs="宋体" w:hint="eastAsia"/>
          <w:sz w:val="24"/>
        </w:rPr>
        <w:t>“资源”。</w:t>
      </w:r>
    </w:p>
    <w:p w14:paraId="2FF7EE9A" w14:textId="4E7E57FA" w:rsidR="00C1111D" w:rsidRPr="00797353" w:rsidRDefault="00C1111D" w:rsidP="00C1111D">
      <w:pPr>
        <w:spacing w:line="240" w:lineRule="atLeast"/>
        <w:ind w:firstLineChars="375" w:firstLine="90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觉得学校应该把汇编语言改成必修。</w:t>
      </w:r>
    </w:p>
    <w:p w14:paraId="3CA6811A" w14:textId="77777777" w:rsidR="001A6448" w:rsidRPr="001A6448" w:rsidRDefault="00E231A4" w:rsidP="001A6448">
      <w:pPr>
        <w:ind w:firstLine="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、思考题</w:t>
      </w:r>
    </w:p>
    <w:p w14:paraId="67E1D7A2" w14:textId="77777777" w:rsidR="00C1111D" w:rsidRDefault="00C1111D" w:rsidP="00C1111D">
      <w:pPr>
        <w:spacing w:line="240" w:lineRule="atLeast"/>
        <w:ind w:firstLineChars="300" w:firstLine="630"/>
      </w:pPr>
      <w:r>
        <w:t>问题：建立</w:t>
      </w:r>
      <w:r>
        <w:t>“</w:t>
      </w:r>
      <w:r>
        <w:t>中文汇编指令</w:t>
      </w:r>
      <w:r>
        <w:t>”</w:t>
      </w:r>
      <w:r>
        <w:t>需要哪些条件？</w:t>
      </w:r>
    </w:p>
    <w:p w14:paraId="3C399F76" w14:textId="29625E0E" w:rsidR="00DC42FD" w:rsidRPr="00C1111D" w:rsidRDefault="00C1111D" w:rsidP="00C1111D">
      <w:pPr>
        <w:spacing w:line="240" w:lineRule="atLeast"/>
        <w:ind w:left="480" w:firstLineChars="200"/>
        <w:rPr>
          <w:rFonts w:ascii="宋体" w:hAnsi="宋体" w:cs="宋体" w:hint="eastAsia"/>
          <w:sz w:val="24"/>
        </w:rPr>
      </w:pPr>
      <w:r>
        <w:lastRenderedPageBreak/>
        <w:t>答：根据本实验有关内容，可以了解到，汇编语言仅仅只是一种符号和机器</w:t>
      </w:r>
      <w:r>
        <w:t xml:space="preserve"> </w:t>
      </w:r>
      <w:proofErr w:type="gramStart"/>
      <w:r>
        <w:t>码之间</w:t>
      </w:r>
      <w:proofErr w:type="gramEnd"/>
      <w:r>
        <w:t>的简单映射。所以如果要建立中文汇编指令，那么我们需要编写中文汇编</w:t>
      </w:r>
      <w:r>
        <w:t xml:space="preserve"> </w:t>
      </w:r>
      <w:r>
        <w:t>指令的解析器，而这需要我们知道机器本身的指令集，换言之我们需要找到机器</w:t>
      </w:r>
      <w:r>
        <w:t xml:space="preserve"> </w:t>
      </w:r>
      <w:r>
        <w:t>的机器指令表，然后将我们的中文符号与这张表上的指令进行对应，从而形成符</w:t>
      </w:r>
      <w:r>
        <w:t xml:space="preserve"> </w:t>
      </w:r>
      <w:r>
        <w:t>号对应表并将其在硬件与软件上实现</w:t>
      </w:r>
      <w:r>
        <w:rPr>
          <w:rFonts w:ascii="宋体" w:hAnsi="宋体" w:cs="宋体" w:hint="eastAsia"/>
          <w:sz w:val="24"/>
        </w:rPr>
        <w:t>。</w:t>
      </w:r>
    </w:p>
    <w:sectPr w:rsidR="00DC42FD" w:rsidRPr="00C1111D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61F0" w14:textId="77777777" w:rsidR="00C14F7E" w:rsidRDefault="00C14F7E" w:rsidP="009D5EFC">
      <w:r>
        <w:separator/>
      </w:r>
    </w:p>
  </w:endnote>
  <w:endnote w:type="continuationSeparator" w:id="0">
    <w:p w14:paraId="7343C176" w14:textId="77777777" w:rsidR="00C14F7E" w:rsidRDefault="00C14F7E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2E12" w14:textId="77777777" w:rsidR="00C14F7E" w:rsidRDefault="00C14F7E" w:rsidP="009D5EFC">
      <w:r>
        <w:separator/>
      </w:r>
    </w:p>
  </w:footnote>
  <w:footnote w:type="continuationSeparator" w:id="0">
    <w:p w14:paraId="15363B1F" w14:textId="77777777" w:rsidR="00C14F7E" w:rsidRDefault="00C14F7E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674B" w14:textId="77777777" w:rsidR="0064357F" w:rsidRDefault="0064357F" w:rsidP="00CF51E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D6B6D46"/>
    <w:multiLevelType w:val="hybridMultilevel"/>
    <w:tmpl w:val="FD88E4D4"/>
    <w:lvl w:ilvl="0" w:tplc="13F02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E5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AB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8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AB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E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CB1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28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8DF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21514313">
    <w:abstractNumId w:val="0"/>
  </w:num>
  <w:num w:numId="2" w16cid:durableId="1037972896">
    <w:abstractNumId w:val="1"/>
  </w:num>
  <w:num w:numId="3" w16cid:durableId="85926582">
    <w:abstractNumId w:val="2"/>
  </w:num>
  <w:num w:numId="4" w16cid:durableId="13583906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4791464">
    <w:abstractNumId w:val="4"/>
  </w:num>
  <w:num w:numId="6" w16cid:durableId="537160866">
    <w:abstractNumId w:val="8"/>
  </w:num>
  <w:num w:numId="7" w16cid:durableId="1591499079">
    <w:abstractNumId w:val="10"/>
  </w:num>
  <w:num w:numId="8" w16cid:durableId="1191138800">
    <w:abstractNumId w:val="3"/>
  </w:num>
  <w:num w:numId="9" w16cid:durableId="801459047">
    <w:abstractNumId w:val="11"/>
  </w:num>
  <w:num w:numId="10" w16cid:durableId="1968899139">
    <w:abstractNumId w:val="5"/>
  </w:num>
  <w:num w:numId="11" w16cid:durableId="631374723">
    <w:abstractNumId w:val="6"/>
  </w:num>
  <w:num w:numId="12" w16cid:durableId="1503937574">
    <w:abstractNumId w:val="7"/>
  </w:num>
  <w:num w:numId="13" w16cid:durableId="871066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E99"/>
    <w:rsid w:val="001A6448"/>
    <w:rsid w:val="001F3760"/>
    <w:rsid w:val="001F6A38"/>
    <w:rsid w:val="002231F0"/>
    <w:rsid w:val="003F2CEC"/>
    <w:rsid w:val="003F388B"/>
    <w:rsid w:val="00450040"/>
    <w:rsid w:val="00463396"/>
    <w:rsid w:val="004910A7"/>
    <w:rsid w:val="0054231F"/>
    <w:rsid w:val="0064357F"/>
    <w:rsid w:val="006F1066"/>
    <w:rsid w:val="00787C8A"/>
    <w:rsid w:val="00797353"/>
    <w:rsid w:val="0087712E"/>
    <w:rsid w:val="008E3FBD"/>
    <w:rsid w:val="00953EA8"/>
    <w:rsid w:val="00987442"/>
    <w:rsid w:val="009D5EFC"/>
    <w:rsid w:val="009E0AF7"/>
    <w:rsid w:val="009F5414"/>
    <w:rsid w:val="00C1111D"/>
    <w:rsid w:val="00C14F7E"/>
    <w:rsid w:val="00CE0A27"/>
    <w:rsid w:val="00CF51E6"/>
    <w:rsid w:val="00D45F7B"/>
    <w:rsid w:val="00D968CE"/>
    <w:rsid w:val="00DB5637"/>
    <w:rsid w:val="00DC42FD"/>
    <w:rsid w:val="00E231A4"/>
    <w:rsid w:val="00EB4AC7"/>
    <w:rsid w:val="00EF172A"/>
    <w:rsid w:val="00F13F0D"/>
    <w:rsid w:val="00F22A05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AAA756"/>
  <w15:chartTrackingRefBased/>
  <w15:docId w15:val="{A061B8AE-FE40-4BBE-A89A-2C0A6A55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1066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customStyle="1" w:styleId="2CharChar">
    <w:name w:val="2级标题 Char Char"/>
    <w:basedOn w:val="3Char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Char">
    <w:name w:val="标题 3 Char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0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character" w:styleId="a9">
    <w:name w:val="Hyperlink"/>
    <w:basedOn w:val="a0"/>
    <w:rsid w:val="00F22A05"/>
    <w:rPr>
      <w:color w:val="0000FF"/>
      <w:u w:val="single"/>
    </w:rPr>
  </w:style>
  <w:style w:type="table" w:styleId="aa">
    <w:name w:val="Table Grid"/>
    <w:basedOn w:val="a1"/>
    <w:rsid w:val="001F3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5</Pages>
  <Words>2123</Words>
  <Characters>1038</Characters>
  <Application>Microsoft Office Word</Application>
  <DocSecurity>0</DocSecurity>
  <PresentationFormat/>
  <Lines>8</Lines>
  <Paragraphs>6</Paragraphs>
  <Slides>0</Slides>
  <Notes>0</Notes>
  <HiddenSlides>0</HiddenSlides>
  <MMClips>0</MMClips>
  <ScaleCrop>false</ScaleCrop>
  <Manager/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远航 刘</cp:lastModifiedBy>
  <cp:revision>2</cp:revision>
  <dcterms:created xsi:type="dcterms:W3CDTF">2024-01-17T14:53:00Z</dcterms:created>
  <dcterms:modified xsi:type="dcterms:W3CDTF">2024-01-17T14:53:00Z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