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CF79E7" w14:textId="77777777" w:rsidR="001A6448" w:rsidRDefault="001A6448" w:rsidP="001A6448">
      <w:pPr>
        <w:pStyle w:val="a8"/>
        <w:ind w:firstLine="0"/>
        <w:jc w:val="center"/>
        <w:rPr>
          <w:rFonts w:ascii="黑体" w:eastAsia="黑体"/>
          <w:b/>
          <w:sz w:val="36"/>
          <w:szCs w:val="36"/>
        </w:rPr>
      </w:pPr>
      <w:r>
        <w:rPr>
          <w:rFonts w:ascii="黑体" w:eastAsia="黑体" w:hint="eastAsia"/>
          <w:b/>
          <w:sz w:val="36"/>
          <w:szCs w:val="36"/>
        </w:rPr>
        <w:t>上海大学  计算机学院</w:t>
      </w:r>
    </w:p>
    <w:p w14:paraId="49845694" w14:textId="77777777" w:rsidR="001A6448" w:rsidRDefault="001A6448" w:rsidP="001A6448">
      <w:pPr>
        <w:pStyle w:val="a8"/>
        <w:ind w:firstLine="0"/>
        <w:jc w:val="center"/>
        <w:rPr>
          <w:rFonts w:ascii="黑体" w:eastAsia="黑体"/>
          <w:b/>
          <w:sz w:val="36"/>
          <w:szCs w:val="36"/>
        </w:rPr>
      </w:pPr>
      <w:r>
        <w:rPr>
          <w:rFonts w:ascii="黑体" w:eastAsia="黑体" w:hint="eastAsia"/>
          <w:b/>
          <w:sz w:val="36"/>
          <w:szCs w:val="36"/>
        </w:rPr>
        <w:t>《计算机组成原理实验》报告</w:t>
      </w:r>
      <w:r w:rsidR="00A2148C">
        <w:rPr>
          <w:rFonts w:ascii="黑体" w:eastAsia="黑体" w:hint="eastAsia"/>
          <w:b/>
          <w:sz w:val="36"/>
          <w:szCs w:val="36"/>
        </w:rPr>
        <w:t>1</w:t>
      </w:r>
      <w:r w:rsidR="000A1DB4">
        <w:rPr>
          <w:rFonts w:ascii="黑体" w:eastAsia="黑体" w:hint="eastAsia"/>
          <w:b/>
          <w:sz w:val="36"/>
          <w:szCs w:val="36"/>
        </w:rPr>
        <w:t>3</w:t>
      </w:r>
    </w:p>
    <w:p w14:paraId="74FA466D" w14:textId="5E46F95B" w:rsidR="009D5EFC" w:rsidRPr="009D5EFC" w:rsidRDefault="009D5EFC" w:rsidP="009D5EFC">
      <w:pPr>
        <w:pStyle w:val="a8"/>
        <w:ind w:left="148" w:hangingChars="49" w:hanging="148"/>
        <w:jc w:val="left"/>
        <w:rPr>
          <w:rFonts w:ascii="黑体" w:eastAsia="黑体"/>
          <w:b/>
          <w:sz w:val="30"/>
          <w:szCs w:val="30"/>
          <w:u w:val="single"/>
        </w:rPr>
      </w:pPr>
      <w:r>
        <w:rPr>
          <w:rFonts w:ascii="黑体" w:eastAsia="黑体" w:hint="eastAsia"/>
          <w:b/>
          <w:sz w:val="30"/>
          <w:szCs w:val="30"/>
        </w:rPr>
        <w:t xml:space="preserve">  </w:t>
      </w:r>
      <w:r w:rsidR="001A6448">
        <w:rPr>
          <w:rFonts w:ascii="黑体" w:eastAsia="黑体" w:hint="eastAsia"/>
          <w:b/>
          <w:sz w:val="30"/>
          <w:szCs w:val="30"/>
        </w:rPr>
        <w:t xml:space="preserve">姓名 </w:t>
      </w:r>
      <w:r w:rsidR="001A6448">
        <w:rPr>
          <w:rFonts w:ascii="黑体" w:eastAsia="黑体" w:hint="eastAsia"/>
          <w:b/>
          <w:sz w:val="30"/>
          <w:szCs w:val="30"/>
          <w:u w:val="single"/>
        </w:rPr>
        <w:t xml:space="preserve">   </w:t>
      </w:r>
      <w:r w:rsidR="00061B79">
        <w:rPr>
          <w:rFonts w:ascii="黑体" w:eastAsia="黑体" w:hint="eastAsia"/>
          <w:b/>
          <w:sz w:val="30"/>
          <w:szCs w:val="30"/>
          <w:u w:val="single"/>
        </w:rPr>
        <w:t>刘</w:t>
      </w:r>
      <w:r w:rsidR="007338E6">
        <w:rPr>
          <w:rFonts w:ascii="黑体" w:eastAsia="黑体" w:hint="eastAsia"/>
          <w:b/>
          <w:sz w:val="30"/>
          <w:szCs w:val="30"/>
          <w:u w:val="single"/>
        </w:rPr>
        <w:t>远航</w:t>
      </w:r>
      <w:r w:rsidR="001A6448">
        <w:rPr>
          <w:rFonts w:ascii="黑体" w:eastAsia="黑体" w:hint="eastAsia"/>
          <w:b/>
          <w:sz w:val="30"/>
          <w:szCs w:val="30"/>
          <w:u w:val="single"/>
        </w:rPr>
        <w:t xml:space="preserve">  </w:t>
      </w:r>
      <w:r w:rsidR="0064357F">
        <w:rPr>
          <w:rFonts w:ascii="黑体" w:eastAsia="黑体" w:hint="eastAsia"/>
          <w:b/>
          <w:sz w:val="30"/>
          <w:szCs w:val="30"/>
          <w:u w:val="single"/>
        </w:rPr>
        <w:t xml:space="preserve"> </w:t>
      </w:r>
      <w:r>
        <w:rPr>
          <w:rFonts w:ascii="黑体" w:eastAsia="黑体" w:hint="eastAsia"/>
          <w:b/>
          <w:sz w:val="30"/>
          <w:szCs w:val="30"/>
        </w:rPr>
        <w:t xml:space="preserve">    </w:t>
      </w:r>
      <w:r w:rsidR="001A6448">
        <w:rPr>
          <w:rFonts w:ascii="黑体" w:eastAsia="黑体" w:hint="eastAsia"/>
          <w:b/>
          <w:sz w:val="30"/>
          <w:szCs w:val="30"/>
        </w:rPr>
        <w:t>学号</w:t>
      </w:r>
      <w:r>
        <w:rPr>
          <w:rFonts w:ascii="黑体" w:eastAsia="黑体" w:hint="eastAsia"/>
          <w:b/>
          <w:sz w:val="30"/>
          <w:szCs w:val="30"/>
        </w:rPr>
        <w:t xml:space="preserve"> </w:t>
      </w:r>
      <w:r>
        <w:rPr>
          <w:rFonts w:ascii="黑体" w:eastAsia="黑体" w:hint="eastAsia"/>
          <w:b/>
          <w:sz w:val="30"/>
          <w:szCs w:val="30"/>
          <w:u w:val="single"/>
        </w:rPr>
        <w:t xml:space="preserve">   </w:t>
      </w:r>
      <w:r w:rsidR="00061B79">
        <w:rPr>
          <w:rFonts w:ascii="黑体" w:eastAsia="黑体"/>
          <w:b/>
          <w:sz w:val="30"/>
          <w:szCs w:val="30"/>
          <w:u w:val="single"/>
        </w:rPr>
        <w:t>22121</w:t>
      </w:r>
      <w:r w:rsidR="007338E6">
        <w:rPr>
          <w:rFonts w:ascii="黑体" w:eastAsia="黑体" w:hint="eastAsia"/>
          <w:b/>
          <w:sz w:val="30"/>
          <w:szCs w:val="30"/>
          <w:u w:val="single"/>
        </w:rPr>
        <w:t>883</w:t>
      </w:r>
      <w:r>
        <w:rPr>
          <w:rFonts w:ascii="黑体" w:eastAsia="黑体" w:hint="eastAsia"/>
          <w:b/>
          <w:sz w:val="30"/>
          <w:szCs w:val="30"/>
          <w:u w:val="single"/>
        </w:rPr>
        <w:t xml:space="preserve">   </w:t>
      </w:r>
    </w:p>
    <w:p w14:paraId="406CBB8F" w14:textId="7F44FDD7" w:rsidR="001A6448" w:rsidRDefault="009D5EFC" w:rsidP="009D5EFC">
      <w:pPr>
        <w:pStyle w:val="a8"/>
        <w:ind w:left="148" w:hangingChars="49" w:hanging="148"/>
        <w:jc w:val="left"/>
        <w:rPr>
          <w:rFonts w:ascii="黑体" w:eastAsia="黑体"/>
          <w:b/>
          <w:sz w:val="30"/>
          <w:szCs w:val="30"/>
        </w:rPr>
      </w:pPr>
      <w:r>
        <w:rPr>
          <w:rFonts w:ascii="黑体" w:eastAsia="黑体" w:hint="eastAsia"/>
          <w:b/>
          <w:sz w:val="30"/>
          <w:szCs w:val="30"/>
        </w:rPr>
        <w:t xml:space="preserve"> </w:t>
      </w:r>
      <w:r w:rsidR="001A6448">
        <w:rPr>
          <w:rFonts w:ascii="黑体" w:eastAsia="黑体" w:hint="eastAsia"/>
          <w:b/>
          <w:sz w:val="30"/>
          <w:szCs w:val="30"/>
        </w:rPr>
        <w:t xml:space="preserve"> 时间 </w:t>
      </w:r>
      <w:r w:rsidR="001A6448" w:rsidRPr="001A6448">
        <w:rPr>
          <w:rFonts w:ascii="黑体" w:eastAsia="黑体" w:hint="eastAsia"/>
          <w:b/>
          <w:sz w:val="30"/>
          <w:szCs w:val="30"/>
          <w:u w:val="single"/>
        </w:rPr>
        <w:t xml:space="preserve"> </w:t>
      </w:r>
      <w:r w:rsidR="00061B79">
        <w:rPr>
          <w:rFonts w:ascii="黑体" w:eastAsia="黑体"/>
          <w:b/>
          <w:sz w:val="30"/>
          <w:szCs w:val="30"/>
          <w:u w:val="single"/>
        </w:rPr>
        <w:t>202</w:t>
      </w:r>
      <w:r w:rsidR="005F328A">
        <w:rPr>
          <w:rFonts w:ascii="黑体" w:eastAsia="黑体" w:hint="eastAsia"/>
          <w:b/>
          <w:sz w:val="30"/>
          <w:szCs w:val="30"/>
          <w:u w:val="single"/>
        </w:rPr>
        <w:t>4</w:t>
      </w:r>
      <w:r w:rsidR="00061B79">
        <w:rPr>
          <w:rFonts w:ascii="黑体" w:eastAsia="黑体"/>
          <w:b/>
          <w:sz w:val="30"/>
          <w:szCs w:val="30"/>
          <w:u w:val="single"/>
        </w:rPr>
        <w:t>.</w:t>
      </w:r>
      <w:r w:rsidR="000A1DB4">
        <w:rPr>
          <w:rFonts w:ascii="黑体" w:eastAsia="黑体" w:hint="eastAsia"/>
          <w:b/>
          <w:sz w:val="30"/>
          <w:szCs w:val="30"/>
          <w:u w:val="single"/>
        </w:rPr>
        <w:t>5</w:t>
      </w:r>
      <w:r w:rsidR="00061B79">
        <w:rPr>
          <w:rFonts w:ascii="黑体" w:eastAsia="黑体"/>
          <w:b/>
          <w:sz w:val="30"/>
          <w:szCs w:val="30"/>
          <w:u w:val="single"/>
        </w:rPr>
        <w:t>.</w:t>
      </w:r>
      <w:r w:rsidR="000A1DB4">
        <w:rPr>
          <w:rFonts w:ascii="黑体" w:eastAsia="黑体" w:hint="eastAsia"/>
          <w:b/>
          <w:sz w:val="30"/>
          <w:szCs w:val="30"/>
          <w:u w:val="single"/>
        </w:rPr>
        <w:t>6</w:t>
      </w:r>
      <w:r w:rsidR="00FE675C">
        <w:rPr>
          <w:rFonts w:ascii="黑体" w:eastAsia="黑体" w:hint="eastAsia"/>
          <w:b/>
          <w:sz w:val="30"/>
          <w:szCs w:val="30"/>
          <w:u w:val="single"/>
        </w:rPr>
        <w:t xml:space="preserve"> </w:t>
      </w:r>
      <w:r w:rsidR="001A6448">
        <w:rPr>
          <w:rFonts w:ascii="黑体" w:eastAsia="黑体" w:hint="eastAsia"/>
          <w:b/>
          <w:sz w:val="30"/>
          <w:szCs w:val="30"/>
        </w:rPr>
        <w:t xml:space="preserve"> </w:t>
      </w:r>
      <w:r>
        <w:rPr>
          <w:rFonts w:ascii="黑体" w:eastAsia="黑体" w:hint="eastAsia"/>
          <w:b/>
          <w:sz w:val="30"/>
          <w:szCs w:val="30"/>
        </w:rPr>
        <w:t xml:space="preserve"> </w:t>
      </w:r>
      <w:r w:rsidR="0064357F">
        <w:rPr>
          <w:rFonts w:ascii="黑体" w:eastAsia="黑体" w:hint="eastAsia"/>
          <w:b/>
          <w:sz w:val="30"/>
          <w:szCs w:val="30"/>
        </w:rPr>
        <w:t xml:space="preserve"> </w:t>
      </w:r>
      <w:r>
        <w:rPr>
          <w:rFonts w:ascii="黑体" w:eastAsia="黑体" w:hint="eastAsia"/>
          <w:b/>
          <w:sz w:val="30"/>
          <w:szCs w:val="30"/>
        </w:rPr>
        <w:t xml:space="preserve"> </w:t>
      </w:r>
      <w:r w:rsidR="001A6448">
        <w:rPr>
          <w:rFonts w:ascii="黑体" w:eastAsia="黑体" w:hint="eastAsia"/>
          <w:b/>
          <w:sz w:val="30"/>
          <w:szCs w:val="30"/>
        </w:rPr>
        <w:t xml:space="preserve">机位 </w:t>
      </w:r>
      <w:r>
        <w:rPr>
          <w:rFonts w:ascii="黑体" w:eastAsia="黑体" w:hint="eastAsia"/>
          <w:b/>
          <w:sz w:val="30"/>
          <w:szCs w:val="30"/>
          <w:u w:val="single"/>
        </w:rPr>
        <w:t xml:space="preserve"> </w:t>
      </w:r>
      <w:r w:rsidR="007338E6">
        <w:rPr>
          <w:rFonts w:ascii="黑体" w:eastAsia="黑体" w:hint="eastAsia"/>
          <w:b/>
          <w:sz w:val="30"/>
          <w:szCs w:val="30"/>
          <w:u w:val="single"/>
        </w:rPr>
        <w:t>20</w:t>
      </w:r>
      <w:r>
        <w:rPr>
          <w:rFonts w:ascii="黑体" w:eastAsia="黑体" w:hint="eastAsia"/>
          <w:b/>
          <w:sz w:val="30"/>
          <w:szCs w:val="30"/>
          <w:u w:val="single"/>
        </w:rPr>
        <w:t xml:space="preserve">  </w:t>
      </w:r>
      <w:r w:rsidRPr="009D5EFC">
        <w:rPr>
          <w:rFonts w:ascii="黑体" w:eastAsia="黑体" w:hint="eastAsia"/>
          <w:b/>
          <w:sz w:val="30"/>
          <w:szCs w:val="30"/>
        </w:rPr>
        <w:t xml:space="preserve"> </w:t>
      </w:r>
      <w:r>
        <w:rPr>
          <w:rFonts w:ascii="黑体" w:eastAsia="黑体" w:hint="eastAsia"/>
          <w:b/>
          <w:sz w:val="30"/>
          <w:szCs w:val="30"/>
        </w:rPr>
        <w:t xml:space="preserve">  </w:t>
      </w:r>
      <w:r w:rsidRPr="009D5EFC">
        <w:rPr>
          <w:rFonts w:ascii="黑体" w:eastAsia="黑体" w:hint="eastAsia"/>
          <w:b/>
          <w:sz w:val="30"/>
          <w:szCs w:val="30"/>
        </w:rPr>
        <w:t xml:space="preserve"> </w:t>
      </w:r>
      <w:r>
        <w:rPr>
          <w:rFonts w:ascii="黑体" w:eastAsia="黑体" w:hint="eastAsia"/>
          <w:b/>
          <w:sz w:val="30"/>
          <w:szCs w:val="30"/>
        </w:rPr>
        <w:t xml:space="preserve">指导教师 </w:t>
      </w:r>
      <w:r w:rsidR="00061B79">
        <w:rPr>
          <w:rFonts w:ascii="黑体" w:eastAsia="黑体"/>
          <w:b/>
          <w:sz w:val="30"/>
          <w:szCs w:val="30"/>
          <w:u w:val="single"/>
        </w:rPr>
        <w:t xml:space="preserve"> </w:t>
      </w:r>
      <w:r w:rsidR="007338E6">
        <w:rPr>
          <w:rFonts w:ascii="黑体" w:eastAsia="黑体" w:hint="eastAsia"/>
          <w:b/>
          <w:sz w:val="30"/>
          <w:szCs w:val="30"/>
          <w:u w:val="single"/>
        </w:rPr>
        <w:t>刘跃军</w:t>
      </w:r>
      <w:r>
        <w:rPr>
          <w:rFonts w:ascii="黑体" w:eastAsia="黑体" w:hint="eastAsia"/>
          <w:b/>
          <w:sz w:val="30"/>
          <w:szCs w:val="30"/>
          <w:u w:val="single"/>
        </w:rPr>
        <w:t xml:space="preserve"> </w:t>
      </w:r>
    </w:p>
    <w:p w14:paraId="26642F72" w14:textId="1E17902F" w:rsidR="001A6448" w:rsidRDefault="001A6448" w:rsidP="001A6448">
      <w:pPr>
        <w:pStyle w:val="a8"/>
        <w:ind w:firstLine="0"/>
        <w:rPr>
          <w:b/>
          <w:bCs/>
          <w:noProof/>
          <w:sz w:val="18"/>
          <w:szCs w:val="18"/>
          <w:u w:val="single"/>
        </w:rPr>
      </w:pPr>
      <w:r>
        <w:rPr>
          <w:rFonts w:ascii="黑体" w:eastAsia="黑体" w:hint="eastAsia"/>
          <w:b/>
          <w:sz w:val="36"/>
          <w:szCs w:val="36"/>
        </w:rPr>
        <w:t xml:space="preserve">          </w:t>
      </w:r>
      <w:r w:rsidR="007338E6">
        <w:rPr>
          <w:rFonts w:hint="eastAsia"/>
          <w:noProof/>
        </w:rPr>
        <mc:AlternateContent>
          <mc:Choice Requires="wps">
            <w:drawing>
              <wp:anchor distT="0" distB="0" distL="114300" distR="114300" simplePos="0" relativeHeight="251657728" behindDoc="0" locked="0" layoutInCell="1" allowOverlap="1" wp14:anchorId="08CB2FC4" wp14:editId="2C824ED8">
                <wp:simplePos x="0" y="0"/>
                <wp:positionH relativeFrom="column">
                  <wp:posOffset>0</wp:posOffset>
                </wp:positionH>
                <wp:positionV relativeFrom="paragraph">
                  <wp:posOffset>58420</wp:posOffset>
                </wp:positionV>
                <wp:extent cx="5372100" cy="0"/>
                <wp:effectExtent l="28575" t="33655" r="28575" b="33020"/>
                <wp:wrapNone/>
                <wp:docPr id="15593054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6840F"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" strokeweight="4.5pt">
                <v:stroke linestyle="thinThick"/>
              </v:line>
            </w:pict>
          </mc:Fallback>
        </mc:AlternateContent>
      </w:r>
    </w:p>
    <w:p w14:paraId="6C7D01BA" w14:textId="77777777" w:rsidR="001A6448" w:rsidRPr="007338E6" w:rsidRDefault="001A6448">
      <w:pPr>
        <w:ind w:firstLine="0"/>
        <w:jc w:val="center"/>
        <w:rPr>
          <w:rFonts w:ascii="宋体" w:hAnsi="宋体" w:cs="宋体"/>
          <w:szCs w:val="21"/>
        </w:rPr>
      </w:pPr>
    </w:p>
    <w:p w14:paraId="12B82A32" w14:textId="77777777" w:rsidR="00DC42FD" w:rsidRPr="0077227A" w:rsidRDefault="00DC42FD">
      <w:pPr>
        <w:ind w:firstLine="0"/>
        <w:rPr>
          <w:rFonts w:ascii="宋体" w:hAnsi="宋体" w:cs="宋体"/>
          <w:b/>
          <w:sz w:val="32"/>
          <w:szCs w:val="32"/>
          <w:u w:val="single"/>
        </w:rPr>
      </w:pPr>
      <w:r w:rsidRPr="001A6448">
        <w:rPr>
          <w:rFonts w:ascii="宋体" w:hAnsi="宋体" w:cs="宋体" w:hint="eastAsia"/>
          <w:b/>
          <w:sz w:val="32"/>
          <w:szCs w:val="32"/>
        </w:rPr>
        <w:t>实验名称:</w:t>
      </w:r>
      <w:r w:rsidR="001A6448" w:rsidRPr="001A6448">
        <w:rPr>
          <w:rFonts w:ascii="宋体" w:hAnsi="宋体" w:cs="宋体" w:hint="eastAsia"/>
          <w:b/>
          <w:sz w:val="32"/>
          <w:szCs w:val="32"/>
          <w:u w:val="single"/>
        </w:rPr>
        <w:t xml:space="preserve"> </w:t>
      </w:r>
      <w:r w:rsidR="00953EA8">
        <w:rPr>
          <w:rFonts w:ascii="宋体" w:hAnsi="宋体" w:cs="宋体" w:hint="eastAsia"/>
          <w:b/>
          <w:sz w:val="32"/>
          <w:szCs w:val="32"/>
          <w:u w:val="single"/>
        </w:rPr>
        <w:t xml:space="preserve"> </w:t>
      </w:r>
      <w:r w:rsidR="000A1DB4" w:rsidRPr="000A1DB4">
        <w:rPr>
          <w:rFonts w:ascii="宋体" w:hAnsi="宋体" w:cs="宋体" w:hint="eastAsia"/>
          <w:b/>
          <w:sz w:val="32"/>
          <w:szCs w:val="32"/>
          <w:u w:val="single"/>
        </w:rPr>
        <w:t>建立指令流水系统</w:t>
      </w:r>
      <w:r w:rsidR="00953EA8">
        <w:rPr>
          <w:rFonts w:ascii="宋体" w:hAnsi="宋体" w:cs="宋体" w:hint="eastAsia"/>
          <w:b/>
          <w:sz w:val="32"/>
          <w:szCs w:val="32"/>
          <w:u w:val="single"/>
        </w:rPr>
        <w:t xml:space="preserve"> </w:t>
      </w:r>
    </w:p>
    <w:p w14:paraId="3E3769C0" w14:textId="77777777" w:rsidR="00DC42FD" w:rsidRPr="001A6448" w:rsidRDefault="00DC42FD">
      <w:pPr>
        <w:ind w:firstLine="0"/>
        <w:rPr>
          <w:rFonts w:ascii="宋体" w:hAnsi="宋体" w:cs="宋体"/>
          <w:b/>
          <w:sz w:val="28"/>
          <w:szCs w:val="28"/>
        </w:rPr>
      </w:pPr>
      <w:r w:rsidRPr="001A6448">
        <w:rPr>
          <w:rFonts w:ascii="宋体" w:hAnsi="宋体" w:cs="宋体" w:hint="eastAsia"/>
          <w:b/>
          <w:sz w:val="28"/>
          <w:szCs w:val="28"/>
        </w:rPr>
        <w:t>一、实验目的</w:t>
      </w:r>
    </w:p>
    <w:p w14:paraId="6EE0BD52" w14:textId="77777777" w:rsidR="00FC5E35" w:rsidRPr="00061B79" w:rsidRDefault="00061B79" w:rsidP="008D0126">
      <w:pPr>
        <w:spacing w:line="240" w:lineRule="atLeast"/>
        <w:ind w:firstLineChars="175"/>
        <w:rPr>
          <w:rFonts w:ascii="宋体" w:hAnsi="宋体" w:cs="宋体"/>
          <w:sz w:val="24"/>
        </w:rPr>
      </w:pPr>
      <w:bookmarkStart w:id="0" w:name="_Hlk153827919"/>
      <w:r w:rsidRPr="00061B79">
        <w:rPr>
          <w:rFonts w:ascii="宋体" w:hAnsi="宋体" w:cs="宋体"/>
          <w:sz w:val="24"/>
        </w:rPr>
        <w:t>1.</w:t>
      </w:r>
      <w:bookmarkEnd w:id="0"/>
      <w:r w:rsidRPr="00061B79">
        <w:rPr>
          <w:rFonts w:ascii="宋体" w:hAnsi="宋体" w:cs="宋体"/>
          <w:sz w:val="24"/>
        </w:rPr>
        <w:t xml:space="preserve"> </w:t>
      </w:r>
      <w:r w:rsidR="000A1DB4" w:rsidRPr="000A1DB4">
        <w:rPr>
          <w:rFonts w:ascii="宋体" w:hAnsi="宋体" w:cs="宋体" w:hint="eastAsia"/>
          <w:sz w:val="24"/>
        </w:rPr>
        <w:t>了解指令流水系统的设计方式</w:t>
      </w:r>
      <w:r w:rsidR="00FE675C">
        <w:rPr>
          <w:rFonts w:ascii="宋体" w:hAnsi="宋体" w:cs="宋体" w:hint="eastAsia"/>
          <w:sz w:val="24"/>
        </w:rPr>
        <w:t>。</w:t>
      </w:r>
    </w:p>
    <w:p w14:paraId="3ECBD313" w14:textId="77777777" w:rsidR="009A76C1" w:rsidRDefault="00061B79" w:rsidP="009A76C1">
      <w:pPr>
        <w:spacing w:line="240" w:lineRule="atLeast"/>
        <w:ind w:firstLineChars="175"/>
        <w:rPr>
          <w:rFonts w:ascii="宋体" w:hAnsi="宋体" w:cs="宋体"/>
          <w:sz w:val="24"/>
        </w:rPr>
      </w:pPr>
      <w:r w:rsidRPr="00061B79">
        <w:rPr>
          <w:rFonts w:ascii="宋体" w:hAnsi="宋体" w:cs="宋体"/>
          <w:sz w:val="24"/>
        </w:rPr>
        <w:t xml:space="preserve">2. </w:t>
      </w:r>
      <w:r w:rsidR="000A1DB4" w:rsidRPr="000A1DB4">
        <w:rPr>
          <w:rFonts w:ascii="宋体" w:hAnsi="宋体" w:cs="宋体" w:hint="eastAsia"/>
          <w:sz w:val="24"/>
        </w:rPr>
        <w:t>编制一条可以流水方式运行的指令</w:t>
      </w:r>
      <w:r w:rsidR="00FE675C">
        <w:rPr>
          <w:rFonts w:ascii="宋体" w:hAnsi="宋体" w:cs="宋体" w:hint="eastAsia"/>
          <w:sz w:val="24"/>
        </w:rPr>
        <w:t>。</w:t>
      </w:r>
    </w:p>
    <w:p w14:paraId="2C6D431D" w14:textId="77777777" w:rsidR="000A1DB4" w:rsidRDefault="000A1DB4" w:rsidP="000A1DB4">
      <w:pPr>
        <w:spacing w:line="240" w:lineRule="atLeast"/>
        <w:ind w:firstLine="0"/>
        <w:rPr>
          <w:rFonts w:ascii="宋体" w:hAnsi="宋体" w:cs="宋体"/>
          <w:sz w:val="24"/>
        </w:rPr>
      </w:pPr>
    </w:p>
    <w:p w14:paraId="76B486C0" w14:textId="77777777" w:rsidR="00DC42FD" w:rsidRPr="001A6448" w:rsidRDefault="00DC42FD" w:rsidP="009A76C1">
      <w:pPr>
        <w:spacing w:line="240" w:lineRule="atLeast"/>
        <w:ind w:firstLine="0"/>
        <w:rPr>
          <w:rFonts w:ascii="宋体" w:hAnsi="宋体" w:cs="宋体"/>
          <w:b/>
          <w:sz w:val="28"/>
          <w:szCs w:val="28"/>
        </w:rPr>
      </w:pPr>
      <w:r w:rsidRPr="001A6448">
        <w:rPr>
          <w:rFonts w:ascii="宋体" w:hAnsi="宋体" w:cs="宋体" w:hint="eastAsia"/>
          <w:b/>
          <w:sz w:val="28"/>
          <w:szCs w:val="28"/>
        </w:rPr>
        <w:t>二、实验原理</w:t>
      </w:r>
    </w:p>
    <w:p w14:paraId="06A25E14" w14:textId="77777777" w:rsidR="0077227A" w:rsidRPr="0077227A" w:rsidRDefault="00A962FB" w:rsidP="00A962FB">
      <w:pPr>
        <w:ind w:left="405"/>
        <w:rPr>
          <w:sz w:val="24"/>
        </w:rPr>
      </w:pPr>
      <w:r w:rsidRPr="00A962FB">
        <w:rPr>
          <w:b/>
          <w:bCs/>
          <w:sz w:val="24"/>
        </w:rPr>
        <w:t>1.</w:t>
      </w:r>
      <w:r w:rsidR="0086544C">
        <w:rPr>
          <w:rFonts w:hint="eastAsia"/>
          <w:b/>
          <w:bCs/>
          <w:sz w:val="24"/>
        </w:rPr>
        <w:t xml:space="preserve"> </w:t>
      </w:r>
      <w:r w:rsidR="000A1DB4" w:rsidRPr="000A1DB4">
        <w:rPr>
          <w:rFonts w:hint="eastAsia"/>
          <w:sz w:val="24"/>
        </w:rPr>
        <w:t>硬部件的并行工作</w:t>
      </w:r>
      <w:r w:rsidR="0077227A" w:rsidRPr="00A962FB">
        <w:rPr>
          <w:sz w:val="24"/>
        </w:rPr>
        <w:t xml:space="preserve"> </w:t>
      </w:r>
    </w:p>
    <w:p w14:paraId="1DFFCF27" w14:textId="77777777" w:rsidR="0086544C" w:rsidRPr="00A962FB" w:rsidRDefault="000A1DB4" w:rsidP="000A1DB4">
      <w:pPr>
        <w:ind w:left="405"/>
        <w:rPr>
          <w:sz w:val="24"/>
        </w:rPr>
      </w:pPr>
      <w:r w:rsidRPr="000A1DB4">
        <w:rPr>
          <w:rFonts w:hint="eastAsia"/>
          <w:sz w:val="24"/>
        </w:rPr>
        <w:t>当一条微指令的</w:t>
      </w:r>
      <w:proofErr w:type="gramStart"/>
      <w:r w:rsidRPr="000A1DB4">
        <w:rPr>
          <w:rFonts w:hint="eastAsia"/>
          <w:sz w:val="24"/>
        </w:rPr>
        <w:t>子操作</w:t>
      </w:r>
      <w:proofErr w:type="gramEnd"/>
      <w:r w:rsidRPr="000A1DB4">
        <w:rPr>
          <w:rFonts w:hint="eastAsia"/>
          <w:sz w:val="24"/>
        </w:rPr>
        <w:t>使用的硬件（包括总线）互不相同时，可以同时工作。这一特点也表现在微指令编码上，就是</w:t>
      </w:r>
      <w:proofErr w:type="gramStart"/>
      <w:r w:rsidRPr="000A1DB4">
        <w:rPr>
          <w:rFonts w:hint="eastAsia"/>
          <w:sz w:val="24"/>
        </w:rPr>
        <w:t>子操作</w:t>
      </w:r>
      <w:proofErr w:type="gramEnd"/>
      <w:r w:rsidRPr="000A1DB4">
        <w:rPr>
          <w:rFonts w:hint="eastAsia"/>
          <w:sz w:val="24"/>
        </w:rPr>
        <w:t>的微指令码中为低电平（有效）的都不相同。于是可以将</w:t>
      </w:r>
      <w:proofErr w:type="gramStart"/>
      <w:r w:rsidRPr="000A1DB4">
        <w:rPr>
          <w:rFonts w:hint="eastAsia"/>
          <w:sz w:val="24"/>
        </w:rPr>
        <w:t>子操作</w:t>
      </w:r>
      <w:proofErr w:type="gramEnd"/>
      <w:r w:rsidRPr="000A1DB4">
        <w:rPr>
          <w:rFonts w:hint="eastAsia"/>
          <w:sz w:val="24"/>
        </w:rPr>
        <w:t>的微指令码合并成一个微指令</w:t>
      </w:r>
      <w:r w:rsidR="0086544C" w:rsidRPr="0086544C">
        <w:rPr>
          <w:rFonts w:hint="eastAsia"/>
          <w:sz w:val="24"/>
        </w:rPr>
        <w:t>。</w:t>
      </w:r>
    </w:p>
    <w:p w14:paraId="79BAD33F" w14:textId="77777777" w:rsidR="009E259F" w:rsidRPr="00FE675C" w:rsidRDefault="00A962FB" w:rsidP="00A962FB">
      <w:pPr>
        <w:ind w:left="405"/>
        <w:rPr>
          <w:sz w:val="24"/>
        </w:rPr>
      </w:pPr>
      <w:r w:rsidRPr="0086544C">
        <w:rPr>
          <w:rFonts w:hint="eastAsia"/>
          <w:b/>
          <w:bCs/>
          <w:sz w:val="24"/>
        </w:rPr>
        <w:t>2.</w:t>
      </w:r>
      <w:r w:rsidR="0086544C">
        <w:rPr>
          <w:rFonts w:hint="eastAsia"/>
          <w:b/>
          <w:bCs/>
          <w:sz w:val="24"/>
        </w:rPr>
        <w:t xml:space="preserve"> </w:t>
      </w:r>
      <w:r w:rsidR="000A1DB4" w:rsidRPr="000A1DB4">
        <w:rPr>
          <w:rFonts w:hint="eastAsia"/>
          <w:sz w:val="24"/>
        </w:rPr>
        <w:t>指令流水执行</w:t>
      </w:r>
      <w:r w:rsidR="00FE675C" w:rsidRPr="00A962FB">
        <w:rPr>
          <w:sz w:val="24"/>
        </w:rPr>
        <w:t xml:space="preserve"> </w:t>
      </w:r>
    </w:p>
    <w:p w14:paraId="0F470E0D" w14:textId="77777777" w:rsidR="000A1DB4" w:rsidRPr="000A1DB4" w:rsidRDefault="000A1DB4" w:rsidP="000A1DB4">
      <w:pPr>
        <w:ind w:left="405"/>
        <w:rPr>
          <w:sz w:val="24"/>
        </w:rPr>
      </w:pPr>
      <w:r w:rsidRPr="000A1DB4">
        <w:rPr>
          <w:rFonts w:hint="eastAsia"/>
          <w:sz w:val="24"/>
        </w:rPr>
        <w:t>指令的流水线执行模式下，同一时间有多条指令各自在不同的硬件中执行，而对同一条指令而言，不同时间顺序在不同的硬件中执行。</w:t>
      </w:r>
      <w:r w:rsidRPr="000A1DB4">
        <w:rPr>
          <w:rFonts w:hint="eastAsia"/>
          <w:sz w:val="24"/>
        </w:rPr>
        <w:t xml:space="preserve"> </w:t>
      </w:r>
    </w:p>
    <w:p w14:paraId="33F2CD6F" w14:textId="77777777" w:rsidR="000A1DB4" w:rsidRPr="000A1DB4" w:rsidRDefault="000A1DB4" w:rsidP="000A1DB4">
      <w:pPr>
        <w:ind w:left="405"/>
        <w:rPr>
          <w:sz w:val="24"/>
        </w:rPr>
      </w:pPr>
      <w:r w:rsidRPr="000A1DB4">
        <w:rPr>
          <w:rFonts w:hint="eastAsia"/>
          <w:sz w:val="24"/>
        </w:rPr>
        <w:t>要形成指令流水模式，每条指令都应该分成几个独立的子操作，当前趋指令的后几个子操作与后继指令的前几个子操作不使用同样的硬件时，系统就可设计成流水线方式。</w:t>
      </w:r>
      <w:r w:rsidRPr="000A1DB4">
        <w:rPr>
          <w:rFonts w:hint="eastAsia"/>
          <w:sz w:val="24"/>
        </w:rPr>
        <w:t xml:space="preserve"> </w:t>
      </w:r>
    </w:p>
    <w:p w14:paraId="04BFE475" w14:textId="77777777" w:rsidR="00590AAA" w:rsidRPr="00A962FB" w:rsidRDefault="000A1DB4" w:rsidP="000A1DB4">
      <w:pPr>
        <w:ind w:left="405"/>
        <w:rPr>
          <w:sz w:val="24"/>
        </w:rPr>
      </w:pPr>
      <w:r w:rsidRPr="000A1DB4">
        <w:rPr>
          <w:rFonts w:hint="eastAsia"/>
          <w:sz w:val="24"/>
        </w:rPr>
        <w:t>现代计算机大都采用指令流水模式，但这个模式会使中断响应过程变得复杂，所以实时系统中多是有限地采用它</w:t>
      </w:r>
      <w:r w:rsidR="00A962FB" w:rsidRPr="00A962FB">
        <w:rPr>
          <w:rFonts w:hint="eastAsia"/>
          <w:sz w:val="24"/>
        </w:rPr>
        <w:t>。</w:t>
      </w:r>
      <w:r w:rsidR="00590AAA" w:rsidRPr="00590AAA">
        <w:rPr>
          <w:sz w:val="24"/>
        </w:rPr>
        <w:t xml:space="preserve"> </w:t>
      </w:r>
    </w:p>
    <w:p w14:paraId="50AC1AC5" w14:textId="77777777" w:rsidR="00A962FB" w:rsidRDefault="00590AAA" w:rsidP="007E6D3D">
      <w:pPr>
        <w:ind w:left="405"/>
        <w:rPr>
          <w:sz w:val="24"/>
        </w:rPr>
      </w:pPr>
      <w:r w:rsidRPr="0086544C">
        <w:rPr>
          <w:rFonts w:hint="eastAsia"/>
          <w:b/>
          <w:bCs/>
          <w:sz w:val="24"/>
        </w:rPr>
        <w:t>3</w:t>
      </w:r>
      <w:r w:rsidRPr="0086544C">
        <w:rPr>
          <w:b/>
          <w:bCs/>
          <w:sz w:val="24"/>
        </w:rPr>
        <w:t xml:space="preserve">. </w:t>
      </w:r>
      <w:r w:rsidR="000A1DB4" w:rsidRPr="000A1DB4">
        <w:rPr>
          <w:rFonts w:hint="eastAsia"/>
          <w:sz w:val="24"/>
        </w:rPr>
        <w:t>实验箱系统的指令流水硬件基础</w:t>
      </w:r>
    </w:p>
    <w:p w14:paraId="758BCF3B" w14:textId="77777777" w:rsidR="000A1DB4" w:rsidRPr="000A1DB4" w:rsidRDefault="00590AAA" w:rsidP="000A1DB4">
      <w:pPr>
        <w:ind w:left="405"/>
        <w:rPr>
          <w:sz w:val="24"/>
        </w:rPr>
      </w:pPr>
      <w:r w:rsidRPr="00590AAA">
        <w:rPr>
          <w:sz w:val="24"/>
        </w:rPr>
        <w:t xml:space="preserve"> </w:t>
      </w:r>
      <w:r w:rsidR="000A1DB4" w:rsidRPr="000A1DB4">
        <w:rPr>
          <w:rFonts w:hint="eastAsia"/>
          <w:sz w:val="24"/>
        </w:rPr>
        <w:t>实验箱系统中的很多操作可以在不同的硬件中同时执行，典型的是“取指令”的微操作，其</w:t>
      </w:r>
      <w:proofErr w:type="gramStart"/>
      <w:r w:rsidR="000A1DB4" w:rsidRPr="000A1DB4">
        <w:rPr>
          <w:rFonts w:hint="eastAsia"/>
          <w:sz w:val="24"/>
        </w:rPr>
        <w:t>微指令码微</w:t>
      </w:r>
      <w:proofErr w:type="gramEnd"/>
      <w:r w:rsidR="000A1DB4" w:rsidRPr="000A1DB4">
        <w:rPr>
          <w:rFonts w:hint="eastAsia"/>
          <w:sz w:val="24"/>
        </w:rPr>
        <w:t xml:space="preserve"> CBFFFF</w:t>
      </w:r>
      <w:r w:rsidR="000A1DB4" w:rsidRPr="000A1DB4">
        <w:rPr>
          <w:rFonts w:hint="eastAsia"/>
          <w:sz w:val="24"/>
        </w:rPr>
        <w:t>，与大多数的</w:t>
      </w:r>
      <w:proofErr w:type="gramStart"/>
      <w:r w:rsidR="000A1DB4" w:rsidRPr="000A1DB4">
        <w:rPr>
          <w:rFonts w:hint="eastAsia"/>
          <w:sz w:val="24"/>
        </w:rPr>
        <w:t>微操作</w:t>
      </w:r>
      <w:proofErr w:type="gramEnd"/>
      <w:r w:rsidR="000A1DB4" w:rsidRPr="000A1DB4">
        <w:rPr>
          <w:rFonts w:hint="eastAsia"/>
          <w:sz w:val="24"/>
        </w:rPr>
        <w:t>无关。在厂家给的默认指令系统中这个操作编在了每条指令的最后一个状态，即每条指令的操作完成后</w:t>
      </w:r>
      <w:proofErr w:type="gramStart"/>
      <w:r w:rsidR="000A1DB4" w:rsidRPr="000A1DB4">
        <w:rPr>
          <w:rFonts w:hint="eastAsia"/>
          <w:sz w:val="24"/>
        </w:rPr>
        <w:t>就取进下</w:t>
      </w:r>
      <w:proofErr w:type="gramEnd"/>
      <w:r w:rsidR="000A1DB4" w:rsidRPr="000A1DB4">
        <w:rPr>
          <w:rFonts w:hint="eastAsia"/>
          <w:sz w:val="24"/>
        </w:rPr>
        <w:t>一条指令。这是典型的“取指、执行、取指……”模式。即一条指令先被“取指”，再执行</w:t>
      </w:r>
      <w:proofErr w:type="gramStart"/>
      <w:r w:rsidR="000A1DB4" w:rsidRPr="000A1DB4">
        <w:rPr>
          <w:rFonts w:hint="eastAsia"/>
          <w:sz w:val="24"/>
        </w:rPr>
        <w:t>其他微</w:t>
      </w:r>
      <w:proofErr w:type="gramEnd"/>
      <w:r w:rsidR="000A1DB4" w:rsidRPr="000A1DB4">
        <w:rPr>
          <w:rFonts w:hint="eastAsia"/>
          <w:sz w:val="24"/>
        </w:rPr>
        <w:t>操作，完成后再取下一条指令。</w:t>
      </w:r>
      <w:r w:rsidR="000A1DB4" w:rsidRPr="000A1DB4">
        <w:rPr>
          <w:rFonts w:hint="eastAsia"/>
          <w:sz w:val="24"/>
        </w:rPr>
        <w:t xml:space="preserve"> </w:t>
      </w:r>
    </w:p>
    <w:p w14:paraId="27C920CC" w14:textId="273514C9" w:rsidR="000A1DB4" w:rsidRPr="00397590" w:rsidRDefault="000A1DB4" w:rsidP="00397590">
      <w:pPr>
        <w:ind w:left="405"/>
        <w:rPr>
          <w:rFonts w:hint="eastAsia"/>
          <w:sz w:val="24"/>
        </w:rPr>
      </w:pPr>
      <w:r w:rsidRPr="000A1DB4">
        <w:rPr>
          <w:rFonts w:hint="eastAsia"/>
          <w:sz w:val="24"/>
        </w:rPr>
        <w:t>如果一条指令的最后一个</w:t>
      </w:r>
      <w:proofErr w:type="gramStart"/>
      <w:r w:rsidRPr="000A1DB4">
        <w:rPr>
          <w:rFonts w:hint="eastAsia"/>
          <w:sz w:val="24"/>
        </w:rPr>
        <w:t>微操作与取指</w:t>
      </w:r>
      <w:proofErr w:type="gramEnd"/>
      <w:r w:rsidRPr="000A1DB4">
        <w:rPr>
          <w:rFonts w:hint="eastAsia"/>
          <w:sz w:val="24"/>
        </w:rPr>
        <w:t>无关，就可以把二者合并成一个微指令，于是这个指令的最后一个</w:t>
      </w:r>
      <w:proofErr w:type="gramStart"/>
      <w:r w:rsidRPr="000A1DB4">
        <w:rPr>
          <w:rFonts w:hint="eastAsia"/>
          <w:sz w:val="24"/>
        </w:rPr>
        <w:t>微操作</w:t>
      </w:r>
      <w:proofErr w:type="gramEnd"/>
      <w:r w:rsidRPr="000A1DB4">
        <w:rPr>
          <w:rFonts w:hint="eastAsia"/>
          <w:sz w:val="24"/>
        </w:rPr>
        <w:t>与取下一条指令并行进行。对下一条指令而言，其“取指”与“其他操作”在不同硬件中顺序执行——指令二级流水</w:t>
      </w:r>
      <w:r w:rsidR="00A962FB" w:rsidRPr="00A962FB">
        <w:rPr>
          <w:rFonts w:hint="eastAsia"/>
          <w:sz w:val="24"/>
        </w:rPr>
        <w:t>。</w:t>
      </w:r>
    </w:p>
    <w:p w14:paraId="69FBEE46" w14:textId="77777777" w:rsidR="00E231A4" w:rsidRDefault="00DC42FD">
      <w:pPr>
        <w:ind w:firstLine="0"/>
        <w:rPr>
          <w:rFonts w:ascii="宋体" w:hAnsi="宋体" w:cs="宋体"/>
          <w:b/>
          <w:sz w:val="28"/>
          <w:szCs w:val="28"/>
        </w:rPr>
      </w:pPr>
      <w:r w:rsidRPr="001A6448">
        <w:rPr>
          <w:rFonts w:ascii="宋体" w:hAnsi="宋体" w:cs="宋体" w:hint="eastAsia"/>
          <w:b/>
          <w:sz w:val="28"/>
          <w:szCs w:val="28"/>
        </w:rPr>
        <w:t>三、实验内容</w:t>
      </w:r>
    </w:p>
    <w:p w14:paraId="00F0EE2B" w14:textId="59856FFE" w:rsidR="0086544C" w:rsidRPr="000A1DB4" w:rsidRDefault="001F6A38" w:rsidP="000A1DB4">
      <w:pPr>
        <w:ind w:leftChars="200" w:left="420" w:firstLine="0"/>
        <w:rPr>
          <w:rFonts w:ascii="宋体" w:hAnsi="宋体" w:cs="宋体"/>
          <w:b/>
          <w:sz w:val="28"/>
          <w:szCs w:val="28"/>
        </w:rPr>
      </w:pPr>
      <w:r>
        <w:rPr>
          <w:rFonts w:ascii="宋体" w:hAnsi="宋体" w:cs="宋体" w:hint="eastAsia"/>
          <w:b/>
          <w:sz w:val="28"/>
          <w:szCs w:val="28"/>
        </w:rPr>
        <w:t>1．</w:t>
      </w:r>
      <w:r w:rsidR="009F5414">
        <w:rPr>
          <w:rFonts w:ascii="宋体" w:hAnsi="宋体" w:cs="宋体" w:hint="eastAsia"/>
          <w:b/>
          <w:sz w:val="28"/>
          <w:szCs w:val="28"/>
        </w:rPr>
        <w:t>实验任务</w:t>
      </w:r>
      <w:r w:rsidR="00CF51E6">
        <w:rPr>
          <w:rFonts w:ascii="宋体" w:hAnsi="宋体" w:cs="宋体" w:hint="eastAsia"/>
          <w:b/>
          <w:sz w:val="28"/>
          <w:szCs w:val="28"/>
        </w:rPr>
        <w:t>一</w:t>
      </w:r>
      <w:r w:rsidR="00397590">
        <w:rPr>
          <w:rFonts w:ascii="宋体" w:hAnsi="宋体" w:cs="宋体" w:hint="eastAsia"/>
          <w:b/>
          <w:sz w:val="28"/>
          <w:szCs w:val="28"/>
        </w:rPr>
        <w:t>、</w:t>
      </w:r>
      <w:r w:rsidR="000A1DB4" w:rsidRPr="000A1DB4">
        <w:rPr>
          <w:rFonts w:ascii="宋体" w:hAnsi="宋体" w:cs="宋体" w:hint="eastAsia"/>
          <w:b/>
          <w:sz w:val="28"/>
          <w:szCs w:val="28"/>
        </w:rPr>
        <w:t>分析流水指令集 insfile2.MIC</w:t>
      </w:r>
    </w:p>
    <w:p w14:paraId="35ED88F7" w14:textId="77777777" w:rsidR="00DC42FD" w:rsidRDefault="00DC42FD" w:rsidP="00573389">
      <w:pPr>
        <w:numPr>
          <w:ilvl w:val="0"/>
          <w:numId w:val="42"/>
        </w:numPr>
        <w:rPr>
          <w:rFonts w:ascii="宋体" w:hAnsi="宋体" w:cs="宋体"/>
          <w:sz w:val="24"/>
        </w:rPr>
      </w:pPr>
      <w:r w:rsidRPr="009F5414">
        <w:rPr>
          <w:rFonts w:ascii="宋体" w:hAnsi="宋体" w:cs="宋体" w:hint="eastAsia"/>
          <w:sz w:val="24"/>
        </w:rPr>
        <w:lastRenderedPageBreak/>
        <w:t>实验步骤</w:t>
      </w:r>
    </w:p>
    <w:p w14:paraId="0EFBBA6E" w14:textId="37F9BE50" w:rsidR="007E6D3D" w:rsidRPr="008B57BA" w:rsidRDefault="00397590" w:rsidP="00397590">
      <w:pPr>
        <w:spacing w:beforeLines="50" w:before="156" w:afterLines="50" w:after="156" w:line="240" w:lineRule="atLeast"/>
        <w:ind w:left="425" w:firstLineChars="100" w:firstLine="240"/>
        <w:contextualSpacing/>
        <w:rPr>
          <w:sz w:val="24"/>
        </w:rPr>
      </w:pPr>
      <w:r>
        <w:rPr>
          <w:rFonts w:hint="eastAsia"/>
          <w:sz w:val="24"/>
        </w:rPr>
        <w:t>①</w:t>
      </w:r>
      <w:r w:rsidR="00FC4687" w:rsidRPr="00FC4687">
        <w:rPr>
          <w:rFonts w:hint="eastAsia"/>
          <w:sz w:val="24"/>
        </w:rPr>
        <w:t>在</w:t>
      </w:r>
      <w:r w:rsidR="00FC4687">
        <w:rPr>
          <w:rFonts w:hint="eastAsia"/>
          <w:sz w:val="24"/>
        </w:rPr>
        <w:t>系统文件</w:t>
      </w:r>
      <w:r w:rsidR="00FC4687" w:rsidRPr="00FC4687">
        <w:rPr>
          <w:rFonts w:hint="eastAsia"/>
          <w:sz w:val="24"/>
        </w:rPr>
        <w:t>中</w:t>
      </w:r>
      <w:r w:rsidR="00FC4687">
        <w:rPr>
          <w:rFonts w:hint="eastAsia"/>
          <w:sz w:val="24"/>
        </w:rPr>
        <w:t>依次</w:t>
      </w:r>
      <w:r w:rsidR="00FC4687" w:rsidRPr="00FC4687">
        <w:rPr>
          <w:rFonts w:hint="eastAsia"/>
          <w:sz w:val="24"/>
        </w:rPr>
        <w:t>选择目录</w:t>
      </w:r>
      <w:r w:rsidR="00FC4687" w:rsidRPr="00FC4687">
        <w:rPr>
          <w:rFonts w:hint="eastAsia"/>
          <w:sz w:val="24"/>
        </w:rPr>
        <w:t>C:\Program Files\CP</w:t>
      </w:r>
      <w:r w:rsidR="00FC4687">
        <w:rPr>
          <w:rFonts w:hint="eastAsia"/>
          <w:sz w:val="24"/>
        </w:rPr>
        <w:t>TH+</w:t>
      </w:r>
      <w:r w:rsidR="00FC4687" w:rsidRPr="00FC4687">
        <w:rPr>
          <w:rFonts w:hint="eastAsia"/>
          <w:sz w:val="24"/>
        </w:rPr>
        <w:t>\</w:t>
      </w:r>
      <w:r w:rsidR="00FC4687">
        <w:rPr>
          <w:rFonts w:hint="eastAsia"/>
          <w:sz w:val="24"/>
        </w:rPr>
        <w:t>DATA</w:t>
      </w:r>
      <w:r w:rsidR="00FC4687" w:rsidRPr="00FC4687">
        <w:rPr>
          <w:rFonts w:hint="eastAsia"/>
          <w:sz w:val="24"/>
        </w:rPr>
        <w:t>\</w:t>
      </w:r>
      <w:r w:rsidR="00FC4687">
        <w:rPr>
          <w:rFonts w:hint="eastAsia"/>
          <w:sz w:val="24"/>
        </w:rPr>
        <w:t>。</w:t>
      </w:r>
    </w:p>
    <w:p w14:paraId="6A2BC63B" w14:textId="108FE59C" w:rsidR="00B425FD" w:rsidRDefault="00397590" w:rsidP="00397590">
      <w:pPr>
        <w:spacing w:beforeLines="50" w:before="156" w:afterLines="50" w:after="156" w:line="240" w:lineRule="atLeast"/>
        <w:ind w:left="420" w:firstLineChars="100" w:firstLine="240"/>
        <w:contextualSpacing/>
        <w:rPr>
          <w:sz w:val="24"/>
        </w:rPr>
      </w:pPr>
      <w:r>
        <w:rPr>
          <w:rFonts w:hint="eastAsia"/>
          <w:sz w:val="24"/>
        </w:rPr>
        <w:t>②</w:t>
      </w:r>
      <w:r w:rsidR="003B352D" w:rsidRPr="003B352D">
        <w:rPr>
          <w:rFonts w:hint="eastAsia"/>
          <w:sz w:val="24"/>
        </w:rPr>
        <w:t>在出现的对话窗中选择</w:t>
      </w:r>
      <w:r w:rsidR="003B352D" w:rsidRPr="003B352D">
        <w:rPr>
          <w:sz w:val="24"/>
        </w:rPr>
        <w:t>C:\Program</w:t>
      </w:r>
      <w:r w:rsidR="003B352D">
        <w:rPr>
          <w:rFonts w:hint="eastAsia"/>
          <w:sz w:val="24"/>
        </w:rPr>
        <w:t>\</w:t>
      </w:r>
      <w:r w:rsidR="003B352D" w:rsidRPr="003B352D">
        <w:rPr>
          <w:sz w:val="24"/>
        </w:rPr>
        <w:t>Files\CPTH+\DATA\</w:t>
      </w:r>
      <w:r w:rsidR="003B352D" w:rsidRPr="003B352D">
        <w:rPr>
          <w:rFonts w:hint="eastAsia"/>
          <w:sz w:val="24"/>
        </w:rPr>
        <w:t>下的</w:t>
      </w:r>
      <w:r w:rsidR="003B352D" w:rsidRPr="003B352D">
        <w:rPr>
          <w:rFonts w:hint="eastAsia"/>
          <w:sz w:val="24"/>
        </w:rPr>
        <w:t xml:space="preserve"> </w:t>
      </w:r>
      <w:r w:rsidR="003B352D">
        <w:rPr>
          <w:rFonts w:hint="eastAsia"/>
          <w:sz w:val="24"/>
        </w:rPr>
        <w:t>in</w:t>
      </w:r>
      <w:r w:rsidR="007F4588">
        <w:rPr>
          <w:rFonts w:hint="eastAsia"/>
          <w:sz w:val="24"/>
        </w:rPr>
        <w:t>s</w:t>
      </w:r>
      <w:r w:rsidR="003B352D">
        <w:rPr>
          <w:rFonts w:hint="eastAsia"/>
          <w:sz w:val="24"/>
        </w:rPr>
        <w:t>file</w:t>
      </w:r>
      <w:r w:rsidR="003B352D" w:rsidRPr="003B352D">
        <w:rPr>
          <w:rFonts w:hint="eastAsia"/>
          <w:sz w:val="24"/>
        </w:rPr>
        <w:t xml:space="preserve">2.MIC </w:t>
      </w:r>
      <w:r w:rsidR="003B352D" w:rsidRPr="003B352D">
        <w:rPr>
          <w:rFonts w:hint="eastAsia"/>
          <w:sz w:val="24"/>
        </w:rPr>
        <w:t>调入系统</w:t>
      </w:r>
      <w:r w:rsidR="00FC4687" w:rsidRPr="00FC4687">
        <w:rPr>
          <w:rFonts w:hint="eastAsia"/>
          <w:sz w:val="24"/>
        </w:rPr>
        <w:t>。</w:t>
      </w:r>
    </w:p>
    <w:p w14:paraId="142996D1" w14:textId="7B9DC3CD" w:rsidR="007E6F2F" w:rsidRPr="007E6F2F" w:rsidRDefault="00397590" w:rsidP="00397590">
      <w:pPr>
        <w:spacing w:beforeLines="50" w:before="156" w:afterLines="50" w:after="156" w:line="240" w:lineRule="atLeast"/>
        <w:ind w:left="425" w:firstLineChars="100" w:firstLine="240"/>
        <w:contextualSpacing/>
        <w:rPr>
          <w:rFonts w:ascii="宋体" w:hAnsi="宋体" w:cs="宋体" w:hint="eastAsia"/>
          <w:sz w:val="24"/>
        </w:rPr>
      </w:pPr>
      <w:r>
        <w:rPr>
          <w:rFonts w:ascii="宋体" w:hAnsi="宋体" w:cs="宋体" w:hint="eastAsia"/>
          <w:sz w:val="24"/>
        </w:rPr>
        <w:t>③</w:t>
      </w:r>
      <w:r w:rsidR="003B352D" w:rsidRPr="003B352D">
        <w:rPr>
          <w:rFonts w:ascii="宋体" w:hAnsi="宋体" w:cs="宋体" w:hint="eastAsia"/>
          <w:sz w:val="24"/>
        </w:rPr>
        <w:t>在指令系统</w:t>
      </w:r>
      <w:r w:rsidR="003B352D">
        <w:rPr>
          <w:rFonts w:ascii="宋体" w:hAnsi="宋体" w:cs="宋体" w:hint="eastAsia"/>
          <w:sz w:val="24"/>
        </w:rPr>
        <w:t>显示</w:t>
      </w:r>
      <w:r w:rsidR="003B352D" w:rsidRPr="003B352D">
        <w:rPr>
          <w:rFonts w:ascii="宋体" w:hAnsi="宋体" w:cs="宋体" w:hint="eastAsia"/>
          <w:sz w:val="24"/>
        </w:rPr>
        <w:t>窗口逐条观察指令的</w:t>
      </w:r>
      <w:r w:rsidR="003B352D" w:rsidRPr="003B352D">
        <w:rPr>
          <w:rFonts w:hint="eastAsia"/>
          <w:sz w:val="24"/>
        </w:rPr>
        <w:t>各微指令码，与</w:t>
      </w:r>
      <w:r w:rsidR="003B352D" w:rsidRPr="003B352D">
        <w:rPr>
          <w:rFonts w:hint="eastAsia"/>
          <w:sz w:val="24"/>
        </w:rPr>
        <w:t xml:space="preserve"> insfile1.MIC</w:t>
      </w:r>
      <w:r w:rsidR="003B352D" w:rsidRPr="003B352D">
        <w:rPr>
          <w:rFonts w:hint="eastAsia"/>
          <w:sz w:val="24"/>
        </w:rPr>
        <w:t>（</w:t>
      </w:r>
      <w:r w:rsidR="007F4588">
        <w:rPr>
          <w:rFonts w:hint="eastAsia"/>
          <w:sz w:val="24"/>
        </w:rPr>
        <w:t>该目录下的</w:t>
      </w:r>
      <w:r w:rsidR="003B352D" w:rsidRPr="003B352D">
        <w:rPr>
          <w:rFonts w:hint="eastAsia"/>
          <w:sz w:val="24"/>
        </w:rPr>
        <w:t>）的对应指令</w:t>
      </w:r>
      <w:r w:rsidR="003B352D">
        <w:rPr>
          <w:rFonts w:hint="eastAsia"/>
          <w:sz w:val="24"/>
        </w:rPr>
        <w:t>进行</w:t>
      </w:r>
      <w:r w:rsidR="003B352D" w:rsidRPr="003B352D">
        <w:rPr>
          <w:rFonts w:hint="eastAsia"/>
          <w:sz w:val="24"/>
        </w:rPr>
        <w:t>比较，分析比</w:t>
      </w:r>
      <w:r w:rsidR="003B352D">
        <w:rPr>
          <w:rFonts w:ascii="宋体" w:hAnsi="宋体" w:cs="宋体" w:hint="eastAsia"/>
          <w:sz w:val="24"/>
        </w:rPr>
        <w:t>较</w:t>
      </w:r>
      <w:r w:rsidR="003B352D" w:rsidRPr="003B352D">
        <w:rPr>
          <w:rFonts w:ascii="宋体" w:hAnsi="宋体" w:cs="宋体" w:hint="eastAsia"/>
          <w:sz w:val="24"/>
        </w:rPr>
        <w:t>二者的异同</w:t>
      </w:r>
      <w:r w:rsidR="00AF2609">
        <w:rPr>
          <w:rFonts w:ascii="宋体" w:hAnsi="宋体" w:cs="宋体" w:hint="eastAsia"/>
          <w:sz w:val="24"/>
        </w:rPr>
        <w:t>。</w:t>
      </w:r>
    </w:p>
    <w:p w14:paraId="1A8B8FC4" w14:textId="77777777" w:rsidR="0037513D" w:rsidRDefault="0037513D" w:rsidP="0037513D">
      <w:pPr>
        <w:numPr>
          <w:ilvl w:val="0"/>
          <w:numId w:val="46"/>
        </w:numPr>
        <w:spacing w:beforeLines="50" w:before="156" w:afterLines="50" w:after="156" w:line="240" w:lineRule="atLeast"/>
        <w:rPr>
          <w:rFonts w:ascii="宋体" w:hAnsi="宋体" w:cs="宋体"/>
          <w:sz w:val="24"/>
        </w:rPr>
      </w:pPr>
      <w:r>
        <w:rPr>
          <w:rFonts w:ascii="宋体" w:hAnsi="宋体" w:cs="宋体" w:hint="eastAsia"/>
          <w:sz w:val="24"/>
        </w:rPr>
        <w:t>实验现象</w:t>
      </w:r>
    </w:p>
    <w:p w14:paraId="4D9D03B4" w14:textId="687B5B62" w:rsidR="00A8528A" w:rsidRPr="005C2732" w:rsidRDefault="003B352D" w:rsidP="00397590">
      <w:pPr>
        <w:spacing w:beforeLines="50" w:before="156" w:afterLines="50" w:after="156" w:line="240" w:lineRule="atLeast"/>
        <w:ind w:leftChars="200" w:left="420"/>
        <w:rPr>
          <w:rFonts w:hint="eastAsia"/>
          <w:sz w:val="24"/>
        </w:rPr>
      </w:pPr>
      <w:r w:rsidRPr="003B352D">
        <w:rPr>
          <w:rFonts w:hint="eastAsia"/>
          <w:sz w:val="24"/>
        </w:rPr>
        <w:t>通过对比</w:t>
      </w:r>
      <w:r w:rsidR="00B006DB">
        <w:rPr>
          <w:rFonts w:hint="eastAsia"/>
          <w:sz w:val="24"/>
        </w:rPr>
        <w:t>之后</w:t>
      </w:r>
      <w:r w:rsidRPr="003B352D">
        <w:rPr>
          <w:rFonts w:hint="eastAsia"/>
          <w:sz w:val="24"/>
        </w:rPr>
        <w:t>，发现</w:t>
      </w:r>
      <w:r w:rsidRPr="003B352D">
        <w:rPr>
          <w:rFonts w:hint="eastAsia"/>
          <w:sz w:val="24"/>
        </w:rPr>
        <w:t xml:space="preserve"> insfile2.MIC </w:t>
      </w:r>
      <w:r w:rsidRPr="003B352D">
        <w:rPr>
          <w:rFonts w:hint="eastAsia"/>
          <w:sz w:val="24"/>
        </w:rPr>
        <w:t>为流水指令集，与</w:t>
      </w:r>
      <w:r w:rsidRPr="003B352D">
        <w:rPr>
          <w:rFonts w:hint="eastAsia"/>
          <w:sz w:val="24"/>
        </w:rPr>
        <w:t xml:space="preserve"> insfile1.MIC </w:t>
      </w:r>
      <w:r w:rsidRPr="003B352D">
        <w:rPr>
          <w:rFonts w:hint="eastAsia"/>
          <w:sz w:val="24"/>
        </w:rPr>
        <w:t>存在相同与差异之处。</w:t>
      </w:r>
      <w:r w:rsidR="003D5DCF" w:rsidRPr="003D5DCF">
        <w:rPr>
          <w:rFonts w:hint="eastAsia"/>
          <w:sz w:val="24"/>
        </w:rPr>
        <w:t>。</w:t>
      </w:r>
    </w:p>
    <w:p w14:paraId="1BA3F639" w14:textId="77777777" w:rsidR="00DC42FD" w:rsidRDefault="005C2732" w:rsidP="005C2732">
      <w:pPr>
        <w:numPr>
          <w:ilvl w:val="0"/>
          <w:numId w:val="46"/>
        </w:numPr>
        <w:spacing w:line="240" w:lineRule="atLeast"/>
        <w:rPr>
          <w:rFonts w:ascii="宋体" w:hAnsi="宋体" w:cs="宋体"/>
          <w:sz w:val="24"/>
        </w:rPr>
      </w:pPr>
      <w:r>
        <w:rPr>
          <w:rFonts w:ascii="宋体" w:hAnsi="宋体" w:cs="宋体" w:hint="eastAsia"/>
          <w:sz w:val="24"/>
        </w:rPr>
        <w:t>数据记录、分析与处理</w:t>
      </w:r>
    </w:p>
    <w:p w14:paraId="7C299669" w14:textId="77777777" w:rsidR="007F4588" w:rsidRPr="00B006DB" w:rsidRDefault="007F4588" w:rsidP="007F4588">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b/>
          <w:bCs/>
          <w:sz w:val="24"/>
        </w:rPr>
      </w:pPr>
      <w:r w:rsidRPr="00B006DB">
        <w:rPr>
          <w:rFonts w:hint="eastAsia"/>
          <w:b/>
          <w:bCs/>
          <w:sz w:val="24"/>
        </w:rPr>
        <w:t>i</w:t>
      </w:r>
      <w:r w:rsidRPr="00B006DB">
        <w:rPr>
          <w:b/>
          <w:bCs/>
          <w:sz w:val="24"/>
        </w:rPr>
        <w:t>nsfile1.mic</w:t>
      </w:r>
    </w:p>
    <w:p w14:paraId="627C32B4" w14:textId="77777777" w:rsidR="00B006DB" w:rsidRPr="00B006DB" w:rsidRDefault="00B006DB" w:rsidP="00B006DB">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sidRPr="00B006DB">
        <w:rPr>
          <w:sz w:val="24"/>
        </w:rPr>
        <w:t xml:space="preserve">ADD A, #* </w:t>
      </w:r>
      <w:r>
        <w:rPr>
          <w:sz w:val="24"/>
        </w:rPr>
        <w:tab/>
      </w:r>
      <w:r>
        <w:rPr>
          <w:sz w:val="24"/>
        </w:rPr>
        <w:tab/>
      </w:r>
      <w:r w:rsidRPr="00B006DB">
        <w:rPr>
          <w:sz w:val="24"/>
        </w:rPr>
        <w:t>T2</w:t>
      </w:r>
      <w:r>
        <w:rPr>
          <w:rFonts w:hint="eastAsia"/>
          <w:sz w:val="24"/>
        </w:rPr>
        <w:t xml:space="preserve">  </w:t>
      </w:r>
      <w:r w:rsidRPr="00B006DB">
        <w:rPr>
          <w:sz w:val="24"/>
        </w:rPr>
        <w:t xml:space="preserve"> 1C </w:t>
      </w:r>
      <w:r>
        <w:rPr>
          <w:rFonts w:hint="eastAsia"/>
          <w:sz w:val="24"/>
        </w:rPr>
        <w:t xml:space="preserve">  </w:t>
      </w:r>
      <w:r w:rsidRPr="00B006DB">
        <w:rPr>
          <w:sz w:val="24"/>
        </w:rPr>
        <w:t>C7FFEF</w:t>
      </w:r>
    </w:p>
    <w:p w14:paraId="51B20745" w14:textId="77777777" w:rsidR="00B006DB" w:rsidRPr="00B006DB" w:rsidRDefault="00B006DB" w:rsidP="00B006DB">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700" w:firstLine="1680"/>
        <w:jc w:val="left"/>
        <w:rPr>
          <w:sz w:val="24"/>
        </w:rPr>
      </w:pPr>
      <w:r w:rsidRPr="00B006DB">
        <w:rPr>
          <w:sz w:val="24"/>
        </w:rPr>
        <w:t xml:space="preserve">T1 </w:t>
      </w:r>
      <w:r>
        <w:rPr>
          <w:rFonts w:hint="eastAsia"/>
          <w:sz w:val="24"/>
        </w:rPr>
        <w:t xml:space="preserve">  </w:t>
      </w:r>
      <w:r w:rsidRPr="00B006DB">
        <w:rPr>
          <w:sz w:val="24"/>
        </w:rPr>
        <w:t xml:space="preserve">1D </w:t>
      </w:r>
      <w:r>
        <w:rPr>
          <w:rFonts w:hint="eastAsia"/>
          <w:sz w:val="24"/>
        </w:rPr>
        <w:t xml:space="preserve">  </w:t>
      </w:r>
      <w:r w:rsidRPr="00B006DB">
        <w:rPr>
          <w:sz w:val="24"/>
        </w:rPr>
        <w:t>FFFE90</w:t>
      </w:r>
    </w:p>
    <w:p w14:paraId="35CDC0C7" w14:textId="77777777" w:rsidR="00B006DB" w:rsidRDefault="00B006DB" w:rsidP="00B006DB">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700" w:firstLine="1680"/>
        <w:jc w:val="left"/>
        <w:rPr>
          <w:sz w:val="24"/>
        </w:rPr>
      </w:pPr>
      <w:r w:rsidRPr="00B006DB">
        <w:rPr>
          <w:sz w:val="24"/>
        </w:rPr>
        <w:t xml:space="preserve">T0 </w:t>
      </w:r>
      <w:r>
        <w:rPr>
          <w:rFonts w:hint="eastAsia"/>
          <w:sz w:val="24"/>
        </w:rPr>
        <w:t xml:space="preserve">  </w:t>
      </w:r>
      <w:r w:rsidRPr="00B006DB">
        <w:rPr>
          <w:sz w:val="24"/>
        </w:rPr>
        <w:t xml:space="preserve">1E </w:t>
      </w:r>
      <w:r>
        <w:rPr>
          <w:rFonts w:hint="eastAsia"/>
          <w:sz w:val="24"/>
        </w:rPr>
        <w:t xml:space="preserve">  </w:t>
      </w:r>
      <w:r w:rsidRPr="00B006DB">
        <w:rPr>
          <w:sz w:val="24"/>
        </w:rPr>
        <w:t>CBFFFF</w:t>
      </w:r>
    </w:p>
    <w:p w14:paraId="31695C8C" w14:textId="77777777" w:rsidR="007F4588" w:rsidRPr="00AF2609" w:rsidRDefault="00B006DB" w:rsidP="00B006DB">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1000" w:firstLine="2400"/>
        <w:jc w:val="left"/>
        <w:rPr>
          <w:sz w:val="24"/>
        </w:rPr>
      </w:pPr>
      <w:r w:rsidRPr="00B006DB">
        <w:rPr>
          <w:sz w:val="24"/>
        </w:rPr>
        <w:t>1F</w:t>
      </w:r>
      <w:r>
        <w:rPr>
          <w:rFonts w:hint="eastAsia"/>
          <w:sz w:val="24"/>
        </w:rPr>
        <w:t xml:space="preserve">   </w:t>
      </w:r>
      <w:r w:rsidRPr="00B006DB">
        <w:rPr>
          <w:sz w:val="24"/>
        </w:rPr>
        <w:t>FFFFFF</w:t>
      </w:r>
    </w:p>
    <w:p w14:paraId="321040ED" w14:textId="77777777" w:rsidR="007E6F2F" w:rsidRDefault="007E6F2F" w:rsidP="00A8528A">
      <w:pPr>
        <w:spacing w:beforeLines="50" w:before="156" w:afterLines="50" w:after="156" w:line="240" w:lineRule="atLeast"/>
        <w:ind w:firstLine="0"/>
        <w:rPr>
          <w:sz w:val="24"/>
        </w:rPr>
      </w:pPr>
    </w:p>
    <w:p w14:paraId="34978450" w14:textId="77777777" w:rsidR="006E6B39" w:rsidRPr="00B006DB" w:rsidRDefault="006E6B39" w:rsidP="006E6B39">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b/>
          <w:bCs/>
          <w:sz w:val="24"/>
        </w:rPr>
      </w:pPr>
      <w:r w:rsidRPr="00B006DB">
        <w:rPr>
          <w:b/>
          <w:bCs/>
          <w:sz w:val="24"/>
        </w:rPr>
        <w:t>Insfile</w:t>
      </w:r>
      <w:r>
        <w:rPr>
          <w:rFonts w:hint="eastAsia"/>
          <w:b/>
          <w:bCs/>
          <w:sz w:val="24"/>
        </w:rPr>
        <w:t>2</w:t>
      </w:r>
      <w:r w:rsidRPr="00B006DB">
        <w:rPr>
          <w:b/>
          <w:bCs/>
          <w:sz w:val="24"/>
        </w:rPr>
        <w:t>.mic</w:t>
      </w:r>
    </w:p>
    <w:p w14:paraId="33BBBE17" w14:textId="77777777" w:rsidR="006E6B39" w:rsidRPr="00B006DB" w:rsidRDefault="006E6B39" w:rsidP="006E6B39">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sidRPr="00B006DB">
        <w:rPr>
          <w:sz w:val="24"/>
        </w:rPr>
        <w:t xml:space="preserve">ADD A, #* </w:t>
      </w:r>
      <w:r>
        <w:rPr>
          <w:sz w:val="24"/>
        </w:rPr>
        <w:tab/>
      </w:r>
      <w:r>
        <w:rPr>
          <w:sz w:val="24"/>
        </w:rPr>
        <w:tab/>
      </w:r>
      <w:r w:rsidRPr="00B006DB">
        <w:rPr>
          <w:sz w:val="24"/>
        </w:rPr>
        <w:t>T2</w:t>
      </w:r>
      <w:r>
        <w:rPr>
          <w:rFonts w:hint="eastAsia"/>
          <w:sz w:val="24"/>
        </w:rPr>
        <w:t xml:space="preserve">  </w:t>
      </w:r>
      <w:r w:rsidRPr="00B006DB">
        <w:rPr>
          <w:sz w:val="24"/>
        </w:rPr>
        <w:t xml:space="preserve"> 1C </w:t>
      </w:r>
      <w:r>
        <w:rPr>
          <w:rFonts w:hint="eastAsia"/>
          <w:sz w:val="24"/>
        </w:rPr>
        <w:t xml:space="preserve">  </w:t>
      </w:r>
      <w:r w:rsidRPr="00B006DB">
        <w:rPr>
          <w:sz w:val="24"/>
        </w:rPr>
        <w:t>C7FFEF</w:t>
      </w:r>
    </w:p>
    <w:p w14:paraId="447847B4" w14:textId="77777777" w:rsidR="006E6B39" w:rsidRPr="00B006DB" w:rsidRDefault="006E6B39" w:rsidP="006E6B39">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700" w:firstLine="1680"/>
        <w:jc w:val="left"/>
        <w:rPr>
          <w:sz w:val="24"/>
        </w:rPr>
      </w:pPr>
      <w:r w:rsidRPr="00B006DB">
        <w:rPr>
          <w:sz w:val="24"/>
        </w:rPr>
        <w:t xml:space="preserve">T1 </w:t>
      </w:r>
      <w:r>
        <w:rPr>
          <w:rFonts w:hint="eastAsia"/>
          <w:sz w:val="24"/>
        </w:rPr>
        <w:t xml:space="preserve">  </w:t>
      </w:r>
      <w:r w:rsidRPr="00B006DB">
        <w:rPr>
          <w:sz w:val="24"/>
        </w:rPr>
        <w:t xml:space="preserve">1D </w:t>
      </w:r>
      <w:r>
        <w:rPr>
          <w:rFonts w:hint="eastAsia"/>
          <w:sz w:val="24"/>
        </w:rPr>
        <w:t xml:space="preserve">  CB</w:t>
      </w:r>
      <w:r w:rsidRPr="00B006DB">
        <w:rPr>
          <w:sz w:val="24"/>
        </w:rPr>
        <w:t>FE90</w:t>
      </w:r>
    </w:p>
    <w:p w14:paraId="5563ABF1" w14:textId="77777777" w:rsidR="006E6B39" w:rsidRDefault="006E6B39" w:rsidP="006E6B39">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800" w:firstLine="1920"/>
        <w:jc w:val="left"/>
        <w:rPr>
          <w:sz w:val="24"/>
        </w:rPr>
      </w:pPr>
      <w:r w:rsidRPr="00B006DB">
        <w:rPr>
          <w:sz w:val="24"/>
        </w:rPr>
        <w:t xml:space="preserve"> </w:t>
      </w:r>
      <w:r>
        <w:rPr>
          <w:rFonts w:hint="eastAsia"/>
          <w:sz w:val="24"/>
        </w:rPr>
        <w:t xml:space="preserve">  </w:t>
      </w:r>
      <w:r w:rsidRPr="00B006DB">
        <w:rPr>
          <w:sz w:val="24"/>
        </w:rPr>
        <w:t xml:space="preserve">1E </w:t>
      </w:r>
      <w:r>
        <w:rPr>
          <w:rFonts w:hint="eastAsia"/>
          <w:sz w:val="24"/>
        </w:rPr>
        <w:t xml:space="preserve">  </w:t>
      </w:r>
      <w:r w:rsidRPr="00B006DB">
        <w:rPr>
          <w:sz w:val="24"/>
        </w:rPr>
        <w:t>CBFFFF</w:t>
      </w:r>
      <w:r>
        <w:rPr>
          <w:rFonts w:hint="eastAsia"/>
          <w:sz w:val="24"/>
        </w:rPr>
        <w:t xml:space="preserve"> </w:t>
      </w:r>
    </w:p>
    <w:p w14:paraId="6BC81770" w14:textId="77777777" w:rsidR="006E1F29" w:rsidRDefault="006E6B39" w:rsidP="006E1F29">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1000" w:firstLine="2400"/>
        <w:jc w:val="left"/>
        <w:rPr>
          <w:sz w:val="24"/>
        </w:rPr>
      </w:pPr>
      <w:r w:rsidRPr="00B006DB">
        <w:rPr>
          <w:sz w:val="24"/>
        </w:rPr>
        <w:t>1F</w:t>
      </w:r>
      <w:r>
        <w:rPr>
          <w:rFonts w:hint="eastAsia"/>
          <w:sz w:val="24"/>
        </w:rPr>
        <w:t xml:space="preserve">   </w:t>
      </w:r>
      <w:r w:rsidRPr="00B006DB">
        <w:rPr>
          <w:sz w:val="24"/>
        </w:rPr>
        <w:t>FFFFFF</w:t>
      </w:r>
    </w:p>
    <w:p w14:paraId="76380A30" w14:textId="77777777" w:rsidR="006E6B39" w:rsidRDefault="006E6B39" w:rsidP="006E1F29">
      <w:pPr>
        <w:spacing w:beforeLines="50" w:before="156" w:afterLines="50" w:after="156" w:line="240" w:lineRule="atLeast"/>
        <w:ind w:leftChars="100" w:left="210" w:firstLineChars="200" w:firstLine="480"/>
        <w:rPr>
          <w:sz w:val="24"/>
        </w:rPr>
      </w:pPr>
      <w:r w:rsidRPr="006E6B39">
        <w:rPr>
          <w:rFonts w:hint="eastAsia"/>
          <w:sz w:val="24"/>
        </w:rPr>
        <w:t>通过对比</w:t>
      </w:r>
      <w:r w:rsidR="0018719F">
        <w:rPr>
          <w:rFonts w:hint="eastAsia"/>
          <w:sz w:val="24"/>
        </w:rPr>
        <w:t>可以知道</w:t>
      </w:r>
      <w:r w:rsidRPr="006E6B39">
        <w:rPr>
          <w:rFonts w:hint="eastAsia"/>
          <w:sz w:val="24"/>
        </w:rPr>
        <w:t>，</w:t>
      </w:r>
      <w:r w:rsidRPr="006E6B39">
        <w:rPr>
          <w:rFonts w:hint="eastAsia"/>
          <w:sz w:val="24"/>
        </w:rPr>
        <w:t xml:space="preserve">insfile1.mic </w:t>
      </w:r>
      <w:r w:rsidRPr="006E6B39">
        <w:rPr>
          <w:rFonts w:hint="eastAsia"/>
          <w:sz w:val="24"/>
        </w:rPr>
        <w:t>的指令</w:t>
      </w:r>
      <w:r w:rsidRPr="006E6B39">
        <w:rPr>
          <w:rFonts w:hint="eastAsia"/>
          <w:sz w:val="24"/>
        </w:rPr>
        <w:t xml:space="preserve"> ADD A, #*</w:t>
      </w:r>
      <w:r w:rsidRPr="006E6B39">
        <w:rPr>
          <w:rFonts w:hint="eastAsia"/>
          <w:sz w:val="24"/>
        </w:rPr>
        <w:t>中有三条有效</w:t>
      </w:r>
      <w:r w:rsidR="0018719F">
        <w:rPr>
          <w:rFonts w:hint="eastAsia"/>
          <w:sz w:val="24"/>
        </w:rPr>
        <w:t>的</w:t>
      </w:r>
      <w:r w:rsidRPr="006E6B39">
        <w:rPr>
          <w:rFonts w:hint="eastAsia"/>
          <w:sz w:val="24"/>
        </w:rPr>
        <w:t>微指令，而</w:t>
      </w:r>
      <w:r w:rsidRPr="006E6B39">
        <w:rPr>
          <w:rFonts w:hint="eastAsia"/>
          <w:sz w:val="24"/>
        </w:rPr>
        <w:t xml:space="preserve"> insfile2.mic </w:t>
      </w:r>
      <w:r w:rsidRPr="006E6B39">
        <w:rPr>
          <w:rFonts w:hint="eastAsia"/>
          <w:sz w:val="24"/>
        </w:rPr>
        <w:t>中仅有两条有效</w:t>
      </w:r>
      <w:r w:rsidR="006E1F29">
        <w:rPr>
          <w:rFonts w:hint="eastAsia"/>
          <w:sz w:val="24"/>
        </w:rPr>
        <w:t>的</w:t>
      </w:r>
      <w:r w:rsidRPr="006E6B39">
        <w:rPr>
          <w:rFonts w:hint="eastAsia"/>
          <w:sz w:val="24"/>
        </w:rPr>
        <w:t>微指令。</w:t>
      </w:r>
      <w:r w:rsidR="006E1F29">
        <w:rPr>
          <w:rFonts w:hint="eastAsia"/>
          <w:sz w:val="24"/>
        </w:rPr>
        <w:t>这是</w:t>
      </w:r>
      <w:r w:rsidRPr="006E6B39">
        <w:rPr>
          <w:rFonts w:hint="eastAsia"/>
          <w:sz w:val="24"/>
        </w:rPr>
        <w:t>由于微指令</w:t>
      </w:r>
      <w:r w:rsidRPr="006E6B39">
        <w:rPr>
          <w:rFonts w:hint="eastAsia"/>
          <w:sz w:val="24"/>
        </w:rPr>
        <w:t xml:space="preserve"> FFFE90 </w:t>
      </w:r>
      <w:r w:rsidRPr="006E6B39">
        <w:rPr>
          <w:rFonts w:hint="eastAsia"/>
          <w:sz w:val="24"/>
        </w:rPr>
        <w:t>与</w:t>
      </w:r>
      <w:r w:rsidRPr="006E6B39">
        <w:rPr>
          <w:rFonts w:hint="eastAsia"/>
          <w:sz w:val="24"/>
        </w:rPr>
        <w:t xml:space="preserve"> CBFFFF </w:t>
      </w:r>
      <w:r w:rsidRPr="006E6B39">
        <w:rPr>
          <w:rFonts w:hint="eastAsia"/>
          <w:sz w:val="24"/>
        </w:rPr>
        <w:t>中的</w:t>
      </w:r>
      <w:r w:rsidRPr="006E6B39">
        <w:rPr>
          <w:rFonts w:hint="eastAsia"/>
          <w:sz w:val="24"/>
        </w:rPr>
        <w:t xml:space="preserve"> CB </w:t>
      </w:r>
      <w:r w:rsidRPr="006E6B39">
        <w:rPr>
          <w:rFonts w:hint="eastAsia"/>
          <w:sz w:val="24"/>
        </w:rPr>
        <w:t>与</w:t>
      </w:r>
      <w:r w:rsidRPr="006E6B39">
        <w:rPr>
          <w:rFonts w:hint="eastAsia"/>
          <w:sz w:val="24"/>
        </w:rPr>
        <w:t xml:space="preserve"> FF </w:t>
      </w:r>
      <w:r w:rsidRPr="006E6B39">
        <w:rPr>
          <w:rFonts w:hint="eastAsia"/>
          <w:sz w:val="24"/>
        </w:rPr>
        <w:t>没有相同的</w:t>
      </w:r>
      <w:r w:rsidRPr="006E6B39">
        <w:rPr>
          <w:rFonts w:hint="eastAsia"/>
          <w:sz w:val="24"/>
        </w:rPr>
        <w:t xml:space="preserve"> 0</w:t>
      </w:r>
      <w:r w:rsidRPr="006E6B39">
        <w:rPr>
          <w:rFonts w:hint="eastAsia"/>
          <w:sz w:val="24"/>
        </w:rPr>
        <w:t>，因此</w:t>
      </w:r>
      <w:r w:rsidRPr="006E6B39">
        <w:rPr>
          <w:rFonts w:hint="eastAsia"/>
          <w:sz w:val="24"/>
        </w:rPr>
        <w:t xml:space="preserve"> insfile2.mic </w:t>
      </w:r>
      <w:r w:rsidRPr="006E6B39">
        <w:rPr>
          <w:rFonts w:hint="eastAsia"/>
          <w:sz w:val="24"/>
        </w:rPr>
        <w:t>的</w:t>
      </w:r>
      <w:r w:rsidRPr="006E6B39">
        <w:rPr>
          <w:rFonts w:hint="eastAsia"/>
          <w:sz w:val="24"/>
        </w:rPr>
        <w:t xml:space="preserve"> ADD A, #*</w:t>
      </w:r>
      <w:r w:rsidRPr="006E6B39">
        <w:rPr>
          <w:rFonts w:hint="eastAsia"/>
          <w:sz w:val="24"/>
        </w:rPr>
        <w:t>的取值微指令</w:t>
      </w:r>
      <w:r w:rsidRPr="006E6B39">
        <w:rPr>
          <w:rFonts w:hint="eastAsia"/>
          <w:sz w:val="24"/>
        </w:rPr>
        <w:t xml:space="preserve"> CBFFFF </w:t>
      </w:r>
      <w:r w:rsidR="006E1F29">
        <w:rPr>
          <w:rFonts w:hint="eastAsia"/>
          <w:sz w:val="24"/>
        </w:rPr>
        <w:t>可以</w:t>
      </w:r>
      <w:r w:rsidRPr="006E6B39">
        <w:rPr>
          <w:rFonts w:hint="eastAsia"/>
          <w:sz w:val="24"/>
        </w:rPr>
        <w:t>与其前面的微指令</w:t>
      </w:r>
      <w:r w:rsidRPr="006E6B39">
        <w:rPr>
          <w:rFonts w:hint="eastAsia"/>
          <w:sz w:val="24"/>
        </w:rPr>
        <w:t>FFFE90</w:t>
      </w:r>
      <w:r w:rsidRPr="006E6B39">
        <w:rPr>
          <w:rFonts w:hint="eastAsia"/>
          <w:sz w:val="24"/>
        </w:rPr>
        <w:t>合并，即为</w:t>
      </w:r>
      <w:r w:rsidRPr="006E6B39">
        <w:rPr>
          <w:rFonts w:hint="eastAsia"/>
          <w:sz w:val="24"/>
        </w:rPr>
        <w:t xml:space="preserve"> CBFE90</w:t>
      </w:r>
      <w:r w:rsidRPr="006E6B39">
        <w:rPr>
          <w:rFonts w:hint="eastAsia"/>
          <w:sz w:val="24"/>
        </w:rPr>
        <w:t>。</w:t>
      </w:r>
    </w:p>
    <w:p w14:paraId="5EEBBFDB" w14:textId="77777777" w:rsid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b/>
          <w:bCs/>
          <w:sz w:val="24"/>
        </w:rPr>
      </w:pPr>
      <w:r w:rsidRPr="00B006DB">
        <w:rPr>
          <w:rFonts w:hint="eastAsia"/>
          <w:b/>
          <w:bCs/>
          <w:sz w:val="24"/>
        </w:rPr>
        <w:t>i</w:t>
      </w:r>
      <w:r w:rsidRPr="00B006DB">
        <w:rPr>
          <w:b/>
          <w:bCs/>
          <w:sz w:val="24"/>
        </w:rPr>
        <w:t>nsfile1.mic</w:t>
      </w:r>
    </w:p>
    <w:p w14:paraId="152C2E78" w14:textId="77777777" w:rsid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sidRPr="0018719F">
        <w:rPr>
          <w:sz w:val="24"/>
        </w:rPr>
        <w:t>MOV A, R?</w:t>
      </w:r>
      <w:r>
        <w:rPr>
          <w:rFonts w:hint="eastAsia"/>
          <w:sz w:val="24"/>
        </w:rPr>
        <w:t xml:space="preserve">      </w:t>
      </w:r>
      <w:r w:rsidRPr="0018719F">
        <w:rPr>
          <w:sz w:val="24"/>
        </w:rPr>
        <w:t xml:space="preserve">T1 </w:t>
      </w:r>
      <w:r>
        <w:rPr>
          <w:rFonts w:hint="eastAsia"/>
          <w:sz w:val="24"/>
        </w:rPr>
        <w:t xml:space="preserve"> </w:t>
      </w:r>
      <w:r w:rsidR="00963A87">
        <w:rPr>
          <w:rFonts w:hint="eastAsia"/>
          <w:sz w:val="24"/>
        </w:rPr>
        <w:t xml:space="preserve"> </w:t>
      </w:r>
      <w:r w:rsidRPr="0018719F">
        <w:rPr>
          <w:sz w:val="24"/>
        </w:rPr>
        <w:t xml:space="preserve">70 </w:t>
      </w:r>
      <w:r w:rsidR="00963A87">
        <w:rPr>
          <w:rFonts w:hint="eastAsia"/>
          <w:sz w:val="24"/>
        </w:rPr>
        <w:t xml:space="preserve"> </w:t>
      </w:r>
      <w:r>
        <w:rPr>
          <w:rFonts w:hint="eastAsia"/>
          <w:sz w:val="24"/>
        </w:rPr>
        <w:t xml:space="preserve"> </w:t>
      </w:r>
      <w:r w:rsidRPr="0018719F">
        <w:rPr>
          <w:sz w:val="24"/>
        </w:rPr>
        <w:t>FFF7F</w:t>
      </w:r>
      <w:r>
        <w:rPr>
          <w:rFonts w:hint="eastAsia"/>
          <w:sz w:val="24"/>
        </w:rPr>
        <w:t>7</w:t>
      </w:r>
    </w:p>
    <w:p w14:paraId="5AFF7960"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Pr>
          <w:rFonts w:hint="eastAsia"/>
          <w:sz w:val="24"/>
        </w:rPr>
        <w:t xml:space="preserve">                </w:t>
      </w:r>
      <w:r w:rsidRPr="0018719F">
        <w:rPr>
          <w:sz w:val="24"/>
        </w:rPr>
        <w:t>T0</w:t>
      </w:r>
      <w:r>
        <w:rPr>
          <w:rFonts w:hint="eastAsia"/>
          <w:sz w:val="24"/>
        </w:rPr>
        <w:t xml:space="preserve">  </w:t>
      </w:r>
      <w:r w:rsidR="00963A87">
        <w:rPr>
          <w:rFonts w:hint="eastAsia"/>
          <w:sz w:val="24"/>
        </w:rPr>
        <w:t xml:space="preserve"> </w:t>
      </w:r>
      <w:r w:rsidRPr="0018719F">
        <w:rPr>
          <w:sz w:val="24"/>
        </w:rPr>
        <w:t xml:space="preserve">71 </w:t>
      </w:r>
      <w:r w:rsidR="00963A87">
        <w:rPr>
          <w:rFonts w:hint="eastAsia"/>
          <w:sz w:val="24"/>
        </w:rPr>
        <w:t xml:space="preserve"> </w:t>
      </w:r>
      <w:r>
        <w:rPr>
          <w:rFonts w:hint="eastAsia"/>
          <w:sz w:val="24"/>
        </w:rPr>
        <w:t xml:space="preserve"> </w:t>
      </w:r>
      <w:r w:rsidRPr="0018719F">
        <w:rPr>
          <w:sz w:val="24"/>
        </w:rPr>
        <w:t>CBFFFF</w:t>
      </w:r>
    </w:p>
    <w:p w14:paraId="15E0322B"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900" w:firstLine="2160"/>
        <w:jc w:val="left"/>
        <w:rPr>
          <w:sz w:val="24"/>
        </w:rPr>
      </w:pPr>
      <w:r>
        <w:rPr>
          <w:rFonts w:hint="eastAsia"/>
          <w:sz w:val="24"/>
        </w:rPr>
        <w:t xml:space="preserve">  </w:t>
      </w:r>
      <w:r w:rsidR="00963A87">
        <w:rPr>
          <w:rFonts w:hint="eastAsia"/>
          <w:sz w:val="24"/>
        </w:rPr>
        <w:t xml:space="preserve"> </w:t>
      </w:r>
      <w:r w:rsidRPr="0018719F">
        <w:rPr>
          <w:sz w:val="24"/>
        </w:rPr>
        <w:t xml:space="preserve">72 </w:t>
      </w:r>
      <w:r>
        <w:rPr>
          <w:rFonts w:hint="eastAsia"/>
          <w:sz w:val="24"/>
        </w:rPr>
        <w:t xml:space="preserve"> </w:t>
      </w:r>
      <w:r w:rsidR="00963A87">
        <w:rPr>
          <w:rFonts w:hint="eastAsia"/>
          <w:sz w:val="24"/>
        </w:rPr>
        <w:t xml:space="preserve"> </w:t>
      </w:r>
      <w:r w:rsidRPr="0018719F">
        <w:rPr>
          <w:sz w:val="24"/>
        </w:rPr>
        <w:t>FFFFFF</w:t>
      </w:r>
    </w:p>
    <w:p w14:paraId="54F14A60"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900" w:firstLine="2160"/>
        <w:jc w:val="left"/>
        <w:rPr>
          <w:sz w:val="24"/>
        </w:rPr>
      </w:pPr>
      <w:r>
        <w:rPr>
          <w:rFonts w:hint="eastAsia"/>
          <w:sz w:val="24"/>
        </w:rPr>
        <w:t xml:space="preserve">  </w:t>
      </w:r>
      <w:r w:rsidR="00963A87">
        <w:rPr>
          <w:rFonts w:hint="eastAsia"/>
          <w:sz w:val="24"/>
        </w:rPr>
        <w:t xml:space="preserve"> </w:t>
      </w:r>
      <w:r w:rsidRPr="0018719F">
        <w:rPr>
          <w:sz w:val="24"/>
        </w:rPr>
        <w:t xml:space="preserve">73 </w:t>
      </w:r>
      <w:r>
        <w:rPr>
          <w:rFonts w:hint="eastAsia"/>
          <w:sz w:val="24"/>
        </w:rPr>
        <w:t xml:space="preserve"> </w:t>
      </w:r>
      <w:r w:rsidR="00963A87">
        <w:rPr>
          <w:rFonts w:hint="eastAsia"/>
          <w:sz w:val="24"/>
        </w:rPr>
        <w:t xml:space="preserve"> </w:t>
      </w:r>
      <w:r w:rsidRPr="0018719F">
        <w:rPr>
          <w:sz w:val="24"/>
        </w:rPr>
        <w:t>FFFFFF</w:t>
      </w:r>
    </w:p>
    <w:p w14:paraId="47BF2BE7" w14:textId="77777777" w:rsidR="0018719F" w:rsidRDefault="0018719F" w:rsidP="0018719F">
      <w:pPr>
        <w:spacing w:beforeLines="50" w:before="156" w:afterLines="50" w:after="156" w:line="240" w:lineRule="atLeast"/>
        <w:ind w:firstLine="0"/>
        <w:rPr>
          <w:sz w:val="24"/>
        </w:rPr>
      </w:pPr>
    </w:p>
    <w:p w14:paraId="0C040D65" w14:textId="77777777" w:rsid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b/>
          <w:bCs/>
          <w:sz w:val="24"/>
        </w:rPr>
      </w:pPr>
      <w:r w:rsidRPr="00B006DB">
        <w:rPr>
          <w:rFonts w:hint="eastAsia"/>
          <w:b/>
          <w:bCs/>
          <w:sz w:val="24"/>
        </w:rPr>
        <w:t>i</w:t>
      </w:r>
      <w:r w:rsidRPr="00B006DB">
        <w:rPr>
          <w:b/>
          <w:bCs/>
          <w:sz w:val="24"/>
        </w:rPr>
        <w:t>nsfile1.mic</w:t>
      </w:r>
    </w:p>
    <w:p w14:paraId="12829251" w14:textId="77777777" w:rsid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sidRPr="0018719F">
        <w:rPr>
          <w:sz w:val="24"/>
        </w:rPr>
        <w:lastRenderedPageBreak/>
        <w:t>MOV A, R?</w:t>
      </w:r>
      <w:r>
        <w:rPr>
          <w:rFonts w:hint="eastAsia"/>
          <w:sz w:val="24"/>
        </w:rPr>
        <w:t xml:space="preserve">      </w:t>
      </w:r>
      <w:r w:rsidRPr="0018719F">
        <w:rPr>
          <w:sz w:val="24"/>
        </w:rPr>
        <w:t>T</w:t>
      </w:r>
      <w:proofErr w:type="gramStart"/>
      <w:r w:rsidRPr="0018719F">
        <w:rPr>
          <w:sz w:val="24"/>
        </w:rPr>
        <w:t xml:space="preserve">1 </w:t>
      </w:r>
      <w:r>
        <w:rPr>
          <w:rFonts w:hint="eastAsia"/>
          <w:sz w:val="24"/>
        </w:rPr>
        <w:t xml:space="preserve"> </w:t>
      </w:r>
      <w:r w:rsidRPr="0018719F">
        <w:rPr>
          <w:sz w:val="24"/>
        </w:rPr>
        <w:t>70</w:t>
      </w:r>
      <w:proofErr w:type="gramEnd"/>
      <w:r w:rsidRPr="0018719F">
        <w:rPr>
          <w:sz w:val="24"/>
        </w:rPr>
        <w:t xml:space="preserve"> </w:t>
      </w:r>
      <w:r>
        <w:rPr>
          <w:rFonts w:hint="eastAsia"/>
          <w:sz w:val="24"/>
        </w:rPr>
        <w:t xml:space="preserve"> </w:t>
      </w:r>
      <w:r w:rsidRPr="0018719F">
        <w:rPr>
          <w:sz w:val="24"/>
        </w:rPr>
        <w:t>FFF7F</w:t>
      </w:r>
      <w:r>
        <w:rPr>
          <w:rFonts w:hint="eastAsia"/>
          <w:sz w:val="24"/>
        </w:rPr>
        <w:t>7</w:t>
      </w:r>
    </w:p>
    <w:p w14:paraId="3633F0DD"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0"/>
        <w:jc w:val="left"/>
        <w:rPr>
          <w:sz w:val="24"/>
        </w:rPr>
      </w:pPr>
      <w:r>
        <w:rPr>
          <w:rFonts w:hint="eastAsia"/>
          <w:sz w:val="24"/>
        </w:rPr>
        <w:t xml:space="preserve">                </w:t>
      </w:r>
      <w:r w:rsidRPr="0018719F">
        <w:rPr>
          <w:sz w:val="24"/>
        </w:rPr>
        <w:t>T</w:t>
      </w:r>
      <w:proofErr w:type="gramStart"/>
      <w:r w:rsidRPr="0018719F">
        <w:rPr>
          <w:sz w:val="24"/>
        </w:rPr>
        <w:t>0</w:t>
      </w:r>
      <w:r>
        <w:rPr>
          <w:rFonts w:hint="eastAsia"/>
          <w:sz w:val="24"/>
        </w:rPr>
        <w:t xml:space="preserve">  </w:t>
      </w:r>
      <w:r w:rsidRPr="0018719F">
        <w:rPr>
          <w:sz w:val="24"/>
        </w:rPr>
        <w:t>71</w:t>
      </w:r>
      <w:proofErr w:type="gramEnd"/>
      <w:r w:rsidRPr="0018719F">
        <w:rPr>
          <w:sz w:val="24"/>
        </w:rPr>
        <w:t xml:space="preserve"> </w:t>
      </w:r>
      <w:r>
        <w:rPr>
          <w:rFonts w:hint="eastAsia"/>
          <w:sz w:val="24"/>
        </w:rPr>
        <w:t xml:space="preserve"> FF</w:t>
      </w:r>
      <w:r w:rsidRPr="0018719F">
        <w:rPr>
          <w:sz w:val="24"/>
        </w:rPr>
        <w:t>FFFF</w:t>
      </w:r>
    </w:p>
    <w:p w14:paraId="01AC140C"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900" w:firstLine="2160"/>
        <w:jc w:val="left"/>
        <w:rPr>
          <w:sz w:val="24"/>
        </w:rPr>
      </w:pPr>
      <w:r>
        <w:rPr>
          <w:rFonts w:hint="eastAsia"/>
          <w:sz w:val="24"/>
        </w:rPr>
        <w:t xml:space="preserve">  </w:t>
      </w:r>
      <w:proofErr w:type="gramStart"/>
      <w:r w:rsidRPr="0018719F">
        <w:rPr>
          <w:sz w:val="24"/>
        </w:rPr>
        <w:t xml:space="preserve">72 </w:t>
      </w:r>
      <w:r>
        <w:rPr>
          <w:rFonts w:hint="eastAsia"/>
          <w:sz w:val="24"/>
        </w:rPr>
        <w:t xml:space="preserve"> </w:t>
      </w:r>
      <w:r w:rsidRPr="0018719F">
        <w:rPr>
          <w:sz w:val="24"/>
        </w:rPr>
        <w:t>FFFFFF</w:t>
      </w:r>
      <w:proofErr w:type="gramEnd"/>
    </w:p>
    <w:p w14:paraId="4189C7F5" w14:textId="77777777" w:rsidR="0018719F" w:rsidRPr="0018719F" w:rsidRDefault="0018719F" w:rsidP="0018719F">
      <w:pPr>
        <w:pBdr>
          <w:top w:val="single" w:sz="8" w:space="1" w:color="auto"/>
          <w:left w:val="single" w:sz="8" w:space="4" w:color="auto"/>
          <w:bottom w:val="single" w:sz="8" w:space="1" w:color="auto"/>
          <w:right w:val="single" w:sz="8" w:space="4" w:color="auto"/>
        </w:pBdr>
        <w:spacing w:beforeLines="50" w:before="156" w:afterLines="50" w:after="156" w:line="240" w:lineRule="atLeast"/>
        <w:ind w:left="420" w:firstLineChars="900" w:firstLine="2160"/>
        <w:jc w:val="left"/>
        <w:rPr>
          <w:sz w:val="24"/>
        </w:rPr>
      </w:pPr>
      <w:r>
        <w:rPr>
          <w:rFonts w:hint="eastAsia"/>
          <w:sz w:val="24"/>
        </w:rPr>
        <w:t xml:space="preserve">  </w:t>
      </w:r>
      <w:proofErr w:type="gramStart"/>
      <w:r w:rsidRPr="0018719F">
        <w:rPr>
          <w:sz w:val="24"/>
        </w:rPr>
        <w:t xml:space="preserve">73 </w:t>
      </w:r>
      <w:r>
        <w:rPr>
          <w:rFonts w:hint="eastAsia"/>
          <w:sz w:val="24"/>
        </w:rPr>
        <w:t xml:space="preserve"> </w:t>
      </w:r>
      <w:r w:rsidRPr="0018719F">
        <w:rPr>
          <w:sz w:val="24"/>
        </w:rPr>
        <w:t>FFFFFF</w:t>
      </w:r>
      <w:proofErr w:type="gramEnd"/>
    </w:p>
    <w:p w14:paraId="7C5F24E2" w14:textId="20ED91D8" w:rsidR="0018719F" w:rsidRPr="0018719F" w:rsidRDefault="0018719F" w:rsidP="00397590">
      <w:pPr>
        <w:spacing w:beforeLines="50" w:before="156" w:afterLines="50" w:after="156" w:line="240" w:lineRule="atLeast"/>
        <w:ind w:firstLine="0"/>
        <w:rPr>
          <w:rFonts w:hint="eastAsia"/>
          <w:sz w:val="24"/>
        </w:rPr>
      </w:pPr>
      <w:r>
        <w:rPr>
          <w:rFonts w:hint="eastAsia"/>
          <w:sz w:val="24"/>
        </w:rPr>
        <w:t xml:space="preserve">  </w:t>
      </w:r>
      <w:r w:rsidR="00504933">
        <w:rPr>
          <w:rFonts w:hint="eastAsia"/>
          <w:sz w:val="24"/>
        </w:rPr>
        <w:t xml:space="preserve">    </w:t>
      </w:r>
      <w:r>
        <w:rPr>
          <w:rFonts w:hint="eastAsia"/>
          <w:sz w:val="24"/>
        </w:rPr>
        <w:t>同样，与</w:t>
      </w:r>
      <w:r w:rsidRPr="0018719F">
        <w:rPr>
          <w:rFonts w:hint="eastAsia"/>
          <w:sz w:val="24"/>
        </w:rPr>
        <w:t>指令</w:t>
      </w:r>
      <w:r w:rsidRPr="0018719F">
        <w:rPr>
          <w:rFonts w:hint="eastAsia"/>
          <w:sz w:val="24"/>
        </w:rPr>
        <w:t xml:space="preserve"> ADD A, #*</w:t>
      </w:r>
      <w:r w:rsidRPr="0018719F">
        <w:rPr>
          <w:rFonts w:hint="eastAsia"/>
          <w:sz w:val="24"/>
        </w:rPr>
        <w:t>中相类似，</w:t>
      </w:r>
      <w:r w:rsidRPr="0018719F">
        <w:rPr>
          <w:rFonts w:hint="eastAsia"/>
          <w:sz w:val="24"/>
        </w:rPr>
        <w:t xml:space="preserve">insfile2.mic </w:t>
      </w:r>
      <w:r w:rsidRPr="0018719F">
        <w:rPr>
          <w:rFonts w:hint="eastAsia"/>
          <w:sz w:val="24"/>
        </w:rPr>
        <w:t>的</w:t>
      </w:r>
      <w:r w:rsidRPr="0018719F">
        <w:rPr>
          <w:rFonts w:hint="eastAsia"/>
          <w:sz w:val="24"/>
        </w:rPr>
        <w:t xml:space="preserve"> MOV A, R?</w:t>
      </w:r>
      <w:r w:rsidRPr="0018719F">
        <w:rPr>
          <w:rFonts w:hint="eastAsia"/>
          <w:sz w:val="24"/>
        </w:rPr>
        <w:t>的取值微</w:t>
      </w:r>
      <w:r w:rsidR="00504933">
        <w:rPr>
          <w:rFonts w:hint="eastAsia"/>
          <w:sz w:val="24"/>
        </w:rPr>
        <w:t xml:space="preserve">    </w:t>
      </w:r>
      <w:r w:rsidRPr="0018719F">
        <w:rPr>
          <w:rFonts w:hint="eastAsia"/>
          <w:sz w:val="24"/>
        </w:rPr>
        <w:t>指令</w:t>
      </w:r>
      <w:r w:rsidRPr="0018719F">
        <w:rPr>
          <w:rFonts w:hint="eastAsia"/>
          <w:sz w:val="24"/>
        </w:rPr>
        <w:t xml:space="preserve">CBFFFF </w:t>
      </w:r>
      <w:r w:rsidRPr="0018719F">
        <w:rPr>
          <w:rFonts w:hint="eastAsia"/>
          <w:sz w:val="24"/>
        </w:rPr>
        <w:t>与其前面的微指令</w:t>
      </w:r>
      <w:r w:rsidRPr="0018719F">
        <w:rPr>
          <w:rFonts w:hint="eastAsia"/>
          <w:sz w:val="24"/>
        </w:rPr>
        <w:t xml:space="preserve"> FFF7F7</w:t>
      </w:r>
      <w:r w:rsidRPr="0018719F">
        <w:rPr>
          <w:rFonts w:hint="eastAsia"/>
          <w:sz w:val="24"/>
        </w:rPr>
        <w:t>合并，即为</w:t>
      </w:r>
      <w:r w:rsidRPr="0018719F">
        <w:rPr>
          <w:rFonts w:hint="eastAsia"/>
          <w:sz w:val="24"/>
        </w:rPr>
        <w:t xml:space="preserve"> CBF7F7</w:t>
      </w:r>
      <w:r>
        <w:rPr>
          <w:rFonts w:hint="eastAsia"/>
          <w:sz w:val="24"/>
        </w:rPr>
        <w:t>。</w:t>
      </w:r>
    </w:p>
    <w:p w14:paraId="6916F23A" w14:textId="77777777" w:rsidR="005C2732" w:rsidRDefault="005C2732" w:rsidP="005C2732">
      <w:pPr>
        <w:numPr>
          <w:ilvl w:val="0"/>
          <w:numId w:val="46"/>
        </w:numPr>
        <w:spacing w:beforeLines="50" w:before="156" w:afterLines="50" w:after="156" w:line="240" w:lineRule="atLeast"/>
        <w:rPr>
          <w:sz w:val="24"/>
        </w:rPr>
      </w:pPr>
      <w:r>
        <w:rPr>
          <w:rFonts w:hint="eastAsia"/>
          <w:sz w:val="24"/>
        </w:rPr>
        <w:t>实验结论</w:t>
      </w:r>
    </w:p>
    <w:p w14:paraId="29ADB7F8" w14:textId="3707391F" w:rsidR="007E6BB5" w:rsidRDefault="00963A87" w:rsidP="00397590">
      <w:pPr>
        <w:spacing w:beforeLines="50" w:before="156" w:afterLines="50" w:after="156" w:line="240" w:lineRule="atLeast"/>
        <w:ind w:leftChars="200" w:left="420" w:firstLineChars="175"/>
        <w:rPr>
          <w:rFonts w:hint="eastAsia"/>
          <w:sz w:val="24"/>
        </w:rPr>
      </w:pPr>
      <w:r w:rsidRPr="00963A87">
        <w:rPr>
          <w:rFonts w:hint="eastAsia"/>
          <w:sz w:val="24"/>
        </w:rPr>
        <w:t>通过与指导书的对比，成功分析流水指令集</w:t>
      </w:r>
      <w:r w:rsidRPr="00963A87">
        <w:rPr>
          <w:rFonts w:hint="eastAsia"/>
          <w:sz w:val="24"/>
        </w:rPr>
        <w:t>insfile2.MIC</w:t>
      </w:r>
      <w:r w:rsidRPr="00963A87">
        <w:rPr>
          <w:rFonts w:hint="eastAsia"/>
          <w:sz w:val="24"/>
        </w:rPr>
        <w:t>与</w:t>
      </w:r>
      <w:r w:rsidRPr="00963A87">
        <w:rPr>
          <w:rFonts w:hint="eastAsia"/>
          <w:sz w:val="24"/>
        </w:rPr>
        <w:t xml:space="preserve"> insfile1.MIC </w:t>
      </w:r>
      <w:r w:rsidRPr="00963A87">
        <w:rPr>
          <w:rFonts w:hint="eastAsia"/>
          <w:sz w:val="24"/>
        </w:rPr>
        <w:t>的差异之处。完成实验任务</w:t>
      </w:r>
      <w:proofErr w:type="gramStart"/>
      <w:r w:rsidRPr="00963A87">
        <w:rPr>
          <w:rFonts w:hint="eastAsia"/>
          <w:sz w:val="24"/>
        </w:rPr>
        <w:t>一</w:t>
      </w:r>
      <w:proofErr w:type="gramEnd"/>
      <w:r w:rsidRPr="00963A87">
        <w:rPr>
          <w:rFonts w:hint="eastAsia"/>
          <w:sz w:val="24"/>
        </w:rPr>
        <w:t>的目的</w:t>
      </w:r>
      <w:r w:rsidR="007E6F2F" w:rsidRPr="007E6F2F">
        <w:rPr>
          <w:rFonts w:hint="eastAsia"/>
          <w:sz w:val="24"/>
        </w:rPr>
        <w:t>。</w:t>
      </w:r>
    </w:p>
    <w:p w14:paraId="08776AB5" w14:textId="319B7E87" w:rsidR="00A34DD2" w:rsidRDefault="00573389" w:rsidP="00BF2DEE">
      <w:pPr>
        <w:ind w:leftChars="200" w:left="420" w:firstLine="0"/>
        <w:rPr>
          <w:rFonts w:ascii="宋体" w:hAnsi="宋体" w:cs="宋体"/>
          <w:b/>
          <w:sz w:val="28"/>
          <w:szCs w:val="28"/>
        </w:rPr>
      </w:pPr>
      <w:r w:rsidRPr="00663855">
        <w:rPr>
          <w:rFonts w:ascii="宋体" w:hAnsi="宋体" w:cs="宋体" w:hint="eastAsia"/>
          <w:b/>
          <w:sz w:val="28"/>
          <w:szCs w:val="28"/>
        </w:rPr>
        <w:t>2．实验任务二</w:t>
      </w:r>
      <w:r w:rsidR="00397590">
        <w:rPr>
          <w:rFonts w:ascii="宋体" w:hAnsi="宋体" w:cs="宋体" w:hint="eastAsia"/>
          <w:b/>
          <w:sz w:val="28"/>
          <w:szCs w:val="28"/>
        </w:rPr>
        <w:t>、</w:t>
      </w:r>
      <w:r w:rsidR="00963A87" w:rsidRPr="00963A87">
        <w:rPr>
          <w:rFonts w:ascii="宋体" w:hAnsi="宋体" w:cs="宋体" w:hint="eastAsia"/>
          <w:b/>
          <w:sz w:val="28"/>
          <w:szCs w:val="28"/>
        </w:rPr>
        <w:t>改造实验十二中自己编制的指令集，使其中至少一条指令成流水方式</w:t>
      </w:r>
    </w:p>
    <w:p w14:paraId="3F893295" w14:textId="0D4ED2B4" w:rsidR="00397590" w:rsidRPr="00397590" w:rsidRDefault="00C6596B" w:rsidP="00397590">
      <w:pPr>
        <w:numPr>
          <w:ilvl w:val="0"/>
          <w:numId w:val="47"/>
        </w:numPr>
        <w:ind w:left="862" w:hanging="442"/>
        <w:rPr>
          <w:rFonts w:ascii="宋体" w:hAnsi="宋体" w:cs="宋体" w:hint="eastAsia"/>
          <w:sz w:val="24"/>
        </w:rPr>
      </w:pPr>
      <w:r w:rsidRPr="009F5414">
        <w:rPr>
          <w:rFonts w:ascii="宋体" w:hAnsi="宋体" w:cs="宋体" w:hint="eastAsia"/>
          <w:sz w:val="24"/>
        </w:rPr>
        <w:t>实验步骤</w:t>
      </w:r>
    </w:p>
    <w:p w14:paraId="456AFB0C" w14:textId="41E4366D" w:rsidR="0083097B" w:rsidRPr="00BF2DEE" w:rsidRDefault="00397590" w:rsidP="00397590">
      <w:pPr>
        <w:spacing w:beforeLines="50" w:before="156" w:afterLines="50" w:after="156" w:line="240" w:lineRule="atLeast"/>
        <w:ind w:left="420" w:firstLineChars="200" w:firstLine="480"/>
        <w:contextualSpacing/>
        <w:rPr>
          <w:rFonts w:ascii="宋体" w:hAnsi="宋体" w:cs="宋体"/>
          <w:sz w:val="24"/>
        </w:rPr>
      </w:pPr>
      <w:r>
        <w:rPr>
          <w:rFonts w:hint="eastAsia"/>
          <w:sz w:val="24"/>
        </w:rPr>
        <w:t>①</w:t>
      </w:r>
      <w:r w:rsidR="00BF2DEE" w:rsidRPr="00BF2DEE">
        <w:rPr>
          <w:rFonts w:hint="eastAsia"/>
          <w:sz w:val="24"/>
        </w:rPr>
        <w:t>打开实验箱电源，检验实验箱的基本功能是否正常。确认无误后，启动</w:t>
      </w:r>
      <w:r w:rsidR="00BF2DEE" w:rsidRPr="00BF2DEE">
        <w:rPr>
          <w:rFonts w:hint="eastAsia"/>
          <w:sz w:val="24"/>
        </w:rPr>
        <w:t xml:space="preserve">CP226 </w:t>
      </w:r>
      <w:r w:rsidR="00BF2DEE" w:rsidRPr="00BF2DEE">
        <w:rPr>
          <w:rFonts w:hint="eastAsia"/>
          <w:sz w:val="24"/>
        </w:rPr>
        <w:t>软件</w:t>
      </w:r>
      <w:r w:rsidR="00BF2DEE">
        <w:rPr>
          <w:rFonts w:hint="eastAsia"/>
          <w:sz w:val="24"/>
        </w:rPr>
        <w:t>。</w:t>
      </w:r>
    </w:p>
    <w:p w14:paraId="342DD786" w14:textId="7216961B" w:rsidR="00C6596B" w:rsidRDefault="00397590" w:rsidP="00397590">
      <w:pPr>
        <w:spacing w:beforeLines="50" w:before="156" w:afterLines="50" w:after="156" w:line="240" w:lineRule="atLeast"/>
        <w:ind w:left="420" w:firstLineChars="200" w:firstLine="480"/>
        <w:contextualSpacing/>
        <w:rPr>
          <w:sz w:val="24"/>
        </w:rPr>
      </w:pPr>
      <w:r>
        <w:rPr>
          <w:rFonts w:ascii="宋体" w:hAnsi="宋体" w:cs="宋体" w:hint="eastAsia"/>
          <w:sz w:val="24"/>
        </w:rPr>
        <w:t>②</w:t>
      </w:r>
      <w:r w:rsidR="00BF2DEE">
        <w:rPr>
          <w:rFonts w:ascii="宋体" w:hAnsi="宋体" w:cs="宋体" w:hint="eastAsia"/>
          <w:sz w:val="24"/>
        </w:rPr>
        <w:t>检</w:t>
      </w:r>
      <w:r w:rsidR="00BF2DEE" w:rsidRPr="00BF2DEE">
        <w:rPr>
          <w:rFonts w:hint="eastAsia"/>
          <w:sz w:val="24"/>
        </w:rPr>
        <w:t>查</w:t>
      </w:r>
      <w:r w:rsidR="00BF2DEE" w:rsidRPr="00BF2DEE">
        <w:rPr>
          <w:rFonts w:hint="eastAsia"/>
          <w:sz w:val="24"/>
        </w:rPr>
        <w:t>PC</w:t>
      </w:r>
      <w:r w:rsidR="00BF2DEE" w:rsidRPr="00BF2DEE">
        <w:rPr>
          <w:rFonts w:hint="eastAsia"/>
          <w:sz w:val="24"/>
        </w:rPr>
        <w:t>机与实验箱的通信端口</w:t>
      </w:r>
      <w:r w:rsidR="00BF2DEE" w:rsidRPr="00BF2DEE">
        <w:rPr>
          <w:rFonts w:hint="eastAsia"/>
          <w:sz w:val="24"/>
        </w:rPr>
        <w:t>COM4</w:t>
      </w:r>
      <w:r w:rsidR="00BF2DEE" w:rsidRPr="00BF2DEE">
        <w:rPr>
          <w:rFonts w:hint="eastAsia"/>
          <w:sz w:val="24"/>
        </w:rPr>
        <w:t>是否连接正常。</w:t>
      </w:r>
    </w:p>
    <w:p w14:paraId="5DB1F330" w14:textId="48B29F7C" w:rsidR="00504933" w:rsidRPr="00BF2DEE" w:rsidRDefault="00397590" w:rsidP="00397590">
      <w:pPr>
        <w:spacing w:beforeLines="50" w:before="156" w:afterLines="50" w:after="156" w:line="240" w:lineRule="atLeast"/>
        <w:ind w:left="420" w:firstLineChars="200" w:firstLine="480"/>
        <w:contextualSpacing/>
        <w:rPr>
          <w:sz w:val="24"/>
        </w:rPr>
      </w:pPr>
      <w:r>
        <w:rPr>
          <w:rFonts w:hint="eastAsia"/>
          <w:sz w:val="24"/>
        </w:rPr>
        <w:t>③</w:t>
      </w:r>
      <w:r w:rsidR="00504933" w:rsidRPr="00504933">
        <w:rPr>
          <w:rFonts w:hint="eastAsia"/>
          <w:sz w:val="24"/>
        </w:rPr>
        <w:t>在系统文件中依次选择目录</w:t>
      </w:r>
      <w:r w:rsidR="00504933" w:rsidRPr="00504933">
        <w:rPr>
          <w:rFonts w:hint="eastAsia"/>
          <w:sz w:val="24"/>
        </w:rPr>
        <w:t>C:\Program Files\CPTH+\DATA\</w:t>
      </w:r>
      <w:r w:rsidR="00504933">
        <w:rPr>
          <w:rFonts w:hint="eastAsia"/>
          <w:sz w:val="24"/>
        </w:rPr>
        <w:t>，选择</w:t>
      </w:r>
      <w:r w:rsidR="00504933">
        <w:rPr>
          <w:rFonts w:hint="eastAsia"/>
          <w:sz w:val="24"/>
        </w:rPr>
        <w:t>Mission12.mic</w:t>
      </w:r>
      <w:r w:rsidR="00504933">
        <w:rPr>
          <w:rFonts w:hint="eastAsia"/>
          <w:sz w:val="24"/>
        </w:rPr>
        <w:t>文件，打开记事本进行编辑。</w:t>
      </w:r>
    </w:p>
    <w:p w14:paraId="7FE0F6C5" w14:textId="07DC0425" w:rsidR="00DE1EC9" w:rsidRDefault="00397590" w:rsidP="00397590">
      <w:pPr>
        <w:spacing w:beforeLines="50" w:before="156" w:afterLines="50" w:after="156" w:line="240" w:lineRule="atLeast"/>
        <w:ind w:left="420" w:firstLineChars="200" w:firstLine="480"/>
        <w:contextualSpacing/>
        <w:rPr>
          <w:rFonts w:hint="eastAsia"/>
          <w:sz w:val="24"/>
        </w:rPr>
      </w:pPr>
      <w:r>
        <w:rPr>
          <w:rFonts w:hint="eastAsia"/>
          <w:sz w:val="24"/>
        </w:rPr>
        <w:t>④</w:t>
      </w:r>
      <w:r w:rsidR="00504933" w:rsidRPr="00504933">
        <w:rPr>
          <w:rFonts w:hint="eastAsia"/>
          <w:sz w:val="24"/>
        </w:rPr>
        <w:t>在源程序窗口中改造实验十二中自己编制的指令集，使其中至少一条指令成流水方式</w:t>
      </w:r>
      <w:r w:rsidR="00DE1EC9">
        <w:rPr>
          <w:rFonts w:hint="eastAsia"/>
          <w:sz w:val="24"/>
        </w:rPr>
        <w:t>，</w:t>
      </w:r>
      <w:r w:rsidR="00BF2DEE" w:rsidRPr="00BF2DEE">
        <w:rPr>
          <w:rFonts w:hint="eastAsia"/>
          <w:sz w:val="24"/>
        </w:rPr>
        <w:t>编写如下汇编程序：</w:t>
      </w:r>
    </w:p>
    <w:tbl>
      <w:tblPr>
        <w:tblW w:w="7796" w:type="dxa"/>
        <w:tblInd w:w="434" w:type="dxa"/>
        <w:tblBorders>
          <w:top w:val="single" w:sz="8" w:space="0" w:color="000000"/>
          <w:left w:val="single" w:sz="8" w:space="0" w:color="000000"/>
          <w:bottom w:val="single" w:sz="8" w:space="0" w:color="000000"/>
          <w:right w:val="single" w:sz="8" w:space="0" w:color="000000"/>
        </w:tblBorders>
        <w:tblCellMar>
          <w:top w:w="23" w:type="dxa"/>
          <w:left w:w="0" w:type="dxa"/>
          <w:right w:w="115" w:type="dxa"/>
        </w:tblCellMar>
        <w:tblLook w:val="04A0" w:firstRow="1" w:lastRow="0" w:firstColumn="1" w:lastColumn="0" w:noHBand="0" w:noVBand="1"/>
      </w:tblPr>
      <w:tblGrid>
        <w:gridCol w:w="3401"/>
        <w:gridCol w:w="850"/>
        <w:gridCol w:w="850"/>
        <w:gridCol w:w="2695"/>
      </w:tblGrid>
      <w:tr w:rsidR="00DE1EC9" w14:paraId="0A03459D" w14:textId="77777777">
        <w:trPr>
          <w:trHeight w:val="636"/>
        </w:trPr>
        <w:tc>
          <w:tcPr>
            <w:tcW w:w="3401" w:type="dxa"/>
            <w:shd w:val="clear" w:color="auto" w:fill="auto"/>
          </w:tcPr>
          <w:p w14:paraId="50888F17" w14:textId="6B399ABE" w:rsidR="00DE1EC9" w:rsidRDefault="00DE1EC9" w:rsidP="00397590">
            <w:pPr>
              <w:widowControl/>
              <w:spacing w:after="12" w:line="259" w:lineRule="auto"/>
              <w:ind w:left="108" w:firstLine="0"/>
              <w:jc w:val="left"/>
              <w:rPr>
                <w:rFonts w:eastAsia="等线"/>
                <w:color w:val="000000"/>
                <w:sz w:val="24"/>
              </w:rPr>
            </w:pPr>
            <w:r>
              <w:rPr>
                <w:rFonts w:eastAsia="Times New Roman"/>
                <w:b/>
                <w:color w:val="000000"/>
                <w:sz w:val="24"/>
              </w:rPr>
              <w:t xml:space="preserve">z13.mic </w:t>
            </w:r>
            <w:r>
              <w:rPr>
                <w:rFonts w:eastAsia="Times New Roman"/>
                <w:color w:val="000000"/>
                <w:sz w:val="24"/>
              </w:rPr>
              <w:t xml:space="preserve"> </w:t>
            </w:r>
          </w:p>
        </w:tc>
        <w:tc>
          <w:tcPr>
            <w:tcW w:w="850" w:type="dxa"/>
            <w:shd w:val="clear" w:color="auto" w:fill="auto"/>
          </w:tcPr>
          <w:p w14:paraId="1804FEFF" w14:textId="1A878E71" w:rsidR="00DE1EC9" w:rsidRPr="00397590" w:rsidRDefault="00DE1EC9" w:rsidP="00397590">
            <w:pPr>
              <w:widowControl/>
              <w:spacing w:after="12" w:line="259" w:lineRule="auto"/>
              <w:ind w:firstLine="0"/>
              <w:jc w:val="left"/>
              <w:rPr>
                <w:rFonts w:eastAsiaTheme="minorEastAsia" w:hint="eastAsia"/>
                <w:color w:val="000000"/>
                <w:sz w:val="24"/>
              </w:rPr>
            </w:pPr>
          </w:p>
        </w:tc>
        <w:tc>
          <w:tcPr>
            <w:tcW w:w="850" w:type="dxa"/>
            <w:shd w:val="clear" w:color="auto" w:fill="auto"/>
          </w:tcPr>
          <w:p w14:paraId="193C1485" w14:textId="2726E763" w:rsidR="00DE1EC9" w:rsidRPr="00397590" w:rsidRDefault="00DE1EC9" w:rsidP="00397590">
            <w:pPr>
              <w:widowControl/>
              <w:spacing w:after="12" w:line="259" w:lineRule="auto"/>
              <w:ind w:firstLine="0"/>
              <w:jc w:val="left"/>
              <w:rPr>
                <w:rFonts w:eastAsiaTheme="minorEastAsia" w:hint="eastAsia"/>
                <w:color w:val="000000"/>
                <w:sz w:val="24"/>
              </w:rPr>
            </w:pPr>
          </w:p>
        </w:tc>
        <w:tc>
          <w:tcPr>
            <w:tcW w:w="2695" w:type="dxa"/>
            <w:shd w:val="clear" w:color="auto" w:fill="auto"/>
          </w:tcPr>
          <w:p w14:paraId="665C9D16" w14:textId="29C0B020" w:rsidR="00DE1EC9" w:rsidRPr="00397590" w:rsidRDefault="00DE1EC9" w:rsidP="00397590">
            <w:pPr>
              <w:widowControl/>
              <w:spacing w:after="12" w:line="259" w:lineRule="auto"/>
              <w:ind w:firstLine="0"/>
              <w:jc w:val="left"/>
              <w:rPr>
                <w:rFonts w:eastAsiaTheme="minorEastAsia" w:hint="eastAsia"/>
                <w:color w:val="000000"/>
                <w:sz w:val="24"/>
              </w:rPr>
            </w:pPr>
          </w:p>
        </w:tc>
      </w:tr>
      <w:tr w:rsidR="00DE1EC9" w14:paraId="692B04EA" w14:textId="77777777">
        <w:trPr>
          <w:trHeight w:val="312"/>
        </w:trPr>
        <w:tc>
          <w:tcPr>
            <w:tcW w:w="3401" w:type="dxa"/>
            <w:shd w:val="clear" w:color="auto" w:fill="auto"/>
          </w:tcPr>
          <w:p w14:paraId="0B6B7F0E"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A-W A, #* </w:t>
            </w:r>
          </w:p>
        </w:tc>
        <w:tc>
          <w:tcPr>
            <w:tcW w:w="850" w:type="dxa"/>
            <w:shd w:val="clear" w:color="auto" w:fill="auto"/>
          </w:tcPr>
          <w:p w14:paraId="35F5E213"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T2 </w:t>
            </w:r>
          </w:p>
        </w:tc>
        <w:tc>
          <w:tcPr>
            <w:tcW w:w="850" w:type="dxa"/>
            <w:shd w:val="clear" w:color="auto" w:fill="auto"/>
          </w:tcPr>
          <w:p w14:paraId="34EED044"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08 </w:t>
            </w:r>
          </w:p>
        </w:tc>
        <w:tc>
          <w:tcPr>
            <w:tcW w:w="2695" w:type="dxa"/>
            <w:shd w:val="clear" w:color="auto" w:fill="auto"/>
          </w:tcPr>
          <w:p w14:paraId="48B8809E"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C7FFEF </w:t>
            </w:r>
          </w:p>
        </w:tc>
      </w:tr>
      <w:tr w:rsidR="00DE1EC9" w14:paraId="77965A60" w14:textId="77777777">
        <w:trPr>
          <w:trHeight w:val="312"/>
        </w:trPr>
        <w:tc>
          <w:tcPr>
            <w:tcW w:w="3401" w:type="dxa"/>
            <w:shd w:val="clear" w:color="auto" w:fill="auto"/>
          </w:tcPr>
          <w:p w14:paraId="326864D8"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69F17228"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T0 </w:t>
            </w:r>
          </w:p>
        </w:tc>
        <w:tc>
          <w:tcPr>
            <w:tcW w:w="850" w:type="dxa"/>
            <w:shd w:val="clear" w:color="auto" w:fill="auto"/>
          </w:tcPr>
          <w:p w14:paraId="6EB55181"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09 </w:t>
            </w:r>
          </w:p>
        </w:tc>
        <w:tc>
          <w:tcPr>
            <w:tcW w:w="2695" w:type="dxa"/>
            <w:shd w:val="clear" w:color="auto" w:fill="auto"/>
          </w:tcPr>
          <w:p w14:paraId="3D04AE0F"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CBFE91 </w:t>
            </w:r>
          </w:p>
        </w:tc>
      </w:tr>
      <w:tr w:rsidR="00DE1EC9" w14:paraId="05C10313" w14:textId="77777777">
        <w:trPr>
          <w:trHeight w:val="312"/>
        </w:trPr>
        <w:tc>
          <w:tcPr>
            <w:tcW w:w="3401" w:type="dxa"/>
            <w:shd w:val="clear" w:color="auto" w:fill="auto"/>
          </w:tcPr>
          <w:p w14:paraId="5E16086A"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0E4DA7F2"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5430B5CC"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0A </w:t>
            </w:r>
          </w:p>
        </w:tc>
        <w:tc>
          <w:tcPr>
            <w:tcW w:w="2695" w:type="dxa"/>
            <w:shd w:val="clear" w:color="auto" w:fill="auto"/>
          </w:tcPr>
          <w:p w14:paraId="6BBB2681"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FFFFFF </w:t>
            </w:r>
          </w:p>
        </w:tc>
      </w:tr>
      <w:tr w:rsidR="00DE1EC9" w14:paraId="6AE65A31" w14:textId="77777777">
        <w:trPr>
          <w:trHeight w:val="312"/>
        </w:trPr>
        <w:tc>
          <w:tcPr>
            <w:tcW w:w="3401" w:type="dxa"/>
            <w:shd w:val="clear" w:color="auto" w:fill="auto"/>
          </w:tcPr>
          <w:p w14:paraId="589FAC12"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009902EA"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09116C5B"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0B </w:t>
            </w:r>
          </w:p>
        </w:tc>
        <w:tc>
          <w:tcPr>
            <w:tcW w:w="2695" w:type="dxa"/>
            <w:shd w:val="clear" w:color="auto" w:fill="auto"/>
          </w:tcPr>
          <w:p w14:paraId="7C768C03"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FFFFFF </w:t>
            </w:r>
          </w:p>
        </w:tc>
      </w:tr>
      <w:tr w:rsidR="00DE1EC9" w14:paraId="4B37A6C5" w14:textId="77777777">
        <w:trPr>
          <w:trHeight w:val="312"/>
        </w:trPr>
        <w:tc>
          <w:tcPr>
            <w:tcW w:w="3401" w:type="dxa"/>
            <w:shd w:val="clear" w:color="auto" w:fill="auto"/>
          </w:tcPr>
          <w:p w14:paraId="0270AC5F"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OUTA </w:t>
            </w:r>
          </w:p>
        </w:tc>
        <w:tc>
          <w:tcPr>
            <w:tcW w:w="850" w:type="dxa"/>
            <w:shd w:val="clear" w:color="auto" w:fill="auto"/>
          </w:tcPr>
          <w:p w14:paraId="379159DB"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T0 </w:t>
            </w:r>
          </w:p>
        </w:tc>
        <w:tc>
          <w:tcPr>
            <w:tcW w:w="850" w:type="dxa"/>
            <w:shd w:val="clear" w:color="auto" w:fill="auto"/>
          </w:tcPr>
          <w:p w14:paraId="5E30F9E1"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10 </w:t>
            </w:r>
          </w:p>
        </w:tc>
        <w:tc>
          <w:tcPr>
            <w:tcW w:w="2695" w:type="dxa"/>
            <w:shd w:val="clear" w:color="auto" w:fill="auto"/>
          </w:tcPr>
          <w:p w14:paraId="17EF1CFC" w14:textId="77777777" w:rsidR="00DE1EC9" w:rsidRPr="00C55D92" w:rsidRDefault="00DE1EC9">
            <w:pPr>
              <w:widowControl/>
              <w:spacing w:line="259" w:lineRule="auto"/>
              <w:ind w:firstLine="0"/>
              <w:jc w:val="left"/>
              <w:rPr>
                <w:rFonts w:eastAsia="等线"/>
                <w:color w:val="7030A0"/>
                <w:sz w:val="24"/>
                <w:highlight w:val="yellow"/>
              </w:rPr>
            </w:pPr>
            <w:r w:rsidRPr="00C55D92">
              <w:rPr>
                <w:rFonts w:eastAsia="Times New Roman"/>
                <w:color w:val="7030A0"/>
                <w:sz w:val="24"/>
                <w:highlight w:val="yellow"/>
              </w:rPr>
              <w:t xml:space="preserve">CBDF9F </w:t>
            </w:r>
          </w:p>
        </w:tc>
      </w:tr>
      <w:tr w:rsidR="00DE1EC9" w14:paraId="53A35AE1" w14:textId="77777777">
        <w:trPr>
          <w:trHeight w:val="312"/>
        </w:trPr>
        <w:tc>
          <w:tcPr>
            <w:tcW w:w="3401" w:type="dxa"/>
            <w:shd w:val="clear" w:color="auto" w:fill="auto"/>
          </w:tcPr>
          <w:p w14:paraId="3105A863"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4119A91E"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1079C4DC"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11 </w:t>
            </w:r>
          </w:p>
        </w:tc>
        <w:tc>
          <w:tcPr>
            <w:tcW w:w="2695" w:type="dxa"/>
            <w:shd w:val="clear" w:color="auto" w:fill="auto"/>
          </w:tcPr>
          <w:p w14:paraId="2A81E10C"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FFFFFF </w:t>
            </w:r>
          </w:p>
        </w:tc>
      </w:tr>
      <w:tr w:rsidR="00DE1EC9" w14:paraId="43CB3C9B" w14:textId="77777777">
        <w:trPr>
          <w:trHeight w:val="312"/>
        </w:trPr>
        <w:tc>
          <w:tcPr>
            <w:tcW w:w="3401" w:type="dxa"/>
            <w:shd w:val="clear" w:color="auto" w:fill="auto"/>
          </w:tcPr>
          <w:p w14:paraId="3CE25B8E"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52DF2D0D"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56D03D17"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12 </w:t>
            </w:r>
          </w:p>
        </w:tc>
        <w:tc>
          <w:tcPr>
            <w:tcW w:w="2695" w:type="dxa"/>
            <w:shd w:val="clear" w:color="auto" w:fill="auto"/>
          </w:tcPr>
          <w:p w14:paraId="0DC46E61"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FFFFFF </w:t>
            </w:r>
          </w:p>
        </w:tc>
      </w:tr>
      <w:tr w:rsidR="00DE1EC9" w14:paraId="1DD4CC26" w14:textId="77777777">
        <w:trPr>
          <w:trHeight w:val="315"/>
        </w:trPr>
        <w:tc>
          <w:tcPr>
            <w:tcW w:w="3401" w:type="dxa"/>
            <w:shd w:val="clear" w:color="auto" w:fill="auto"/>
          </w:tcPr>
          <w:p w14:paraId="66E0D714" w14:textId="77777777" w:rsidR="00DE1EC9" w:rsidRDefault="00DE1EC9">
            <w:pPr>
              <w:widowControl/>
              <w:spacing w:line="259" w:lineRule="auto"/>
              <w:ind w:left="108"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5AA81320"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 </w:t>
            </w:r>
          </w:p>
        </w:tc>
        <w:tc>
          <w:tcPr>
            <w:tcW w:w="850" w:type="dxa"/>
            <w:shd w:val="clear" w:color="auto" w:fill="auto"/>
          </w:tcPr>
          <w:p w14:paraId="7CF28BF0"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13 </w:t>
            </w:r>
          </w:p>
        </w:tc>
        <w:tc>
          <w:tcPr>
            <w:tcW w:w="2695" w:type="dxa"/>
            <w:shd w:val="clear" w:color="auto" w:fill="auto"/>
          </w:tcPr>
          <w:p w14:paraId="7FEF63CE" w14:textId="77777777" w:rsidR="00DE1EC9" w:rsidRDefault="00DE1EC9">
            <w:pPr>
              <w:widowControl/>
              <w:spacing w:line="259" w:lineRule="auto"/>
              <w:ind w:firstLine="0"/>
              <w:jc w:val="left"/>
              <w:rPr>
                <w:rFonts w:eastAsia="等线"/>
                <w:color w:val="000000"/>
                <w:sz w:val="24"/>
              </w:rPr>
            </w:pPr>
            <w:r>
              <w:rPr>
                <w:rFonts w:eastAsia="Times New Roman"/>
                <w:color w:val="000000"/>
                <w:sz w:val="24"/>
              </w:rPr>
              <w:t xml:space="preserve">FFFFFF </w:t>
            </w:r>
          </w:p>
        </w:tc>
      </w:tr>
    </w:tbl>
    <w:p w14:paraId="4DCFC8D2" w14:textId="77777777" w:rsidR="007E6BB5" w:rsidRPr="002F7AD3" w:rsidRDefault="007E6BB5" w:rsidP="007E6BB5">
      <w:pPr>
        <w:spacing w:beforeLines="50" w:before="156" w:afterLines="50" w:after="156" w:line="240" w:lineRule="atLeast"/>
        <w:ind w:left="420" w:firstLine="0"/>
        <w:rPr>
          <w:sz w:val="24"/>
        </w:rPr>
      </w:pPr>
    </w:p>
    <w:p w14:paraId="37580DAF" w14:textId="77777777" w:rsidR="00C6596B" w:rsidRDefault="00C6596B" w:rsidP="00C6596B">
      <w:pPr>
        <w:numPr>
          <w:ilvl w:val="0"/>
          <w:numId w:val="48"/>
        </w:numPr>
        <w:spacing w:beforeLines="50" w:before="156" w:afterLines="50" w:after="156" w:line="240" w:lineRule="atLeast"/>
        <w:rPr>
          <w:rFonts w:ascii="宋体" w:hAnsi="宋体" w:cs="宋体"/>
          <w:sz w:val="24"/>
        </w:rPr>
      </w:pPr>
      <w:r>
        <w:rPr>
          <w:rFonts w:ascii="宋体" w:hAnsi="宋体" w:cs="宋体" w:hint="eastAsia"/>
          <w:sz w:val="24"/>
        </w:rPr>
        <w:t>实验现象</w:t>
      </w:r>
    </w:p>
    <w:p w14:paraId="4811D3E8" w14:textId="77777777" w:rsidR="00C6596B" w:rsidRDefault="00DE1EC9" w:rsidP="00DE1EC9">
      <w:pPr>
        <w:spacing w:beforeLines="50" w:before="156" w:afterLines="50" w:after="156" w:line="240" w:lineRule="atLeast"/>
        <w:ind w:leftChars="200" w:left="420"/>
        <w:rPr>
          <w:sz w:val="24"/>
        </w:rPr>
      </w:pPr>
      <w:r w:rsidRPr="00DE1EC9">
        <w:rPr>
          <w:rFonts w:hint="eastAsia"/>
          <w:sz w:val="24"/>
        </w:rPr>
        <w:t>在之前的程序中，尝试使用上述五个助记符替换原助记符。程序正常运行，即完成了对原助记符的替换。</w:t>
      </w:r>
      <w:r w:rsidRPr="00DE1EC9">
        <w:rPr>
          <w:rFonts w:hint="eastAsia"/>
          <w:sz w:val="24"/>
        </w:rPr>
        <w:t xml:space="preserve"> </w:t>
      </w:r>
      <w:r w:rsidRPr="00DE1EC9">
        <w:rPr>
          <w:rFonts w:hint="eastAsia"/>
          <w:sz w:val="24"/>
        </w:rPr>
        <w:t>且通过改造实指令集，使其中的部分指令成流水方式</w:t>
      </w:r>
      <w:r w:rsidR="002F7AD3" w:rsidRPr="002F7AD3">
        <w:rPr>
          <w:rFonts w:hint="eastAsia"/>
          <w:sz w:val="24"/>
        </w:rPr>
        <w:t>。</w:t>
      </w:r>
    </w:p>
    <w:p w14:paraId="6EFB433F" w14:textId="77777777" w:rsidR="007E6BB5" w:rsidRDefault="007E6BB5" w:rsidP="007E6BB5">
      <w:pPr>
        <w:spacing w:beforeLines="50" w:before="156" w:afterLines="50" w:after="156" w:line="240" w:lineRule="atLeast"/>
        <w:rPr>
          <w:sz w:val="24"/>
        </w:rPr>
      </w:pPr>
    </w:p>
    <w:p w14:paraId="64457B08" w14:textId="77777777" w:rsidR="00C6596B" w:rsidRDefault="00C6596B" w:rsidP="00C6596B">
      <w:pPr>
        <w:numPr>
          <w:ilvl w:val="0"/>
          <w:numId w:val="48"/>
        </w:numPr>
        <w:spacing w:beforeLines="50" w:before="156" w:afterLines="50" w:after="156" w:line="240" w:lineRule="atLeast"/>
        <w:rPr>
          <w:sz w:val="24"/>
        </w:rPr>
      </w:pPr>
      <w:r>
        <w:rPr>
          <w:rFonts w:hint="eastAsia"/>
          <w:sz w:val="24"/>
        </w:rPr>
        <w:lastRenderedPageBreak/>
        <w:t>实验结论</w:t>
      </w:r>
    </w:p>
    <w:p w14:paraId="53B29A2A" w14:textId="7AB314B7" w:rsidR="00DE1EC9" w:rsidRDefault="00DE1EC9" w:rsidP="00C55D92">
      <w:pPr>
        <w:spacing w:beforeLines="50" w:before="156" w:afterLines="50" w:after="156" w:line="240" w:lineRule="atLeast"/>
        <w:rPr>
          <w:rFonts w:hint="eastAsia"/>
          <w:sz w:val="24"/>
        </w:rPr>
      </w:pPr>
      <w:r>
        <w:rPr>
          <w:rFonts w:hint="eastAsia"/>
          <w:sz w:val="24"/>
        </w:rPr>
        <w:t xml:space="preserve">   </w:t>
      </w:r>
      <w:r w:rsidRPr="00DE1EC9">
        <w:rPr>
          <w:rFonts w:hint="eastAsia"/>
          <w:sz w:val="24"/>
        </w:rPr>
        <w:t>成功改造实验十二中自己编制的指令集，使其中部分指令成流水方式。</w:t>
      </w:r>
      <w:r w:rsidRPr="00DE1EC9">
        <w:rPr>
          <w:rFonts w:hint="eastAsia"/>
          <w:sz w:val="24"/>
        </w:rPr>
        <w:t xml:space="preserve"> </w:t>
      </w:r>
      <w:r>
        <w:rPr>
          <w:rFonts w:hint="eastAsia"/>
          <w:sz w:val="24"/>
        </w:rPr>
        <w:t xml:space="preserve">   </w:t>
      </w:r>
      <w:r w:rsidRPr="00DE1EC9">
        <w:rPr>
          <w:rFonts w:hint="eastAsia"/>
          <w:sz w:val="24"/>
        </w:rPr>
        <w:t>完成实验任务二的目的</w:t>
      </w:r>
      <w:r w:rsidR="007F7365" w:rsidRPr="007F7365">
        <w:rPr>
          <w:rFonts w:hint="eastAsia"/>
          <w:sz w:val="24"/>
        </w:rPr>
        <w:t>。</w:t>
      </w:r>
      <w:r w:rsidR="000E1A42" w:rsidRPr="000E1A42">
        <w:rPr>
          <w:rFonts w:hint="eastAsia"/>
          <w:sz w:val="24"/>
        </w:rPr>
        <w:t xml:space="preserve"> </w:t>
      </w:r>
    </w:p>
    <w:p w14:paraId="05D12ACF" w14:textId="4B877D7B" w:rsidR="00DE1EC9" w:rsidRDefault="005545E7" w:rsidP="00DE1EC9">
      <w:pPr>
        <w:ind w:leftChars="200" w:left="420" w:firstLine="0"/>
        <w:rPr>
          <w:rFonts w:ascii="宋体" w:hAnsi="宋体" w:cs="宋体"/>
          <w:b/>
          <w:sz w:val="28"/>
          <w:szCs w:val="28"/>
        </w:rPr>
      </w:pPr>
      <w:r>
        <w:rPr>
          <w:rFonts w:ascii="宋体" w:hAnsi="宋体" w:cs="宋体" w:hint="eastAsia"/>
          <w:b/>
          <w:sz w:val="28"/>
          <w:szCs w:val="28"/>
        </w:rPr>
        <w:t>3</w:t>
      </w:r>
      <w:r w:rsidR="00DE1EC9" w:rsidRPr="00663855">
        <w:rPr>
          <w:rFonts w:ascii="宋体" w:hAnsi="宋体" w:cs="宋体" w:hint="eastAsia"/>
          <w:b/>
          <w:sz w:val="28"/>
          <w:szCs w:val="28"/>
        </w:rPr>
        <w:t>．实验任务二</w:t>
      </w:r>
      <w:r w:rsidR="00C55D92">
        <w:rPr>
          <w:rFonts w:ascii="宋体" w:hAnsi="宋体" w:cs="宋体" w:hint="eastAsia"/>
          <w:b/>
          <w:sz w:val="28"/>
          <w:szCs w:val="28"/>
        </w:rPr>
        <w:t>、</w:t>
      </w:r>
      <w:r w:rsidRPr="005545E7">
        <w:rPr>
          <w:rFonts w:ascii="宋体" w:hAnsi="宋体" w:cs="宋体" w:hint="eastAsia"/>
          <w:b/>
          <w:sz w:val="28"/>
          <w:szCs w:val="28"/>
        </w:rPr>
        <w:t>在自己编制的两个指令集中运行同一个程序，观测运行情况和效率。程序来源自定</w:t>
      </w:r>
    </w:p>
    <w:p w14:paraId="4463E9BE" w14:textId="77777777" w:rsidR="00DE1EC9" w:rsidRDefault="00DE1EC9" w:rsidP="00437B2C">
      <w:pPr>
        <w:numPr>
          <w:ilvl w:val="0"/>
          <w:numId w:val="56"/>
        </w:numPr>
        <w:rPr>
          <w:rFonts w:ascii="宋体" w:hAnsi="宋体" w:cs="宋体"/>
          <w:sz w:val="24"/>
        </w:rPr>
      </w:pPr>
      <w:r w:rsidRPr="009F5414">
        <w:rPr>
          <w:rFonts w:ascii="宋体" w:hAnsi="宋体" w:cs="宋体" w:hint="eastAsia"/>
          <w:sz w:val="24"/>
        </w:rPr>
        <w:t>实验步骤</w:t>
      </w:r>
    </w:p>
    <w:p w14:paraId="480AEDBF" w14:textId="3BFD0C4C" w:rsidR="00DE1EC9" w:rsidRPr="00BF2DEE" w:rsidRDefault="00C55D92" w:rsidP="00C55D92">
      <w:pPr>
        <w:spacing w:beforeLines="50" w:before="156" w:afterLines="50" w:after="156" w:line="240" w:lineRule="atLeast"/>
        <w:ind w:left="420" w:firstLineChars="200" w:firstLine="480"/>
        <w:contextualSpacing/>
        <w:rPr>
          <w:rFonts w:ascii="宋体" w:hAnsi="宋体" w:cs="宋体"/>
          <w:sz w:val="24"/>
        </w:rPr>
      </w:pPr>
      <w:r>
        <w:rPr>
          <w:rFonts w:hint="eastAsia"/>
          <w:sz w:val="24"/>
        </w:rPr>
        <w:t>①</w:t>
      </w:r>
      <w:r w:rsidR="00DE1EC9" w:rsidRPr="00BF2DEE">
        <w:rPr>
          <w:rFonts w:hint="eastAsia"/>
          <w:sz w:val="24"/>
        </w:rPr>
        <w:t>打开实验箱电源，检验实验箱的基本功能是否正常。确认无误后，启动</w:t>
      </w:r>
      <w:r w:rsidR="00DE1EC9" w:rsidRPr="00BF2DEE">
        <w:rPr>
          <w:rFonts w:hint="eastAsia"/>
          <w:sz w:val="24"/>
        </w:rPr>
        <w:t xml:space="preserve">CP226 </w:t>
      </w:r>
      <w:r w:rsidR="00DE1EC9" w:rsidRPr="00BF2DEE">
        <w:rPr>
          <w:rFonts w:hint="eastAsia"/>
          <w:sz w:val="24"/>
        </w:rPr>
        <w:t>软件</w:t>
      </w:r>
      <w:r w:rsidR="00DE1EC9">
        <w:rPr>
          <w:rFonts w:hint="eastAsia"/>
          <w:sz w:val="24"/>
        </w:rPr>
        <w:t>。</w:t>
      </w:r>
    </w:p>
    <w:p w14:paraId="664F9C6A" w14:textId="3615D534" w:rsidR="00DE1EC9" w:rsidRDefault="00C55D92" w:rsidP="00C55D92">
      <w:pPr>
        <w:spacing w:beforeLines="50" w:before="156" w:afterLines="50" w:after="156" w:line="240" w:lineRule="atLeast"/>
        <w:ind w:left="420" w:firstLineChars="200" w:firstLine="480"/>
        <w:contextualSpacing/>
        <w:rPr>
          <w:sz w:val="24"/>
        </w:rPr>
      </w:pPr>
      <w:r>
        <w:rPr>
          <w:rFonts w:ascii="宋体" w:hAnsi="宋体" w:cs="宋体" w:hint="eastAsia"/>
          <w:sz w:val="24"/>
        </w:rPr>
        <w:t>②</w:t>
      </w:r>
      <w:r w:rsidR="00DE1EC9">
        <w:rPr>
          <w:rFonts w:ascii="宋体" w:hAnsi="宋体" w:cs="宋体" w:hint="eastAsia"/>
          <w:sz w:val="24"/>
        </w:rPr>
        <w:t>检</w:t>
      </w:r>
      <w:r w:rsidR="00DE1EC9" w:rsidRPr="00BF2DEE">
        <w:rPr>
          <w:rFonts w:hint="eastAsia"/>
          <w:sz w:val="24"/>
        </w:rPr>
        <w:t>查</w:t>
      </w:r>
      <w:r w:rsidR="00DE1EC9" w:rsidRPr="00BF2DEE">
        <w:rPr>
          <w:rFonts w:hint="eastAsia"/>
          <w:sz w:val="24"/>
        </w:rPr>
        <w:t>PC</w:t>
      </w:r>
      <w:r w:rsidR="00DE1EC9" w:rsidRPr="00BF2DEE">
        <w:rPr>
          <w:rFonts w:hint="eastAsia"/>
          <w:sz w:val="24"/>
        </w:rPr>
        <w:t>机与实验箱的通信端口</w:t>
      </w:r>
      <w:r w:rsidR="00DE1EC9" w:rsidRPr="00BF2DEE">
        <w:rPr>
          <w:rFonts w:hint="eastAsia"/>
          <w:sz w:val="24"/>
        </w:rPr>
        <w:t>COM4</w:t>
      </w:r>
      <w:r w:rsidR="00DE1EC9" w:rsidRPr="00BF2DEE">
        <w:rPr>
          <w:rFonts w:hint="eastAsia"/>
          <w:sz w:val="24"/>
        </w:rPr>
        <w:t>是否连接正常。</w:t>
      </w:r>
    </w:p>
    <w:p w14:paraId="39F16F8B" w14:textId="09CDB19F" w:rsidR="00DE1EC9" w:rsidRDefault="00C55D92" w:rsidP="00C55D92">
      <w:pPr>
        <w:spacing w:beforeLines="50" w:before="156" w:afterLines="50" w:after="156" w:line="240" w:lineRule="atLeast"/>
        <w:ind w:left="420" w:firstLineChars="200" w:firstLine="480"/>
        <w:contextualSpacing/>
        <w:rPr>
          <w:rFonts w:hint="eastAsia"/>
          <w:sz w:val="24"/>
        </w:rPr>
      </w:pPr>
      <w:r>
        <w:rPr>
          <w:rFonts w:hint="eastAsia"/>
          <w:sz w:val="24"/>
        </w:rPr>
        <w:t>③</w:t>
      </w:r>
      <w:r w:rsidR="00437B2C" w:rsidRPr="00437B2C">
        <w:rPr>
          <w:rFonts w:hint="eastAsia"/>
          <w:sz w:val="24"/>
        </w:rPr>
        <w:t>在</w:t>
      </w:r>
      <w:r w:rsidR="00437B2C" w:rsidRPr="00437B2C">
        <w:rPr>
          <w:rFonts w:hint="eastAsia"/>
          <w:sz w:val="24"/>
        </w:rPr>
        <w:t xml:space="preserve"> CP226 </w:t>
      </w:r>
      <w:r w:rsidR="00437B2C" w:rsidRPr="00437B2C">
        <w:rPr>
          <w:rFonts w:hint="eastAsia"/>
          <w:sz w:val="24"/>
        </w:rPr>
        <w:t>汇编语言程序集成开发环境下编写如下汇编程序</w:t>
      </w:r>
      <w:r w:rsidR="00DE1EC9" w:rsidRPr="00BF2DEE">
        <w:rPr>
          <w:rFonts w:hint="eastAsia"/>
          <w:sz w:val="24"/>
        </w:rPr>
        <w:t>：</w:t>
      </w:r>
    </w:p>
    <w:p w14:paraId="7E51024E"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LOOP:</w:t>
      </w:r>
      <w:r w:rsidRPr="002F7AD3">
        <w:rPr>
          <w:b/>
          <w:bCs/>
          <w:sz w:val="24"/>
        </w:rPr>
        <w:tab/>
        <w:t>LD A, #55H</w:t>
      </w:r>
    </w:p>
    <w:p w14:paraId="04D2703D"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OUTA</w:t>
      </w:r>
    </w:p>
    <w:p w14:paraId="1828780E"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639264C9"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0231599A"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3A470F9C"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532EA306"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LD A, #22H</w:t>
      </w:r>
    </w:p>
    <w:p w14:paraId="3F30F55F"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OUTA</w:t>
      </w:r>
    </w:p>
    <w:p w14:paraId="54420F55"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05531735"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5FAE123C"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33FE7AAA"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44B490B1"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LD A, #55H</w:t>
      </w:r>
    </w:p>
    <w:p w14:paraId="5E1FB456"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A-W A, #22H</w:t>
      </w:r>
    </w:p>
    <w:p w14:paraId="01561F83"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OUTA</w:t>
      </w:r>
    </w:p>
    <w:p w14:paraId="60039704"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04C557AA"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21C0C038"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7A9AE54E"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延时</w:t>
      </w:r>
    </w:p>
    <w:p w14:paraId="235BCDAF" w14:textId="77777777" w:rsidR="00D42391" w:rsidRPr="002F7AD3"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rFonts w:hint="eastAsia"/>
          <w:b/>
          <w:bCs/>
          <w:sz w:val="24"/>
        </w:rPr>
        <w:tab/>
      </w:r>
      <w:r>
        <w:rPr>
          <w:rFonts w:hint="eastAsia"/>
          <w:b/>
          <w:bCs/>
          <w:sz w:val="24"/>
        </w:rPr>
        <w:t xml:space="preserve">  </w:t>
      </w:r>
      <w:r w:rsidRPr="002F7AD3">
        <w:rPr>
          <w:rFonts w:hint="eastAsia"/>
          <w:b/>
          <w:bCs/>
          <w:sz w:val="24"/>
        </w:rPr>
        <w:t>跳到</w:t>
      </w:r>
      <w:r w:rsidRPr="002F7AD3">
        <w:rPr>
          <w:rFonts w:hint="eastAsia"/>
          <w:b/>
          <w:bCs/>
          <w:sz w:val="24"/>
        </w:rPr>
        <w:t xml:space="preserve"> LOOP</w:t>
      </w:r>
    </w:p>
    <w:p w14:paraId="13EE7F3B" w14:textId="77777777" w:rsidR="00D42391" w:rsidRPr="00DA36F0" w:rsidRDefault="00D42391" w:rsidP="00D42391">
      <w:pPr>
        <w:pBdr>
          <w:top w:val="single" w:sz="8" w:space="1" w:color="auto"/>
          <w:left w:val="single" w:sz="8" w:space="4" w:color="auto"/>
          <w:bottom w:val="single" w:sz="8" w:space="1" w:color="auto"/>
          <w:right w:val="single" w:sz="8" w:space="0" w:color="auto"/>
        </w:pBdr>
        <w:spacing w:beforeLines="50" w:before="156" w:afterLines="50" w:after="156" w:line="240" w:lineRule="atLeast"/>
        <w:ind w:left="420" w:firstLine="0"/>
        <w:rPr>
          <w:b/>
          <w:bCs/>
          <w:sz w:val="24"/>
        </w:rPr>
      </w:pPr>
      <w:r w:rsidRPr="002F7AD3">
        <w:rPr>
          <w:b/>
          <w:bCs/>
          <w:sz w:val="24"/>
        </w:rPr>
        <w:tab/>
      </w:r>
      <w:r>
        <w:rPr>
          <w:rFonts w:hint="eastAsia"/>
          <w:b/>
          <w:bCs/>
          <w:sz w:val="24"/>
        </w:rPr>
        <w:t xml:space="preserve">  </w:t>
      </w:r>
      <w:r w:rsidRPr="002F7AD3">
        <w:rPr>
          <w:b/>
          <w:bCs/>
          <w:sz w:val="24"/>
        </w:rPr>
        <w:t>END</w:t>
      </w:r>
      <w:r w:rsidRPr="00DA36F0">
        <w:rPr>
          <w:b/>
          <w:bCs/>
          <w:sz w:val="24"/>
        </w:rPr>
        <w:cr/>
      </w:r>
    </w:p>
    <w:p w14:paraId="3F93A6F1" w14:textId="77777777" w:rsidR="00DE1EC9" w:rsidRDefault="00DE1EC9" w:rsidP="00DE1EC9">
      <w:pPr>
        <w:spacing w:beforeLines="50" w:before="156" w:afterLines="50" w:after="156" w:line="240" w:lineRule="atLeast"/>
        <w:ind w:firstLine="0"/>
        <w:rPr>
          <w:rFonts w:ascii="宋体" w:hAnsi="宋体" w:cs="宋体"/>
          <w:sz w:val="24"/>
        </w:rPr>
      </w:pPr>
    </w:p>
    <w:p w14:paraId="1E784159" w14:textId="73A47903" w:rsidR="00DE1EC9" w:rsidRPr="00CC67E4" w:rsidRDefault="00C55D92" w:rsidP="00C55D92">
      <w:pPr>
        <w:spacing w:beforeLines="50" w:before="156" w:afterLines="50" w:after="156" w:line="240" w:lineRule="atLeast"/>
        <w:ind w:left="420" w:firstLineChars="200" w:firstLine="480"/>
        <w:rPr>
          <w:sz w:val="24"/>
        </w:rPr>
      </w:pPr>
      <w:r>
        <w:rPr>
          <w:rFonts w:hint="eastAsia"/>
          <w:sz w:val="24"/>
        </w:rPr>
        <w:t>④</w:t>
      </w:r>
      <w:r w:rsidR="00DE1EC9" w:rsidRPr="00CC67E4">
        <w:rPr>
          <w:rFonts w:hint="eastAsia"/>
          <w:sz w:val="24"/>
        </w:rPr>
        <w:t>保存文件，文件扩展名为</w:t>
      </w:r>
      <w:r w:rsidR="00DE1EC9" w:rsidRPr="00CC67E4">
        <w:rPr>
          <w:rFonts w:hint="eastAsia"/>
          <w:sz w:val="24"/>
        </w:rPr>
        <w:t>.</w:t>
      </w:r>
      <w:proofErr w:type="spellStart"/>
      <w:r w:rsidR="00DE1EC9" w:rsidRPr="00CC67E4">
        <w:rPr>
          <w:rFonts w:hint="eastAsia"/>
          <w:sz w:val="24"/>
        </w:rPr>
        <w:t>asm</w:t>
      </w:r>
      <w:proofErr w:type="spellEnd"/>
      <w:r w:rsidR="00DE1EC9" w:rsidRPr="00CC67E4">
        <w:rPr>
          <w:rFonts w:hint="eastAsia"/>
          <w:sz w:val="24"/>
        </w:rPr>
        <w:t>（注：扩展名一定要添加，软件不会自己带上后缀）。</w:t>
      </w:r>
    </w:p>
    <w:p w14:paraId="043F864C" w14:textId="0B4A093F" w:rsidR="00DE1EC9" w:rsidRPr="002F7AD3" w:rsidRDefault="00C55D92" w:rsidP="00C55D92">
      <w:pPr>
        <w:spacing w:beforeLines="50" w:before="156" w:afterLines="50" w:after="156" w:line="240" w:lineRule="atLeast"/>
        <w:ind w:left="420" w:firstLineChars="200" w:firstLine="480"/>
        <w:rPr>
          <w:rFonts w:hint="eastAsia"/>
          <w:sz w:val="24"/>
        </w:rPr>
      </w:pPr>
      <w:r>
        <w:rPr>
          <w:rFonts w:hint="eastAsia"/>
          <w:sz w:val="24"/>
        </w:rPr>
        <w:t>⑤</w:t>
      </w:r>
      <w:r w:rsidR="00DE1EC9" w:rsidRPr="00CC67E4">
        <w:rPr>
          <w:rFonts w:hint="eastAsia"/>
          <w:sz w:val="24"/>
        </w:rPr>
        <w:t>编译并下载源程序至实验箱，</w:t>
      </w:r>
      <w:r>
        <w:rPr>
          <w:rFonts w:hint="eastAsia"/>
          <w:sz w:val="24"/>
        </w:rPr>
        <w:t>分别调入两个指令系统，</w:t>
      </w:r>
      <w:r w:rsidR="00DE1EC9" w:rsidRPr="00CC67E4">
        <w:rPr>
          <w:rFonts w:hint="eastAsia"/>
          <w:sz w:val="24"/>
        </w:rPr>
        <w:t>调试并运行程序，观察并记录实验结果。</w:t>
      </w:r>
    </w:p>
    <w:p w14:paraId="140FCB9B" w14:textId="77777777" w:rsidR="00DE1EC9" w:rsidRDefault="00DE1EC9" w:rsidP="00D831F2">
      <w:pPr>
        <w:numPr>
          <w:ilvl w:val="0"/>
          <w:numId w:val="58"/>
        </w:numPr>
        <w:spacing w:beforeLines="50" w:before="156" w:afterLines="50" w:after="156" w:line="240" w:lineRule="atLeast"/>
        <w:rPr>
          <w:rFonts w:ascii="宋体" w:hAnsi="宋体" w:cs="宋体"/>
          <w:sz w:val="24"/>
        </w:rPr>
      </w:pPr>
      <w:r>
        <w:rPr>
          <w:rFonts w:ascii="宋体" w:hAnsi="宋体" w:cs="宋体" w:hint="eastAsia"/>
          <w:sz w:val="24"/>
        </w:rPr>
        <w:t>实验现象</w:t>
      </w:r>
    </w:p>
    <w:p w14:paraId="2E0F85A3" w14:textId="0EB151C8" w:rsidR="00DE1EC9" w:rsidRPr="00C55D92" w:rsidRDefault="00D831F2" w:rsidP="00C55D92">
      <w:pPr>
        <w:spacing w:beforeLines="50" w:before="156" w:afterLines="50" w:after="156" w:line="240" w:lineRule="atLeast"/>
        <w:ind w:leftChars="200" w:left="420"/>
        <w:rPr>
          <w:rFonts w:hint="eastAsia"/>
          <w:sz w:val="24"/>
        </w:rPr>
      </w:pPr>
      <w:r w:rsidRPr="00D831F2">
        <w:rPr>
          <w:rFonts w:hint="eastAsia"/>
          <w:sz w:val="24"/>
        </w:rPr>
        <w:t xml:space="preserve">OUT </w:t>
      </w:r>
      <w:r w:rsidRPr="00D831F2">
        <w:rPr>
          <w:rFonts w:hint="eastAsia"/>
          <w:sz w:val="24"/>
        </w:rPr>
        <w:t>寄存器交替显示</w:t>
      </w:r>
      <w:r w:rsidRPr="00D831F2">
        <w:rPr>
          <w:rFonts w:hint="eastAsia"/>
          <w:sz w:val="24"/>
        </w:rPr>
        <w:t xml:space="preserve"> 55</w:t>
      </w:r>
      <w:r w:rsidRPr="00D831F2">
        <w:rPr>
          <w:rFonts w:hint="eastAsia"/>
          <w:sz w:val="24"/>
        </w:rPr>
        <w:t>、</w:t>
      </w:r>
      <w:r w:rsidRPr="00D831F2">
        <w:rPr>
          <w:rFonts w:hint="eastAsia"/>
          <w:sz w:val="24"/>
        </w:rPr>
        <w:t xml:space="preserve">22 </w:t>
      </w:r>
      <w:r w:rsidRPr="00D831F2">
        <w:rPr>
          <w:rFonts w:hint="eastAsia"/>
          <w:sz w:val="24"/>
        </w:rPr>
        <w:t>和</w:t>
      </w:r>
      <w:r w:rsidRPr="00D831F2">
        <w:rPr>
          <w:rFonts w:hint="eastAsia"/>
          <w:sz w:val="24"/>
        </w:rPr>
        <w:t xml:space="preserve"> </w:t>
      </w:r>
      <w:r w:rsidR="00C55D92">
        <w:rPr>
          <w:rFonts w:hint="eastAsia"/>
          <w:sz w:val="24"/>
        </w:rPr>
        <w:t>33</w:t>
      </w:r>
      <w:r w:rsidRPr="00D831F2">
        <w:rPr>
          <w:rFonts w:hint="eastAsia"/>
          <w:sz w:val="24"/>
        </w:rPr>
        <w:t xml:space="preserve"> </w:t>
      </w:r>
      <w:r w:rsidRPr="00D831F2">
        <w:rPr>
          <w:rFonts w:hint="eastAsia"/>
          <w:sz w:val="24"/>
        </w:rPr>
        <w:t>的值。</w:t>
      </w:r>
      <w:r w:rsidRPr="00D831F2">
        <w:rPr>
          <w:rFonts w:hint="eastAsia"/>
          <w:sz w:val="24"/>
        </w:rPr>
        <w:t xml:space="preserve"> </w:t>
      </w:r>
      <w:r w:rsidRPr="00D831F2">
        <w:rPr>
          <w:rFonts w:hint="eastAsia"/>
          <w:sz w:val="24"/>
        </w:rPr>
        <w:t>通过对比，可以发现流水指令集</w:t>
      </w:r>
      <w:r w:rsidRPr="00D831F2">
        <w:rPr>
          <w:rFonts w:hint="eastAsia"/>
          <w:sz w:val="24"/>
        </w:rPr>
        <w:t xml:space="preserve"> z13 </w:t>
      </w:r>
      <w:r w:rsidRPr="00D831F2">
        <w:rPr>
          <w:rFonts w:hint="eastAsia"/>
          <w:sz w:val="24"/>
        </w:rPr>
        <w:t>的运行效率更高</w:t>
      </w:r>
      <w:r w:rsidR="00C55D92">
        <w:rPr>
          <w:rFonts w:hint="eastAsia"/>
          <w:sz w:val="24"/>
        </w:rPr>
        <w:t>，速度更快</w:t>
      </w:r>
      <w:r w:rsidR="00DE1EC9" w:rsidRPr="002F7AD3">
        <w:rPr>
          <w:rFonts w:hint="eastAsia"/>
          <w:sz w:val="24"/>
        </w:rPr>
        <w:t>。</w:t>
      </w:r>
    </w:p>
    <w:p w14:paraId="57E940C3" w14:textId="618BC0FE" w:rsidR="00DE1EC9" w:rsidRPr="00C55D92" w:rsidRDefault="00DE1EC9" w:rsidP="00C55D92">
      <w:pPr>
        <w:numPr>
          <w:ilvl w:val="0"/>
          <w:numId w:val="58"/>
        </w:numPr>
        <w:spacing w:line="240" w:lineRule="atLeast"/>
        <w:rPr>
          <w:rFonts w:ascii="宋体" w:hAnsi="宋体" w:cs="宋体" w:hint="eastAsia"/>
          <w:sz w:val="24"/>
        </w:rPr>
      </w:pPr>
      <w:r>
        <w:rPr>
          <w:rFonts w:ascii="宋体" w:hAnsi="宋体" w:cs="宋体" w:hint="eastAsia"/>
          <w:sz w:val="24"/>
        </w:rPr>
        <w:t>数据记录、分析与处理</w:t>
      </w:r>
    </w:p>
    <w:p w14:paraId="2A664F3C"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firstLine="0"/>
        <w:rPr>
          <w:b/>
          <w:bCs/>
          <w:sz w:val="24"/>
        </w:rPr>
      </w:pPr>
      <w:r w:rsidRPr="002F7AD3">
        <w:rPr>
          <w:rFonts w:hint="eastAsia"/>
          <w:b/>
          <w:bCs/>
          <w:sz w:val="24"/>
        </w:rPr>
        <w:t xml:space="preserve">LOOP: LD A,#55H   </w:t>
      </w:r>
      <w:r w:rsidRPr="002F7AD3">
        <w:rPr>
          <w:rFonts w:hint="eastAsia"/>
          <w:b/>
          <w:bCs/>
          <w:sz w:val="24"/>
        </w:rPr>
        <w:t>将立即数</w:t>
      </w:r>
      <w:r w:rsidRPr="002F7AD3">
        <w:rPr>
          <w:rFonts w:hint="eastAsia"/>
          <w:b/>
          <w:bCs/>
          <w:sz w:val="24"/>
        </w:rPr>
        <w:t xml:space="preserve"> 55H </w:t>
      </w:r>
      <w:r w:rsidRPr="002F7AD3">
        <w:rPr>
          <w:rFonts w:hint="eastAsia"/>
          <w:b/>
          <w:bCs/>
          <w:sz w:val="24"/>
        </w:rPr>
        <w:t>打入累加器</w:t>
      </w:r>
      <w:r w:rsidRPr="002F7AD3">
        <w:rPr>
          <w:rFonts w:hint="eastAsia"/>
          <w:b/>
          <w:bCs/>
          <w:sz w:val="24"/>
        </w:rPr>
        <w:t xml:space="preserve"> A</w:t>
      </w:r>
    </w:p>
    <w:p w14:paraId="31FA74D5"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OUTA          </w:t>
      </w:r>
      <w:r w:rsidRPr="002F7AD3">
        <w:rPr>
          <w:rFonts w:hint="eastAsia"/>
          <w:b/>
          <w:bCs/>
          <w:sz w:val="24"/>
        </w:rPr>
        <w:t>累加器</w:t>
      </w:r>
      <w:r w:rsidRPr="002F7AD3">
        <w:rPr>
          <w:rFonts w:hint="eastAsia"/>
          <w:b/>
          <w:bCs/>
          <w:sz w:val="24"/>
        </w:rPr>
        <w:t xml:space="preserve"> A </w:t>
      </w:r>
      <w:r w:rsidRPr="002F7AD3">
        <w:rPr>
          <w:rFonts w:hint="eastAsia"/>
          <w:b/>
          <w:bCs/>
          <w:sz w:val="24"/>
        </w:rPr>
        <w:t>输出到</w:t>
      </w:r>
      <w:r w:rsidRPr="002F7AD3">
        <w:rPr>
          <w:rFonts w:hint="eastAsia"/>
          <w:b/>
          <w:bCs/>
          <w:sz w:val="24"/>
        </w:rPr>
        <w:t xml:space="preserve"> OUT </w:t>
      </w:r>
    </w:p>
    <w:p w14:paraId="7060E685"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50785FAC"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34FB1DEE"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20B80223" w14:textId="77777777" w:rsidR="00D831F2" w:rsidRPr="002F7AD3"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r w:rsidRPr="002F7AD3">
        <w:rPr>
          <w:rFonts w:hint="eastAsia"/>
          <w:b/>
          <w:bCs/>
          <w:sz w:val="24"/>
        </w:rPr>
        <w:t xml:space="preserve"> </w:t>
      </w:r>
    </w:p>
    <w:p w14:paraId="4E36C7EA"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LD A, #22H     </w:t>
      </w:r>
      <w:r>
        <w:rPr>
          <w:rFonts w:hint="eastAsia"/>
          <w:b/>
          <w:bCs/>
          <w:sz w:val="24"/>
        </w:rPr>
        <w:t xml:space="preserve"> </w:t>
      </w:r>
      <w:r w:rsidRPr="002F7AD3">
        <w:rPr>
          <w:rFonts w:hint="eastAsia"/>
          <w:b/>
          <w:bCs/>
          <w:sz w:val="24"/>
        </w:rPr>
        <w:t>将立即数</w:t>
      </w:r>
      <w:r w:rsidRPr="002F7AD3">
        <w:rPr>
          <w:rFonts w:hint="eastAsia"/>
          <w:b/>
          <w:bCs/>
          <w:sz w:val="24"/>
        </w:rPr>
        <w:t xml:space="preserve"> 22H </w:t>
      </w:r>
      <w:r w:rsidRPr="002F7AD3">
        <w:rPr>
          <w:rFonts w:hint="eastAsia"/>
          <w:b/>
          <w:bCs/>
          <w:sz w:val="24"/>
        </w:rPr>
        <w:t>打入累加器</w:t>
      </w:r>
      <w:r w:rsidRPr="002F7AD3">
        <w:rPr>
          <w:rFonts w:hint="eastAsia"/>
          <w:b/>
          <w:bCs/>
          <w:sz w:val="24"/>
        </w:rPr>
        <w:t xml:space="preserve"> A </w:t>
      </w:r>
    </w:p>
    <w:p w14:paraId="26A035A0"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OUTA          </w:t>
      </w:r>
      <w:r w:rsidRPr="002F7AD3">
        <w:rPr>
          <w:rFonts w:hint="eastAsia"/>
          <w:b/>
          <w:bCs/>
          <w:sz w:val="24"/>
        </w:rPr>
        <w:t>累加器</w:t>
      </w:r>
      <w:r w:rsidRPr="002F7AD3">
        <w:rPr>
          <w:rFonts w:hint="eastAsia"/>
          <w:b/>
          <w:bCs/>
          <w:sz w:val="24"/>
        </w:rPr>
        <w:t xml:space="preserve"> A </w:t>
      </w:r>
      <w:r w:rsidRPr="002F7AD3">
        <w:rPr>
          <w:rFonts w:hint="eastAsia"/>
          <w:b/>
          <w:bCs/>
          <w:sz w:val="24"/>
        </w:rPr>
        <w:t>输出到</w:t>
      </w:r>
      <w:r w:rsidRPr="002F7AD3">
        <w:rPr>
          <w:rFonts w:hint="eastAsia"/>
          <w:b/>
          <w:bCs/>
          <w:sz w:val="24"/>
        </w:rPr>
        <w:t xml:space="preserve"> OUT </w:t>
      </w:r>
    </w:p>
    <w:p w14:paraId="6B35F7E4"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1073CB96"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4555E061"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0A8DCD7F" w14:textId="77777777" w:rsidR="00D831F2" w:rsidRPr="002F7AD3"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r w:rsidRPr="002F7AD3">
        <w:rPr>
          <w:rFonts w:hint="eastAsia"/>
          <w:b/>
          <w:bCs/>
          <w:sz w:val="24"/>
        </w:rPr>
        <w:t xml:space="preserve"> </w:t>
      </w:r>
    </w:p>
    <w:p w14:paraId="7D1135F5" w14:textId="77777777" w:rsidR="00D831F2" w:rsidRPr="002F7AD3"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LD A, #55H     </w:t>
      </w:r>
      <w:r>
        <w:rPr>
          <w:rFonts w:hint="eastAsia"/>
          <w:b/>
          <w:bCs/>
          <w:sz w:val="24"/>
        </w:rPr>
        <w:t xml:space="preserve"> </w:t>
      </w:r>
      <w:r w:rsidRPr="002F7AD3">
        <w:rPr>
          <w:rFonts w:hint="eastAsia"/>
          <w:b/>
          <w:bCs/>
          <w:sz w:val="24"/>
        </w:rPr>
        <w:t>将立即数</w:t>
      </w:r>
      <w:r w:rsidRPr="002F7AD3">
        <w:rPr>
          <w:rFonts w:hint="eastAsia"/>
          <w:b/>
          <w:bCs/>
          <w:sz w:val="24"/>
        </w:rPr>
        <w:t xml:space="preserve"> 55H </w:t>
      </w:r>
      <w:r w:rsidRPr="002F7AD3">
        <w:rPr>
          <w:rFonts w:hint="eastAsia"/>
          <w:b/>
          <w:bCs/>
          <w:sz w:val="24"/>
        </w:rPr>
        <w:t>打入累加器</w:t>
      </w:r>
      <w:r w:rsidRPr="002F7AD3">
        <w:rPr>
          <w:rFonts w:hint="eastAsia"/>
          <w:b/>
          <w:bCs/>
          <w:sz w:val="24"/>
        </w:rPr>
        <w:t xml:space="preserve"> A </w:t>
      </w:r>
    </w:p>
    <w:p w14:paraId="184FFA62"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A-W A, #22H    </w:t>
      </w:r>
      <w:r w:rsidRPr="002F7AD3">
        <w:rPr>
          <w:rFonts w:hint="eastAsia"/>
          <w:b/>
          <w:bCs/>
          <w:sz w:val="24"/>
        </w:rPr>
        <w:t>累加器</w:t>
      </w:r>
      <w:r w:rsidRPr="002F7AD3">
        <w:rPr>
          <w:rFonts w:hint="eastAsia"/>
          <w:b/>
          <w:bCs/>
          <w:sz w:val="24"/>
        </w:rPr>
        <w:t xml:space="preserve"> A </w:t>
      </w:r>
      <w:proofErr w:type="gramStart"/>
      <w:r w:rsidRPr="002F7AD3">
        <w:rPr>
          <w:rFonts w:hint="eastAsia"/>
          <w:b/>
          <w:bCs/>
          <w:sz w:val="24"/>
        </w:rPr>
        <w:t>减立即</w:t>
      </w:r>
      <w:proofErr w:type="gramEnd"/>
      <w:r w:rsidRPr="002F7AD3">
        <w:rPr>
          <w:rFonts w:hint="eastAsia"/>
          <w:b/>
          <w:bCs/>
          <w:sz w:val="24"/>
        </w:rPr>
        <w:t>数</w:t>
      </w:r>
      <w:r w:rsidRPr="002F7AD3">
        <w:rPr>
          <w:rFonts w:hint="eastAsia"/>
          <w:b/>
          <w:bCs/>
          <w:sz w:val="24"/>
        </w:rPr>
        <w:t xml:space="preserve"> 22H </w:t>
      </w:r>
    </w:p>
    <w:p w14:paraId="4F45372D"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 xml:space="preserve">OUTA          </w:t>
      </w:r>
      <w:r w:rsidRPr="002F7AD3">
        <w:rPr>
          <w:rFonts w:hint="eastAsia"/>
          <w:b/>
          <w:bCs/>
          <w:sz w:val="24"/>
        </w:rPr>
        <w:t>累加器</w:t>
      </w:r>
      <w:r w:rsidRPr="002F7AD3">
        <w:rPr>
          <w:rFonts w:hint="eastAsia"/>
          <w:b/>
          <w:bCs/>
          <w:sz w:val="24"/>
        </w:rPr>
        <w:t xml:space="preserve"> A </w:t>
      </w:r>
      <w:r w:rsidRPr="002F7AD3">
        <w:rPr>
          <w:rFonts w:hint="eastAsia"/>
          <w:b/>
          <w:bCs/>
          <w:sz w:val="24"/>
        </w:rPr>
        <w:t>输出到</w:t>
      </w:r>
      <w:r w:rsidRPr="002F7AD3">
        <w:rPr>
          <w:rFonts w:hint="eastAsia"/>
          <w:b/>
          <w:bCs/>
          <w:sz w:val="24"/>
        </w:rPr>
        <w:t xml:space="preserve"> OUT </w:t>
      </w:r>
    </w:p>
    <w:p w14:paraId="2D628E51"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38FA9284"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7FD3AAAA"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p>
    <w:p w14:paraId="76473E5B" w14:textId="77777777" w:rsidR="00D831F2" w:rsidRPr="002F7AD3"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延时</w:t>
      </w:r>
      <w:r w:rsidRPr="002F7AD3">
        <w:rPr>
          <w:rFonts w:hint="eastAsia"/>
          <w:b/>
          <w:bCs/>
          <w:sz w:val="24"/>
        </w:rPr>
        <w:t xml:space="preserve">            </w:t>
      </w:r>
      <w:r w:rsidRPr="002F7AD3">
        <w:rPr>
          <w:rFonts w:hint="eastAsia"/>
          <w:b/>
          <w:bCs/>
          <w:sz w:val="24"/>
        </w:rPr>
        <w:t>延长显示时间</w:t>
      </w:r>
      <w:r w:rsidRPr="002F7AD3">
        <w:rPr>
          <w:rFonts w:hint="eastAsia"/>
          <w:b/>
          <w:bCs/>
          <w:sz w:val="24"/>
        </w:rPr>
        <w:t xml:space="preserve"> </w:t>
      </w:r>
    </w:p>
    <w:p w14:paraId="263019FA" w14:textId="77777777" w:rsidR="00D831F2" w:rsidRPr="002F7AD3"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b/>
          <w:bCs/>
          <w:sz w:val="24"/>
        </w:rPr>
      </w:pPr>
      <w:r w:rsidRPr="002F7AD3">
        <w:rPr>
          <w:rFonts w:hint="eastAsia"/>
          <w:b/>
          <w:bCs/>
          <w:sz w:val="24"/>
        </w:rPr>
        <w:t>跳到</w:t>
      </w:r>
      <w:r w:rsidRPr="002F7AD3">
        <w:rPr>
          <w:rFonts w:hint="eastAsia"/>
          <w:b/>
          <w:bCs/>
          <w:sz w:val="24"/>
        </w:rPr>
        <w:t xml:space="preserve"> LOOP     </w:t>
      </w:r>
      <w:r w:rsidRPr="002F7AD3">
        <w:rPr>
          <w:rFonts w:hint="eastAsia"/>
          <w:b/>
          <w:bCs/>
          <w:sz w:val="24"/>
        </w:rPr>
        <w:t>无条件跳转程序，转跳</w:t>
      </w:r>
      <w:r w:rsidRPr="002F7AD3">
        <w:rPr>
          <w:rFonts w:hint="eastAsia"/>
          <w:b/>
          <w:bCs/>
          <w:sz w:val="24"/>
        </w:rPr>
        <w:t xml:space="preserve"> LOOP </w:t>
      </w:r>
    </w:p>
    <w:p w14:paraId="1E615B79" w14:textId="77777777" w:rsidR="00D831F2" w:rsidRDefault="00D831F2" w:rsidP="00D831F2">
      <w:pPr>
        <w:pBdr>
          <w:top w:val="single" w:sz="8" w:space="1" w:color="auto"/>
          <w:left w:val="single" w:sz="8" w:space="31" w:color="auto"/>
          <w:bottom w:val="single" w:sz="8" w:space="1" w:color="auto"/>
          <w:right w:val="single" w:sz="8" w:space="4" w:color="auto"/>
        </w:pBdr>
        <w:spacing w:beforeLines="50" w:before="156" w:afterLines="50" w:after="156" w:line="240" w:lineRule="atLeast"/>
        <w:ind w:leftChars="600" w:left="1260"/>
        <w:rPr>
          <w:sz w:val="24"/>
        </w:rPr>
      </w:pPr>
      <w:r w:rsidRPr="002F7AD3">
        <w:rPr>
          <w:rFonts w:hint="eastAsia"/>
          <w:b/>
          <w:bCs/>
          <w:sz w:val="24"/>
        </w:rPr>
        <w:t xml:space="preserve">END            </w:t>
      </w:r>
      <w:r w:rsidRPr="002F7AD3">
        <w:rPr>
          <w:rFonts w:hint="eastAsia"/>
          <w:b/>
          <w:bCs/>
          <w:sz w:val="24"/>
        </w:rPr>
        <w:t>汇编程序终止</w:t>
      </w:r>
    </w:p>
    <w:p w14:paraId="17FEE7A8" w14:textId="77777777" w:rsidR="00DE1EC9" w:rsidRDefault="00DE1EC9" w:rsidP="00DE1EC9">
      <w:pPr>
        <w:spacing w:beforeLines="50" w:before="156" w:afterLines="50" w:after="156" w:line="240" w:lineRule="atLeast"/>
        <w:rPr>
          <w:sz w:val="24"/>
        </w:rPr>
      </w:pPr>
    </w:p>
    <w:p w14:paraId="2909E270" w14:textId="77777777" w:rsidR="00DE1EC9" w:rsidRDefault="00DE1EC9" w:rsidP="00D831F2">
      <w:pPr>
        <w:numPr>
          <w:ilvl w:val="0"/>
          <w:numId w:val="58"/>
        </w:numPr>
        <w:spacing w:beforeLines="50" w:before="156" w:afterLines="50" w:after="156" w:line="240" w:lineRule="atLeast"/>
        <w:rPr>
          <w:sz w:val="24"/>
        </w:rPr>
      </w:pPr>
      <w:r>
        <w:rPr>
          <w:rFonts w:hint="eastAsia"/>
          <w:sz w:val="24"/>
        </w:rPr>
        <w:t>实验结论</w:t>
      </w:r>
    </w:p>
    <w:p w14:paraId="7B40A452" w14:textId="1039454B" w:rsidR="00DE1EC9" w:rsidRDefault="00DE1EC9" w:rsidP="00D831F2">
      <w:pPr>
        <w:spacing w:beforeLines="50" w:before="156" w:afterLines="50" w:after="156" w:line="240" w:lineRule="atLeast"/>
        <w:rPr>
          <w:sz w:val="24"/>
        </w:rPr>
      </w:pPr>
      <w:r>
        <w:rPr>
          <w:rFonts w:hint="eastAsia"/>
          <w:sz w:val="24"/>
        </w:rPr>
        <w:t xml:space="preserve">   </w:t>
      </w:r>
      <w:r w:rsidR="00D831F2" w:rsidRPr="00D831F2">
        <w:rPr>
          <w:rFonts w:hint="eastAsia"/>
          <w:sz w:val="24"/>
        </w:rPr>
        <w:t>成功利用</w:t>
      </w:r>
      <w:r w:rsidR="00D831F2" w:rsidRPr="00D831F2">
        <w:rPr>
          <w:rFonts w:hint="eastAsia"/>
          <w:sz w:val="24"/>
        </w:rPr>
        <w:t xml:space="preserve"> CP226 </w:t>
      </w:r>
      <w:r w:rsidR="00D831F2" w:rsidRPr="00D831F2">
        <w:rPr>
          <w:rFonts w:hint="eastAsia"/>
          <w:sz w:val="24"/>
        </w:rPr>
        <w:t>软件编写汇编程序，并实现了</w:t>
      </w:r>
      <w:r w:rsidR="00D831F2" w:rsidRPr="00D831F2">
        <w:rPr>
          <w:rFonts w:hint="eastAsia"/>
          <w:sz w:val="24"/>
        </w:rPr>
        <w:t xml:space="preserve"> OUT </w:t>
      </w:r>
      <w:r w:rsidR="00D831F2" w:rsidRPr="00D831F2">
        <w:rPr>
          <w:rFonts w:hint="eastAsia"/>
          <w:sz w:val="24"/>
        </w:rPr>
        <w:t>寄存器交替显示</w:t>
      </w:r>
      <w:r w:rsidR="00D831F2" w:rsidRPr="00D831F2">
        <w:rPr>
          <w:rFonts w:hint="eastAsia"/>
          <w:sz w:val="24"/>
        </w:rPr>
        <w:t xml:space="preserve"> 55</w:t>
      </w:r>
      <w:r w:rsidR="00D831F2" w:rsidRPr="00D831F2">
        <w:rPr>
          <w:rFonts w:hint="eastAsia"/>
          <w:sz w:val="24"/>
        </w:rPr>
        <w:t>、</w:t>
      </w:r>
      <w:r w:rsidR="00D831F2" w:rsidRPr="00D831F2">
        <w:rPr>
          <w:rFonts w:hint="eastAsia"/>
          <w:sz w:val="24"/>
        </w:rPr>
        <w:t xml:space="preserve">22 </w:t>
      </w:r>
      <w:r w:rsidR="00D831F2" w:rsidRPr="00D831F2">
        <w:rPr>
          <w:rFonts w:hint="eastAsia"/>
          <w:sz w:val="24"/>
        </w:rPr>
        <w:t>和</w:t>
      </w:r>
      <w:r w:rsidR="00D831F2" w:rsidRPr="00D831F2">
        <w:rPr>
          <w:rFonts w:hint="eastAsia"/>
          <w:sz w:val="24"/>
        </w:rPr>
        <w:t xml:space="preserve"> </w:t>
      </w:r>
      <w:r w:rsidR="00C55D92">
        <w:rPr>
          <w:rFonts w:hint="eastAsia"/>
          <w:sz w:val="24"/>
        </w:rPr>
        <w:t>33</w:t>
      </w:r>
      <w:r w:rsidR="00D831F2">
        <w:rPr>
          <w:rFonts w:hint="eastAsia"/>
          <w:sz w:val="24"/>
        </w:rPr>
        <w:t xml:space="preserve"> </w:t>
      </w:r>
      <w:r w:rsidR="00D831F2" w:rsidRPr="00D831F2">
        <w:rPr>
          <w:rFonts w:hint="eastAsia"/>
          <w:sz w:val="24"/>
        </w:rPr>
        <w:t>的值。且通过对比，观测得到不同指令集的运行情况和效率。</w:t>
      </w:r>
      <w:r w:rsidR="00D831F2" w:rsidRPr="00D831F2">
        <w:rPr>
          <w:rFonts w:hint="eastAsia"/>
          <w:sz w:val="24"/>
        </w:rPr>
        <w:t xml:space="preserve"> </w:t>
      </w:r>
      <w:r w:rsidR="00D831F2" w:rsidRPr="00D831F2">
        <w:rPr>
          <w:rFonts w:hint="eastAsia"/>
          <w:sz w:val="24"/>
        </w:rPr>
        <w:t>完成实验任务二</w:t>
      </w:r>
      <w:r w:rsidR="00D831F2">
        <w:rPr>
          <w:rFonts w:hint="eastAsia"/>
          <w:sz w:val="24"/>
        </w:rPr>
        <w:t>目</w:t>
      </w:r>
      <w:r w:rsidR="00D831F2" w:rsidRPr="00D831F2">
        <w:rPr>
          <w:rFonts w:hint="eastAsia"/>
          <w:sz w:val="24"/>
        </w:rPr>
        <w:t>的</w:t>
      </w:r>
      <w:r w:rsidRPr="007F7365">
        <w:rPr>
          <w:rFonts w:hint="eastAsia"/>
          <w:sz w:val="24"/>
        </w:rPr>
        <w:t>。</w:t>
      </w:r>
      <w:r w:rsidRPr="000E1A42">
        <w:rPr>
          <w:rFonts w:hint="eastAsia"/>
          <w:sz w:val="24"/>
        </w:rPr>
        <w:t xml:space="preserve"> </w:t>
      </w:r>
    </w:p>
    <w:p w14:paraId="79ECE27C" w14:textId="77777777" w:rsidR="00DE1EC9" w:rsidRPr="00DE1EC9" w:rsidRDefault="00DE1EC9" w:rsidP="00DE1EC9">
      <w:pPr>
        <w:spacing w:beforeLines="50" w:before="156" w:afterLines="50" w:after="156" w:line="240" w:lineRule="atLeast"/>
        <w:rPr>
          <w:sz w:val="24"/>
        </w:rPr>
      </w:pPr>
    </w:p>
    <w:p w14:paraId="0FB9A344" w14:textId="77777777" w:rsidR="001A6448" w:rsidRDefault="00F569BE" w:rsidP="001A6448">
      <w:pPr>
        <w:ind w:firstLine="0"/>
        <w:rPr>
          <w:rFonts w:ascii="宋体" w:hAnsi="宋体" w:cs="宋体"/>
          <w:b/>
          <w:sz w:val="28"/>
          <w:szCs w:val="28"/>
        </w:rPr>
      </w:pPr>
      <w:r>
        <w:rPr>
          <w:rFonts w:ascii="宋体" w:hAnsi="宋体" w:cs="宋体" w:hint="eastAsia"/>
          <w:b/>
          <w:sz w:val="28"/>
          <w:szCs w:val="28"/>
        </w:rPr>
        <w:t>三</w:t>
      </w:r>
      <w:r w:rsidR="001A6448" w:rsidRPr="001A6448">
        <w:rPr>
          <w:rFonts w:ascii="宋体" w:hAnsi="宋体" w:cs="宋体" w:hint="eastAsia"/>
          <w:b/>
          <w:sz w:val="28"/>
          <w:szCs w:val="28"/>
        </w:rPr>
        <w:t>、建议</w:t>
      </w:r>
      <w:r w:rsidR="001A6448">
        <w:rPr>
          <w:rFonts w:ascii="宋体" w:hAnsi="宋体" w:cs="宋体" w:hint="eastAsia"/>
          <w:b/>
          <w:sz w:val="28"/>
          <w:szCs w:val="28"/>
        </w:rPr>
        <w:t>和体会</w:t>
      </w:r>
    </w:p>
    <w:p w14:paraId="35BD8E71" w14:textId="77777777" w:rsidR="00C55D92" w:rsidRDefault="00A34DD2" w:rsidP="00C55D92">
      <w:pPr>
        <w:spacing w:line="240" w:lineRule="atLeast"/>
        <w:rPr>
          <w:sz w:val="24"/>
        </w:rPr>
      </w:pPr>
      <w:r>
        <w:rPr>
          <w:rFonts w:ascii="宋体" w:hAnsi="宋体" w:cs="宋体" w:hint="eastAsia"/>
          <w:sz w:val="24"/>
        </w:rPr>
        <w:t>课</w:t>
      </w:r>
      <w:r w:rsidRPr="00F569BE">
        <w:rPr>
          <w:sz w:val="24"/>
        </w:rPr>
        <w:t>前一定要仔细了解本节课所需要的知识，做好预习及复习，实验时一定要仔细思考，不能想当然地</w:t>
      </w:r>
      <w:r w:rsidR="00C6699C" w:rsidRPr="00F569BE">
        <w:rPr>
          <w:sz w:val="24"/>
        </w:rPr>
        <w:t>理解</w:t>
      </w:r>
      <w:r w:rsidRPr="00F569BE">
        <w:rPr>
          <w:sz w:val="24"/>
        </w:rPr>
        <w:t>。</w:t>
      </w:r>
    </w:p>
    <w:p w14:paraId="7B074FB0" w14:textId="440E608A" w:rsidR="00E276F1" w:rsidRPr="00C55D92" w:rsidRDefault="006F0898" w:rsidP="00C55D92">
      <w:pPr>
        <w:spacing w:line="240" w:lineRule="atLeast"/>
        <w:rPr>
          <w:rFonts w:ascii="宋体" w:hAnsi="宋体" w:cs="宋体" w:hint="eastAsia"/>
          <w:sz w:val="24"/>
        </w:rPr>
      </w:pPr>
      <w:r w:rsidRPr="00F569BE">
        <w:rPr>
          <w:sz w:val="24"/>
        </w:rPr>
        <w:t>深入了解了</w:t>
      </w:r>
      <w:r w:rsidR="007F7365">
        <w:rPr>
          <w:rFonts w:hint="eastAsia"/>
          <w:sz w:val="24"/>
        </w:rPr>
        <w:t>汇编指令新系统，明白了助记符的真正含义，是用简洁而清晰的符号来完成指定的简单动作，深刻体会到了汇编语言与高级程序语言的关系，在今后的学习生活中我会更加清晰地明白计算机的具体工作原理。</w:t>
      </w:r>
    </w:p>
    <w:p w14:paraId="6288FA43" w14:textId="77777777" w:rsidR="001A6448" w:rsidRPr="001A6448" w:rsidRDefault="00F569BE" w:rsidP="001A6448">
      <w:pPr>
        <w:ind w:firstLine="0"/>
        <w:rPr>
          <w:rFonts w:ascii="宋体" w:hAnsi="宋体" w:cs="宋体"/>
          <w:b/>
          <w:sz w:val="28"/>
          <w:szCs w:val="28"/>
        </w:rPr>
      </w:pPr>
      <w:r>
        <w:rPr>
          <w:rFonts w:ascii="宋体" w:hAnsi="宋体" w:cs="宋体" w:hint="eastAsia"/>
          <w:b/>
          <w:sz w:val="28"/>
          <w:szCs w:val="28"/>
        </w:rPr>
        <w:t>四</w:t>
      </w:r>
      <w:r w:rsidR="001A6448" w:rsidRPr="001A6448">
        <w:rPr>
          <w:rFonts w:ascii="宋体" w:hAnsi="宋体" w:cs="宋体" w:hint="eastAsia"/>
          <w:b/>
          <w:sz w:val="28"/>
          <w:szCs w:val="28"/>
        </w:rPr>
        <w:t>、思考题</w:t>
      </w:r>
    </w:p>
    <w:p w14:paraId="3BF5C8C3" w14:textId="77777777" w:rsidR="007C28EE" w:rsidRDefault="007C28EE" w:rsidP="000F0D3A">
      <w:pPr>
        <w:spacing w:line="240" w:lineRule="atLeast"/>
        <w:ind w:left="567" w:firstLine="0"/>
        <w:rPr>
          <w:rFonts w:ascii="宋体" w:hAnsi="宋体" w:cs="宋体"/>
          <w:b/>
          <w:bCs/>
          <w:sz w:val="24"/>
        </w:rPr>
      </w:pPr>
      <w:proofErr w:type="gramStart"/>
      <w:r w:rsidRPr="007C28EE">
        <w:rPr>
          <w:rFonts w:ascii="宋体" w:hAnsi="宋体" w:cs="宋体" w:hint="eastAsia"/>
          <w:b/>
          <w:bCs/>
          <w:sz w:val="24"/>
        </w:rPr>
        <w:t>计组实验</w:t>
      </w:r>
      <w:proofErr w:type="gramEnd"/>
      <w:r w:rsidRPr="007C28EE">
        <w:rPr>
          <w:rFonts w:ascii="宋体" w:hAnsi="宋体" w:cs="宋体" w:hint="eastAsia"/>
          <w:b/>
          <w:bCs/>
          <w:sz w:val="24"/>
        </w:rPr>
        <w:t>课临近尾声，请你对该课程的授课形式、实验内容等提出你的建议</w:t>
      </w:r>
    </w:p>
    <w:p w14:paraId="766167EA" w14:textId="77777777" w:rsidR="00C55D92" w:rsidRDefault="007C28EE" w:rsidP="007C28EE">
      <w:pPr>
        <w:spacing w:line="240" w:lineRule="atLeast"/>
        <w:ind w:left="567" w:firstLine="0"/>
        <w:rPr>
          <w:rFonts w:ascii="宋体" w:hAnsi="宋体" w:cs="宋体"/>
          <w:sz w:val="24"/>
        </w:rPr>
      </w:pPr>
      <w:r w:rsidRPr="007C28EE">
        <w:rPr>
          <w:rFonts w:ascii="宋体" w:hAnsi="宋体" w:cs="宋体" w:hint="eastAsia"/>
          <w:b/>
          <w:bCs/>
          <w:sz w:val="24"/>
        </w:rPr>
        <w:t>答：</w:t>
      </w:r>
    </w:p>
    <w:p w14:paraId="5F23B44F" w14:textId="7F342CA3" w:rsidR="007C28EE" w:rsidRPr="007C28EE" w:rsidRDefault="00C55D92" w:rsidP="007C28EE">
      <w:pPr>
        <w:spacing w:line="240" w:lineRule="atLeast"/>
        <w:ind w:left="567" w:firstLine="0"/>
        <w:rPr>
          <w:rFonts w:ascii="宋体" w:hAnsi="宋体" w:cs="宋体"/>
          <w:sz w:val="24"/>
        </w:rPr>
      </w:pPr>
      <w:r>
        <w:rPr>
          <w:rFonts w:ascii="宋体" w:hAnsi="宋体" w:cs="宋体" w:hint="eastAsia"/>
          <w:sz w:val="24"/>
        </w:rPr>
        <w:t xml:space="preserve">   我觉得实验的授课形式有待改进，得让学生真正参与到实验</w:t>
      </w:r>
      <w:r w:rsidR="005B6B40">
        <w:rPr>
          <w:rFonts w:ascii="宋体" w:hAnsi="宋体" w:cs="宋体" w:hint="eastAsia"/>
          <w:sz w:val="24"/>
        </w:rPr>
        <w:t>中去，从实验中学习到一些东西，同学们之间交流协作，共同提高动手能力，增加对知识的掌握。</w:t>
      </w:r>
      <w:r w:rsidRPr="007C28EE">
        <w:rPr>
          <w:rFonts w:ascii="宋体" w:hAnsi="宋体" w:cs="宋体"/>
          <w:sz w:val="24"/>
        </w:rPr>
        <w:t xml:space="preserve"> </w:t>
      </w:r>
    </w:p>
    <w:p w14:paraId="7A256CC8" w14:textId="16FD6A80" w:rsidR="00DC42FD" w:rsidRPr="00DF58D2" w:rsidRDefault="007C28EE" w:rsidP="005B6B40">
      <w:pPr>
        <w:spacing w:line="240" w:lineRule="atLeast"/>
        <w:ind w:left="567" w:firstLine="0"/>
        <w:rPr>
          <w:rFonts w:ascii="宋体" w:hAnsi="宋体" w:cs="宋体"/>
          <w:sz w:val="24"/>
        </w:rPr>
      </w:pPr>
      <w:r>
        <w:rPr>
          <w:rFonts w:ascii="宋体" w:hAnsi="宋体" w:cs="宋体" w:hint="eastAsia"/>
          <w:sz w:val="24"/>
        </w:rPr>
        <w:t xml:space="preserve">  </w:t>
      </w:r>
      <w:r w:rsidR="005B6B40">
        <w:rPr>
          <w:rFonts w:ascii="宋体" w:hAnsi="宋体" w:cs="宋体" w:hint="eastAsia"/>
          <w:sz w:val="24"/>
        </w:rPr>
        <w:t>对于实验内容，我觉得大部分还是很贴合实际教学的，刚好</w:t>
      </w:r>
      <w:proofErr w:type="gramStart"/>
      <w:r w:rsidR="005B6B40">
        <w:rPr>
          <w:rFonts w:ascii="宋体" w:hAnsi="宋体" w:cs="宋体" w:hint="eastAsia"/>
          <w:sz w:val="24"/>
        </w:rPr>
        <w:t>跟计算</w:t>
      </w:r>
      <w:proofErr w:type="gramEnd"/>
      <w:r w:rsidR="005B6B40">
        <w:rPr>
          <w:rFonts w:ascii="宋体" w:hAnsi="宋体" w:cs="宋体" w:hint="eastAsia"/>
          <w:sz w:val="24"/>
        </w:rPr>
        <w:t>机组成原理相配套，</w:t>
      </w:r>
      <w:r w:rsidRPr="007C28EE">
        <w:rPr>
          <w:rFonts w:ascii="宋体" w:hAnsi="宋体" w:cs="宋体" w:hint="eastAsia"/>
          <w:sz w:val="24"/>
        </w:rPr>
        <w:t>在回顾整个学习过程时，我深感自己通过这门课程不仅掌握了计算机组成原理的相关知识，更重要的是学会了如何运用所学知识解决实际问题。同时，我也意识到学习方法的重要性。通过同学间的互相探讨和撰写实验报告，我逐渐提高了发现问题、分析问题和解决问题的能力，同时也提升了文字编辑和排版等能力。</w:t>
      </w:r>
    </w:p>
    <w:sectPr w:rsidR="00DC42FD" w:rsidRPr="00DF58D2">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7DB7E" w14:textId="77777777" w:rsidR="00B76F49" w:rsidRDefault="00B76F49" w:rsidP="009D5EFC">
      <w:r>
        <w:separator/>
      </w:r>
    </w:p>
  </w:endnote>
  <w:endnote w:type="continuationSeparator" w:id="0">
    <w:p w14:paraId="6AD6EFFD" w14:textId="77777777" w:rsidR="00B76F49" w:rsidRDefault="00B76F49" w:rsidP="009D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8355C" w14:textId="77777777" w:rsidR="00B76F49" w:rsidRDefault="00B76F49" w:rsidP="009D5EFC">
      <w:r>
        <w:separator/>
      </w:r>
    </w:p>
  </w:footnote>
  <w:footnote w:type="continuationSeparator" w:id="0">
    <w:p w14:paraId="1604CCFC" w14:textId="77777777" w:rsidR="00B76F49" w:rsidRDefault="00B76F49" w:rsidP="009D5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2658" w14:textId="77777777" w:rsidR="0064357F" w:rsidRDefault="0064357F" w:rsidP="00CF51E6">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F2C8C3F"/>
    <w:multiLevelType w:val="singleLevel"/>
    <w:tmpl w:val="090EC896"/>
    <w:lvl w:ilvl="0">
      <w:start w:val="1"/>
      <w:numFmt w:val="decimal"/>
      <w:suff w:val="nothing"/>
      <w:lvlText w:val="%1、"/>
      <w:lvlJc w:val="left"/>
      <w:pPr>
        <w:ind w:left="425" w:firstLine="0"/>
      </w:pPr>
      <w:rPr>
        <w:rFonts w:ascii="宋体" w:eastAsia="宋体" w:hAnsi="宋体" w:cs="宋体"/>
      </w:rPr>
    </w:lvl>
  </w:abstractNum>
  <w:abstractNum w:abstractNumId="1" w15:restartNumberingAfterBreak="0">
    <w:nsid w:val="00000001"/>
    <w:multiLevelType w:val="singleLevel"/>
    <w:tmpl w:val="00000001"/>
    <w:lvl w:ilvl="0">
      <w:start w:val="7"/>
      <w:numFmt w:val="chineseCounting"/>
      <w:suff w:val="nothing"/>
      <w:lvlText w:val="%1、"/>
      <w:lvlJc w:val="left"/>
    </w:lvl>
  </w:abstractNum>
  <w:abstractNum w:abstractNumId="2" w15:restartNumberingAfterBreak="0">
    <w:nsid w:val="00000003"/>
    <w:multiLevelType w:val="singleLevel"/>
    <w:tmpl w:val="00000003"/>
    <w:lvl w:ilvl="0">
      <w:start w:val="8"/>
      <w:numFmt w:val="chineseCounting"/>
      <w:suff w:val="nothing"/>
      <w:lvlText w:val="%1、"/>
      <w:lvlJc w:val="left"/>
    </w:lvl>
  </w:abstractNum>
  <w:abstractNum w:abstractNumId="3" w15:restartNumberingAfterBreak="0">
    <w:nsid w:val="0000000A"/>
    <w:multiLevelType w:val="singleLevel"/>
    <w:tmpl w:val="0000000A"/>
    <w:lvl w:ilvl="0">
      <w:start w:val="9"/>
      <w:numFmt w:val="chineseCounting"/>
      <w:suff w:val="nothing"/>
      <w:lvlText w:val="%1、"/>
      <w:lvlJc w:val="left"/>
    </w:lvl>
  </w:abstractNum>
  <w:abstractNum w:abstractNumId="4" w15:restartNumberingAfterBreak="0">
    <w:nsid w:val="00A3177A"/>
    <w:multiLevelType w:val="hybridMultilevel"/>
    <w:tmpl w:val="9F786C0C"/>
    <w:lvl w:ilvl="0" w:tplc="D5A6F3F4">
      <w:start w:val="1"/>
      <w:numFmt w:val="decimal"/>
      <w:lvlText w:val="%1"/>
      <w:lvlJc w:val="left"/>
      <w:pPr>
        <w:ind w:left="84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10F4887"/>
    <w:multiLevelType w:val="hybridMultilevel"/>
    <w:tmpl w:val="031EFFCC"/>
    <w:lvl w:ilvl="0" w:tplc="AC9A3E4C">
      <w:start w:val="2"/>
      <w:numFmt w:val="decimal"/>
      <w:lvlText w:val="(%1)"/>
      <w:lvlJc w:val="left"/>
      <w:pPr>
        <w:tabs>
          <w:tab w:val="num" w:pos="900"/>
        </w:tabs>
        <w:ind w:left="900" w:hanging="420"/>
      </w:pPr>
      <w:rPr>
        <w:rFonts w:hint="eastAsia"/>
        <w:color w:val="auto"/>
        <w:sz w:val="21"/>
        <w:shd w:val="clear" w:color="auto" w:fill="auto"/>
      </w:rPr>
    </w:lvl>
    <w:lvl w:ilvl="1" w:tplc="F3E68308">
      <w:start w:val="1"/>
      <w:numFmt w:val="decimalEnclosedCircle"/>
      <w:lvlText w:val="%2"/>
      <w:lvlJc w:val="left"/>
      <w:pPr>
        <w:ind w:left="1494"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11C38B4"/>
    <w:multiLevelType w:val="hybridMultilevel"/>
    <w:tmpl w:val="373AF37E"/>
    <w:lvl w:ilvl="0" w:tplc="E6ECA016">
      <w:start w:val="1"/>
      <w:numFmt w:val="decimalEnclosedCircle"/>
      <w:lvlText w:val="%1"/>
      <w:lvlJc w:val="left"/>
      <w:pPr>
        <w:ind w:left="7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F1EC6C40">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B965DC8">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CC04E12">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5E7E9A1A">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FD07CD8">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0BE562E">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A4A339A">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4C6E076">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290735A"/>
    <w:multiLevelType w:val="hybridMultilevel"/>
    <w:tmpl w:val="6E6A74B6"/>
    <w:lvl w:ilvl="0" w:tplc="AA400A02">
      <w:start w:val="2"/>
      <w:numFmt w:val="decimalEnclosedCircle"/>
      <w:lvlText w:val="%1"/>
      <w:lvlJc w:val="left"/>
      <w:pPr>
        <w:ind w:left="955" w:hanging="360"/>
      </w:pPr>
      <w:rPr>
        <w:rFonts w:hint="default"/>
      </w:rPr>
    </w:lvl>
    <w:lvl w:ilvl="1" w:tplc="04090019" w:tentative="1">
      <w:start w:val="1"/>
      <w:numFmt w:val="lowerLetter"/>
      <w:lvlText w:val="%2)"/>
      <w:lvlJc w:val="left"/>
      <w:pPr>
        <w:ind w:left="1475" w:hanging="440"/>
      </w:pPr>
    </w:lvl>
    <w:lvl w:ilvl="2" w:tplc="0409001B" w:tentative="1">
      <w:start w:val="1"/>
      <w:numFmt w:val="lowerRoman"/>
      <w:lvlText w:val="%3."/>
      <w:lvlJc w:val="right"/>
      <w:pPr>
        <w:ind w:left="1915" w:hanging="440"/>
      </w:pPr>
    </w:lvl>
    <w:lvl w:ilvl="3" w:tplc="0409000F" w:tentative="1">
      <w:start w:val="1"/>
      <w:numFmt w:val="decimal"/>
      <w:lvlText w:val="%4."/>
      <w:lvlJc w:val="left"/>
      <w:pPr>
        <w:ind w:left="2355" w:hanging="440"/>
      </w:pPr>
    </w:lvl>
    <w:lvl w:ilvl="4" w:tplc="04090019" w:tentative="1">
      <w:start w:val="1"/>
      <w:numFmt w:val="lowerLetter"/>
      <w:lvlText w:val="%5)"/>
      <w:lvlJc w:val="left"/>
      <w:pPr>
        <w:ind w:left="2795" w:hanging="440"/>
      </w:pPr>
    </w:lvl>
    <w:lvl w:ilvl="5" w:tplc="0409001B" w:tentative="1">
      <w:start w:val="1"/>
      <w:numFmt w:val="lowerRoman"/>
      <w:lvlText w:val="%6."/>
      <w:lvlJc w:val="right"/>
      <w:pPr>
        <w:ind w:left="3235" w:hanging="440"/>
      </w:pPr>
    </w:lvl>
    <w:lvl w:ilvl="6" w:tplc="0409000F" w:tentative="1">
      <w:start w:val="1"/>
      <w:numFmt w:val="decimal"/>
      <w:lvlText w:val="%7."/>
      <w:lvlJc w:val="left"/>
      <w:pPr>
        <w:ind w:left="3675" w:hanging="440"/>
      </w:pPr>
    </w:lvl>
    <w:lvl w:ilvl="7" w:tplc="04090019" w:tentative="1">
      <w:start w:val="1"/>
      <w:numFmt w:val="lowerLetter"/>
      <w:lvlText w:val="%8)"/>
      <w:lvlJc w:val="left"/>
      <w:pPr>
        <w:ind w:left="4115" w:hanging="440"/>
      </w:pPr>
    </w:lvl>
    <w:lvl w:ilvl="8" w:tplc="0409001B" w:tentative="1">
      <w:start w:val="1"/>
      <w:numFmt w:val="lowerRoman"/>
      <w:lvlText w:val="%9."/>
      <w:lvlJc w:val="right"/>
      <w:pPr>
        <w:ind w:left="4555" w:hanging="440"/>
      </w:pPr>
    </w:lvl>
  </w:abstractNum>
  <w:abstractNum w:abstractNumId="8" w15:restartNumberingAfterBreak="0">
    <w:nsid w:val="04CD5A02"/>
    <w:multiLevelType w:val="hybridMultilevel"/>
    <w:tmpl w:val="A2B8F8C4"/>
    <w:lvl w:ilvl="0" w:tplc="FFFFFFFF">
      <w:start w:val="1"/>
      <w:numFmt w:val="decimal"/>
      <w:lvlText w:val="(%1)"/>
      <w:lvlJc w:val="left"/>
      <w:pPr>
        <w:ind w:left="860" w:hanging="440"/>
      </w:pPr>
      <w:rPr>
        <w:rFonts w:hint="eastAsia"/>
        <w:b/>
        <w:bCs/>
        <w:color w:val="auto"/>
        <w:sz w:val="21"/>
        <w:shd w:val="clear" w:color="auto" w:fil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0CFC3FF4"/>
    <w:multiLevelType w:val="hybridMultilevel"/>
    <w:tmpl w:val="8FDA1D0A"/>
    <w:lvl w:ilvl="0" w:tplc="34E6D646">
      <w:start w:val="1"/>
      <w:numFmt w:val="decimalEnclosedCircle"/>
      <w:lvlText w:val="%1"/>
      <w:lvlJc w:val="left"/>
      <w:pPr>
        <w:ind w:left="1340" w:hanging="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10" w15:restartNumberingAfterBreak="0">
    <w:nsid w:val="0DCE5896"/>
    <w:multiLevelType w:val="hybridMultilevel"/>
    <w:tmpl w:val="72E67BE4"/>
    <w:lvl w:ilvl="0" w:tplc="6024DE06">
      <w:start w:val="1"/>
      <w:numFmt w:val="decimalEnclosedCircle"/>
      <w:lvlText w:val="%1"/>
      <w:lvlJc w:val="left"/>
      <w:pPr>
        <w:ind w:left="746"/>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FE63A9E">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CE6EC50">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4BA682B0">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273C9AEC">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D6AC3EB6">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9D4A53A">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28EB906">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F224A0C">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E772A34"/>
    <w:multiLevelType w:val="hybridMultilevel"/>
    <w:tmpl w:val="9C28406A"/>
    <w:lvl w:ilvl="0" w:tplc="896C8B8A">
      <w:start w:val="7"/>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EBF61F5"/>
    <w:multiLevelType w:val="hybridMultilevel"/>
    <w:tmpl w:val="CB0C3064"/>
    <w:lvl w:ilvl="0" w:tplc="FFFFFFFF">
      <w:start w:val="1"/>
      <w:numFmt w:val="decimal"/>
      <w:suff w:val="nothing"/>
      <w:lvlText w:val="%1、"/>
      <w:lvlJc w:val="left"/>
      <w:pPr>
        <w:ind w:left="2551" w:firstLine="0"/>
      </w:pPr>
      <w:rPr>
        <w:rFonts w:hint="eastAsia"/>
      </w:rPr>
    </w:lvl>
    <w:lvl w:ilvl="1" w:tplc="FFFFFFFF" w:tentative="1">
      <w:start w:val="1"/>
      <w:numFmt w:val="lowerLetter"/>
      <w:lvlText w:val="%2)"/>
      <w:lvlJc w:val="left"/>
      <w:pPr>
        <w:ind w:left="1872" w:hanging="440"/>
      </w:pPr>
    </w:lvl>
    <w:lvl w:ilvl="2" w:tplc="FFFFFFFF" w:tentative="1">
      <w:start w:val="1"/>
      <w:numFmt w:val="lowerRoman"/>
      <w:lvlText w:val="%3."/>
      <w:lvlJc w:val="right"/>
      <w:pPr>
        <w:ind w:left="2312" w:hanging="440"/>
      </w:pPr>
    </w:lvl>
    <w:lvl w:ilvl="3" w:tplc="FFFFFFFF" w:tentative="1">
      <w:start w:val="1"/>
      <w:numFmt w:val="decimal"/>
      <w:lvlText w:val="%4."/>
      <w:lvlJc w:val="left"/>
      <w:pPr>
        <w:ind w:left="2752" w:hanging="440"/>
      </w:pPr>
    </w:lvl>
    <w:lvl w:ilvl="4" w:tplc="FFFFFFFF" w:tentative="1">
      <w:start w:val="1"/>
      <w:numFmt w:val="lowerLetter"/>
      <w:lvlText w:val="%5)"/>
      <w:lvlJc w:val="left"/>
      <w:pPr>
        <w:ind w:left="3192" w:hanging="440"/>
      </w:pPr>
    </w:lvl>
    <w:lvl w:ilvl="5" w:tplc="FFFFFFFF" w:tentative="1">
      <w:start w:val="1"/>
      <w:numFmt w:val="lowerRoman"/>
      <w:lvlText w:val="%6."/>
      <w:lvlJc w:val="right"/>
      <w:pPr>
        <w:ind w:left="3632" w:hanging="440"/>
      </w:pPr>
    </w:lvl>
    <w:lvl w:ilvl="6" w:tplc="FFFFFFFF" w:tentative="1">
      <w:start w:val="1"/>
      <w:numFmt w:val="decimal"/>
      <w:lvlText w:val="%7."/>
      <w:lvlJc w:val="left"/>
      <w:pPr>
        <w:ind w:left="4072" w:hanging="440"/>
      </w:pPr>
    </w:lvl>
    <w:lvl w:ilvl="7" w:tplc="FFFFFFFF" w:tentative="1">
      <w:start w:val="1"/>
      <w:numFmt w:val="lowerLetter"/>
      <w:lvlText w:val="%8)"/>
      <w:lvlJc w:val="left"/>
      <w:pPr>
        <w:ind w:left="4512" w:hanging="440"/>
      </w:pPr>
    </w:lvl>
    <w:lvl w:ilvl="8" w:tplc="FFFFFFFF" w:tentative="1">
      <w:start w:val="1"/>
      <w:numFmt w:val="lowerRoman"/>
      <w:lvlText w:val="%9."/>
      <w:lvlJc w:val="right"/>
      <w:pPr>
        <w:ind w:left="4952" w:hanging="440"/>
      </w:pPr>
    </w:lvl>
  </w:abstractNum>
  <w:abstractNum w:abstractNumId="13" w15:restartNumberingAfterBreak="0">
    <w:nsid w:val="0F1F396F"/>
    <w:multiLevelType w:val="hybridMultilevel"/>
    <w:tmpl w:val="5F0A8F32"/>
    <w:lvl w:ilvl="0" w:tplc="B0B82B28">
      <w:start w:val="1"/>
      <w:numFmt w:val="decimal"/>
      <w:lvlText w:val="(%1)"/>
      <w:lvlJc w:val="left"/>
      <w:pPr>
        <w:tabs>
          <w:tab w:val="num" w:pos="900"/>
        </w:tabs>
        <w:ind w:left="900" w:hanging="420"/>
      </w:pPr>
      <w:rPr>
        <w:rFonts w:hint="eastAsia"/>
        <w:color w:val="auto"/>
        <w:sz w:val="21"/>
      </w:rPr>
    </w:lvl>
    <w:lvl w:ilvl="1" w:tplc="51E42C3E">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1202035"/>
    <w:multiLevelType w:val="hybridMultilevel"/>
    <w:tmpl w:val="2904E13A"/>
    <w:lvl w:ilvl="0" w:tplc="FFFFFFFF">
      <w:start w:val="2"/>
      <w:numFmt w:val="decimal"/>
      <w:lvlText w:val="(%1)"/>
      <w:lvlJc w:val="left"/>
      <w:pPr>
        <w:ind w:left="860" w:hanging="440"/>
      </w:pPr>
      <w:rPr>
        <w:rFonts w:hint="eastAsia"/>
        <w:b/>
        <w:bCs/>
        <w:color w:val="auto"/>
        <w:sz w:val="21"/>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5" w15:restartNumberingAfterBreak="0">
    <w:nsid w:val="11F8146E"/>
    <w:multiLevelType w:val="hybridMultilevel"/>
    <w:tmpl w:val="DFD6BCDC"/>
    <w:lvl w:ilvl="0" w:tplc="05EA62FE">
      <w:start w:val="1"/>
      <w:numFmt w:val="decimal"/>
      <w:lvlText w:val="%1."/>
      <w:lvlJc w:val="left"/>
      <w:pPr>
        <w:ind w:left="1149" w:hanging="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6" w15:restartNumberingAfterBreak="0">
    <w:nsid w:val="174C6C96"/>
    <w:multiLevelType w:val="hybridMultilevel"/>
    <w:tmpl w:val="F66AD00E"/>
    <w:lvl w:ilvl="0" w:tplc="71F2AA9C">
      <w:start w:val="5"/>
      <w:numFmt w:val="decimal"/>
      <w:lvlText w:val="%1."/>
      <w:lvlJc w:val="left"/>
      <w:pPr>
        <w:ind w:left="709" w:firstLine="0"/>
      </w:pPr>
      <w:rPr>
        <w:rFonts w:ascii="Times New Roman" w:eastAsia="宋体" w:hAnsi="Times New Roman" w:cs="Times New Roman" w:hint="eastAsia"/>
        <w:b/>
        <w:bCs/>
        <w:i w:val="0"/>
        <w:strike w:val="0"/>
        <w:dstrike w:val="0"/>
        <w:color w:val="000000"/>
        <w:sz w:val="24"/>
        <w:szCs w:val="24"/>
        <w:u w:val="none" w:color="000000"/>
        <w:vertAlign w:val="baseline"/>
      </w:rPr>
    </w:lvl>
    <w:lvl w:ilvl="1" w:tplc="04090019" w:tentative="1">
      <w:start w:val="1"/>
      <w:numFmt w:val="lowerLetter"/>
      <w:lvlText w:val="%2)"/>
      <w:lvlJc w:val="left"/>
      <w:pPr>
        <w:ind w:left="599" w:hanging="440"/>
      </w:pPr>
    </w:lvl>
    <w:lvl w:ilvl="2" w:tplc="0409001B" w:tentative="1">
      <w:start w:val="1"/>
      <w:numFmt w:val="lowerRoman"/>
      <w:lvlText w:val="%3."/>
      <w:lvlJc w:val="right"/>
      <w:pPr>
        <w:ind w:left="1039" w:hanging="440"/>
      </w:pPr>
    </w:lvl>
    <w:lvl w:ilvl="3" w:tplc="0409000F" w:tentative="1">
      <w:start w:val="1"/>
      <w:numFmt w:val="decimal"/>
      <w:lvlText w:val="%4."/>
      <w:lvlJc w:val="left"/>
      <w:pPr>
        <w:ind w:left="1479" w:hanging="440"/>
      </w:pPr>
    </w:lvl>
    <w:lvl w:ilvl="4" w:tplc="04090019" w:tentative="1">
      <w:start w:val="1"/>
      <w:numFmt w:val="lowerLetter"/>
      <w:lvlText w:val="%5)"/>
      <w:lvlJc w:val="left"/>
      <w:pPr>
        <w:ind w:left="1919" w:hanging="440"/>
      </w:pPr>
    </w:lvl>
    <w:lvl w:ilvl="5" w:tplc="0409001B" w:tentative="1">
      <w:start w:val="1"/>
      <w:numFmt w:val="lowerRoman"/>
      <w:lvlText w:val="%6."/>
      <w:lvlJc w:val="right"/>
      <w:pPr>
        <w:ind w:left="2359" w:hanging="440"/>
      </w:pPr>
    </w:lvl>
    <w:lvl w:ilvl="6" w:tplc="0409000F" w:tentative="1">
      <w:start w:val="1"/>
      <w:numFmt w:val="decimal"/>
      <w:lvlText w:val="%7."/>
      <w:lvlJc w:val="left"/>
      <w:pPr>
        <w:ind w:left="2799" w:hanging="440"/>
      </w:pPr>
    </w:lvl>
    <w:lvl w:ilvl="7" w:tplc="04090019" w:tentative="1">
      <w:start w:val="1"/>
      <w:numFmt w:val="lowerLetter"/>
      <w:lvlText w:val="%8)"/>
      <w:lvlJc w:val="left"/>
      <w:pPr>
        <w:ind w:left="3239" w:hanging="440"/>
      </w:pPr>
    </w:lvl>
    <w:lvl w:ilvl="8" w:tplc="0409001B" w:tentative="1">
      <w:start w:val="1"/>
      <w:numFmt w:val="lowerRoman"/>
      <w:lvlText w:val="%9."/>
      <w:lvlJc w:val="right"/>
      <w:pPr>
        <w:ind w:left="3679" w:hanging="440"/>
      </w:pPr>
    </w:lvl>
  </w:abstractNum>
  <w:abstractNum w:abstractNumId="17" w15:restartNumberingAfterBreak="0">
    <w:nsid w:val="175E1F14"/>
    <w:multiLevelType w:val="hybridMultilevel"/>
    <w:tmpl w:val="053077DA"/>
    <w:lvl w:ilvl="0" w:tplc="AC9A3E4C">
      <w:start w:val="2"/>
      <w:numFmt w:val="decimal"/>
      <w:lvlText w:val="(%1)"/>
      <w:lvlJc w:val="left"/>
      <w:pPr>
        <w:ind w:left="860" w:hanging="440"/>
      </w:pPr>
      <w:rPr>
        <w:rFonts w:hint="eastAsia"/>
        <w:color w:val="auto"/>
        <w:sz w:val="21"/>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1A893631"/>
    <w:multiLevelType w:val="hybridMultilevel"/>
    <w:tmpl w:val="581C8D38"/>
    <w:lvl w:ilvl="0" w:tplc="34E6D646">
      <w:start w:val="1"/>
      <w:numFmt w:val="decimalEnclosedCircle"/>
      <w:lvlText w:val="%1"/>
      <w:lvlJc w:val="left"/>
      <w:pPr>
        <w:ind w:left="7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D1B4621C">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26A2CB2">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D000040">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666C0AE">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2940B7A">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8ABA8268">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7526A42">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FFF89172">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E765550"/>
    <w:multiLevelType w:val="multilevel"/>
    <w:tmpl w:val="3302241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0077346"/>
    <w:multiLevelType w:val="hybridMultilevel"/>
    <w:tmpl w:val="1854998C"/>
    <w:lvl w:ilvl="0" w:tplc="34E6D646">
      <w:start w:val="1"/>
      <w:numFmt w:val="decimalEnclosedCircle"/>
      <w:lvlText w:val="%1"/>
      <w:lvlJc w:val="left"/>
      <w:pPr>
        <w:ind w:left="860" w:hanging="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2B995327"/>
    <w:multiLevelType w:val="hybridMultilevel"/>
    <w:tmpl w:val="A2B8F8C4"/>
    <w:lvl w:ilvl="0" w:tplc="FFFFFFFF">
      <w:start w:val="1"/>
      <w:numFmt w:val="decimal"/>
      <w:lvlText w:val="(%1)"/>
      <w:lvlJc w:val="left"/>
      <w:pPr>
        <w:ind w:left="860" w:hanging="440"/>
      </w:pPr>
      <w:rPr>
        <w:rFonts w:hint="eastAsia"/>
        <w:b/>
        <w:bCs/>
        <w:color w:val="auto"/>
        <w:sz w:val="21"/>
        <w:shd w:val="clear" w:color="auto" w:fil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2E09526C"/>
    <w:multiLevelType w:val="hybridMultilevel"/>
    <w:tmpl w:val="80CEF96E"/>
    <w:lvl w:ilvl="0" w:tplc="8D8E1CAC">
      <w:start w:val="1"/>
      <w:numFmt w:val="decimal"/>
      <w:lvlText w:val="%1."/>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DE0E10">
      <w:start w:val="1"/>
      <w:numFmt w:val="lowerLetter"/>
      <w:lvlText w:val="%2"/>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A8CD1B6">
      <w:start w:val="1"/>
      <w:numFmt w:val="lowerRoman"/>
      <w:lvlText w:val="%3"/>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D48AD90">
      <w:start w:val="1"/>
      <w:numFmt w:val="decimal"/>
      <w:lvlText w:val="%4"/>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7681A28">
      <w:start w:val="1"/>
      <w:numFmt w:val="lowerLetter"/>
      <w:lvlText w:val="%5"/>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9B0C0A6">
      <w:start w:val="1"/>
      <w:numFmt w:val="lowerRoman"/>
      <w:lvlText w:val="%6"/>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A44D72">
      <w:start w:val="1"/>
      <w:numFmt w:val="decimal"/>
      <w:lvlText w:val="%7"/>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E80EFE">
      <w:start w:val="1"/>
      <w:numFmt w:val="lowerLetter"/>
      <w:lvlText w:val="%8"/>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25C5146">
      <w:start w:val="1"/>
      <w:numFmt w:val="lowerRoman"/>
      <w:lvlText w:val="%9"/>
      <w:lvlJc w:val="left"/>
      <w:pPr>
        <w:ind w:left="6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E7B52FA"/>
    <w:multiLevelType w:val="hybridMultilevel"/>
    <w:tmpl w:val="E918F614"/>
    <w:lvl w:ilvl="0" w:tplc="0DBC3586">
      <w:start w:val="1"/>
      <w:numFmt w:val="decimal"/>
      <w:lvlText w:val="(%1)"/>
      <w:lvlJc w:val="left"/>
      <w:pPr>
        <w:ind w:left="860" w:hanging="440"/>
      </w:pPr>
      <w:rPr>
        <w:rFonts w:ascii="Times New Roman" w:hAnsi="Times New Roman" w:cs="Times New Roman" w:hint="default"/>
        <w:b/>
        <w:bCs/>
        <w:color w:val="auto"/>
        <w:sz w:val="21"/>
        <w:szCs w:val="21"/>
        <w:shd w:val="clear" w:color="auto" w:fil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2F2B4C1A"/>
    <w:multiLevelType w:val="hybridMultilevel"/>
    <w:tmpl w:val="B3A07270"/>
    <w:lvl w:ilvl="0" w:tplc="F808D154">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26C27FF"/>
    <w:multiLevelType w:val="hybridMultilevel"/>
    <w:tmpl w:val="5D9466FE"/>
    <w:lvl w:ilvl="0" w:tplc="B0B82B28">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3905D4D"/>
    <w:multiLevelType w:val="hybridMultilevel"/>
    <w:tmpl w:val="2EDC345A"/>
    <w:lvl w:ilvl="0" w:tplc="FFFFFFFF">
      <w:start w:val="1"/>
      <w:numFmt w:val="decimal"/>
      <w:suff w:val="nothing"/>
      <w:lvlText w:val="%1、"/>
      <w:lvlJc w:val="left"/>
      <w:pPr>
        <w:ind w:left="420" w:firstLine="0"/>
      </w:pPr>
      <w:rPr>
        <w:rFonts w:ascii="宋体" w:eastAsia="宋体" w:hAnsi="宋体" w:cs="宋体" w:hint="eastAsia"/>
      </w:rPr>
    </w:lvl>
    <w:lvl w:ilvl="1" w:tplc="FFFFFFFF" w:tentative="1">
      <w:start w:val="1"/>
      <w:numFmt w:val="lowerLetter"/>
      <w:lvlText w:val="%2)"/>
      <w:lvlJc w:val="left"/>
      <w:pPr>
        <w:ind w:left="-684" w:hanging="440"/>
      </w:pPr>
    </w:lvl>
    <w:lvl w:ilvl="2" w:tplc="FFFFFFFF" w:tentative="1">
      <w:start w:val="1"/>
      <w:numFmt w:val="lowerRoman"/>
      <w:lvlText w:val="%3."/>
      <w:lvlJc w:val="right"/>
      <w:pPr>
        <w:ind w:left="-244" w:hanging="440"/>
      </w:pPr>
    </w:lvl>
    <w:lvl w:ilvl="3" w:tplc="FFFFFFFF" w:tentative="1">
      <w:start w:val="1"/>
      <w:numFmt w:val="decimal"/>
      <w:lvlText w:val="%4."/>
      <w:lvlJc w:val="left"/>
      <w:pPr>
        <w:ind w:left="196" w:hanging="440"/>
      </w:pPr>
    </w:lvl>
    <w:lvl w:ilvl="4" w:tplc="FFFFFFFF" w:tentative="1">
      <w:start w:val="1"/>
      <w:numFmt w:val="lowerLetter"/>
      <w:lvlText w:val="%5)"/>
      <w:lvlJc w:val="left"/>
      <w:pPr>
        <w:ind w:left="636" w:hanging="440"/>
      </w:pPr>
    </w:lvl>
    <w:lvl w:ilvl="5" w:tplc="FFFFFFFF" w:tentative="1">
      <w:start w:val="1"/>
      <w:numFmt w:val="lowerRoman"/>
      <w:lvlText w:val="%6."/>
      <w:lvlJc w:val="right"/>
      <w:pPr>
        <w:ind w:left="1076" w:hanging="440"/>
      </w:pPr>
    </w:lvl>
    <w:lvl w:ilvl="6" w:tplc="FFFFFFFF" w:tentative="1">
      <w:start w:val="1"/>
      <w:numFmt w:val="decimal"/>
      <w:lvlText w:val="%7."/>
      <w:lvlJc w:val="left"/>
      <w:pPr>
        <w:ind w:left="1516" w:hanging="440"/>
      </w:pPr>
    </w:lvl>
    <w:lvl w:ilvl="7" w:tplc="FFFFFFFF" w:tentative="1">
      <w:start w:val="1"/>
      <w:numFmt w:val="lowerLetter"/>
      <w:lvlText w:val="%8)"/>
      <w:lvlJc w:val="left"/>
      <w:pPr>
        <w:ind w:left="1956" w:hanging="440"/>
      </w:pPr>
    </w:lvl>
    <w:lvl w:ilvl="8" w:tplc="FFFFFFFF" w:tentative="1">
      <w:start w:val="1"/>
      <w:numFmt w:val="lowerRoman"/>
      <w:lvlText w:val="%9."/>
      <w:lvlJc w:val="right"/>
      <w:pPr>
        <w:ind w:left="2396" w:hanging="440"/>
      </w:pPr>
    </w:lvl>
  </w:abstractNum>
  <w:abstractNum w:abstractNumId="27" w15:restartNumberingAfterBreak="0">
    <w:nsid w:val="34501428"/>
    <w:multiLevelType w:val="hybridMultilevel"/>
    <w:tmpl w:val="EAE87BEE"/>
    <w:lvl w:ilvl="0" w:tplc="D7603BFA">
      <w:start w:val="2"/>
      <w:numFmt w:val="decimal"/>
      <w:lvlText w:val="(%1)"/>
      <w:lvlJc w:val="left"/>
      <w:pPr>
        <w:ind w:left="82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1F8EB94">
      <w:start w:val="1"/>
      <w:numFmt w:val="upperLetter"/>
      <w:lvlText w:val="%2"/>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763A3C">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3845D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E8B59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560F4A">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C5FCE">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E8D00">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8EC2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6953B12"/>
    <w:multiLevelType w:val="hybridMultilevel"/>
    <w:tmpl w:val="21482AA6"/>
    <w:lvl w:ilvl="0" w:tplc="FFFFFFFF">
      <w:start w:val="2"/>
      <w:numFmt w:val="decimal"/>
      <w:lvlText w:val="(%1)"/>
      <w:lvlJc w:val="left"/>
      <w:pPr>
        <w:ind w:left="860" w:hanging="440"/>
      </w:pPr>
      <w:rPr>
        <w:rFonts w:hint="eastAsia"/>
        <w:b/>
        <w:bCs/>
        <w:color w:val="auto"/>
        <w:sz w:val="21"/>
      </w:rPr>
    </w:lvl>
    <w:lvl w:ilvl="1" w:tplc="65980730">
      <w:start w:val="1"/>
      <w:numFmt w:val="decimalEnclosedCircle"/>
      <w:lvlText w:val="%2"/>
      <w:lvlJc w:val="left"/>
      <w:pPr>
        <w:ind w:left="1220" w:hanging="360"/>
      </w:pPr>
      <w:rPr>
        <w:rFonts w:hint="default"/>
      </w:r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9" w15:restartNumberingAfterBreak="0">
    <w:nsid w:val="386C4E76"/>
    <w:multiLevelType w:val="hybridMultilevel"/>
    <w:tmpl w:val="B0403E14"/>
    <w:lvl w:ilvl="0" w:tplc="D7C8B324">
      <w:start w:val="1"/>
      <w:numFmt w:val="decimalEnclosedCircle"/>
      <w:lvlText w:val="%1"/>
      <w:lvlJc w:val="left"/>
      <w:pPr>
        <w:ind w:left="74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18E09B9E">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A06CE3B0">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8B222EA">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3BEC0F6">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2618C5BC">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1F0BDCE">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DF0CE52">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C29204B4">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C104F1"/>
    <w:multiLevelType w:val="hybridMultilevel"/>
    <w:tmpl w:val="7F648786"/>
    <w:lvl w:ilvl="0" w:tplc="C6BA6084">
      <w:start w:val="1"/>
      <w:numFmt w:val="decimal"/>
      <w:lvlText w:val="(%1)"/>
      <w:lvlJc w:val="left"/>
      <w:pPr>
        <w:tabs>
          <w:tab w:val="num" w:pos="1320"/>
        </w:tabs>
        <w:ind w:left="1320" w:hanging="420"/>
      </w:pPr>
      <w:rPr>
        <w:rFonts w:hint="eastAsia"/>
        <w:color w:val="auto"/>
        <w:sz w:val="21"/>
        <w:shd w:val="clear" w:color="auto" w:fill="auto"/>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39FF18F3"/>
    <w:multiLevelType w:val="hybridMultilevel"/>
    <w:tmpl w:val="21482AA6"/>
    <w:lvl w:ilvl="0" w:tplc="FFFFFFFF">
      <w:start w:val="2"/>
      <w:numFmt w:val="decimal"/>
      <w:lvlText w:val="(%1)"/>
      <w:lvlJc w:val="left"/>
      <w:pPr>
        <w:ind w:left="860" w:hanging="440"/>
      </w:pPr>
      <w:rPr>
        <w:rFonts w:hint="eastAsia"/>
        <w:b/>
        <w:bCs/>
        <w:color w:val="auto"/>
        <w:sz w:val="21"/>
      </w:rPr>
    </w:lvl>
    <w:lvl w:ilvl="1" w:tplc="FFFFFFFF">
      <w:start w:val="1"/>
      <w:numFmt w:val="decimalEnclosedCircle"/>
      <w:lvlText w:val="%2"/>
      <w:lvlJc w:val="left"/>
      <w:pPr>
        <w:ind w:left="1220" w:hanging="360"/>
      </w:pPr>
      <w:rPr>
        <w:rFonts w:hint="default"/>
      </w:r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3D3306B2"/>
    <w:multiLevelType w:val="hybridMultilevel"/>
    <w:tmpl w:val="2EDC345A"/>
    <w:lvl w:ilvl="0" w:tplc="5796A480">
      <w:start w:val="1"/>
      <w:numFmt w:val="decimal"/>
      <w:suff w:val="nothing"/>
      <w:lvlText w:val="%1、"/>
      <w:lvlJc w:val="left"/>
      <w:pPr>
        <w:ind w:left="420" w:firstLine="0"/>
      </w:pPr>
      <w:rPr>
        <w:rFonts w:ascii="宋体" w:eastAsia="宋体" w:hAnsi="宋体" w:cs="宋体" w:hint="eastAsia"/>
      </w:rPr>
    </w:lvl>
    <w:lvl w:ilvl="1" w:tplc="04090019" w:tentative="1">
      <w:start w:val="1"/>
      <w:numFmt w:val="lowerLetter"/>
      <w:lvlText w:val="%2)"/>
      <w:lvlJc w:val="left"/>
      <w:pPr>
        <w:ind w:left="-684" w:hanging="440"/>
      </w:pPr>
    </w:lvl>
    <w:lvl w:ilvl="2" w:tplc="0409001B" w:tentative="1">
      <w:start w:val="1"/>
      <w:numFmt w:val="lowerRoman"/>
      <w:lvlText w:val="%3."/>
      <w:lvlJc w:val="right"/>
      <w:pPr>
        <w:ind w:left="-244" w:hanging="440"/>
      </w:pPr>
    </w:lvl>
    <w:lvl w:ilvl="3" w:tplc="0409000F" w:tentative="1">
      <w:start w:val="1"/>
      <w:numFmt w:val="decimal"/>
      <w:lvlText w:val="%4."/>
      <w:lvlJc w:val="left"/>
      <w:pPr>
        <w:ind w:left="196" w:hanging="440"/>
      </w:pPr>
    </w:lvl>
    <w:lvl w:ilvl="4" w:tplc="04090019" w:tentative="1">
      <w:start w:val="1"/>
      <w:numFmt w:val="lowerLetter"/>
      <w:lvlText w:val="%5)"/>
      <w:lvlJc w:val="left"/>
      <w:pPr>
        <w:ind w:left="636" w:hanging="440"/>
      </w:pPr>
    </w:lvl>
    <w:lvl w:ilvl="5" w:tplc="0409001B" w:tentative="1">
      <w:start w:val="1"/>
      <w:numFmt w:val="lowerRoman"/>
      <w:lvlText w:val="%6."/>
      <w:lvlJc w:val="right"/>
      <w:pPr>
        <w:ind w:left="1076" w:hanging="440"/>
      </w:pPr>
    </w:lvl>
    <w:lvl w:ilvl="6" w:tplc="0409000F" w:tentative="1">
      <w:start w:val="1"/>
      <w:numFmt w:val="decimal"/>
      <w:lvlText w:val="%7."/>
      <w:lvlJc w:val="left"/>
      <w:pPr>
        <w:ind w:left="1516" w:hanging="440"/>
      </w:pPr>
    </w:lvl>
    <w:lvl w:ilvl="7" w:tplc="04090019" w:tentative="1">
      <w:start w:val="1"/>
      <w:numFmt w:val="lowerLetter"/>
      <w:lvlText w:val="%8)"/>
      <w:lvlJc w:val="left"/>
      <w:pPr>
        <w:ind w:left="1956" w:hanging="440"/>
      </w:pPr>
    </w:lvl>
    <w:lvl w:ilvl="8" w:tplc="0409001B" w:tentative="1">
      <w:start w:val="1"/>
      <w:numFmt w:val="lowerRoman"/>
      <w:lvlText w:val="%9."/>
      <w:lvlJc w:val="right"/>
      <w:pPr>
        <w:ind w:left="2396" w:hanging="440"/>
      </w:pPr>
    </w:lvl>
  </w:abstractNum>
  <w:abstractNum w:abstractNumId="33" w15:restartNumberingAfterBreak="0">
    <w:nsid w:val="3DA2437C"/>
    <w:multiLevelType w:val="hybridMultilevel"/>
    <w:tmpl w:val="534AD260"/>
    <w:lvl w:ilvl="0" w:tplc="FFFFFFFF">
      <w:start w:val="1"/>
      <w:numFmt w:val="decimal"/>
      <w:lvlText w:val="(%1)"/>
      <w:lvlJc w:val="left"/>
      <w:pPr>
        <w:tabs>
          <w:tab w:val="num" w:pos="900"/>
        </w:tabs>
        <w:ind w:left="900" w:hanging="420"/>
      </w:pPr>
      <w:rPr>
        <w:rFonts w:hint="eastAsia"/>
        <w:color w:val="auto"/>
        <w:sz w:val="21"/>
        <w:shd w:val="clear" w:color="auto" w:fill="auto"/>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3EAF7CB7"/>
    <w:multiLevelType w:val="hybridMultilevel"/>
    <w:tmpl w:val="80362506"/>
    <w:lvl w:ilvl="0" w:tplc="B9DA79FE">
      <w:start w:val="1"/>
      <w:numFmt w:val="decimal"/>
      <w:lvlText w:val="%1、"/>
      <w:lvlJc w:val="left"/>
      <w:pPr>
        <w:ind w:left="1494" w:hanging="360"/>
      </w:pPr>
      <w:rPr>
        <w:rFonts w:hint="default"/>
      </w:rPr>
    </w:lvl>
    <w:lvl w:ilvl="1" w:tplc="04090019" w:tentative="1">
      <w:start w:val="1"/>
      <w:numFmt w:val="lowerLetter"/>
      <w:lvlText w:val="%2)"/>
      <w:lvlJc w:val="left"/>
      <w:pPr>
        <w:ind w:left="2014" w:hanging="440"/>
      </w:pPr>
    </w:lvl>
    <w:lvl w:ilvl="2" w:tplc="0409001B" w:tentative="1">
      <w:start w:val="1"/>
      <w:numFmt w:val="lowerRoman"/>
      <w:lvlText w:val="%3."/>
      <w:lvlJc w:val="right"/>
      <w:pPr>
        <w:ind w:left="2454" w:hanging="440"/>
      </w:pPr>
    </w:lvl>
    <w:lvl w:ilvl="3" w:tplc="0409000F" w:tentative="1">
      <w:start w:val="1"/>
      <w:numFmt w:val="decimal"/>
      <w:lvlText w:val="%4."/>
      <w:lvlJc w:val="left"/>
      <w:pPr>
        <w:ind w:left="2894" w:hanging="440"/>
      </w:pPr>
    </w:lvl>
    <w:lvl w:ilvl="4" w:tplc="04090019" w:tentative="1">
      <w:start w:val="1"/>
      <w:numFmt w:val="lowerLetter"/>
      <w:lvlText w:val="%5)"/>
      <w:lvlJc w:val="left"/>
      <w:pPr>
        <w:ind w:left="3334" w:hanging="440"/>
      </w:pPr>
    </w:lvl>
    <w:lvl w:ilvl="5" w:tplc="0409001B" w:tentative="1">
      <w:start w:val="1"/>
      <w:numFmt w:val="lowerRoman"/>
      <w:lvlText w:val="%6."/>
      <w:lvlJc w:val="right"/>
      <w:pPr>
        <w:ind w:left="3774" w:hanging="440"/>
      </w:pPr>
    </w:lvl>
    <w:lvl w:ilvl="6" w:tplc="0409000F" w:tentative="1">
      <w:start w:val="1"/>
      <w:numFmt w:val="decimal"/>
      <w:lvlText w:val="%7."/>
      <w:lvlJc w:val="left"/>
      <w:pPr>
        <w:ind w:left="4214" w:hanging="440"/>
      </w:pPr>
    </w:lvl>
    <w:lvl w:ilvl="7" w:tplc="04090019" w:tentative="1">
      <w:start w:val="1"/>
      <w:numFmt w:val="lowerLetter"/>
      <w:lvlText w:val="%8)"/>
      <w:lvlJc w:val="left"/>
      <w:pPr>
        <w:ind w:left="4654" w:hanging="440"/>
      </w:pPr>
    </w:lvl>
    <w:lvl w:ilvl="8" w:tplc="0409001B" w:tentative="1">
      <w:start w:val="1"/>
      <w:numFmt w:val="lowerRoman"/>
      <w:lvlText w:val="%9."/>
      <w:lvlJc w:val="right"/>
      <w:pPr>
        <w:ind w:left="5094" w:hanging="440"/>
      </w:pPr>
    </w:lvl>
  </w:abstractNum>
  <w:abstractNum w:abstractNumId="35" w15:restartNumberingAfterBreak="0">
    <w:nsid w:val="3EB607EA"/>
    <w:multiLevelType w:val="hybridMultilevel"/>
    <w:tmpl w:val="0A84C650"/>
    <w:lvl w:ilvl="0" w:tplc="705CE004">
      <w:start w:val="2"/>
      <w:numFmt w:val="decimal"/>
      <w:lvlText w:val="(%1)"/>
      <w:lvlJc w:val="left"/>
      <w:pPr>
        <w:ind w:left="860" w:hanging="440"/>
      </w:pPr>
      <w:rPr>
        <w:rFonts w:ascii="Times New Roman" w:hAnsi="Times New Roman" w:cs="Times New Roman" w:hint="default"/>
        <w:b/>
        <w:bCs/>
        <w:color w:val="auto"/>
        <w:sz w:val="21"/>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406D5EC6"/>
    <w:multiLevelType w:val="hybridMultilevel"/>
    <w:tmpl w:val="91AAD3CE"/>
    <w:lvl w:ilvl="0" w:tplc="DC9038DC">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72B68A">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4A14F6">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52E1658">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5E8D62">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EA0954">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81881A6">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D1E11A8">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80FAF2">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4093078F"/>
    <w:multiLevelType w:val="hybridMultilevel"/>
    <w:tmpl w:val="1320241E"/>
    <w:lvl w:ilvl="0" w:tplc="FFFFFFFF">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7EE2770"/>
    <w:multiLevelType w:val="hybridMultilevel"/>
    <w:tmpl w:val="BCA46D78"/>
    <w:lvl w:ilvl="0" w:tplc="4ED4A89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4E817204"/>
    <w:multiLevelType w:val="hybridMultilevel"/>
    <w:tmpl w:val="2EDC345A"/>
    <w:lvl w:ilvl="0" w:tplc="FFFFFFFF">
      <w:start w:val="1"/>
      <w:numFmt w:val="decimal"/>
      <w:suff w:val="nothing"/>
      <w:lvlText w:val="%1、"/>
      <w:lvlJc w:val="left"/>
      <w:pPr>
        <w:ind w:left="420" w:firstLine="0"/>
      </w:pPr>
      <w:rPr>
        <w:rFonts w:ascii="宋体" w:eastAsia="宋体" w:hAnsi="宋体" w:cs="宋体" w:hint="eastAsia"/>
      </w:rPr>
    </w:lvl>
    <w:lvl w:ilvl="1" w:tplc="FFFFFFFF" w:tentative="1">
      <w:start w:val="1"/>
      <w:numFmt w:val="lowerLetter"/>
      <w:lvlText w:val="%2)"/>
      <w:lvlJc w:val="left"/>
      <w:pPr>
        <w:ind w:left="-684" w:hanging="440"/>
      </w:pPr>
    </w:lvl>
    <w:lvl w:ilvl="2" w:tplc="FFFFFFFF" w:tentative="1">
      <w:start w:val="1"/>
      <w:numFmt w:val="lowerRoman"/>
      <w:lvlText w:val="%3."/>
      <w:lvlJc w:val="right"/>
      <w:pPr>
        <w:ind w:left="-244" w:hanging="440"/>
      </w:pPr>
    </w:lvl>
    <w:lvl w:ilvl="3" w:tplc="FFFFFFFF" w:tentative="1">
      <w:start w:val="1"/>
      <w:numFmt w:val="decimal"/>
      <w:lvlText w:val="%4."/>
      <w:lvlJc w:val="left"/>
      <w:pPr>
        <w:ind w:left="196" w:hanging="440"/>
      </w:pPr>
    </w:lvl>
    <w:lvl w:ilvl="4" w:tplc="FFFFFFFF" w:tentative="1">
      <w:start w:val="1"/>
      <w:numFmt w:val="lowerLetter"/>
      <w:lvlText w:val="%5)"/>
      <w:lvlJc w:val="left"/>
      <w:pPr>
        <w:ind w:left="636" w:hanging="440"/>
      </w:pPr>
    </w:lvl>
    <w:lvl w:ilvl="5" w:tplc="FFFFFFFF" w:tentative="1">
      <w:start w:val="1"/>
      <w:numFmt w:val="lowerRoman"/>
      <w:lvlText w:val="%6."/>
      <w:lvlJc w:val="right"/>
      <w:pPr>
        <w:ind w:left="1076" w:hanging="440"/>
      </w:pPr>
    </w:lvl>
    <w:lvl w:ilvl="6" w:tplc="FFFFFFFF" w:tentative="1">
      <w:start w:val="1"/>
      <w:numFmt w:val="decimal"/>
      <w:lvlText w:val="%7."/>
      <w:lvlJc w:val="left"/>
      <w:pPr>
        <w:ind w:left="1516" w:hanging="440"/>
      </w:pPr>
    </w:lvl>
    <w:lvl w:ilvl="7" w:tplc="FFFFFFFF" w:tentative="1">
      <w:start w:val="1"/>
      <w:numFmt w:val="lowerLetter"/>
      <w:lvlText w:val="%8)"/>
      <w:lvlJc w:val="left"/>
      <w:pPr>
        <w:ind w:left="1956" w:hanging="440"/>
      </w:pPr>
    </w:lvl>
    <w:lvl w:ilvl="8" w:tplc="FFFFFFFF" w:tentative="1">
      <w:start w:val="1"/>
      <w:numFmt w:val="lowerRoman"/>
      <w:lvlText w:val="%9."/>
      <w:lvlJc w:val="right"/>
      <w:pPr>
        <w:ind w:left="2396" w:hanging="440"/>
      </w:pPr>
    </w:lvl>
  </w:abstractNum>
  <w:abstractNum w:abstractNumId="40" w15:restartNumberingAfterBreak="0">
    <w:nsid w:val="54C42689"/>
    <w:multiLevelType w:val="hybridMultilevel"/>
    <w:tmpl w:val="4AFC1AF0"/>
    <w:lvl w:ilvl="0" w:tplc="FFFFFFFF">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5084A07"/>
    <w:multiLevelType w:val="hybridMultilevel"/>
    <w:tmpl w:val="CB0C3064"/>
    <w:lvl w:ilvl="0" w:tplc="FFFFFFFF">
      <w:start w:val="1"/>
      <w:numFmt w:val="decimal"/>
      <w:suff w:val="nothing"/>
      <w:lvlText w:val="%1、"/>
      <w:lvlJc w:val="left"/>
      <w:pPr>
        <w:ind w:left="992" w:firstLine="0"/>
      </w:pPr>
      <w:rPr>
        <w:rFonts w:hint="eastAsia"/>
      </w:rPr>
    </w:lvl>
    <w:lvl w:ilvl="1" w:tplc="FFFFFFFF" w:tentative="1">
      <w:start w:val="1"/>
      <w:numFmt w:val="lowerLetter"/>
      <w:lvlText w:val="%2)"/>
      <w:lvlJc w:val="left"/>
      <w:pPr>
        <w:ind w:left="1872" w:hanging="440"/>
      </w:pPr>
    </w:lvl>
    <w:lvl w:ilvl="2" w:tplc="FFFFFFFF" w:tentative="1">
      <w:start w:val="1"/>
      <w:numFmt w:val="lowerRoman"/>
      <w:lvlText w:val="%3."/>
      <w:lvlJc w:val="right"/>
      <w:pPr>
        <w:ind w:left="2312" w:hanging="440"/>
      </w:pPr>
    </w:lvl>
    <w:lvl w:ilvl="3" w:tplc="FFFFFFFF" w:tentative="1">
      <w:start w:val="1"/>
      <w:numFmt w:val="decimal"/>
      <w:lvlText w:val="%4."/>
      <w:lvlJc w:val="left"/>
      <w:pPr>
        <w:ind w:left="2752" w:hanging="440"/>
      </w:pPr>
    </w:lvl>
    <w:lvl w:ilvl="4" w:tplc="FFFFFFFF" w:tentative="1">
      <w:start w:val="1"/>
      <w:numFmt w:val="lowerLetter"/>
      <w:lvlText w:val="%5)"/>
      <w:lvlJc w:val="left"/>
      <w:pPr>
        <w:ind w:left="3192" w:hanging="440"/>
      </w:pPr>
    </w:lvl>
    <w:lvl w:ilvl="5" w:tplc="FFFFFFFF" w:tentative="1">
      <w:start w:val="1"/>
      <w:numFmt w:val="lowerRoman"/>
      <w:lvlText w:val="%6."/>
      <w:lvlJc w:val="right"/>
      <w:pPr>
        <w:ind w:left="3632" w:hanging="440"/>
      </w:pPr>
    </w:lvl>
    <w:lvl w:ilvl="6" w:tplc="FFFFFFFF" w:tentative="1">
      <w:start w:val="1"/>
      <w:numFmt w:val="decimal"/>
      <w:lvlText w:val="%7."/>
      <w:lvlJc w:val="left"/>
      <w:pPr>
        <w:ind w:left="4072" w:hanging="440"/>
      </w:pPr>
    </w:lvl>
    <w:lvl w:ilvl="7" w:tplc="FFFFFFFF" w:tentative="1">
      <w:start w:val="1"/>
      <w:numFmt w:val="lowerLetter"/>
      <w:lvlText w:val="%8)"/>
      <w:lvlJc w:val="left"/>
      <w:pPr>
        <w:ind w:left="4512" w:hanging="440"/>
      </w:pPr>
    </w:lvl>
    <w:lvl w:ilvl="8" w:tplc="FFFFFFFF" w:tentative="1">
      <w:start w:val="1"/>
      <w:numFmt w:val="lowerRoman"/>
      <w:lvlText w:val="%9."/>
      <w:lvlJc w:val="right"/>
      <w:pPr>
        <w:ind w:left="4952" w:hanging="440"/>
      </w:pPr>
    </w:lvl>
  </w:abstractNum>
  <w:abstractNum w:abstractNumId="42" w15:restartNumberingAfterBreak="0">
    <w:nsid w:val="5A5F4839"/>
    <w:multiLevelType w:val="hybridMultilevel"/>
    <w:tmpl w:val="EFC62A24"/>
    <w:lvl w:ilvl="0" w:tplc="F3E68308">
      <w:start w:val="1"/>
      <w:numFmt w:val="decimalEnclosedCircle"/>
      <w:lvlText w:val="%1"/>
      <w:lvlJc w:val="left"/>
      <w:pPr>
        <w:ind w:left="7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A9F3FFC"/>
    <w:multiLevelType w:val="hybridMultilevel"/>
    <w:tmpl w:val="B5484140"/>
    <w:lvl w:ilvl="0" w:tplc="FFFFFFFF">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4" w15:restartNumberingAfterBreak="0">
    <w:nsid w:val="5B883CC3"/>
    <w:multiLevelType w:val="hybridMultilevel"/>
    <w:tmpl w:val="14765070"/>
    <w:lvl w:ilvl="0" w:tplc="7AB4CC7A">
      <w:start w:val="7"/>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64367AB"/>
    <w:multiLevelType w:val="hybridMultilevel"/>
    <w:tmpl w:val="B27A6752"/>
    <w:lvl w:ilvl="0" w:tplc="553AED2E">
      <w:start w:val="1"/>
      <w:numFmt w:val="decimalEnclosedCircle"/>
      <w:lvlText w:val="%1"/>
      <w:lvlJc w:val="left"/>
      <w:pPr>
        <w:ind w:left="7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8ABCB3C8">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F30ED1C">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0C0694F6">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0E88E98">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1969DCA">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CE761C4A">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C3B2F9B4">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02F49912">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6BC0FB7"/>
    <w:multiLevelType w:val="hybridMultilevel"/>
    <w:tmpl w:val="33D4A6BA"/>
    <w:lvl w:ilvl="0" w:tplc="2DF2F854">
      <w:start w:val="1"/>
      <w:numFmt w:val="decimal"/>
      <w:lvlText w:val="%1、"/>
      <w:lvlJc w:val="left"/>
      <w:pPr>
        <w:ind w:left="1800" w:hanging="360"/>
      </w:pPr>
      <w:rPr>
        <w:rFonts w:hint="default"/>
      </w:rPr>
    </w:lvl>
    <w:lvl w:ilvl="1" w:tplc="04090019" w:tentative="1">
      <w:start w:val="1"/>
      <w:numFmt w:val="lowerLetter"/>
      <w:lvlText w:val="%2)"/>
      <w:lvlJc w:val="left"/>
      <w:pPr>
        <w:ind w:left="2320" w:hanging="440"/>
      </w:pPr>
    </w:lvl>
    <w:lvl w:ilvl="2" w:tplc="0409001B" w:tentative="1">
      <w:start w:val="1"/>
      <w:numFmt w:val="lowerRoman"/>
      <w:lvlText w:val="%3."/>
      <w:lvlJc w:val="right"/>
      <w:pPr>
        <w:ind w:left="2760" w:hanging="440"/>
      </w:pPr>
    </w:lvl>
    <w:lvl w:ilvl="3" w:tplc="0409000F" w:tentative="1">
      <w:start w:val="1"/>
      <w:numFmt w:val="decimal"/>
      <w:lvlText w:val="%4."/>
      <w:lvlJc w:val="left"/>
      <w:pPr>
        <w:ind w:left="3200" w:hanging="440"/>
      </w:pPr>
    </w:lvl>
    <w:lvl w:ilvl="4" w:tplc="04090019" w:tentative="1">
      <w:start w:val="1"/>
      <w:numFmt w:val="lowerLetter"/>
      <w:lvlText w:val="%5)"/>
      <w:lvlJc w:val="left"/>
      <w:pPr>
        <w:ind w:left="3640" w:hanging="440"/>
      </w:pPr>
    </w:lvl>
    <w:lvl w:ilvl="5" w:tplc="0409001B" w:tentative="1">
      <w:start w:val="1"/>
      <w:numFmt w:val="lowerRoman"/>
      <w:lvlText w:val="%6."/>
      <w:lvlJc w:val="right"/>
      <w:pPr>
        <w:ind w:left="4080" w:hanging="440"/>
      </w:pPr>
    </w:lvl>
    <w:lvl w:ilvl="6" w:tplc="0409000F" w:tentative="1">
      <w:start w:val="1"/>
      <w:numFmt w:val="decimal"/>
      <w:lvlText w:val="%7."/>
      <w:lvlJc w:val="left"/>
      <w:pPr>
        <w:ind w:left="4520" w:hanging="440"/>
      </w:pPr>
    </w:lvl>
    <w:lvl w:ilvl="7" w:tplc="04090019" w:tentative="1">
      <w:start w:val="1"/>
      <w:numFmt w:val="lowerLetter"/>
      <w:lvlText w:val="%8)"/>
      <w:lvlJc w:val="left"/>
      <w:pPr>
        <w:ind w:left="4960" w:hanging="440"/>
      </w:pPr>
    </w:lvl>
    <w:lvl w:ilvl="8" w:tplc="0409001B" w:tentative="1">
      <w:start w:val="1"/>
      <w:numFmt w:val="lowerRoman"/>
      <w:lvlText w:val="%9."/>
      <w:lvlJc w:val="right"/>
      <w:pPr>
        <w:ind w:left="5400" w:hanging="440"/>
      </w:pPr>
    </w:lvl>
  </w:abstractNum>
  <w:abstractNum w:abstractNumId="47" w15:restartNumberingAfterBreak="0">
    <w:nsid w:val="6A354D0B"/>
    <w:multiLevelType w:val="hybridMultilevel"/>
    <w:tmpl w:val="EDAA41E2"/>
    <w:lvl w:ilvl="0" w:tplc="E73EBCEC">
      <w:start w:val="1"/>
      <w:numFmt w:val="decimal"/>
      <w:suff w:val="nothing"/>
      <w:lvlText w:val="%1、"/>
      <w:lvlJc w:val="left"/>
      <w:pPr>
        <w:ind w:left="992" w:firstLine="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48" w15:restartNumberingAfterBreak="0">
    <w:nsid w:val="6D6B6D46"/>
    <w:multiLevelType w:val="hybridMultilevel"/>
    <w:tmpl w:val="FD88E4D4"/>
    <w:lvl w:ilvl="0" w:tplc="13F02270">
      <w:start w:val="1"/>
      <w:numFmt w:val="bullet"/>
      <w:lvlText w:val=""/>
      <w:lvlJc w:val="left"/>
      <w:pPr>
        <w:tabs>
          <w:tab w:val="num" w:pos="720"/>
        </w:tabs>
        <w:ind w:left="720" w:hanging="360"/>
      </w:pPr>
      <w:rPr>
        <w:rFonts w:ascii="Wingdings" w:hAnsi="Wingdings" w:hint="default"/>
      </w:rPr>
    </w:lvl>
    <w:lvl w:ilvl="1" w:tplc="7F4E53C4" w:tentative="1">
      <w:start w:val="1"/>
      <w:numFmt w:val="bullet"/>
      <w:lvlText w:val=""/>
      <w:lvlJc w:val="left"/>
      <w:pPr>
        <w:tabs>
          <w:tab w:val="num" w:pos="1440"/>
        </w:tabs>
        <w:ind w:left="1440" w:hanging="360"/>
      </w:pPr>
      <w:rPr>
        <w:rFonts w:ascii="Wingdings" w:hAnsi="Wingdings" w:hint="default"/>
      </w:rPr>
    </w:lvl>
    <w:lvl w:ilvl="2" w:tplc="DBAAB4D6" w:tentative="1">
      <w:start w:val="1"/>
      <w:numFmt w:val="bullet"/>
      <w:lvlText w:val=""/>
      <w:lvlJc w:val="left"/>
      <w:pPr>
        <w:tabs>
          <w:tab w:val="num" w:pos="2160"/>
        </w:tabs>
        <w:ind w:left="2160" w:hanging="360"/>
      </w:pPr>
      <w:rPr>
        <w:rFonts w:ascii="Wingdings" w:hAnsi="Wingdings" w:hint="default"/>
      </w:rPr>
    </w:lvl>
    <w:lvl w:ilvl="3" w:tplc="070831E2" w:tentative="1">
      <w:start w:val="1"/>
      <w:numFmt w:val="bullet"/>
      <w:lvlText w:val=""/>
      <w:lvlJc w:val="left"/>
      <w:pPr>
        <w:tabs>
          <w:tab w:val="num" w:pos="2880"/>
        </w:tabs>
        <w:ind w:left="2880" w:hanging="360"/>
      </w:pPr>
      <w:rPr>
        <w:rFonts w:ascii="Wingdings" w:hAnsi="Wingdings" w:hint="default"/>
      </w:rPr>
    </w:lvl>
    <w:lvl w:ilvl="4" w:tplc="002AB3DE" w:tentative="1">
      <w:start w:val="1"/>
      <w:numFmt w:val="bullet"/>
      <w:lvlText w:val=""/>
      <w:lvlJc w:val="left"/>
      <w:pPr>
        <w:tabs>
          <w:tab w:val="num" w:pos="3600"/>
        </w:tabs>
        <w:ind w:left="3600" w:hanging="360"/>
      </w:pPr>
      <w:rPr>
        <w:rFonts w:ascii="Wingdings" w:hAnsi="Wingdings" w:hint="default"/>
      </w:rPr>
    </w:lvl>
    <w:lvl w:ilvl="5" w:tplc="D6AE7BBA" w:tentative="1">
      <w:start w:val="1"/>
      <w:numFmt w:val="bullet"/>
      <w:lvlText w:val=""/>
      <w:lvlJc w:val="left"/>
      <w:pPr>
        <w:tabs>
          <w:tab w:val="num" w:pos="4320"/>
        </w:tabs>
        <w:ind w:left="4320" w:hanging="360"/>
      </w:pPr>
      <w:rPr>
        <w:rFonts w:ascii="Wingdings" w:hAnsi="Wingdings" w:hint="default"/>
      </w:rPr>
    </w:lvl>
    <w:lvl w:ilvl="6" w:tplc="24BCB184" w:tentative="1">
      <w:start w:val="1"/>
      <w:numFmt w:val="bullet"/>
      <w:lvlText w:val=""/>
      <w:lvlJc w:val="left"/>
      <w:pPr>
        <w:tabs>
          <w:tab w:val="num" w:pos="5040"/>
        </w:tabs>
        <w:ind w:left="5040" w:hanging="360"/>
      </w:pPr>
      <w:rPr>
        <w:rFonts w:ascii="Wingdings" w:hAnsi="Wingdings" w:hint="default"/>
      </w:rPr>
    </w:lvl>
    <w:lvl w:ilvl="7" w:tplc="93828B80" w:tentative="1">
      <w:start w:val="1"/>
      <w:numFmt w:val="bullet"/>
      <w:lvlText w:val=""/>
      <w:lvlJc w:val="left"/>
      <w:pPr>
        <w:tabs>
          <w:tab w:val="num" w:pos="5760"/>
        </w:tabs>
        <w:ind w:left="5760" w:hanging="360"/>
      </w:pPr>
      <w:rPr>
        <w:rFonts w:ascii="Wingdings" w:hAnsi="Wingdings" w:hint="default"/>
      </w:rPr>
    </w:lvl>
    <w:lvl w:ilvl="8" w:tplc="4E58DFA2"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D85675F"/>
    <w:multiLevelType w:val="hybridMultilevel"/>
    <w:tmpl w:val="F3246322"/>
    <w:lvl w:ilvl="0" w:tplc="05EA62FE">
      <w:start w:val="1"/>
      <w:numFmt w:val="decimal"/>
      <w:lvlText w:val="%1."/>
      <w:lvlJc w:val="left"/>
      <w:pPr>
        <w:ind w:left="440" w:hanging="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FDC0A67"/>
    <w:multiLevelType w:val="hybridMultilevel"/>
    <w:tmpl w:val="6ECAA93A"/>
    <w:lvl w:ilvl="0" w:tplc="05EA62FE">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0D43D04"/>
    <w:multiLevelType w:val="hybridMultilevel"/>
    <w:tmpl w:val="FF98F042"/>
    <w:lvl w:ilvl="0" w:tplc="D44AB082">
      <w:start w:val="3"/>
      <w:numFmt w:val="decimalEnclosedCircle"/>
      <w:lvlText w:val="%1"/>
      <w:lvlJc w:val="left"/>
      <w:pPr>
        <w:ind w:left="765"/>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4EAA8DA">
      <w:start w:val="1"/>
      <w:numFmt w:val="lowerLetter"/>
      <w:lvlText w:val="%2"/>
      <w:lvlJc w:val="left"/>
      <w:pPr>
        <w:ind w:left="15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33CDEB4">
      <w:start w:val="1"/>
      <w:numFmt w:val="lowerRoman"/>
      <w:lvlText w:val="%3"/>
      <w:lvlJc w:val="left"/>
      <w:pPr>
        <w:ind w:left="22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ACCB3F0">
      <w:start w:val="1"/>
      <w:numFmt w:val="decimal"/>
      <w:lvlText w:val="%4"/>
      <w:lvlJc w:val="left"/>
      <w:pPr>
        <w:ind w:left="29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D00CE0E">
      <w:start w:val="1"/>
      <w:numFmt w:val="lowerLetter"/>
      <w:lvlText w:val="%5"/>
      <w:lvlJc w:val="left"/>
      <w:pPr>
        <w:ind w:left="36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280C756">
      <w:start w:val="1"/>
      <w:numFmt w:val="lowerRoman"/>
      <w:lvlText w:val="%6"/>
      <w:lvlJc w:val="left"/>
      <w:pPr>
        <w:ind w:left="43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A6B851A0">
      <w:start w:val="1"/>
      <w:numFmt w:val="decimal"/>
      <w:lvlText w:val="%7"/>
      <w:lvlJc w:val="left"/>
      <w:pPr>
        <w:ind w:left="51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8F64E48">
      <w:start w:val="1"/>
      <w:numFmt w:val="lowerLetter"/>
      <w:lvlText w:val="%8"/>
      <w:lvlJc w:val="left"/>
      <w:pPr>
        <w:ind w:left="58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18E7014">
      <w:start w:val="1"/>
      <w:numFmt w:val="lowerRoman"/>
      <w:lvlText w:val="%9"/>
      <w:lvlJc w:val="left"/>
      <w:pPr>
        <w:ind w:left="65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0E01789"/>
    <w:multiLevelType w:val="hybridMultilevel"/>
    <w:tmpl w:val="A2B8F8C4"/>
    <w:lvl w:ilvl="0" w:tplc="FFFFFFFF">
      <w:start w:val="1"/>
      <w:numFmt w:val="decimal"/>
      <w:lvlText w:val="(%1)"/>
      <w:lvlJc w:val="left"/>
      <w:pPr>
        <w:ind w:left="860" w:hanging="440"/>
      </w:pPr>
      <w:rPr>
        <w:rFonts w:hint="eastAsia"/>
        <w:b/>
        <w:bCs/>
        <w:color w:val="auto"/>
        <w:sz w:val="21"/>
        <w:shd w:val="clear" w:color="auto" w:fil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3" w15:restartNumberingAfterBreak="0">
    <w:nsid w:val="71F16A4E"/>
    <w:multiLevelType w:val="hybridMultilevel"/>
    <w:tmpl w:val="B900EC10"/>
    <w:lvl w:ilvl="0" w:tplc="46BACBD2">
      <w:start w:val="1"/>
      <w:numFmt w:val="bullet"/>
      <w:lvlText w:val=""/>
      <w:lvlJc w:val="left"/>
      <w:pPr>
        <w:tabs>
          <w:tab w:val="num" w:pos="420"/>
        </w:tabs>
        <w:ind w:left="420" w:hanging="420"/>
      </w:pPr>
      <w:rPr>
        <w:rFonts w:ascii="Wingdings" w:hAnsi="Wingdings" w:hint="default"/>
      </w:rPr>
    </w:lvl>
    <w:lvl w:ilvl="1" w:tplc="5E5C6472">
      <w:start w:val="1"/>
      <w:numFmt w:val="chineseCountingThousand"/>
      <w:lvlText w:val="%2、"/>
      <w:lvlJc w:val="left"/>
      <w:pPr>
        <w:tabs>
          <w:tab w:val="num" w:pos="567"/>
        </w:tabs>
        <w:ind w:left="851" w:firstLine="283"/>
      </w:pPr>
      <w:rPr>
        <w:rFonts w:ascii="Times New Roman" w:eastAsia="宋体" w:hAnsi="Times New Roman" w:hint="eastAsia"/>
        <w:b/>
        <w:i w:val="0"/>
        <w:sz w:val="24"/>
        <w:szCs w:val="24"/>
      </w:rPr>
    </w:lvl>
    <w:lvl w:ilvl="2" w:tplc="30046580">
      <w:start w:val="1"/>
      <w:numFmt w:val="japaneseCounting"/>
      <w:lvlText w:val="%3．"/>
      <w:lvlJc w:val="left"/>
      <w:pPr>
        <w:tabs>
          <w:tab w:val="num" w:pos="1560"/>
        </w:tabs>
        <w:ind w:left="1560" w:hanging="720"/>
      </w:pPr>
    </w:lvl>
    <w:lvl w:ilvl="3" w:tplc="0409000F">
      <w:start w:val="1"/>
      <w:numFmt w:val="decimal"/>
      <w:lvlText w:val="%4."/>
      <w:lvlJc w:val="left"/>
      <w:pPr>
        <w:tabs>
          <w:tab w:val="num" w:pos="1680"/>
        </w:tabs>
        <w:ind w:left="1680" w:hanging="420"/>
      </w:pPr>
    </w:lvl>
    <w:lvl w:ilvl="4" w:tplc="A378CF9E">
      <w:start w:val="1"/>
      <w:numFmt w:val="bullet"/>
      <w:lvlText w:val="◘"/>
      <w:lvlJc w:val="left"/>
      <w:pPr>
        <w:tabs>
          <w:tab w:val="num" w:pos="1963"/>
        </w:tabs>
        <w:ind w:left="1963" w:hanging="283"/>
      </w:pPr>
      <w:rPr>
        <w:rFonts w:ascii="Times New Roman" w:eastAsia="宋体" w:hAnsi="Times New Roman" w:cs="Times New Roman" w:hint="default"/>
        <w:color w:val="auto"/>
        <w:sz w:val="21"/>
        <w:szCs w:val="21"/>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4" w15:restartNumberingAfterBreak="0">
    <w:nsid w:val="74E542E6"/>
    <w:multiLevelType w:val="hybridMultilevel"/>
    <w:tmpl w:val="99CA4C76"/>
    <w:lvl w:ilvl="0" w:tplc="FFFFFFFF">
      <w:start w:val="1"/>
      <w:numFmt w:val="decimal"/>
      <w:lvlText w:val="%1."/>
      <w:lvlJc w:val="left"/>
      <w:pPr>
        <w:ind w:left="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6F612AC"/>
    <w:multiLevelType w:val="multilevel"/>
    <w:tmpl w:val="702A7F3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6" w15:restartNumberingAfterBreak="0">
    <w:nsid w:val="77415706"/>
    <w:multiLevelType w:val="hybridMultilevel"/>
    <w:tmpl w:val="CB0C3064"/>
    <w:lvl w:ilvl="0" w:tplc="FFFFFFFF">
      <w:start w:val="1"/>
      <w:numFmt w:val="decimal"/>
      <w:suff w:val="nothing"/>
      <w:lvlText w:val="%1、"/>
      <w:lvlJc w:val="left"/>
      <w:pPr>
        <w:ind w:left="992" w:firstLine="0"/>
      </w:pPr>
      <w:rPr>
        <w:rFonts w:hint="eastAsia"/>
      </w:rPr>
    </w:lvl>
    <w:lvl w:ilvl="1" w:tplc="FFFFFFFF" w:tentative="1">
      <w:start w:val="1"/>
      <w:numFmt w:val="lowerLetter"/>
      <w:lvlText w:val="%2)"/>
      <w:lvlJc w:val="left"/>
      <w:pPr>
        <w:ind w:left="1872" w:hanging="440"/>
      </w:pPr>
    </w:lvl>
    <w:lvl w:ilvl="2" w:tplc="FFFFFFFF" w:tentative="1">
      <w:start w:val="1"/>
      <w:numFmt w:val="lowerRoman"/>
      <w:lvlText w:val="%3."/>
      <w:lvlJc w:val="right"/>
      <w:pPr>
        <w:ind w:left="2312" w:hanging="440"/>
      </w:pPr>
    </w:lvl>
    <w:lvl w:ilvl="3" w:tplc="FFFFFFFF" w:tentative="1">
      <w:start w:val="1"/>
      <w:numFmt w:val="decimal"/>
      <w:lvlText w:val="%4."/>
      <w:lvlJc w:val="left"/>
      <w:pPr>
        <w:ind w:left="2752" w:hanging="440"/>
      </w:pPr>
    </w:lvl>
    <w:lvl w:ilvl="4" w:tplc="FFFFFFFF" w:tentative="1">
      <w:start w:val="1"/>
      <w:numFmt w:val="lowerLetter"/>
      <w:lvlText w:val="%5)"/>
      <w:lvlJc w:val="left"/>
      <w:pPr>
        <w:ind w:left="3192" w:hanging="440"/>
      </w:pPr>
    </w:lvl>
    <w:lvl w:ilvl="5" w:tplc="FFFFFFFF" w:tentative="1">
      <w:start w:val="1"/>
      <w:numFmt w:val="lowerRoman"/>
      <w:lvlText w:val="%6."/>
      <w:lvlJc w:val="right"/>
      <w:pPr>
        <w:ind w:left="3632" w:hanging="440"/>
      </w:pPr>
    </w:lvl>
    <w:lvl w:ilvl="6" w:tplc="FFFFFFFF" w:tentative="1">
      <w:start w:val="1"/>
      <w:numFmt w:val="decimal"/>
      <w:lvlText w:val="%7."/>
      <w:lvlJc w:val="left"/>
      <w:pPr>
        <w:ind w:left="4072" w:hanging="440"/>
      </w:pPr>
    </w:lvl>
    <w:lvl w:ilvl="7" w:tplc="FFFFFFFF" w:tentative="1">
      <w:start w:val="1"/>
      <w:numFmt w:val="lowerLetter"/>
      <w:lvlText w:val="%8)"/>
      <w:lvlJc w:val="left"/>
      <w:pPr>
        <w:ind w:left="4512" w:hanging="440"/>
      </w:pPr>
    </w:lvl>
    <w:lvl w:ilvl="8" w:tplc="FFFFFFFF" w:tentative="1">
      <w:start w:val="1"/>
      <w:numFmt w:val="lowerRoman"/>
      <w:lvlText w:val="%9."/>
      <w:lvlJc w:val="right"/>
      <w:pPr>
        <w:ind w:left="4952" w:hanging="440"/>
      </w:pPr>
    </w:lvl>
  </w:abstractNum>
  <w:num w:numId="1" w16cid:durableId="290790919">
    <w:abstractNumId w:val="1"/>
  </w:num>
  <w:num w:numId="2" w16cid:durableId="450978143">
    <w:abstractNumId w:val="2"/>
  </w:num>
  <w:num w:numId="3" w16cid:durableId="1047603179">
    <w:abstractNumId w:val="3"/>
  </w:num>
  <w:num w:numId="4" w16cid:durableId="452598888">
    <w:abstractNumId w:val="53"/>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5" w16cid:durableId="55708508">
    <w:abstractNumId w:val="11"/>
  </w:num>
  <w:num w:numId="6" w16cid:durableId="41246972">
    <w:abstractNumId w:val="44"/>
  </w:num>
  <w:num w:numId="7" w16cid:durableId="1583369020">
    <w:abstractNumId w:val="53"/>
  </w:num>
  <w:num w:numId="8" w16cid:durableId="156774265">
    <w:abstractNumId w:val="5"/>
  </w:num>
  <w:num w:numId="9" w16cid:durableId="70737234">
    <w:abstractNumId w:val="55"/>
  </w:num>
  <w:num w:numId="10" w16cid:durableId="1382053301">
    <w:abstractNumId w:val="13"/>
  </w:num>
  <w:num w:numId="11" w16cid:durableId="1691181113">
    <w:abstractNumId w:val="19"/>
  </w:num>
  <w:num w:numId="12" w16cid:durableId="895431025">
    <w:abstractNumId w:val="25"/>
  </w:num>
  <w:num w:numId="13" w16cid:durableId="2080058826">
    <w:abstractNumId w:val="48"/>
  </w:num>
  <w:num w:numId="14" w16cid:durableId="1408723925">
    <w:abstractNumId w:val="0"/>
    <w:lvlOverride w:ilvl="0">
      <w:startOverride w:val="1"/>
    </w:lvlOverride>
  </w:num>
  <w:num w:numId="15" w16cid:durableId="159587395">
    <w:abstractNumId w:val="46"/>
  </w:num>
  <w:num w:numId="16" w16cid:durableId="2103406486">
    <w:abstractNumId w:val="47"/>
  </w:num>
  <w:num w:numId="17" w16cid:durableId="501550943">
    <w:abstractNumId w:val="34"/>
  </w:num>
  <w:num w:numId="18" w16cid:durableId="1439832005">
    <w:abstractNumId w:val="56"/>
  </w:num>
  <w:num w:numId="19" w16cid:durableId="135807755">
    <w:abstractNumId w:val="12"/>
  </w:num>
  <w:num w:numId="20" w16cid:durableId="1299073952">
    <w:abstractNumId w:val="10"/>
  </w:num>
  <w:num w:numId="21" w16cid:durableId="1800760544">
    <w:abstractNumId w:val="27"/>
  </w:num>
  <w:num w:numId="22" w16cid:durableId="480073839">
    <w:abstractNumId w:val="41"/>
  </w:num>
  <w:num w:numId="23" w16cid:durableId="1764298741">
    <w:abstractNumId w:val="33"/>
  </w:num>
  <w:num w:numId="24" w16cid:durableId="1662270118">
    <w:abstractNumId w:val="7"/>
  </w:num>
  <w:num w:numId="25" w16cid:durableId="950094234">
    <w:abstractNumId w:val="4"/>
  </w:num>
  <w:num w:numId="26" w16cid:durableId="1341734477">
    <w:abstractNumId w:val="18"/>
  </w:num>
  <w:num w:numId="27" w16cid:durableId="1673528639">
    <w:abstractNumId w:val="9"/>
  </w:num>
  <w:num w:numId="28" w16cid:durableId="1745301064">
    <w:abstractNumId w:val="20"/>
  </w:num>
  <w:num w:numId="29" w16cid:durableId="1142894033">
    <w:abstractNumId w:val="42"/>
  </w:num>
  <w:num w:numId="30" w16cid:durableId="1866213978">
    <w:abstractNumId w:val="51"/>
  </w:num>
  <w:num w:numId="31" w16cid:durableId="1964580236">
    <w:abstractNumId w:val="30"/>
  </w:num>
  <w:num w:numId="32" w16cid:durableId="972639375">
    <w:abstractNumId w:val="29"/>
  </w:num>
  <w:num w:numId="33" w16cid:durableId="1222709458">
    <w:abstractNumId w:val="36"/>
  </w:num>
  <w:num w:numId="34" w16cid:durableId="230042654">
    <w:abstractNumId w:val="37"/>
  </w:num>
  <w:num w:numId="35" w16cid:durableId="647593608">
    <w:abstractNumId w:val="49"/>
  </w:num>
  <w:num w:numId="36" w16cid:durableId="174542930">
    <w:abstractNumId w:val="40"/>
  </w:num>
  <w:num w:numId="37" w16cid:durableId="854196632">
    <w:abstractNumId w:val="50"/>
  </w:num>
  <w:num w:numId="38" w16cid:durableId="1696997873">
    <w:abstractNumId w:val="24"/>
  </w:num>
  <w:num w:numId="39" w16cid:durableId="1470516052">
    <w:abstractNumId w:val="54"/>
  </w:num>
  <w:num w:numId="40" w16cid:durableId="355235160">
    <w:abstractNumId w:val="16"/>
  </w:num>
  <w:num w:numId="41" w16cid:durableId="1958902642">
    <w:abstractNumId w:val="15"/>
  </w:num>
  <w:num w:numId="42" w16cid:durableId="304966180">
    <w:abstractNumId w:val="23"/>
  </w:num>
  <w:num w:numId="43" w16cid:durableId="961494097">
    <w:abstractNumId w:val="38"/>
  </w:num>
  <w:num w:numId="44" w16cid:durableId="1049457697">
    <w:abstractNumId w:val="45"/>
  </w:num>
  <w:num w:numId="45" w16cid:durableId="1467042744">
    <w:abstractNumId w:val="43"/>
  </w:num>
  <w:num w:numId="46" w16cid:durableId="478113065">
    <w:abstractNumId w:val="35"/>
  </w:num>
  <w:num w:numId="47" w16cid:durableId="252400972">
    <w:abstractNumId w:val="52"/>
  </w:num>
  <w:num w:numId="48" w16cid:durableId="2044211745">
    <w:abstractNumId w:val="28"/>
  </w:num>
  <w:num w:numId="49" w16cid:durableId="1469978628">
    <w:abstractNumId w:val="32"/>
  </w:num>
  <w:num w:numId="50" w16cid:durableId="121387409">
    <w:abstractNumId w:val="8"/>
  </w:num>
  <w:num w:numId="51" w16cid:durableId="598100147">
    <w:abstractNumId w:val="26"/>
  </w:num>
  <w:num w:numId="52" w16cid:durableId="1340497969">
    <w:abstractNumId w:val="14"/>
  </w:num>
  <w:num w:numId="53" w16cid:durableId="358433706">
    <w:abstractNumId w:val="22"/>
  </w:num>
  <w:num w:numId="54" w16cid:durableId="477575213">
    <w:abstractNumId w:val="17"/>
  </w:num>
  <w:num w:numId="55" w16cid:durableId="1704018558">
    <w:abstractNumId w:val="6"/>
  </w:num>
  <w:num w:numId="56" w16cid:durableId="493761550">
    <w:abstractNumId w:val="21"/>
  </w:num>
  <w:num w:numId="57" w16cid:durableId="1176765596">
    <w:abstractNumId w:val="39"/>
  </w:num>
  <w:num w:numId="58" w16cid:durableId="2446569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971"/>
    <w:rsid w:val="00021E99"/>
    <w:rsid w:val="000531AA"/>
    <w:rsid w:val="00061B79"/>
    <w:rsid w:val="0007468E"/>
    <w:rsid w:val="00096FAF"/>
    <w:rsid w:val="000A1DB4"/>
    <w:rsid w:val="000D727F"/>
    <w:rsid w:val="000E1A42"/>
    <w:rsid w:val="000F0D3A"/>
    <w:rsid w:val="0010212E"/>
    <w:rsid w:val="001257A5"/>
    <w:rsid w:val="00126E2E"/>
    <w:rsid w:val="0014380D"/>
    <w:rsid w:val="00172A27"/>
    <w:rsid w:val="00175C52"/>
    <w:rsid w:val="0018719F"/>
    <w:rsid w:val="001A5672"/>
    <w:rsid w:val="001A6448"/>
    <w:rsid w:val="001B408A"/>
    <w:rsid w:val="001B586E"/>
    <w:rsid w:val="001C6731"/>
    <w:rsid w:val="001F1D1D"/>
    <w:rsid w:val="001F5361"/>
    <w:rsid w:val="001F6A38"/>
    <w:rsid w:val="00202007"/>
    <w:rsid w:val="0021023B"/>
    <w:rsid w:val="00220050"/>
    <w:rsid w:val="002231F0"/>
    <w:rsid w:val="00243DDC"/>
    <w:rsid w:val="00253E56"/>
    <w:rsid w:val="00295153"/>
    <w:rsid w:val="002F7AD3"/>
    <w:rsid w:val="003151A9"/>
    <w:rsid w:val="00315D91"/>
    <w:rsid w:val="00335257"/>
    <w:rsid w:val="00345D38"/>
    <w:rsid w:val="0036579A"/>
    <w:rsid w:val="0037513D"/>
    <w:rsid w:val="00377A64"/>
    <w:rsid w:val="00397590"/>
    <w:rsid w:val="003A5542"/>
    <w:rsid w:val="003B352D"/>
    <w:rsid w:val="003B713C"/>
    <w:rsid w:val="003D5DCF"/>
    <w:rsid w:val="003E2FC8"/>
    <w:rsid w:val="003F2CEC"/>
    <w:rsid w:val="003F388B"/>
    <w:rsid w:val="004221B8"/>
    <w:rsid w:val="00437B2C"/>
    <w:rsid w:val="004423C1"/>
    <w:rsid w:val="00450040"/>
    <w:rsid w:val="00452188"/>
    <w:rsid w:val="0046292A"/>
    <w:rsid w:val="00462D11"/>
    <w:rsid w:val="00463396"/>
    <w:rsid w:val="00467F36"/>
    <w:rsid w:val="0049038A"/>
    <w:rsid w:val="004910A7"/>
    <w:rsid w:val="004A488E"/>
    <w:rsid w:val="004E7A42"/>
    <w:rsid w:val="004F4D20"/>
    <w:rsid w:val="0050133E"/>
    <w:rsid w:val="00504933"/>
    <w:rsid w:val="0054231F"/>
    <w:rsid w:val="00552DF9"/>
    <w:rsid w:val="005545E7"/>
    <w:rsid w:val="00563AC3"/>
    <w:rsid w:val="005663C4"/>
    <w:rsid w:val="00573389"/>
    <w:rsid w:val="00590AAA"/>
    <w:rsid w:val="005B31B2"/>
    <w:rsid w:val="005B6B40"/>
    <w:rsid w:val="005C2732"/>
    <w:rsid w:val="005F328A"/>
    <w:rsid w:val="006129A2"/>
    <w:rsid w:val="00641E8D"/>
    <w:rsid w:val="0064357F"/>
    <w:rsid w:val="00657797"/>
    <w:rsid w:val="00663855"/>
    <w:rsid w:val="00663D43"/>
    <w:rsid w:val="006679AE"/>
    <w:rsid w:val="006754D3"/>
    <w:rsid w:val="006A577B"/>
    <w:rsid w:val="006E1F29"/>
    <w:rsid w:val="006E6B39"/>
    <w:rsid w:val="006F0898"/>
    <w:rsid w:val="006F1066"/>
    <w:rsid w:val="006F4A2B"/>
    <w:rsid w:val="006F5B0F"/>
    <w:rsid w:val="007338E6"/>
    <w:rsid w:val="007421AB"/>
    <w:rsid w:val="007550D7"/>
    <w:rsid w:val="0077227A"/>
    <w:rsid w:val="00782A8F"/>
    <w:rsid w:val="00785DD8"/>
    <w:rsid w:val="00787C8A"/>
    <w:rsid w:val="00795DFF"/>
    <w:rsid w:val="007B2713"/>
    <w:rsid w:val="007C28EE"/>
    <w:rsid w:val="007C2B18"/>
    <w:rsid w:val="007D4E57"/>
    <w:rsid w:val="007E6BB5"/>
    <w:rsid w:val="007E6D3D"/>
    <w:rsid w:val="007E6F2F"/>
    <w:rsid w:val="007E7D5C"/>
    <w:rsid w:val="007F4588"/>
    <w:rsid w:val="007F7365"/>
    <w:rsid w:val="008079D7"/>
    <w:rsid w:val="0083097B"/>
    <w:rsid w:val="00840751"/>
    <w:rsid w:val="0086544C"/>
    <w:rsid w:val="00872605"/>
    <w:rsid w:val="00875FA6"/>
    <w:rsid w:val="0087712E"/>
    <w:rsid w:val="00886618"/>
    <w:rsid w:val="008A0D40"/>
    <w:rsid w:val="008B57BA"/>
    <w:rsid w:val="008D0126"/>
    <w:rsid w:val="008D4573"/>
    <w:rsid w:val="008E2D80"/>
    <w:rsid w:val="008E3FBD"/>
    <w:rsid w:val="00911D11"/>
    <w:rsid w:val="00932C97"/>
    <w:rsid w:val="00953EA8"/>
    <w:rsid w:val="00963A87"/>
    <w:rsid w:val="00982CA1"/>
    <w:rsid w:val="00990CF9"/>
    <w:rsid w:val="009A0841"/>
    <w:rsid w:val="009A13C4"/>
    <w:rsid w:val="009A76C1"/>
    <w:rsid w:val="009D037B"/>
    <w:rsid w:val="009D5EFC"/>
    <w:rsid w:val="009E0617"/>
    <w:rsid w:val="009E0AF7"/>
    <w:rsid w:val="009E259F"/>
    <w:rsid w:val="009F5414"/>
    <w:rsid w:val="00A2148C"/>
    <w:rsid w:val="00A34DD2"/>
    <w:rsid w:val="00A774E5"/>
    <w:rsid w:val="00A8528A"/>
    <w:rsid w:val="00A962FB"/>
    <w:rsid w:val="00AA5EED"/>
    <w:rsid w:val="00AB1EA9"/>
    <w:rsid w:val="00AD27F4"/>
    <w:rsid w:val="00AD2D5F"/>
    <w:rsid w:val="00AF1BDF"/>
    <w:rsid w:val="00AF2609"/>
    <w:rsid w:val="00B006DB"/>
    <w:rsid w:val="00B22804"/>
    <w:rsid w:val="00B273CA"/>
    <w:rsid w:val="00B3629E"/>
    <w:rsid w:val="00B425FD"/>
    <w:rsid w:val="00B73651"/>
    <w:rsid w:val="00B76F49"/>
    <w:rsid w:val="00B95127"/>
    <w:rsid w:val="00BA3B01"/>
    <w:rsid w:val="00BF2DEE"/>
    <w:rsid w:val="00BF70E9"/>
    <w:rsid w:val="00BF7E59"/>
    <w:rsid w:val="00C14F7E"/>
    <w:rsid w:val="00C47F16"/>
    <w:rsid w:val="00C54829"/>
    <w:rsid w:val="00C55D92"/>
    <w:rsid w:val="00C60FD9"/>
    <w:rsid w:val="00C6596B"/>
    <w:rsid w:val="00C6699C"/>
    <w:rsid w:val="00C77BE7"/>
    <w:rsid w:val="00CA4CF6"/>
    <w:rsid w:val="00CC3B2F"/>
    <w:rsid w:val="00CC67E4"/>
    <w:rsid w:val="00CD0959"/>
    <w:rsid w:val="00CD7D1D"/>
    <w:rsid w:val="00CE0A27"/>
    <w:rsid w:val="00CE2E02"/>
    <w:rsid w:val="00CF51E6"/>
    <w:rsid w:val="00D228B4"/>
    <w:rsid w:val="00D27435"/>
    <w:rsid w:val="00D30D2F"/>
    <w:rsid w:val="00D42391"/>
    <w:rsid w:val="00D45F7B"/>
    <w:rsid w:val="00D829FA"/>
    <w:rsid w:val="00D831F2"/>
    <w:rsid w:val="00D93F81"/>
    <w:rsid w:val="00D968CE"/>
    <w:rsid w:val="00DA36F0"/>
    <w:rsid w:val="00DB5637"/>
    <w:rsid w:val="00DB7B6F"/>
    <w:rsid w:val="00DC42FD"/>
    <w:rsid w:val="00DE1EC9"/>
    <w:rsid w:val="00DF07E1"/>
    <w:rsid w:val="00DF58D2"/>
    <w:rsid w:val="00DF6E4B"/>
    <w:rsid w:val="00DF76C3"/>
    <w:rsid w:val="00E079DE"/>
    <w:rsid w:val="00E231A4"/>
    <w:rsid w:val="00E276F1"/>
    <w:rsid w:val="00E7620D"/>
    <w:rsid w:val="00E84786"/>
    <w:rsid w:val="00EB4AC7"/>
    <w:rsid w:val="00EC37B1"/>
    <w:rsid w:val="00EE1BEF"/>
    <w:rsid w:val="00F06354"/>
    <w:rsid w:val="00F13F0D"/>
    <w:rsid w:val="00F22A05"/>
    <w:rsid w:val="00F4284D"/>
    <w:rsid w:val="00F569BE"/>
    <w:rsid w:val="00F91FF0"/>
    <w:rsid w:val="00FA04A3"/>
    <w:rsid w:val="00FA29C5"/>
    <w:rsid w:val="00FC4687"/>
    <w:rsid w:val="00FC5E35"/>
    <w:rsid w:val="00FE675C"/>
    <w:rsid w:val="00FF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3017E3E"/>
  <w15:chartTrackingRefBased/>
  <w15:docId w15:val="{9ACD3049-C038-4420-AF12-BB383598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2D11"/>
    <w:pPr>
      <w:widowControl w:val="0"/>
      <w:ind w:firstLine="420"/>
      <w:jc w:val="both"/>
    </w:pPr>
    <w:rPr>
      <w:kern w:val="2"/>
      <w:sz w:val="21"/>
      <w:szCs w:val="24"/>
    </w:rPr>
  </w:style>
  <w:style w:type="paragraph" w:styleId="2">
    <w:name w:val="heading 2"/>
    <w:basedOn w:val="a"/>
    <w:next w:val="a"/>
    <w:link w:val="20"/>
    <w:semiHidden/>
    <w:unhideWhenUsed/>
    <w:qFormat/>
    <w:rsid w:val="003E2FC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Char">
    <w:name w:val="2级标题 Char Char"/>
    <w:link w:val="21"/>
    <w:rPr>
      <w:rFonts w:eastAsia="宋体"/>
      <w:b/>
      <w:bCs/>
      <w:sz w:val="30"/>
      <w:szCs w:val="32"/>
      <w:lang w:eastAsia="zh-CN" w:bidi="ar-SA"/>
    </w:rPr>
  </w:style>
  <w:style w:type="character" w:customStyle="1" w:styleId="30">
    <w:name w:val="标题 3 字符"/>
    <w:link w:val="3"/>
    <w:rPr>
      <w:rFonts w:eastAsia="宋体"/>
      <w:b/>
      <w:bCs/>
      <w:sz w:val="32"/>
      <w:szCs w:val="32"/>
      <w:lang w:bidi="ar-SA"/>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21">
    <w:name w:val="2级标题"/>
    <w:basedOn w:val="3"/>
    <w:link w:val="2CharChar"/>
    <w:pPr>
      <w:spacing w:before="0" w:after="0" w:line="240" w:lineRule="auto"/>
      <w:ind w:firstLine="200"/>
    </w:pPr>
    <w:rPr>
      <w:sz w:val="30"/>
    </w:rPr>
  </w:style>
  <w:style w:type="paragraph" w:customStyle="1" w:styleId="a6">
    <w:name w:val="（二）级标题"/>
    <w:basedOn w:val="a"/>
    <w:pPr>
      <w:ind w:firstLine="422"/>
    </w:pPr>
    <w:rPr>
      <w:b/>
      <w:sz w:val="28"/>
    </w:rPr>
  </w:style>
  <w:style w:type="paragraph" w:customStyle="1" w:styleId="a7">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sz w:val="24"/>
    </w:rPr>
  </w:style>
  <w:style w:type="paragraph" w:styleId="a8">
    <w:name w:val="Normal Indent"/>
    <w:basedOn w:val="a"/>
    <w:rsid w:val="001A6448"/>
    <w:rPr>
      <w:szCs w:val="21"/>
    </w:rPr>
  </w:style>
  <w:style w:type="character" w:styleId="a9">
    <w:name w:val="Hyperlink"/>
    <w:rsid w:val="00F22A05"/>
    <w:rPr>
      <w:color w:val="0000FF"/>
      <w:u w:val="single"/>
    </w:rPr>
  </w:style>
  <w:style w:type="table" w:styleId="aa">
    <w:name w:val="Table Grid"/>
    <w:basedOn w:val="a1"/>
    <w:rsid w:val="00C47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43DDC"/>
    <w:rPr>
      <w:rFonts w:ascii="等线" w:eastAsia="等线" w:hAnsi="等线"/>
      <w:kern w:val="2"/>
      <w:sz w:val="21"/>
      <w:szCs w:val="22"/>
    </w:rPr>
    <w:tblPr>
      <w:tblCellMar>
        <w:top w:w="0" w:type="dxa"/>
        <w:left w:w="0" w:type="dxa"/>
        <w:bottom w:w="0" w:type="dxa"/>
        <w:right w:w="0" w:type="dxa"/>
      </w:tblCellMar>
    </w:tblPr>
  </w:style>
  <w:style w:type="character" w:customStyle="1" w:styleId="20">
    <w:name w:val="标题 2 字符"/>
    <w:link w:val="2"/>
    <w:semiHidden/>
    <w:rsid w:val="003E2FC8"/>
    <w:rPr>
      <w:rFonts w:ascii="等线 Light" w:eastAsia="等线 Light" w:hAnsi="等线 Light" w:cs="Times New Roman"/>
      <w:b/>
      <w:bCs/>
      <w:kern w:val="2"/>
      <w:sz w:val="32"/>
      <w:szCs w:val="32"/>
    </w:rPr>
  </w:style>
  <w:style w:type="table" w:customStyle="1" w:styleId="TableGrid1">
    <w:name w:val="TableGrid1"/>
    <w:rsid w:val="003E2FC8"/>
    <w:rPr>
      <w:rFonts w:ascii="等线" w:eastAsia="等线" w:hAnsi="等线"/>
      <w:kern w:val="2"/>
      <w:sz w:val="21"/>
      <w:szCs w:val="22"/>
    </w:rPr>
    <w:tblPr>
      <w:tblCellMar>
        <w:top w:w="0" w:type="dxa"/>
        <w:left w:w="0" w:type="dxa"/>
        <w:bottom w:w="0" w:type="dxa"/>
        <w:right w:w="0" w:type="dxa"/>
      </w:tblCellMar>
    </w:tblPr>
  </w:style>
  <w:style w:type="table" w:customStyle="1" w:styleId="TableGrid2">
    <w:name w:val="TableGrid2"/>
    <w:rsid w:val="00F91FF0"/>
    <w:rPr>
      <w:rFonts w:ascii="等线" w:eastAsia="等线" w:hAnsi="等线"/>
      <w:kern w:val="2"/>
      <w:sz w:val="21"/>
      <w:szCs w:val="22"/>
    </w:rPr>
    <w:tblPr>
      <w:tblCellMar>
        <w:top w:w="0" w:type="dxa"/>
        <w:left w:w="0" w:type="dxa"/>
        <w:bottom w:w="0" w:type="dxa"/>
        <w:right w:w="0" w:type="dxa"/>
      </w:tblCellMar>
    </w:tblPr>
  </w:style>
  <w:style w:type="paragraph" w:styleId="ab">
    <w:name w:val="List Paragraph"/>
    <w:basedOn w:val="a"/>
    <w:uiPriority w:val="34"/>
    <w:qFormat/>
    <w:rsid w:val="009E259F"/>
    <w:pPr>
      <w:ind w:firstLineChars="200" w:firstLine="200"/>
    </w:pPr>
  </w:style>
  <w:style w:type="table" w:styleId="4">
    <w:name w:val="Table Grid 4"/>
    <w:basedOn w:val="a1"/>
    <w:rsid w:val="008D4573"/>
    <w:pPr>
      <w:widowControl w:val="0"/>
      <w:ind w:firstLine="4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ac">
    <w:name w:val="Table Theme"/>
    <w:basedOn w:val="a1"/>
    <w:rsid w:val="008D4573"/>
    <w:pPr>
      <w:widowControl w:val="0"/>
      <w:ind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DE1EC9"/>
    <w:rPr>
      <w:rFonts w:ascii="等线" w:eastAsia="等线" w:hAnsi="等线"/>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40">
      <w:bodyDiv w:val="1"/>
      <w:marLeft w:val="0"/>
      <w:marRight w:val="0"/>
      <w:marTop w:val="0"/>
      <w:marBottom w:val="0"/>
      <w:divBdr>
        <w:top w:val="none" w:sz="0" w:space="0" w:color="auto"/>
        <w:left w:val="none" w:sz="0" w:space="0" w:color="auto"/>
        <w:bottom w:val="none" w:sz="0" w:space="0" w:color="auto"/>
        <w:right w:val="none" w:sz="0" w:space="0" w:color="auto"/>
      </w:divBdr>
      <w:divsChild>
        <w:div w:id="870536181">
          <w:marLeft w:val="547"/>
          <w:marRight w:val="0"/>
          <w:marTop w:val="154"/>
          <w:marBottom w:val="0"/>
          <w:divBdr>
            <w:top w:val="none" w:sz="0" w:space="0" w:color="auto"/>
            <w:left w:val="none" w:sz="0" w:space="0" w:color="auto"/>
            <w:bottom w:val="none" w:sz="0" w:space="0" w:color="auto"/>
            <w:right w:val="none" w:sz="0" w:space="0" w:color="auto"/>
          </w:divBdr>
        </w:div>
        <w:div w:id="2063559352">
          <w:marLeft w:val="547"/>
          <w:marRight w:val="0"/>
          <w:marTop w:val="154"/>
          <w:marBottom w:val="0"/>
          <w:divBdr>
            <w:top w:val="none" w:sz="0" w:space="0" w:color="auto"/>
            <w:left w:val="none" w:sz="0" w:space="0" w:color="auto"/>
            <w:bottom w:val="none" w:sz="0" w:space="0" w:color="auto"/>
            <w:right w:val="none" w:sz="0" w:space="0" w:color="auto"/>
          </w:divBdr>
        </w:div>
      </w:divsChild>
    </w:div>
    <w:div w:id="116224686">
      <w:bodyDiv w:val="1"/>
      <w:marLeft w:val="0"/>
      <w:marRight w:val="0"/>
      <w:marTop w:val="0"/>
      <w:marBottom w:val="0"/>
      <w:divBdr>
        <w:top w:val="none" w:sz="0" w:space="0" w:color="auto"/>
        <w:left w:val="none" w:sz="0" w:space="0" w:color="auto"/>
        <w:bottom w:val="none" w:sz="0" w:space="0" w:color="auto"/>
        <w:right w:val="none" w:sz="0" w:space="0" w:color="auto"/>
      </w:divBdr>
    </w:div>
    <w:div w:id="170997098">
      <w:bodyDiv w:val="1"/>
      <w:marLeft w:val="0"/>
      <w:marRight w:val="0"/>
      <w:marTop w:val="0"/>
      <w:marBottom w:val="0"/>
      <w:divBdr>
        <w:top w:val="none" w:sz="0" w:space="0" w:color="auto"/>
        <w:left w:val="none" w:sz="0" w:space="0" w:color="auto"/>
        <w:bottom w:val="none" w:sz="0" w:space="0" w:color="auto"/>
        <w:right w:val="none" w:sz="0" w:space="0" w:color="auto"/>
      </w:divBdr>
    </w:div>
    <w:div w:id="218833869">
      <w:bodyDiv w:val="1"/>
      <w:marLeft w:val="0"/>
      <w:marRight w:val="0"/>
      <w:marTop w:val="0"/>
      <w:marBottom w:val="0"/>
      <w:divBdr>
        <w:top w:val="none" w:sz="0" w:space="0" w:color="auto"/>
        <w:left w:val="none" w:sz="0" w:space="0" w:color="auto"/>
        <w:bottom w:val="none" w:sz="0" w:space="0" w:color="auto"/>
        <w:right w:val="none" w:sz="0" w:space="0" w:color="auto"/>
      </w:divBdr>
    </w:div>
    <w:div w:id="385031072">
      <w:bodyDiv w:val="1"/>
      <w:marLeft w:val="0"/>
      <w:marRight w:val="0"/>
      <w:marTop w:val="0"/>
      <w:marBottom w:val="0"/>
      <w:divBdr>
        <w:top w:val="none" w:sz="0" w:space="0" w:color="auto"/>
        <w:left w:val="none" w:sz="0" w:space="0" w:color="auto"/>
        <w:bottom w:val="none" w:sz="0" w:space="0" w:color="auto"/>
        <w:right w:val="none" w:sz="0" w:space="0" w:color="auto"/>
      </w:divBdr>
    </w:div>
    <w:div w:id="562059610">
      <w:bodyDiv w:val="1"/>
      <w:marLeft w:val="0"/>
      <w:marRight w:val="0"/>
      <w:marTop w:val="0"/>
      <w:marBottom w:val="0"/>
      <w:divBdr>
        <w:top w:val="none" w:sz="0" w:space="0" w:color="auto"/>
        <w:left w:val="none" w:sz="0" w:space="0" w:color="auto"/>
        <w:bottom w:val="none" w:sz="0" w:space="0" w:color="auto"/>
        <w:right w:val="none" w:sz="0" w:space="0" w:color="auto"/>
      </w:divBdr>
    </w:div>
    <w:div w:id="644089418">
      <w:bodyDiv w:val="1"/>
      <w:marLeft w:val="0"/>
      <w:marRight w:val="0"/>
      <w:marTop w:val="0"/>
      <w:marBottom w:val="0"/>
      <w:divBdr>
        <w:top w:val="none" w:sz="0" w:space="0" w:color="auto"/>
        <w:left w:val="none" w:sz="0" w:space="0" w:color="auto"/>
        <w:bottom w:val="none" w:sz="0" w:space="0" w:color="auto"/>
        <w:right w:val="none" w:sz="0" w:space="0" w:color="auto"/>
      </w:divBdr>
    </w:div>
    <w:div w:id="736392211">
      <w:bodyDiv w:val="1"/>
      <w:marLeft w:val="0"/>
      <w:marRight w:val="0"/>
      <w:marTop w:val="0"/>
      <w:marBottom w:val="0"/>
      <w:divBdr>
        <w:top w:val="none" w:sz="0" w:space="0" w:color="auto"/>
        <w:left w:val="none" w:sz="0" w:space="0" w:color="auto"/>
        <w:bottom w:val="none" w:sz="0" w:space="0" w:color="auto"/>
        <w:right w:val="none" w:sz="0" w:space="0" w:color="auto"/>
      </w:divBdr>
    </w:div>
    <w:div w:id="1239903179">
      <w:bodyDiv w:val="1"/>
      <w:marLeft w:val="0"/>
      <w:marRight w:val="0"/>
      <w:marTop w:val="0"/>
      <w:marBottom w:val="0"/>
      <w:divBdr>
        <w:top w:val="none" w:sz="0" w:space="0" w:color="auto"/>
        <w:left w:val="none" w:sz="0" w:space="0" w:color="auto"/>
        <w:bottom w:val="none" w:sz="0" w:space="0" w:color="auto"/>
        <w:right w:val="none" w:sz="0" w:space="0" w:color="auto"/>
      </w:divBdr>
    </w:div>
    <w:div w:id="1268270969">
      <w:bodyDiv w:val="1"/>
      <w:marLeft w:val="0"/>
      <w:marRight w:val="0"/>
      <w:marTop w:val="0"/>
      <w:marBottom w:val="0"/>
      <w:divBdr>
        <w:top w:val="none" w:sz="0" w:space="0" w:color="auto"/>
        <w:left w:val="none" w:sz="0" w:space="0" w:color="auto"/>
        <w:bottom w:val="none" w:sz="0" w:space="0" w:color="auto"/>
        <w:right w:val="none" w:sz="0" w:space="0" w:color="auto"/>
      </w:divBdr>
    </w:div>
    <w:div w:id="1420326234">
      <w:bodyDiv w:val="1"/>
      <w:marLeft w:val="0"/>
      <w:marRight w:val="0"/>
      <w:marTop w:val="0"/>
      <w:marBottom w:val="0"/>
      <w:divBdr>
        <w:top w:val="none" w:sz="0" w:space="0" w:color="auto"/>
        <w:left w:val="none" w:sz="0" w:space="0" w:color="auto"/>
        <w:bottom w:val="none" w:sz="0" w:space="0" w:color="auto"/>
        <w:right w:val="none" w:sz="0" w:space="0" w:color="auto"/>
      </w:divBdr>
    </w:div>
    <w:div w:id="1516727699">
      <w:bodyDiv w:val="1"/>
      <w:marLeft w:val="0"/>
      <w:marRight w:val="0"/>
      <w:marTop w:val="0"/>
      <w:marBottom w:val="0"/>
      <w:divBdr>
        <w:top w:val="none" w:sz="0" w:space="0" w:color="auto"/>
        <w:left w:val="none" w:sz="0" w:space="0" w:color="auto"/>
        <w:bottom w:val="none" w:sz="0" w:space="0" w:color="auto"/>
        <w:right w:val="none" w:sz="0" w:space="0" w:color="auto"/>
      </w:divBdr>
    </w:div>
    <w:div w:id="1637225942">
      <w:bodyDiv w:val="1"/>
      <w:marLeft w:val="0"/>
      <w:marRight w:val="0"/>
      <w:marTop w:val="0"/>
      <w:marBottom w:val="0"/>
      <w:divBdr>
        <w:top w:val="none" w:sz="0" w:space="0" w:color="auto"/>
        <w:left w:val="none" w:sz="0" w:space="0" w:color="auto"/>
        <w:bottom w:val="none" w:sz="0" w:space="0" w:color="auto"/>
        <w:right w:val="none" w:sz="0" w:space="0" w:color="auto"/>
      </w:divBdr>
    </w:div>
    <w:div w:id="1658070651">
      <w:bodyDiv w:val="1"/>
      <w:marLeft w:val="0"/>
      <w:marRight w:val="0"/>
      <w:marTop w:val="0"/>
      <w:marBottom w:val="0"/>
      <w:divBdr>
        <w:top w:val="none" w:sz="0" w:space="0" w:color="auto"/>
        <w:left w:val="none" w:sz="0" w:space="0" w:color="auto"/>
        <w:bottom w:val="none" w:sz="0" w:space="0" w:color="auto"/>
        <w:right w:val="none" w:sz="0" w:space="0" w:color="auto"/>
      </w:divBdr>
    </w:div>
    <w:div w:id="19994534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173B-7F78-4977-B56B-EED1DC5B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0</TotalTime>
  <Pages>6</Pages>
  <Words>583</Words>
  <Characters>3328</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远航 刘</cp:lastModifiedBy>
  <cp:revision>2</cp:revision>
  <cp:lastPrinted>2024-04-10T08:18:00Z</cp:lastPrinted>
  <dcterms:created xsi:type="dcterms:W3CDTF">2024-05-09T08:10:00Z</dcterms:created>
  <dcterms:modified xsi:type="dcterms:W3CDTF">2024-05-09T08:10:00Z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