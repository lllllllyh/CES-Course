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B456283" w14:textId="77777777" w:rsidR="001A6448" w:rsidRDefault="001A6448" w:rsidP="001A6448">
      <w:pPr>
        <w:pStyle w:val="a8"/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上海大学  计算机学院</w:t>
      </w:r>
    </w:p>
    <w:p w14:paraId="7FE0EB77" w14:textId="39CF1F46" w:rsidR="001A6448" w:rsidRDefault="001A6448" w:rsidP="001A6448">
      <w:pPr>
        <w:pStyle w:val="a8"/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《计算机组成原理实验》报告</w:t>
      </w:r>
      <w:r w:rsidR="000C0410">
        <w:rPr>
          <w:rFonts w:ascii="黑体" w:eastAsia="黑体" w:hint="eastAsia"/>
          <w:b/>
          <w:sz w:val="36"/>
          <w:szCs w:val="36"/>
        </w:rPr>
        <w:t>九</w:t>
      </w:r>
    </w:p>
    <w:p w14:paraId="3A7D45CD" w14:textId="77777777" w:rsidR="00EF172A" w:rsidRPr="009D5EFC" w:rsidRDefault="00EF172A" w:rsidP="00EF172A">
      <w:pPr>
        <w:pStyle w:val="a8"/>
        <w:ind w:left="148" w:firstLine="0"/>
        <w:jc w:val="left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 xml:space="preserve">姓名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刘远航    </w:t>
      </w:r>
      <w:r>
        <w:rPr>
          <w:rFonts w:ascii="黑体" w:eastAsia="黑体" w:hint="eastAsia"/>
          <w:b/>
          <w:sz w:val="30"/>
          <w:szCs w:val="30"/>
        </w:rPr>
        <w:t xml:space="preserve">    学号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>22121883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</w:p>
    <w:p w14:paraId="72EB8D48" w14:textId="50225972" w:rsidR="00EF172A" w:rsidRDefault="00EF172A" w:rsidP="00EF172A">
      <w:pPr>
        <w:pStyle w:val="a8"/>
        <w:ind w:left="148" w:hangingChars="49" w:hanging="148"/>
        <w:jc w:val="left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 时间 </w:t>
      </w:r>
      <w:r w:rsidRPr="001A6448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>2024</w:t>
      </w:r>
      <w:r w:rsidR="000C0410">
        <w:rPr>
          <w:rFonts w:ascii="黑体" w:eastAsia="黑体" w:hint="eastAsia"/>
          <w:b/>
          <w:sz w:val="30"/>
          <w:szCs w:val="30"/>
          <w:u w:val="single"/>
        </w:rPr>
        <w:t>0409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b/>
          <w:sz w:val="30"/>
          <w:szCs w:val="30"/>
        </w:rPr>
        <w:t xml:space="preserve">    机位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>20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指导教师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刘跃军   </w:t>
      </w:r>
    </w:p>
    <w:p w14:paraId="4910E504" w14:textId="2DDFF705" w:rsidR="001A6448" w:rsidRDefault="001A6448" w:rsidP="001A6448">
      <w:pPr>
        <w:pStyle w:val="a8"/>
        <w:ind w:firstLine="0"/>
        <w:rPr>
          <w:b/>
          <w:bCs/>
          <w:noProof/>
          <w:sz w:val="18"/>
          <w:szCs w:val="18"/>
          <w:u w:val="single"/>
        </w:rPr>
      </w:pPr>
      <w:r>
        <w:rPr>
          <w:rFonts w:ascii="黑体" w:eastAsia="黑体" w:hint="eastAsia"/>
          <w:b/>
          <w:sz w:val="36"/>
          <w:szCs w:val="36"/>
        </w:rPr>
        <w:t xml:space="preserve">          </w:t>
      </w:r>
      <w:r w:rsidR="007973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A758AC" wp14:editId="5294B491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372100" cy="0"/>
                <wp:effectExtent l="28575" t="33655" r="28575" b="33020"/>
                <wp:wrapNone/>
                <wp:docPr id="127511170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E5BCE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2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282EA485" w14:textId="77777777" w:rsidR="001A6448" w:rsidRPr="009D5EFC" w:rsidRDefault="001A6448">
      <w:pPr>
        <w:ind w:firstLine="0"/>
        <w:jc w:val="center"/>
        <w:rPr>
          <w:rFonts w:ascii="宋体" w:hAnsi="宋体" w:cs="宋体"/>
          <w:szCs w:val="21"/>
        </w:rPr>
      </w:pPr>
    </w:p>
    <w:p w14:paraId="206A4288" w14:textId="31D70C67" w:rsidR="00DC42FD" w:rsidRPr="001A6448" w:rsidRDefault="00DC42FD" w:rsidP="001A6448">
      <w:pPr>
        <w:ind w:firstLine="0"/>
        <w:rPr>
          <w:rFonts w:ascii="宋体" w:hAnsi="宋体" w:cs="宋体"/>
          <w:b/>
          <w:sz w:val="32"/>
          <w:szCs w:val="32"/>
          <w:u w:val="single"/>
        </w:rPr>
      </w:pPr>
      <w:r w:rsidRPr="001A6448">
        <w:rPr>
          <w:rFonts w:ascii="宋体" w:hAnsi="宋体" w:cs="宋体" w:hint="eastAsia"/>
          <w:b/>
          <w:sz w:val="32"/>
          <w:szCs w:val="32"/>
        </w:rPr>
        <w:t>实验名称:</w:t>
      </w:r>
      <w:r w:rsidR="001A6448" w:rsidRPr="001A6448">
        <w:rPr>
          <w:rFonts w:ascii="宋体" w:hAnsi="宋体" w:cs="宋体" w:hint="eastAsia"/>
          <w:b/>
          <w:sz w:val="32"/>
          <w:szCs w:val="32"/>
          <w:u w:val="single"/>
        </w:rPr>
        <w:t xml:space="preserve">  </w:t>
      </w:r>
      <w:r w:rsidR="00953EA8">
        <w:rPr>
          <w:rFonts w:ascii="宋体" w:hAnsi="宋体" w:cs="宋体" w:hint="eastAsia"/>
          <w:b/>
          <w:sz w:val="32"/>
          <w:szCs w:val="32"/>
          <w:u w:val="single"/>
        </w:rPr>
        <w:t xml:space="preserve">  </w:t>
      </w:r>
      <w:r w:rsidR="00EF172A">
        <w:rPr>
          <w:rFonts w:ascii="宋体" w:hAnsi="宋体" w:cs="宋体" w:hint="eastAsia"/>
          <w:b/>
          <w:sz w:val="32"/>
          <w:szCs w:val="32"/>
          <w:u w:val="single"/>
        </w:rPr>
        <w:t>程序</w:t>
      </w:r>
      <w:r w:rsidR="000C0410">
        <w:rPr>
          <w:rFonts w:ascii="宋体" w:hAnsi="宋体" w:cs="宋体" w:hint="eastAsia"/>
          <w:b/>
          <w:sz w:val="32"/>
          <w:szCs w:val="32"/>
          <w:u w:val="single"/>
        </w:rPr>
        <w:t>转移机制</w:t>
      </w:r>
      <w:r w:rsidR="00953EA8">
        <w:rPr>
          <w:rFonts w:ascii="宋体" w:hAnsi="宋体" w:cs="宋体" w:hint="eastAsia"/>
          <w:b/>
          <w:sz w:val="32"/>
          <w:szCs w:val="32"/>
          <w:u w:val="single"/>
        </w:rPr>
        <w:t xml:space="preserve">      </w:t>
      </w:r>
    </w:p>
    <w:p w14:paraId="2787286F" w14:textId="77777777" w:rsidR="00DC42FD" w:rsidRDefault="00DC42FD">
      <w:pPr>
        <w:ind w:firstLine="0"/>
        <w:rPr>
          <w:rFonts w:ascii="宋体" w:hAnsi="宋体" w:cs="宋体"/>
        </w:rPr>
      </w:pPr>
    </w:p>
    <w:p w14:paraId="0726F9AD" w14:textId="77777777" w:rsidR="00DC42FD" w:rsidRPr="001A6448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一、实验目的</w:t>
      </w:r>
    </w:p>
    <w:p w14:paraId="6B2BC2DD" w14:textId="77777777" w:rsidR="00BA1917" w:rsidRDefault="00BA1917" w:rsidP="00BA1917">
      <w:pPr>
        <w:spacing w:line="276" w:lineRule="auto"/>
        <w:ind w:firstLineChars="200" w:firstLine="480"/>
        <w:rPr>
          <w:rFonts w:ascii="宋体" w:hAnsi="宋体" w:cs="宋体"/>
          <w:sz w:val="24"/>
        </w:rPr>
      </w:pPr>
      <w:r w:rsidRPr="00BA1917">
        <w:rPr>
          <w:rFonts w:ascii="宋体" w:hAnsi="宋体" w:cs="宋体"/>
          <w:sz w:val="24"/>
        </w:rPr>
        <w:t xml:space="preserve">1. 学习实现程序转移的硬件机制。 </w:t>
      </w:r>
    </w:p>
    <w:p w14:paraId="2549FB3B" w14:textId="1F8C79DC" w:rsidR="00BA1917" w:rsidRDefault="00BA1917" w:rsidP="00BA1917">
      <w:pPr>
        <w:spacing w:line="276" w:lineRule="auto"/>
        <w:ind w:firstLineChars="200" w:firstLine="480"/>
        <w:rPr>
          <w:rFonts w:ascii="宋体" w:hAnsi="宋体" w:cs="宋体"/>
          <w:sz w:val="24"/>
        </w:rPr>
      </w:pPr>
      <w:r w:rsidRPr="00BA1917">
        <w:rPr>
          <w:rFonts w:ascii="宋体" w:hAnsi="宋体" w:cs="宋体"/>
          <w:sz w:val="24"/>
        </w:rPr>
        <w:t>2. 掌握堆栈寄存器的使用。</w:t>
      </w:r>
    </w:p>
    <w:p w14:paraId="3AD03134" w14:textId="59255BDF" w:rsidR="00BA1917" w:rsidRPr="00BA1917" w:rsidRDefault="00BA1917" w:rsidP="00BA1917">
      <w:pPr>
        <w:spacing w:line="276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</w:t>
      </w:r>
      <w:r w:rsidRPr="00BA1917">
        <w:rPr>
          <w:rFonts w:ascii="宋体" w:hAnsi="宋体" w:cs="宋体" w:hint="eastAsia"/>
          <w:sz w:val="24"/>
        </w:rPr>
        <w:t>. 深入理解PC寄存器自动加1和打入初值功能对计算机程序的深远影响。</w:t>
      </w:r>
    </w:p>
    <w:p w14:paraId="55369262" w14:textId="529D0C96" w:rsidR="00BA1917" w:rsidRPr="00BA1917" w:rsidRDefault="00BA1917" w:rsidP="00BA1917">
      <w:pPr>
        <w:spacing w:line="276" w:lineRule="auto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4</w:t>
      </w:r>
      <w:r w:rsidRPr="00BA1917">
        <w:rPr>
          <w:rFonts w:ascii="宋体" w:hAnsi="宋体" w:cs="宋体" w:hint="eastAsia"/>
          <w:sz w:val="24"/>
        </w:rPr>
        <w:t>.掌握代码的分段连续存放技术和实现。</w:t>
      </w:r>
    </w:p>
    <w:p w14:paraId="7916EAD1" w14:textId="77777777" w:rsidR="00BA1917" w:rsidRDefault="00DC42FD" w:rsidP="00BA1917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二、实验原理</w:t>
      </w:r>
    </w:p>
    <w:p w14:paraId="4ED92E9D" w14:textId="6792781D" w:rsidR="00BA1917" w:rsidRPr="00BA1917" w:rsidRDefault="00BA1917" w:rsidP="00BA1917">
      <w:pPr>
        <w:ind w:firstLineChars="100" w:firstLine="24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kern w:val="0"/>
          <w:sz w:val="24"/>
          <w:lang w:bidi="ar"/>
        </w:rPr>
        <w:t>1.</w:t>
      </w:r>
      <w:r>
        <w:rPr>
          <w:rFonts w:ascii="宋体" w:hAnsi="宋体" w:cs="mn-cs" w:hint="eastAsia"/>
          <w:b/>
          <w:bCs/>
          <w:color w:val="000000"/>
          <w:kern w:val="24"/>
          <w:sz w:val="24"/>
          <w:lang w:bidi="ar"/>
        </w:rPr>
        <w:t>程序转移</w:t>
      </w:r>
    </w:p>
    <w:p w14:paraId="5F1ABB14" w14:textId="77777777" w:rsidR="00BA1917" w:rsidRDefault="00BA1917" w:rsidP="00BA1917">
      <w:pPr>
        <w:spacing w:line="276" w:lineRule="auto"/>
        <w:ind w:leftChars="228" w:left="479"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当转移目标为本段内未执行过的指令时就形成分支；当转移目标是本段内执行过的指令时就形成循环；当转移目标为其他段的指令时就形成段间调用。可见：转移操作决定于“给PC赋值”，而转移类型决定于“所赋的值同当前指令的关系”。 </w:t>
      </w:r>
    </w:p>
    <w:p w14:paraId="1F87E4BB" w14:textId="77777777" w:rsidR="00BA1917" w:rsidRDefault="00BA1917" w:rsidP="00BA1917">
      <w:pPr>
        <w:spacing w:line="276" w:lineRule="auto"/>
        <w:ind w:firstLineChars="100" w:firstLine="241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2. 实验箱系统的程序转移硬件机制</w:t>
      </w:r>
    </w:p>
    <w:p w14:paraId="3B5E9414" w14:textId="77777777" w:rsidR="00BA1917" w:rsidRDefault="00BA1917" w:rsidP="00BA1917">
      <w:pPr>
        <w:spacing w:line="276" w:lineRule="auto"/>
        <w:ind w:left="480"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当LDPC有效（即：LDPC=0）时，如果此时DBUS上的值就是转移的目标地址，则此目标地址被打入PC（即：PC</w:t>
      </w:r>
      <w:proofErr w:type="gramStart"/>
      <w:r>
        <w:rPr>
          <w:rFonts w:ascii="宋体" w:hAnsi="宋体" w:cs="宋体" w:hint="eastAsia"/>
          <w:sz w:val="24"/>
        </w:rPr>
        <w:t>被赋新值</w:t>
      </w:r>
      <w:proofErr w:type="gramEnd"/>
      <w:r>
        <w:rPr>
          <w:rFonts w:ascii="宋体" w:hAnsi="宋体" w:cs="宋体" w:hint="eastAsia"/>
          <w:sz w:val="24"/>
        </w:rPr>
        <w:t>），从而实现程序的转移。</w:t>
      </w:r>
    </w:p>
    <w:p w14:paraId="2649E996" w14:textId="3FBB9349" w:rsidR="00BA1917" w:rsidRDefault="00BA1917" w:rsidP="00BA1917">
      <w:pPr>
        <w:spacing w:line="276" w:lineRule="auto"/>
        <w:ind w:leftChars="228" w:left="479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若LDPC为0是附带条件的，就形成“条件转移”。实验</w:t>
      </w:r>
      <w:proofErr w:type="gramStart"/>
      <w:r>
        <w:rPr>
          <w:rFonts w:ascii="宋体" w:hAnsi="宋体" w:cs="宋体" w:hint="eastAsia"/>
          <w:sz w:val="24"/>
        </w:rPr>
        <w:t>箱依靠</w:t>
      </w:r>
      <w:proofErr w:type="gramEnd"/>
      <w:r>
        <w:rPr>
          <w:rFonts w:ascii="宋体" w:hAnsi="宋体" w:cs="宋体" w:hint="eastAsia"/>
          <w:sz w:val="24"/>
        </w:rPr>
        <w:t>“PC打入电路”实现“有进位”时转移和“计算结果为零”时转移，以及无条件转移。</w:t>
      </w:r>
    </w:p>
    <w:p w14:paraId="7C92E8B2" w14:textId="77777777" w:rsidR="00BA1917" w:rsidRDefault="00BA1917" w:rsidP="00BA1917">
      <w:pPr>
        <w:spacing w:line="276" w:lineRule="auto"/>
        <w:ind w:firstLineChars="100" w:firstLine="241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3. ST寄存器结构和子程序调用与返回控制信号</w:t>
      </w:r>
    </w:p>
    <w:p w14:paraId="2AF5E043" w14:textId="77777777" w:rsidR="00BA1917" w:rsidRDefault="00BA1917" w:rsidP="00BA1917">
      <w:pPr>
        <w:spacing w:line="276" w:lineRule="auto"/>
        <w:ind w:firstLineChars="300" w:firstLine="7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实验箱子程序调用和返回的结构由PC电路和ST电路组成。</w:t>
      </w:r>
    </w:p>
    <w:p w14:paraId="35A93DE3" w14:textId="77777777" w:rsidR="00BA1917" w:rsidRDefault="00BA1917" w:rsidP="00BA1917">
      <w:pPr>
        <w:spacing w:line="276" w:lineRule="auto"/>
        <w:ind w:leftChars="228" w:left="479"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（1）当调用子程序时，PC的当前值（即：断点地址)经下面的245送上DBUS，进入ST保存。然后给PC打入子程序入口地址，该子程序入口地址是由调用指令自身携带的目标地址，至此转子程序过程完成。</w:t>
      </w:r>
    </w:p>
    <w:p w14:paraId="62E38A85" w14:textId="58191183" w:rsidR="00EF172A" w:rsidRPr="00BA1917" w:rsidRDefault="00BA1917" w:rsidP="00BA1917">
      <w:pPr>
        <w:spacing w:line="276" w:lineRule="auto"/>
        <w:ind w:left="42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(2）当子程序返回（RET）时，返回指令开启ST的输出，并给出PC打入信号（无条件转移），于是ST保存的断点经由DBUS打入PC，实现子程序返回。</w:t>
      </w:r>
    </w:p>
    <w:p w14:paraId="351B7E88" w14:textId="77777777" w:rsidR="00E231A4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lastRenderedPageBreak/>
        <w:t>三、实验内容</w:t>
      </w:r>
    </w:p>
    <w:p w14:paraId="7AD20789" w14:textId="4625887F" w:rsidR="00E231A4" w:rsidRDefault="001F6A38">
      <w:pPr>
        <w:ind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1．</w:t>
      </w:r>
      <w:r w:rsidR="009F5414">
        <w:rPr>
          <w:rFonts w:ascii="宋体" w:hAnsi="宋体" w:cs="宋体" w:hint="eastAsia"/>
          <w:b/>
          <w:sz w:val="28"/>
          <w:szCs w:val="28"/>
        </w:rPr>
        <w:t>实验任务</w:t>
      </w:r>
      <w:r w:rsidR="00CF51E6">
        <w:rPr>
          <w:rFonts w:ascii="宋体" w:hAnsi="宋体" w:cs="宋体" w:hint="eastAsia"/>
          <w:b/>
          <w:sz w:val="28"/>
          <w:szCs w:val="28"/>
        </w:rPr>
        <w:t>一</w:t>
      </w:r>
      <w:r w:rsidR="00EF172A">
        <w:rPr>
          <w:rFonts w:ascii="宋体" w:hAnsi="宋体" w:cs="宋体" w:hint="eastAsia"/>
          <w:b/>
          <w:sz w:val="28"/>
          <w:szCs w:val="28"/>
        </w:rPr>
        <w:t>、</w:t>
      </w:r>
      <w:r w:rsidR="00BA1917">
        <w:rPr>
          <w:rFonts w:hint="eastAsia"/>
          <w:b/>
          <w:bCs/>
          <w:color w:val="000000"/>
          <w:sz w:val="28"/>
          <w:szCs w:val="28"/>
        </w:rPr>
        <w:t>编程实现</w:t>
      </w:r>
      <w:r w:rsidR="00BA1917">
        <w:rPr>
          <w:rFonts w:hint="eastAsia"/>
          <w:b/>
          <w:bCs/>
          <w:color w:val="000000"/>
          <w:sz w:val="28"/>
          <w:szCs w:val="28"/>
        </w:rPr>
        <w:t xml:space="preserve"> </w:t>
      </w:r>
      <w:r w:rsidR="00BA1917">
        <w:rPr>
          <w:rFonts w:ascii="TimesNewRomanPS-BoldMT" w:hAnsi="TimesNewRomanPS-BoldMT"/>
          <w:color w:val="000000"/>
          <w:sz w:val="28"/>
          <w:szCs w:val="28"/>
        </w:rPr>
        <w:t xml:space="preserve">OUT </w:t>
      </w:r>
      <w:r w:rsidR="00BA1917">
        <w:rPr>
          <w:rFonts w:hint="eastAsia"/>
          <w:b/>
          <w:bCs/>
          <w:color w:val="000000"/>
          <w:sz w:val="28"/>
          <w:szCs w:val="28"/>
        </w:rPr>
        <w:t>寄存器交替显示</w:t>
      </w:r>
      <w:r w:rsidR="00BA1917">
        <w:rPr>
          <w:rFonts w:hint="eastAsia"/>
          <w:b/>
          <w:bCs/>
          <w:color w:val="000000"/>
          <w:sz w:val="28"/>
          <w:szCs w:val="28"/>
        </w:rPr>
        <w:t xml:space="preserve"> </w:t>
      </w:r>
      <w:r w:rsidR="00BA1917">
        <w:rPr>
          <w:rFonts w:ascii="TimesNewRomanPS-BoldMT" w:hAnsi="TimesNewRomanPS-BoldMT"/>
          <w:color w:val="000000"/>
          <w:sz w:val="28"/>
          <w:szCs w:val="28"/>
        </w:rPr>
        <w:t xml:space="preserve">11 </w:t>
      </w:r>
      <w:r w:rsidR="00BA1917">
        <w:rPr>
          <w:rFonts w:hint="eastAsia"/>
          <w:b/>
          <w:bCs/>
          <w:color w:val="000000"/>
          <w:sz w:val="28"/>
          <w:szCs w:val="28"/>
        </w:rPr>
        <w:t>和</w:t>
      </w:r>
      <w:r w:rsidR="00BA1917">
        <w:rPr>
          <w:rFonts w:hint="eastAsia"/>
          <w:b/>
          <w:bCs/>
          <w:color w:val="000000"/>
          <w:sz w:val="28"/>
          <w:szCs w:val="28"/>
        </w:rPr>
        <w:t xml:space="preserve"> </w:t>
      </w:r>
      <w:r w:rsidR="00BA1917">
        <w:rPr>
          <w:rFonts w:ascii="TimesNewRomanPS-BoldMT" w:hAnsi="TimesNewRomanPS-BoldMT"/>
          <w:color w:val="000000"/>
          <w:sz w:val="28"/>
          <w:szCs w:val="28"/>
        </w:rPr>
        <w:t>55</w:t>
      </w:r>
      <w:r w:rsidR="00BA1917">
        <w:rPr>
          <w:rFonts w:hint="eastAsia"/>
          <w:b/>
          <w:bCs/>
          <w:color w:val="000000"/>
          <w:sz w:val="28"/>
          <w:szCs w:val="28"/>
        </w:rPr>
        <w:t>，交替频率</w:t>
      </w:r>
      <w:r w:rsidR="00BA1917">
        <w:rPr>
          <w:rFonts w:hint="eastAsia"/>
          <w:b/>
          <w:bCs/>
          <w:color w:val="000000"/>
          <w:sz w:val="28"/>
          <w:szCs w:val="28"/>
        </w:rPr>
        <w:t xml:space="preserve"> </w:t>
      </w:r>
      <w:r w:rsidR="00BA1917">
        <w:rPr>
          <w:rFonts w:hint="eastAsia"/>
          <w:b/>
          <w:bCs/>
          <w:color w:val="000000"/>
          <w:sz w:val="28"/>
          <w:szCs w:val="28"/>
        </w:rPr>
        <w:t>为可以清晰辨识，且不小于每秒一次。实验箱的工作频率为：</w:t>
      </w:r>
      <w:r w:rsidR="00BA1917">
        <w:rPr>
          <w:rFonts w:hint="eastAsia"/>
          <w:b/>
          <w:bCs/>
          <w:color w:val="000000"/>
          <w:sz w:val="28"/>
          <w:szCs w:val="28"/>
        </w:rPr>
        <w:t xml:space="preserve"> </w:t>
      </w:r>
      <w:r w:rsidR="00BA1917">
        <w:rPr>
          <w:rFonts w:ascii="TimesNewRomanPS-BoldMT" w:hAnsi="TimesNewRomanPS-BoldMT"/>
          <w:color w:val="000000"/>
          <w:sz w:val="28"/>
          <w:szCs w:val="28"/>
        </w:rPr>
        <w:t>114.8Hz</w:t>
      </w:r>
    </w:p>
    <w:p w14:paraId="667814B1" w14:textId="77777777" w:rsidR="00DC42FD" w:rsidRPr="001F3760" w:rsidRDefault="00DC42FD" w:rsidP="001F6A38">
      <w:pPr>
        <w:numPr>
          <w:ilvl w:val="0"/>
          <w:numId w:val="8"/>
        </w:numPr>
        <w:spacing w:line="240" w:lineRule="atLeast"/>
        <w:rPr>
          <w:rFonts w:ascii="宋体" w:hAnsi="宋体" w:cs="宋体"/>
          <w:b/>
          <w:bCs/>
          <w:sz w:val="24"/>
        </w:rPr>
      </w:pPr>
      <w:r w:rsidRPr="001F3760">
        <w:rPr>
          <w:rFonts w:ascii="宋体" w:hAnsi="宋体" w:cs="宋体" w:hint="eastAsia"/>
          <w:b/>
          <w:bCs/>
          <w:sz w:val="24"/>
        </w:rPr>
        <w:t>实验步骤</w:t>
      </w:r>
    </w:p>
    <w:p w14:paraId="27BEC94E" w14:textId="127F980C" w:rsidR="001F6A38" w:rsidRDefault="001F3760" w:rsidP="001F3760">
      <w:pPr>
        <w:spacing w:line="240" w:lineRule="atLeast"/>
        <w:ind w:left="90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①</w:t>
      </w:r>
      <w:r w:rsidRPr="001F3760">
        <w:rPr>
          <w:rFonts w:ascii="宋体" w:hAnsi="宋体" w:cs="宋体" w:hint="eastAsia"/>
          <w:sz w:val="24"/>
        </w:rPr>
        <w:t>注视仪器，打开电源，手不要远离电源开关，随时准备关闭电源，注意各数码管、发光管的稳定性，静待10秒，确信仪器稳定、无焦糊味</w:t>
      </w:r>
      <w:r>
        <w:rPr>
          <w:rFonts w:ascii="宋体" w:hAnsi="宋体" w:cs="宋体" w:hint="eastAsia"/>
          <w:sz w:val="24"/>
        </w:rPr>
        <w:t>。</w:t>
      </w:r>
    </w:p>
    <w:p w14:paraId="19A291F1" w14:textId="0BA69ED9" w:rsidR="009D277E" w:rsidRDefault="009D277E" w:rsidP="001F3760">
      <w:pPr>
        <w:spacing w:line="240" w:lineRule="atLeast"/>
        <w:ind w:left="90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②打开电脑，打开CP226软件。</w:t>
      </w:r>
    </w:p>
    <w:p w14:paraId="36CE48A2" w14:textId="3402B0FA" w:rsidR="001F3760" w:rsidRDefault="00472762" w:rsidP="001F3760">
      <w:pPr>
        <w:spacing w:line="240" w:lineRule="atLeast"/>
        <w:ind w:left="90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③</w:t>
      </w:r>
      <w:r w:rsidR="001F3760">
        <w:rPr>
          <w:rFonts w:ascii="宋体" w:hAnsi="宋体" w:cs="宋体" w:hint="eastAsia"/>
          <w:sz w:val="24"/>
        </w:rPr>
        <w:t>根据实验任务设计汇编语言。</w:t>
      </w:r>
    </w:p>
    <w:tbl>
      <w:tblPr>
        <w:tblStyle w:val="aa"/>
        <w:tblW w:w="0" w:type="auto"/>
        <w:tblInd w:w="90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6"/>
      </w:tblGrid>
      <w:tr w:rsidR="009D277E" w:rsidRPr="001F3760" w14:paraId="67E787F5" w14:textId="77777777" w:rsidTr="009D277E">
        <w:tc>
          <w:tcPr>
            <w:tcW w:w="7396" w:type="dxa"/>
          </w:tcPr>
          <w:p w14:paraId="7506A793" w14:textId="460010D4" w:rsidR="009D277E" w:rsidRDefault="009D277E" w:rsidP="009D277E">
            <w:pPr>
              <w:spacing w:line="240" w:lineRule="atLeast"/>
              <w:ind w:firstLineChars="400" w:firstLine="840"/>
              <w:rPr>
                <w:rFonts w:hint="eastAsia"/>
              </w:rPr>
            </w:pPr>
            <w:r>
              <w:rPr>
                <w:rFonts w:hint="eastAsia"/>
              </w:rPr>
              <w:t>ORG 00H</w:t>
            </w:r>
          </w:p>
          <w:p w14:paraId="48971AAF" w14:textId="214AC51D" w:rsidR="009D277E" w:rsidRPr="001F3760" w:rsidRDefault="009D277E" w:rsidP="009D277E">
            <w:pPr>
              <w:spacing w:line="240" w:lineRule="atLeast"/>
              <w:ind w:firstLine="0"/>
              <w:rPr>
                <w:sz w:val="24"/>
              </w:rPr>
            </w:pPr>
            <w:r w:rsidRPr="00AC740E">
              <w:t xml:space="preserve">LOOP1: MOV A, #11H </w:t>
            </w:r>
          </w:p>
        </w:tc>
      </w:tr>
      <w:tr w:rsidR="009D277E" w:rsidRPr="001F3760" w14:paraId="198B9F63" w14:textId="77777777" w:rsidTr="009D277E">
        <w:tc>
          <w:tcPr>
            <w:tcW w:w="7396" w:type="dxa"/>
          </w:tcPr>
          <w:p w14:paraId="3857C0C9" w14:textId="55CD056D" w:rsidR="009D277E" w:rsidRPr="001F3760" w:rsidRDefault="009D277E" w:rsidP="009D277E">
            <w:pPr>
              <w:spacing w:line="240" w:lineRule="atLeast"/>
              <w:ind w:firstLineChars="400" w:firstLine="840"/>
              <w:rPr>
                <w:sz w:val="24"/>
              </w:rPr>
            </w:pPr>
            <w:r w:rsidRPr="00AC740E">
              <w:t xml:space="preserve">OUT </w:t>
            </w:r>
          </w:p>
        </w:tc>
      </w:tr>
      <w:tr w:rsidR="009D277E" w:rsidRPr="001F3760" w14:paraId="4EA27AC8" w14:textId="77777777" w:rsidTr="009D277E">
        <w:tc>
          <w:tcPr>
            <w:tcW w:w="7396" w:type="dxa"/>
          </w:tcPr>
          <w:p w14:paraId="1C6E4D91" w14:textId="3FA936DE" w:rsidR="009D277E" w:rsidRPr="001F3760" w:rsidRDefault="009D277E" w:rsidP="009D277E">
            <w:pPr>
              <w:spacing w:line="240" w:lineRule="atLeast"/>
              <w:ind w:firstLineChars="400" w:firstLine="840"/>
              <w:rPr>
                <w:sz w:val="24"/>
              </w:rPr>
            </w:pPr>
            <w:r w:rsidRPr="00AC740E">
              <w:t xml:space="preserve">CALL DELAY </w:t>
            </w:r>
          </w:p>
        </w:tc>
      </w:tr>
      <w:tr w:rsidR="009D277E" w:rsidRPr="001F3760" w14:paraId="0EA8B4DA" w14:textId="77777777" w:rsidTr="009D277E">
        <w:tc>
          <w:tcPr>
            <w:tcW w:w="7396" w:type="dxa"/>
          </w:tcPr>
          <w:p w14:paraId="4A4D32F5" w14:textId="068F3344" w:rsidR="009D277E" w:rsidRPr="001F3760" w:rsidRDefault="009D277E" w:rsidP="009D277E">
            <w:pPr>
              <w:spacing w:line="240" w:lineRule="atLeast"/>
              <w:ind w:firstLineChars="400" w:firstLine="840"/>
              <w:rPr>
                <w:sz w:val="24"/>
              </w:rPr>
            </w:pPr>
            <w:r w:rsidRPr="00AC740E">
              <w:t xml:space="preserve">MOV A, #55H </w:t>
            </w:r>
          </w:p>
        </w:tc>
      </w:tr>
      <w:tr w:rsidR="009D277E" w:rsidRPr="001F3760" w14:paraId="1367A138" w14:textId="77777777" w:rsidTr="009D277E">
        <w:tc>
          <w:tcPr>
            <w:tcW w:w="7396" w:type="dxa"/>
          </w:tcPr>
          <w:p w14:paraId="792ECC7C" w14:textId="4535AB2B" w:rsidR="009D277E" w:rsidRPr="001F3760" w:rsidRDefault="009D277E" w:rsidP="009D277E">
            <w:pPr>
              <w:spacing w:line="240" w:lineRule="atLeast"/>
              <w:ind w:firstLineChars="400" w:firstLine="840"/>
              <w:rPr>
                <w:sz w:val="24"/>
              </w:rPr>
            </w:pPr>
            <w:r w:rsidRPr="00AC740E">
              <w:t xml:space="preserve">OUT </w:t>
            </w:r>
          </w:p>
        </w:tc>
      </w:tr>
      <w:tr w:rsidR="009D277E" w:rsidRPr="001F3760" w14:paraId="70015364" w14:textId="77777777" w:rsidTr="009D277E">
        <w:tc>
          <w:tcPr>
            <w:tcW w:w="7396" w:type="dxa"/>
          </w:tcPr>
          <w:p w14:paraId="09A091AD" w14:textId="56C80384" w:rsidR="009D277E" w:rsidRPr="001F3760" w:rsidRDefault="009D277E" w:rsidP="009D277E">
            <w:pPr>
              <w:spacing w:line="240" w:lineRule="atLeast"/>
              <w:ind w:firstLineChars="400" w:firstLine="840"/>
              <w:rPr>
                <w:sz w:val="24"/>
              </w:rPr>
            </w:pPr>
            <w:r w:rsidRPr="00AC740E">
              <w:t xml:space="preserve">CALL DELAY </w:t>
            </w:r>
          </w:p>
        </w:tc>
      </w:tr>
      <w:tr w:rsidR="009D277E" w:rsidRPr="001F3760" w14:paraId="71250B42" w14:textId="77777777" w:rsidTr="009D277E">
        <w:tc>
          <w:tcPr>
            <w:tcW w:w="7396" w:type="dxa"/>
          </w:tcPr>
          <w:p w14:paraId="7DE91058" w14:textId="2E3C37E5" w:rsidR="009D277E" w:rsidRPr="001F3760" w:rsidRDefault="009D277E" w:rsidP="009D277E">
            <w:pPr>
              <w:spacing w:line="240" w:lineRule="atLeast"/>
              <w:ind w:firstLineChars="400" w:firstLine="840"/>
              <w:rPr>
                <w:sz w:val="24"/>
              </w:rPr>
            </w:pPr>
            <w:r w:rsidRPr="00AC740E">
              <w:t xml:space="preserve">JMP LOOP1 </w:t>
            </w:r>
          </w:p>
        </w:tc>
      </w:tr>
      <w:tr w:rsidR="009D277E" w:rsidRPr="001F3760" w14:paraId="3A8E432F" w14:textId="77777777" w:rsidTr="009D277E">
        <w:tc>
          <w:tcPr>
            <w:tcW w:w="7396" w:type="dxa"/>
          </w:tcPr>
          <w:p w14:paraId="352DD698" w14:textId="71877126" w:rsidR="009D277E" w:rsidRPr="001F3760" w:rsidRDefault="009D277E" w:rsidP="009D277E">
            <w:pPr>
              <w:spacing w:line="240" w:lineRule="atLeast"/>
              <w:ind w:firstLine="0"/>
              <w:rPr>
                <w:sz w:val="24"/>
              </w:rPr>
            </w:pPr>
            <w:r w:rsidRPr="00AC740E">
              <w:t xml:space="preserve">DELAY: MOV A, #01H </w:t>
            </w:r>
          </w:p>
        </w:tc>
      </w:tr>
      <w:tr w:rsidR="009D277E" w:rsidRPr="001F3760" w14:paraId="64AA6353" w14:textId="77777777" w:rsidTr="009D277E">
        <w:tc>
          <w:tcPr>
            <w:tcW w:w="7396" w:type="dxa"/>
          </w:tcPr>
          <w:p w14:paraId="7EB4443A" w14:textId="7BB3727E" w:rsidR="009D277E" w:rsidRPr="001F3760" w:rsidRDefault="009D277E" w:rsidP="009D277E">
            <w:pPr>
              <w:spacing w:line="240" w:lineRule="atLeast"/>
              <w:ind w:firstLine="0"/>
              <w:rPr>
                <w:sz w:val="24"/>
              </w:rPr>
            </w:pPr>
            <w:r w:rsidRPr="00AC740E">
              <w:t xml:space="preserve">LOOP: </w:t>
            </w:r>
            <w:r>
              <w:rPr>
                <w:rFonts w:hint="eastAsia"/>
              </w:rPr>
              <w:t xml:space="preserve"> </w:t>
            </w:r>
            <w:r w:rsidRPr="00AC740E">
              <w:t xml:space="preserve">SUB A, #01H </w:t>
            </w:r>
          </w:p>
        </w:tc>
      </w:tr>
      <w:tr w:rsidR="009D277E" w:rsidRPr="001F3760" w14:paraId="6678DD8C" w14:textId="77777777" w:rsidTr="009D277E">
        <w:trPr>
          <w:trHeight w:val="68"/>
        </w:trPr>
        <w:tc>
          <w:tcPr>
            <w:tcW w:w="7396" w:type="dxa"/>
          </w:tcPr>
          <w:p w14:paraId="77B14389" w14:textId="78DA86D7" w:rsidR="009D277E" w:rsidRPr="001F3760" w:rsidRDefault="009D277E" w:rsidP="009D277E">
            <w:pPr>
              <w:spacing w:line="240" w:lineRule="atLeast"/>
              <w:ind w:firstLineChars="400" w:firstLine="840"/>
              <w:rPr>
                <w:sz w:val="24"/>
              </w:rPr>
            </w:pPr>
            <w:r w:rsidRPr="00AC740E">
              <w:t xml:space="preserve">JZ EXIT </w:t>
            </w:r>
          </w:p>
        </w:tc>
      </w:tr>
      <w:tr w:rsidR="009D277E" w:rsidRPr="001F3760" w14:paraId="69E0BD69" w14:textId="77777777" w:rsidTr="009D277E">
        <w:tc>
          <w:tcPr>
            <w:tcW w:w="7396" w:type="dxa"/>
          </w:tcPr>
          <w:p w14:paraId="09FC1930" w14:textId="77777777" w:rsidR="009D277E" w:rsidRDefault="009D277E" w:rsidP="009D277E">
            <w:pPr>
              <w:spacing w:line="240" w:lineRule="atLeast"/>
              <w:ind w:firstLineChars="400" w:firstLine="840"/>
            </w:pPr>
            <w:r w:rsidRPr="00AC740E">
              <w:t xml:space="preserve">JMP LOOP </w:t>
            </w:r>
          </w:p>
          <w:p w14:paraId="3FE49013" w14:textId="4715CB56" w:rsidR="009D277E" w:rsidRDefault="009D277E" w:rsidP="009D277E">
            <w:pPr>
              <w:spacing w:line="240" w:lineRule="atLeast"/>
              <w:ind w:firstLine="0"/>
            </w:pPr>
            <w:r>
              <w:rPr>
                <w:rFonts w:hint="eastAsia"/>
              </w:rPr>
              <w:t>EXIT:   RET</w:t>
            </w:r>
          </w:p>
          <w:p w14:paraId="3F0CD1FD" w14:textId="3C4D6D50" w:rsidR="009D277E" w:rsidRPr="009631C4" w:rsidRDefault="009D277E" w:rsidP="009D277E">
            <w:pPr>
              <w:spacing w:line="240" w:lineRule="atLeast"/>
              <w:ind w:firstLineChars="400" w:firstLine="840"/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</w:tc>
      </w:tr>
    </w:tbl>
    <w:p w14:paraId="10DBB1CC" w14:textId="17805F19" w:rsidR="00472762" w:rsidRDefault="00472762" w:rsidP="00472762">
      <w:pPr>
        <w:spacing w:line="240" w:lineRule="atLeast"/>
        <w:ind w:firstLineChars="375" w:firstLine="9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④保存为.</w:t>
      </w:r>
      <w:proofErr w:type="spellStart"/>
      <w:r>
        <w:rPr>
          <w:rFonts w:ascii="宋体" w:hAnsi="宋体" w:cs="宋体" w:hint="eastAsia"/>
          <w:sz w:val="24"/>
        </w:rPr>
        <w:t>asm</w:t>
      </w:r>
      <w:proofErr w:type="spellEnd"/>
      <w:r>
        <w:rPr>
          <w:rFonts w:ascii="宋体" w:hAnsi="宋体" w:cs="宋体" w:hint="eastAsia"/>
          <w:sz w:val="24"/>
        </w:rPr>
        <w:t>文件，选择COM4端口，编译下载至实验箱。</w:t>
      </w:r>
    </w:p>
    <w:p w14:paraId="25A9F6E0" w14:textId="7DA24EED" w:rsidR="00472762" w:rsidRDefault="00472762" w:rsidP="00472762">
      <w:pPr>
        <w:spacing w:line="240" w:lineRule="atLeast"/>
        <w:ind w:firstLineChars="375" w:firstLine="90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⑤点击运行，观察并记录实验</w:t>
      </w:r>
      <w:proofErr w:type="gramStart"/>
      <w:r>
        <w:rPr>
          <w:rFonts w:ascii="宋体" w:hAnsi="宋体" w:cs="宋体" w:hint="eastAsia"/>
          <w:sz w:val="24"/>
        </w:rPr>
        <w:t>箱运行</w:t>
      </w:r>
      <w:proofErr w:type="gramEnd"/>
      <w:r>
        <w:rPr>
          <w:rFonts w:ascii="宋体" w:hAnsi="宋体" w:cs="宋体" w:hint="eastAsia"/>
          <w:sz w:val="24"/>
        </w:rPr>
        <w:t>情况。</w:t>
      </w:r>
    </w:p>
    <w:p w14:paraId="1524131D" w14:textId="77777777" w:rsidR="00DC42FD" w:rsidRPr="001F3760" w:rsidRDefault="00DC42FD" w:rsidP="001F6A38">
      <w:pPr>
        <w:numPr>
          <w:ilvl w:val="0"/>
          <w:numId w:val="8"/>
        </w:numPr>
        <w:spacing w:line="240" w:lineRule="atLeast"/>
        <w:rPr>
          <w:rFonts w:ascii="宋体" w:hAnsi="宋体" w:cs="宋体"/>
          <w:b/>
          <w:bCs/>
          <w:sz w:val="24"/>
        </w:rPr>
      </w:pPr>
      <w:r w:rsidRPr="001F3760">
        <w:rPr>
          <w:rFonts w:ascii="宋体" w:hAnsi="宋体" w:cs="宋体" w:hint="eastAsia"/>
          <w:b/>
          <w:bCs/>
          <w:sz w:val="24"/>
        </w:rPr>
        <w:t>实验现象</w:t>
      </w:r>
    </w:p>
    <w:p w14:paraId="6E12060E" w14:textId="4C1293F4" w:rsidR="001F6A38" w:rsidRDefault="00987442" w:rsidP="00472762">
      <w:pPr>
        <w:spacing w:line="240" w:lineRule="atLeast"/>
        <w:ind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</w:t>
      </w:r>
      <w:r w:rsidR="00472762">
        <w:rPr>
          <w:rFonts w:ascii="宋体" w:hAnsi="宋体" w:cs="宋体" w:hint="eastAsia"/>
          <w:sz w:val="24"/>
        </w:rPr>
        <w:t>实验箱上OUT寄存器交替显示11H与55H,交替时间间隔约为1秒。</w:t>
      </w:r>
    </w:p>
    <w:p w14:paraId="447F3CA6" w14:textId="77777777" w:rsidR="00E231A4" w:rsidRDefault="002231F0" w:rsidP="001F6A38">
      <w:pPr>
        <w:numPr>
          <w:ilvl w:val="0"/>
          <w:numId w:val="8"/>
        </w:numPr>
        <w:spacing w:line="240" w:lineRule="atLeast"/>
        <w:rPr>
          <w:rFonts w:ascii="宋体" w:hAnsi="宋体" w:cs="宋体"/>
          <w:b/>
          <w:bCs/>
          <w:sz w:val="24"/>
        </w:rPr>
      </w:pPr>
      <w:r w:rsidRPr="001F3760">
        <w:rPr>
          <w:rFonts w:ascii="宋体" w:hAnsi="宋体" w:cs="宋体" w:hint="eastAsia"/>
          <w:b/>
          <w:bCs/>
          <w:sz w:val="24"/>
        </w:rPr>
        <w:t>数据记录、分析与处理</w:t>
      </w:r>
    </w:p>
    <w:p w14:paraId="341D7D08" w14:textId="77777777" w:rsidR="00C02823" w:rsidRDefault="00C02823" w:rsidP="00C02823">
      <w:pPr>
        <w:spacing w:line="240" w:lineRule="atLeast"/>
        <w:ind w:left="900" w:firstLine="0"/>
        <w:rPr>
          <w:rFonts w:ascii="宋体" w:hAnsi="宋体" w:cs="宋体" w:hint="eastAsia"/>
          <w:b/>
          <w:bCs/>
          <w:sz w:val="24"/>
        </w:rPr>
      </w:pPr>
    </w:p>
    <w:p w14:paraId="2E256E20" w14:textId="15D7C0F9" w:rsidR="00C02823" w:rsidRPr="001F3760" w:rsidRDefault="00C02823" w:rsidP="00C02823">
      <w:pPr>
        <w:spacing w:line="240" w:lineRule="atLeast"/>
        <w:ind w:left="900" w:firstLine="0"/>
        <w:rPr>
          <w:rFonts w:ascii="宋体" w:hAnsi="宋体" w:cs="宋体" w:hint="eastAsia"/>
          <w:b/>
          <w:bCs/>
          <w:sz w:val="24"/>
        </w:rPr>
      </w:pPr>
      <w:r w:rsidRPr="00C02823">
        <w:rPr>
          <w:rFonts w:ascii="宋体" w:hAnsi="宋体" w:cs="宋体" w:hint="eastAsia"/>
          <w:b/>
          <w:bCs/>
          <w:sz w:val="24"/>
        </w:rPr>
        <w:t>代码解释</w:t>
      </w:r>
      <w:r>
        <w:rPr>
          <w:rFonts w:ascii="宋体" w:hAnsi="宋体" w:cs="宋体" w:hint="eastAsia"/>
          <w:b/>
          <w:bCs/>
          <w:sz w:val="24"/>
        </w:rPr>
        <w:t>：</w:t>
      </w:r>
    </w:p>
    <w:tbl>
      <w:tblPr>
        <w:tblStyle w:val="aa"/>
        <w:tblW w:w="0" w:type="auto"/>
        <w:tblInd w:w="90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6"/>
      </w:tblGrid>
      <w:tr w:rsidR="00AD2EDD" w:rsidRPr="001F3760" w14:paraId="0B6DD75B" w14:textId="77777777" w:rsidTr="00CB09DB">
        <w:tc>
          <w:tcPr>
            <w:tcW w:w="7396" w:type="dxa"/>
          </w:tcPr>
          <w:p w14:paraId="43AB38AD" w14:textId="26705769" w:rsidR="00AD2EDD" w:rsidRDefault="00AD2EDD" w:rsidP="00E479D4">
            <w:pPr>
              <w:spacing w:line="240" w:lineRule="atLeast"/>
              <w:ind w:firstLineChars="400" w:firstLine="840"/>
              <w:rPr>
                <w:rFonts w:hint="eastAsia"/>
              </w:rPr>
            </w:pPr>
            <w:r>
              <w:rPr>
                <w:rFonts w:hint="eastAsia"/>
              </w:rPr>
              <w:t>ORG 00H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将程序的起始地址设置为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00H</w:t>
            </w:r>
          </w:p>
          <w:p w14:paraId="1AAA1ED7" w14:textId="7D5586FD" w:rsidR="00AD2EDD" w:rsidRPr="001F3760" w:rsidRDefault="00AD2EDD" w:rsidP="00CB09DB">
            <w:pPr>
              <w:spacing w:line="240" w:lineRule="atLeast"/>
              <w:ind w:firstLine="0"/>
              <w:rPr>
                <w:rFonts w:hint="eastAsia"/>
                <w:sz w:val="24"/>
              </w:rPr>
            </w:pPr>
            <w:r w:rsidRPr="00AC740E">
              <w:t xml:space="preserve">LOOP1: MOV A, #11H </w:t>
            </w:r>
            <w:r>
              <w:rPr>
                <w:rFonts w:hint="eastAsia"/>
              </w:rPr>
              <w:t xml:space="preserve">        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将立即数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11H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移动到累加器寄存器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中</w:t>
            </w:r>
          </w:p>
        </w:tc>
      </w:tr>
      <w:tr w:rsidR="00AD2EDD" w:rsidRPr="001F3760" w14:paraId="5521F571" w14:textId="77777777" w:rsidTr="00CB09DB">
        <w:tc>
          <w:tcPr>
            <w:tcW w:w="7396" w:type="dxa"/>
          </w:tcPr>
          <w:p w14:paraId="0FEB68D9" w14:textId="59D855AF" w:rsidR="00AD2EDD" w:rsidRPr="001F3760" w:rsidRDefault="00AD2EDD" w:rsidP="00CB09DB">
            <w:pPr>
              <w:spacing w:line="240" w:lineRule="atLeast"/>
              <w:ind w:firstLineChars="400" w:firstLine="840"/>
              <w:rPr>
                <w:rFonts w:hint="eastAsia"/>
                <w:sz w:val="24"/>
              </w:rPr>
            </w:pPr>
            <w:r w:rsidRPr="00AC740E">
              <w:t xml:space="preserve">OUT 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将累加器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中的值输出到输出设备</w:t>
            </w:r>
          </w:p>
        </w:tc>
      </w:tr>
      <w:tr w:rsidR="00AD2EDD" w:rsidRPr="001F3760" w14:paraId="17D023C2" w14:textId="77777777" w:rsidTr="00CB09DB">
        <w:tc>
          <w:tcPr>
            <w:tcW w:w="7396" w:type="dxa"/>
          </w:tcPr>
          <w:p w14:paraId="12D1DB20" w14:textId="24585385" w:rsidR="00AD2EDD" w:rsidRPr="001F3760" w:rsidRDefault="00AD2EDD" w:rsidP="00CB09DB">
            <w:pPr>
              <w:spacing w:line="240" w:lineRule="atLeast"/>
              <w:ind w:firstLineChars="400" w:firstLine="840"/>
              <w:rPr>
                <w:rFonts w:hint="eastAsia"/>
                <w:sz w:val="24"/>
              </w:rPr>
            </w:pPr>
            <w:r w:rsidRPr="00AC740E">
              <w:t xml:space="preserve">CALL DELAY </w:t>
            </w:r>
            <w:r>
              <w:rPr>
                <w:rFonts w:hint="eastAsia"/>
              </w:rPr>
              <w:t xml:space="preserve">       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调用了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DELAY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的子程序</w:t>
            </w:r>
          </w:p>
        </w:tc>
      </w:tr>
      <w:tr w:rsidR="00AD2EDD" w:rsidRPr="001F3760" w14:paraId="277C5BB1" w14:textId="77777777" w:rsidTr="00CB09DB">
        <w:tc>
          <w:tcPr>
            <w:tcW w:w="7396" w:type="dxa"/>
          </w:tcPr>
          <w:p w14:paraId="26F887BE" w14:textId="1B859243" w:rsidR="00AD2EDD" w:rsidRPr="001F3760" w:rsidRDefault="00AD2EDD" w:rsidP="00CB09DB">
            <w:pPr>
              <w:spacing w:line="240" w:lineRule="atLeast"/>
              <w:ind w:firstLineChars="400" w:firstLine="840"/>
              <w:rPr>
                <w:rFonts w:hint="eastAsia"/>
                <w:sz w:val="24"/>
              </w:rPr>
            </w:pPr>
            <w:r w:rsidRPr="00AC740E">
              <w:t xml:space="preserve">MOV A, #55H </w:t>
            </w:r>
            <w:r>
              <w:rPr>
                <w:rFonts w:hint="eastAsia"/>
              </w:rPr>
              <w:t xml:space="preserve">       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将立即数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55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H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移动到累加器寄存器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中</w:t>
            </w:r>
          </w:p>
        </w:tc>
      </w:tr>
      <w:tr w:rsidR="00AD2EDD" w:rsidRPr="001F3760" w14:paraId="02AF6991" w14:textId="77777777" w:rsidTr="00CB09DB">
        <w:tc>
          <w:tcPr>
            <w:tcW w:w="7396" w:type="dxa"/>
          </w:tcPr>
          <w:p w14:paraId="68D65CB5" w14:textId="6B757D2F" w:rsidR="00AD2EDD" w:rsidRPr="001F3760" w:rsidRDefault="00AD2EDD" w:rsidP="00CB09DB">
            <w:pPr>
              <w:spacing w:line="240" w:lineRule="atLeast"/>
              <w:ind w:firstLineChars="400" w:firstLine="840"/>
              <w:rPr>
                <w:rFonts w:hint="eastAsia"/>
                <w:sz w:val="24"/>
              </w:rPr>
            </w:pPr>
            <w:r w:rsidRPr="00AC740E">
              <w:t xml:space="preserve">OUT 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将累加器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中的值输出到输出设备</w:t>
            </w:r>
          </w:p>
        </w:tc>
      </w:tr>
      <w:tr w:rsidR="00AD2EDD" w:rsidRPr="001F3760" w14:paraId="0888756E" w14:textId="77777777" w:rsidTr="00CB09DB">
        <w:tc>
          <w:tcPr>
            <w:tcW w:w="7396" w:type="dxa"/>
          </w:tcPr>
          <w:p w14:paraId="1E71A30A" w14:textId="1A690D30" w:rsidR="00AD2EDD" w:rsidRPr="001F3760" w:rsidRDefault="00AD2EDD" w:rsidP="00CB09DB">
            <w:pPr>
              <w:spacing w:line="240" w:lineRule="atLeast"/>
              <w:ind w:firstLineChars="400" w:firstLine="840"/>
              <w:rPr>
                <w:rFonts w:hint="eastAsia"/>
                <w:sz w:val="24"/>
              </w:rPr>
            </w:pPr>
            <w:r w:rsidRPr="00AC740E">
              <w:t xml:space="preserve">CALL DELAY </w:t>
            </w:r>
            <w:r>
              <w:rPr>
                <w:rFonts w:hint="eastAsia"/>
              </w:rPr>
              <w:t xml:space="preserve">       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调用了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DELAY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的子程序</w:t>
            </w:r>
          </w:p>
        </w:tc>
      </w:tr>
      <w:tr w:rsidR="00AD2EDD" w:rsidRPr="001F3760" w14:paraId="052576A6" w14:textId="77777777" w:rsidTr="00CB09DB">
        <w:tc>
          <w:tcPr>
            <w:tcW w:w="7396" w:type="dxa"/>
          </w:tcPr>
          <w:p w14:paraId="760DA951" w14:textId="6904F637" w:rsidR="00AD2EDD" w:rsidRPr="001F3760" w:rsidRDefault="00AD2EDD" w:rsidP="00CB09DB">
            <w:pPr>
              <w:spacing w:line="240" w:lineRule="atLeast"/>
              <w:ind w:firstLineChars="400" w:firstLine="840"/>
              <w:rPr>
                <w:rFonts w:hint="eastAsia"/>
                <w:sz w:val="24"/>
              </w:rPr>
            </w:pPr>
            <w:r w:rsidRPr="00AC740E">
              <w:t xml:space="preserve">JMP LOOP1 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无条件跳转</w:t>
            </w:r>
            <w:r>
              <w:rPr>
                <w:rFonts w:hint="eastAsia"/>
              </w:rPr>
              <w:t>LOOP1</w:t>
            </w:r>
          </w:p>
        </w:tc>
      </w:tr>
      <w:tr w:rsidR="00AD2EDD" w:rsidRPr="001F3760" w14:paraId="494A4A65" w14:textId="77777777" w:rsidTr="00CB09DB">
        <w:tc>
          <w:tcPr>
            <w:tcW w:w="7396" w:type="dxa"/>
          </w:tcPr>
          <w:p w14:paraId="09457947" w14:textId="6770CD8E" w:rsidR="00AD2EDD" w:rsidRPr="001F3760" w:rsidRDefault="00AD2EDD" w:rsidP="00CB09DB">
            <w:pPr>
              <w:spacing w:line="240" w:lineRule="atLeast"/>
              <w:ind w:firstLine="0"/>
              <w:rPr>
                <w:rFonts w:hint="eastAsia"/>
                <w:sz w:val="24"/>
              </w:rPr>
            </w:pPr>
            <w:r w:rsidRPr="00AC740E">
              <w:t>DELAY: MOV A, #</w:t>
            </w:r>
            <w:r>
              <w:rPr>
                <w:rFonts w:hint="eastAsia"/>
              </w:rPr>
              <w:t>1</w:t>
            </w:r>
            <w:r w:rsidRPr="00AC740E">
              <w:t xml:space="preserve">1H 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11H</w:t>
            </w:r>
            <w:r>
              <w:rPr>
                <w:rFonts w:hint="eastAsia"/>
              </w:rPr>
              <w:t>送入</w:t>
            </w:r>
            <w:r>
              <w:rPr>
                <w:rFonts w:hint="eastAsia"/>
              </w:rPr>
              <w:t>A</w:t>
            </w:r>
          </w:p>
        </w:tc>
      </w:tr>
      <w:tr w:rsidR="00AD2EDD" w:rsidRPr="001F3760" w14:paraId="371408C9" w14:textId="77777777" w:rsidTr="00CB09DB">
        <w:tc>
          <w:tcPr>
            <w:tcW w:w="7396" w:type="dxa"/>
          </w:tcPr>
          <w:p w14:paraId="4214E7F9" w14:textId="5A3D2043" w:rsidR="00AD2EDD" w:rsidRPr="001F3760" w:rsidRDefault="00AD2EDD" w:rsidP="00CB09DB">
            <w:pPr>
              <w:spacing w:line="240" w:lineRule="atLeast"/>
              <w:ind w:firstLine="0"/>
              <w:rPr>
                <w:rFonts w:hint="eastAsia"/>
                <w:sz w:val="24"/>
              </w:rPr>
            </w:pPr>
            <w:r w:rsidRPr="00AC740E">
              <w:t xml:space="preserve">LOOP: </w:t>
            </w:r>
            <w:r>
              <w:rPr>
                <w:rFonts w:hint="eastAsia"/>
              </w:rPr>
              <w:t xml:space="preserve"> </w:t>
            </w:r>
            <w:r w:rsidRPr="00AC740E">
              <w:t xml:space="preserve">SUB A, #01H 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中减去</w:t>
            </w:r>
            <w:r>
              <w:rPr>
                <w:rFonts w:hint="eastAsia"/>
              </w:rPr>
              <w:t>01H</w:t>
            </w:r>
          </w:p>
        </w:tc>
      </w:tr>
      <w:tr w:rsidR="00AD2EDD" w:rsidRPr="001F3760" w14:paraId="58174DCE" w14:textId="77777777" w:rsidTr="00CB09DB">
        <w:trPr>
          <w:trHeight w:val="68"/>
        </w:trPr>
        <w:tc>
          <w:tcPr>
            <w:tcW w:w="7396" w:type="dxa"/>
          </w:tcPr>
          <w:p w14:paraId="16A1CBE2" w14:textId="552EB11A" w:rsidR="00AD2EDD" w:rsidRPr="001F3760" w:rsidRDefault="00AD2EDD" w:rsidP="00CB09DB">
            <w:pPr>
              <w:spacing w:line="240" w:lineRule="atLeast"/>
              <w:ind w:firstLineChars="400" w:firstLine="840"/>
              <w:rPr>
                <w:rFonts w:hint="eastAsia"/>
                <w:sz w:val="24"/>
              </w:rPr>
            </w:pPr>
            <w:r w:rsidRPr="00AC740E">
              <w:lastRenderedPageBreak/>
              <w:t xml:space="preserve">JZ EXIT </w:t>
            </w:r>
            <w:r w:rsidR="001C3908">
              <w:rPr>
                <w:rFonts w:hint="eastAsia"/>
              </w:rPr>
              <w:t xml:space="preserve">            </w:t>
            </w:r>
            <w:r w:rsidR="00C02823">
              <w:rPr>
                <w:rFonts w:hint="eastAsia"/>
              </w:rPr>
              <w:t>减到</w:t>
            </w:r>
            <w:r w:rsidR="00C02823">
              <w:rPr>
                <w:rFonts w:hint="eastAsia"/>
              </w:rPr>
              <w:t>0</w:t>
            </w:r>
            <w:r w:rsidR="00C02823">
              <w:rPr>
                <w:rFonts w:hint="eastAsia"/>
              </w:rPr>
              <w:t>跳转</w:t>
            </w:r>
            <w:r w:rsidR="00C02823">
              <w:rPr>
                <w:rFonts w:hint="eastAsia"/>
              </w:rPr>
              <w:t>EXIT</w:t>
            </w:r>
          </w:p>
        </w:tc>
      </w:tr>
      <w:tr w:rsidR="00AD2EDD" w:rsidRPr="009631C4" w14:paraId="340982E0" w14:textId="77777777" w:rsidTr="00CB09DB">
        <w:tc>
          <w:tcPr>
            <w:tcW w:w="7396" w:type="dxa"/>
          </w:tcPr>
          <w:p w14:paraId="1110B43A" w14:textId="4F1E618B" w:rsidR="00AD2EDD" w:rsidRDefault="00AD2EDD" w:rsidP="00CB09DB">
            <w:pPr>
              <w:spacing w:line="240" w:lineRule="atLeast"/>
              <w:ind w:firstLineChars="400" w:firstLine="840"/>
              <w:rPr>
                <w:rFonts w:hint="eastAsia"/>
              </w:rPr>
            </w:pPr>
            <w:r w:rsidRPr="00AC740E">
              <w:t xml:space="preserve">JMP LOOP </w:t>
            </w:r>
            <w:r w:rsidR="00C02823">
              <w:rPr>
                <w:rFonts w:hint="eastAsia"/>
              </w:rPr>
              <w:t xml:space="preserve">          </w:t>
            </w:r>
            <w:r w:rsidR="00C02823">
              <w:rPr>
                <w:rFonts w:hint="eastAsia"/>
              </w:rPr>
              <w:t>无条件跳转</w:t>
            </w:r>
            <w:r w:rsidR="00C02823">
              <w:rPr>
                <w:rFonts w:hint="eastAsia"/>
              </w:rPr>
              <w:t>LOOP</w:t>
            </w:r>
          </w:p>
          <w:p w14:paraId="48DEC71F" w14:textId="2256BF9A" w:rsidR="00AD2EDD" w:rsidRDefault="00AD2EDD" w:rsidP="00CB09DB">
            <w:pPr>
              <w:spacing w:line="240" w:lineRule="atLeas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EXIT:   RET</w:t>
            </w:r>
            <w:r w:rsidR="00C02823">
              <w:rPr>
                <w:rFonts w:hint="eastAsia"/>
              </w:rPr>
              <w:t xml:space="preserve">              </w:t>
            </w:r>
            <w:r w:rsidR="00C02823">
              <w:rPr>
                <w:rFonts w:hint="eastAsia"/>
              </w:rPr>
              <w:t>返回主程序</w:t>
            </w:r>
          </w:p>
          <w:p w14:paraId="2589D6FE" w14:textId="110CD868" w:rsidR="00AD2EDD" w:rsidRPr="009631C4" w:rsidRDefault="00AD2EDD" w:rsidP="00CB09DB">
            <w:pPr>
              <w:spacing w:line="240" w:lineRule="atLeast"/>
              <w:ind w:firstLineChars="400" w:firstLine="840"/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  <w:r w:rsidR="00C02823">
              <w:rPr>
                <w:rFonts w:hint="eastAsia"/>
              </w:rPr>
              <w:t xml:space="preserve">               </w:t>
            </w:r>
            <w:r w:rsidR="00C02823">
              <w:rPr>
                <w:rFonts w:hint="eastAsia"/>
              </w:rPr>
              <w:t>结束标志</w:t>
            </w:r>
          </w:p>
        </w:tc>
      </w:tr>
    </w:tbl>
    <w:p w14:paraId="164121EC" w14:textId="24C33338" w:rsidR="001F6A38" w:rsidRPr="00C02823" w:rsidRDefault="00C02823" w:rsidP="00C02823">
      <w:pPr>
        <w:spacing w:line="240" w:lineRule="atLeast"/>
        <w:ind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 xml:space="preserve">       </w:t>
      </w:r>
      <w:r w:rsidRPr="00C02823">
        <w:rPr>
          <w:rFonts w:ascii="宋体" w:hAnsi="宋体" w:cs="宋体" w:hint="eastAsia"/>
          <w:b/>
          <w:bCs/>
          <w:sz w:val="24"/>
        </w:rPr>
        <w:t>如何设置延迟为1秒：</w:t>
      </w:r>
    </w:p>
    <w:p w14:paraId="1E206250" w14:textId="62A9EFE8" w:rsidR="00C02823" w:rsidRDefault="00C02823" w:rsidP="00C02823">
      <w:pPr>
        <w:spacing w:line="240" w:lineRule="atLeast"/>
        <w:ind w:left="960" w:hangingChars="400" w:hanging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当执行到CALL DELAY时调用子程序，经过LOOP循环，从17减到0大约需要1秒，然后RET返回主程序。</w:t>
      </w:r>
    </w:p>
    <w:p w14:paraId="285D96A1" w14:textId="6B004DB3" w:rsidR="00C02823" w:rsidRPr="00AD2EDD" w:rsidRDefault="00C02823" w:rsidP="00C02823">
      <w:pPr>
        <w:spacing w:line="240" w:lineRule="atLeast"/>
        <w:ind w:left="960" w:hangingChars="400" w:hanging="96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           实验箱的频率是114.8Hz，每</w:t>
      </w:r>
      <w:r w:rsidR="00E479D4">
        <w:rPr>
          <w:rFonts w:ascii="宋体" w:hAnsi="宋体" w:cs="宋体" w:hint="eastAsia"/>
          <w:sz w:val="24"/>
        </w:rPr>
        <w:t>次减</w:t>
      </w:r>
      <w:proofErr w:type="gramStart"/>
      <w:r w:rsidR="00E479D4">
        <w:rPr>
          <w:rFonts w:ascii="宋体" w:hAnsi="宋体" w:cs="宋体" w:hint="eastAsia"/>
          <w:sz w:val="24"/>
        </w:rPr>
        <w:t>一</w:t>
      </w:r>
      <w:proofErr w:type="gramEnd"/>
      <w:r w:rsidR="00E479D4">
        <w:rPr>
          <w:rFonts w:ascii="宋体" w:hAnsi="宋体" w:cs="宋体" w:hint="eastAsia"/>
          <w:sz w:val="24"/>
        </w:rPr>
        <w:t>需要7个时钟周期（SUB3个，JZ两个，JMP两个），即每减</w:t>
      </w:r>
      <w:proofErr w:type="gramStart"/>
      <w:r w:rsidR="00E479D4">
        <w:rPr>
          <w:rFonts w:ascii="宋体" w:hAnsi="宋体" w:cs="宋体" w:hint="eastAsia"/>
          <w:sz w:val="24"/>
        </w:rPr>
        <w:t>一</w:t>
      </w:r>
      <w:proofErr w:type="gramEnd"/>
      <w:r w:rsidR="00E479D4">
        <w:rPr>
          <w:rFonts w:ascii="宋体" w:hAnsi="宋体" w:cs="宋体" w:hint="eastAsia"/>
          <w:sz w:val="24"/>
        </w:rPr>
        <w:t>需要7/114.8秒，所以共需要减1/（7/114.8）=17（11H）次，所以再DELAY时MOV 11H到A寄存器中。</w:t>
      </w:r>
    </w:p>
    <w:p w14:paraId="5BBF0751" w14:textId="77777777" w:rsidR="00DC42FD" w:rsidRDefault="00E231A4" w:rsidP="001F6A38">
      <w:pPr>
        <w:numPr>
          <w:ilvl w:val="0"/>
          <w:numId w:val="8"/>
        </w:numPr>
        <w:spacing w:line="240" w:lineRule="atLeast"/>
        <w:rPr>
          <w:rFonts w:ascii="宋体" w:hAnsi="宋体" w:cs="宋体"/>
          <w:b/>
          <w:bCs/>
          <w:sz w:val="24"/>
        </w:rPr>
      </w:pPr>
      <w:r w:rsidRPr="001F3760">
        <w:rPr>
          <w:rFonts w:ascii="宋体" w:hAnsi="宋体" w:cs="宋体" w:hint="eastAsia"/>
          <w:b/>
          <w:bCs/>
          <w:sz w:val="24"/>
        </w:rPr>
        <w:t>实验结论</w:t>
      </w:r>
    </w:p>
    <w:p w14:paraId="7ACD04F0" w14:textId="785099B9" w:rsidR="00E479D4" w:rsidRPr="001F3760" w:rsidRDefault="00E479D4" w:rsidP="00E479D4">
      <w:pPr>
        <w:spacing w:line="240" w:lineRule="atLeast"/>
        <w:ind w:left="900" w:firstLineChars="200" w:firstLine="480"/>
        <w:rPr>
          <w:rFonts w:ascii="宋体" w:hAnsi="宋体" w:cs="宋体" w:hint="eastAsia"/>
          <w:b/>
          <w:bCs/>
          <w:sz w:val="24"/>
        </w:rPr>
      </w:pPr>
      <w:r w:rsidRPr="00E479D4">
        <w:rPr>
          <w:rFonts w:hint="eastAsia"/>
          <w:color w:val="000000"/>
          <w:sz w:val="24"/>
        </w:rPr>
        <w:t>成功利用</w:t>
      </w:r>
      <w:r w:rsidRPr="00E479D4">
        <w:rPr>
          <w:rFonts w:hint="eastAsia"/>
          <w:color w:val="000000"/>
          <w:sz w:val="24"/>
        </w:rPr>
        <w:t xml:space="preserve"> </w:t>
      </w:r>
      <w:r w:rsidRPr="00E479D4">
        <w:rPr>
          <w:rFonts w:ascii="TimesNewRomanPSMT" w:hAnsi="TimesNewRomanPSMT"/>
          <w:color w:val="000000"/>
          <w:sz w:val="24"/>
        </w:rPr>
        <w:t xml:space="preserve">CP226 </w:t>
      </w:r>
      <w:r w:rsidRPr="00E479D4">
        <w:rPr>
          <w:rFonts w:hint="eastAsia"/>
          <w:color w:val="000000"/>
          <w:sz w:val="24"/>
        </w:rPr>
        <w:t>软件编写汇编程序完成实验任务三，实现了数值的交替显示</w:t>
      </w:r>
      <w:r>
        <w:rPr>
          <w:rFonts w:hint="eastAsia"/>
          <w:color w:val="000000"/>
        </w:rPr>
        <w:t>。</w:t>
      </w:r>
    </w:p>
    <w:p w14:paraId="55A14C79" w14:textId="77777777" w:rsidR="001A6448" w:rsidRDefault="00E231A4" w:rsidP="001A6448">
      <w:pPr>
        <w:ind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四</w:t>
      </w:r>
      <w:r w:rsidR="001A6448" w:rsidRPr="001A6448">
        <w:rPr>
          <w:rFonts w:ascii="宋体" w:hAnsi="宋体" w:cs="宋体" w:hint="eastAsia"/>
          <w:b/>
          <w:sz w:val="28"/>
          <w:szCs w:val="28"/>
        </w:rPr>
        <w:t>、建议</w:t>
      </w:r>
      <w:r w:rsidR="001A6448">
        <w:rPr>
          <w:rFonts w:ascii="宋体" w:hAnsi="宋体" w:cs="宋体" w:hint="eastAsia"/>
          <w:b/>
          <w:sz w:val="28"/>
          <w:szCs w:val="28"/>
        </w:rPr>
        <w:t>和体会</w:t>
      </w:r>
    </w:p>
    <w:p w14:paraId="490E1773" w14:textId="2BD20068" w:rsidR="00E479D4" w:rsidRDefault="00797353" w:rsidP="00E479D4">
      <w:pPr>
        <w:spacing w:line="240" w:lineRule="atLeast"/>
        <w:ind w:leftChars="300" w:left="630"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/>
          <w:sz w:val="24"/>
        </w:rPr>
        <w:t>.</w:t>
      </w:r>
      <w:r w:rsidR="00E479D4">
        <w:rPr>
          <w:rFonts w:ascii="宋体" w:hAnsi="宋体" w:cs="宋体" w:hint="eastAsia"/>
          <w:sz w:val="24"/>
        </w:rPr>
        <w:t>看懂了DELAY的延时原理，</w:t>
      </w:r>
      <w:r w:rsidR="00E479D4" w:rsidRPr="00E479D4">
        <w:rPr>
          <w:rFonts w:ascii="宋体" w:hAnsi="宋体" w:cs="宋体" w:hint="eastAsia"/>
          <w:sz w:val="24"/>
        </w:rPr>
        <w:t>DELAY子程序中的延迟时间取决于处理器的时钟频率和循环中的指令数量。通过精确测量每个指令的执行时间，并根据实验箱的时钟频率计算循环中指令的执行次数，可以确定总的延迟时间。</w:t>
      </w:r>
    </w:p>
    <w:p w14:paraId="4CB7F94E" w14:textId="3051AC9A" w:rsidR="00E479D4" w:rsidRDefault="00E479D4" w:rsidP="00E479D4">
      <w:pPr>
        <w:spacing w:line="240" w:lineRule="atLeast"/>
        <w:ind w:leftChars="300" w:left="630" w:firstLineChars="100" w:firstLine="24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2.需要了解每个指令的时钟周期，这样方便设置延时。</w:t>
      </w:r>
    </w:p>
    <w:p w14:paraId="2FF7EE9A" w14:textId="011E766C" w:rsidR="00C1111D" w:rsidRPr="00797353" w:rsidRDefault="00E479D4" w:rsidP="00C1111D">
      <w:pPr>
        <w:spacing w:line="240" w:lineRule="atLeast"/>
        <w:ind w:firstLineChars="375" w:firstLine="90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3.除了本次实验用相减</w:t>
      </w:r>
      <w:r w:rsidR="00A34D98">
        <w:rPr>
          <w:rFonts w:ascii="宋体" w:hAnsi="宋体" w:cs="宋体" w:hint="eastAsia"/>
          <w:sz w:val="24"/>
        </w:rPr>
        <w:t>的方法延时，还可以用其他指令。</w:t>
      </w:r>
    </w:p>
    <w:p w14:paraId="3CA6811A" w14:textId="77777777" w:rsidR="001A6448" w:rsidRPr="001A6448" w:rsidRDefault="00E231A4" w:rsidP="001A6448">
      <w:pPr>
        <w:ind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五</w:t>
      </w:r>
      <w:r w:rsidR="001A6448" w:rsidRPr="001A6448">
        <w:rPr>
          <w:rFonts w:ascii="宋体" w:hAnsi="宋体" w:cs="宋体" w:hint="eastAsia"/>
          <w:b/>
          <w:sz w:val="28"/>
          <w:szCs w:val="28"/>
        </w:rPr>
        <w:t>、思考题</w:t>
      </w:r>
    </w:p>
    <w:p w14:paraId="2AD2E090" w14:textId="77777777" w:rsidR="00A34D98" w:rsidRPr="003F4FE8" w:rsidRDefault="00A34D98" w:rsidP="00C1111D">
      <w:pPr>
        <w:spacing w:line="240" w:lineRule="atLeast"/>
        <w:ind w:left="480" w:firstLineChars="200" w:firstLine="482"/>
        <w:rPr>
          <w:b/>
          <w:bCs/>
          <w:color w:val="000000"/>
          <w:sz w:val="24"/>
        </w:rPr>
      </w:pPr>
      <w:r w:rsidRPr="003F4FE8">
        <w:rPr>
          <w:rFonts w:hint="eastAsia"/>
          <w:b/>
          <w:bCs/>
          <w:color w:val="000000"/>
          <w:sz w:val="24"/>
        </w:rPr>
        <w:t>若要求</w:t>
      </w:r>
      <w:r w:rsidRPr="003F4FE8">
        <w:rPr>
          <w:rFonts w:hint="eastAsia"/>
          <w:b/>
          <w:bCs/>
          <w:color w:val="000000"/>
          <w:sz w:val="24"/>
        </w:rPr>
        <w:t xml:space="preserve"> </w:t>
      </w:r>
      <w:r w:rsidRPr="003F4FE8">
        <w:rPr>
          <w:rFonts w:ascii="TimesNewRomanPS-BoldMT" w:hAnsi="TimesNewRomanPS-BoldMT"/>
          <w:color w:val="000000"/>
          <w:sz w:val="24"/>
        </w:rPr>
        <w:t xml:space="preserve">11H </w:t>
      </w:r>
      <w:r w:rsidRPr="003F4FE8">
        <w:rPr>
          <w:rFonts w:hint="eastAsia"/>
          <w:b/>
          <w:bCs/>
          <w:color w:val="000000"/>
          <w:sz w:val="24"/>
        </w:rPr>
        <w:t>和</w:t>
      </w:r>
      <w:r w:rsidRPr="003F4FE8">
        <w:rPr>
          <w:rFonts w:hint="eastAsia"/>
          <w:b/>
          <w:bCs/>
          <w:color w:val="000000"/>
          <w:sz w:val="24"/>
        </w:rPr>
        <w:t xml:space="preserve"> </w:t>
      </w:r>
      <w:r w:rsidRPr="003F4FE8">
        <w:rPr>
          <w:rFonts w:ascii="TimesNewRomanPS-BoldMT" w:hAnsi="TimesNewRomanPS-BoldMT"/>
          <w:color w:val="000000"/>
          <w:sz w:val="24"/>
        </w:rPr>
        <w:t xml:space="preserve">55H </w:t>
      </w:r>
      <w:proofErr w:type="gramStart"/>
      <w:r w:rsidRPr="003F4FE8">
        <w:rPr>
          <w:rFonts w:hint="eastAsia"/>
          <w:b/>
          <w:bCs/>
          <w:color w:val="000000"/>
          <w:sz w:val="24"/>
        </w:rPr>
        <w:t>各显示</w:t>
      </w:r>
      <w:proofErr w:type="gramEnd"/>
      <w:r w:rsidRPr="003F4FE8">
        <w:rPr>
          <w:rFonts w:hint="eastAsia"/>
          <w:b/>
          <w:bCs/>
          <w:color w:val="000000"/>
          <w:sz w:val="24"/>
        </w:rPr>
        <w:t xml:space="preserve"> </w:t>
      </w:r>
      <w:r w:rsidRPr="003F4FE8">
        <w:rPr>
          <w:rFonts w:ascii="TimesNewRomanPS-BoldMT" w:hAnsi="TimesNewRomanPS-BoldMT"/>
          <w:color w:val="000000"/>
          <w:sz w:val="24"/>
        </w:rPr>
        <w:t xml:space="preserve">50 </w:t>
      </w:r>
      <w:r w:rsidRPr="003F4FE8">
        <w:rPr>
          <w:rFonts w:hint="eastAsia"/>
          <w:b/>
          <w:bCs/>
          <w:color w:val="000000"/>
          <w:sz w:val="24"/>
        </w:rPr>
        <w:t>次后停机，应该如何修改程序？</w:t>
      </w:r>
    </w:p>
    <w:p w14:paraId="3C399F76" w14:textId="76FDBAE4" w:rsidR="00DC42FD" w:rsidRPr="003F4FE8" w:rsidRDefault="00A34D98" w:rsidP="00C1111D">
      <w:pPr>
        <w:spacing w:line="240" w:lineRule="atLeast"/>
        <w:ind w:left="480" w:firstLineChars="200" w:firstLine="480"/>
        <w:rPr>
          <w:color w:val="000000"/>
          <w:sz w:val="24"/>
        </w:rPr>
      </w:pPr>
      <w:r w:rsidRPr="003F4FE8">
        <w:rPr>
          <w:rFonts w:hint="eastAsia"/>
          <w:color w:val="000000"/>
          <w:sz w:val="24"/>
        </w:rPr>
        <w:t>答：要求</w:t>
      </w:r>
      <w:r w:rsidRPr="003F4FE8">
        <w:rPr>
          <w:rFonts w:hint="eastAsia"/>
          <w:color w:val="000000"/>
          <w:sz w:val="24"/>
        </w:rPr>
        <w:t xml:space="preserve"> </w:t>
      </w:r>
      <w:r w:rsidRPr="003F4FE8">
        <w:rPr>
          <w:rFonts w:ascii="TimesNewRomanPSMT" w:hAnsi="TimesNewRomanPSMT"/>
          <w:color w:val="000000"/>
          <w:sz w:val="24"/>
        </w:rPr>
        <w:t xml:space="preserve">11H </w:t>
      </w:r>
      <w:r w:rsidRPr="003F4FE8">
        <w:rPr>
          <w:rFonts w:hint="eastAsia"/>
          <w:color w:val="000000"/>
          <w:sz w:val="24"/>
        </w:rPr>
        <w:t>和</w:t>
      </w:r>
      <w:r w:rsidRPr="003F4FE8">
        <w:rPr>
          <w:rFonts w:hint="eastAsia"/>
          <w:color w:val="000000"/>
          <w:sz w:val="24"/>
        </w:rPr>
        <w:t xml:space="preserve"> </w:t>
      </w:r>
      <w:r w:rsidRPr="003F4FE8">
        <w:rPr>
          <w:rFonts w:ascii="TimesNewRomanPSMT" w:hAnsi="TimesNewRomanPSMT"/>
          <w:color w:val="000000"/>
          <w:sz w:val="24"/>
        </w:rPr>
        <w:t xml:space="preserve">55H </w:t>
      </w:r>
      <w:proofErr w:type="gramStart"/>
      <w:r w:rsidRPr="003F4FE8">
        <w:rPr>
          <w:rFonts w:hint="eastAsia"/>
          <w:color w:val="000000"/>
          <w:sz w:val="24"/>
        </w:rPr>
        <w:t>各显示</w:t>
      </w:r>
      <w:proofErr w:type="gramEnd"/>
      <w:r w:rsidRPr="003F4FE8">
        <w:rPr>
          <w:rFonts w:hint="eastAsia"/>
          <w:color w:val="000000"/>
          <w:sz w:val="24"/>
        </w:rPr>
        <w:t xml:space="preserve"> </w:t>
      </w:r>
      <w:r w:rsidRPr="003F4FE8">
        <w:rPr>
          <w:rFonts w:ascii="TimesNewRomanPSMT" w:hAnsi="TimesNewRomanPSMT"/>
          <w:color w:val="000000"/>
          <w:sz w:val="24"/>
        </w:rPr>
        <w:t xml:space="preserve">50 </w:t>
      </w:r>
      <w:r w:rsidRPr="003F4FE8">
        <w:rPr>
          <w:rFonts w:hint="eastAsia"/>
          <w:color w:val="000000"/>
          <w:sz w:val="24"/>
        </w:rPr>
        <w:t>次后停机，则需要一个寄存器用于存储循环</w:t>
      </w:r>
      <w:r w:rsidRPr="003F4FE8">
        <w:rPr>
          <w:rFonts w:hint="eastAsia"/>
          <w:color w:val="000000"/>
          <w:sz w:val="24"/>
        </w:rPr>
        <w:t xml:space="preserve"> </w:t>
      </w:r>
      <w:r w:rsidRPr="003F4FE8">
        <w:rPr>
          <w:rFonts w:hint="eastAsia"/>
          <w:color w:val="000000"/>
          <w:sz w:val="24"/>
        </w:rPr>
        <w:t>次数，每一次循环中减</w:t>
      </w:r>
      <w:proofErr w:type="gramStart"/>
      <w:r w:rsidRPr="003F4FE8">
        <w:rPr>
          <w:rFonts w:hint="eastAsia"/>
          <w:color w:val="000000"/>
          <w:sz w:val="24"/>
        </w:rPr>
        <w:t>一</w:t>
      </w:r>
      <w:proofErr w:type="gramEnd"/>
      <w:r w:rsidRPr="003F4FE8">
        <w:rPr>
          <w:rFonts w:hint="eastAsia"/>
          <w:color w:val="000000"/>
          <w:sz w:val="24"/>
        </w:rPr>
        <w:t>，具体汇编代码如下：</w:t>
      </w:r>
    </w:p>
    <w:tbl>
      <w:tblPr>
        <w:tblStyle w:val="aa"/>
        <w:tblW w:w="0" w:type="auto"/>
        <w:tblInd w:w="42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5"/>
      </w:tblGrid>
      <w:tr w:rsidR="00A34D98" w:rsidRPr="00A34D98" w14:paraId="391A16C0" w14:textId="77777777" w:rsidTr="00A34D98">
        <w:tc>
          <w:tcPr>
            <w:tcW w:w="7875" w:type="dxa"/>
          </w:tcPr>
          <w:p w14:paraId="6E291511" w14:textId="77777777" w:rsidR="00A34D98" w:rsidRPr="00A34D98" w:rsidRDefault="00A34D98" w:rsidP="006B1662">
            <w:pPr>
              <w:ind w:firstLine="0"/>
              <w:rPr>
                <w:color w:val="C00000"/>
                <w:sz w:val="24"/>
              </w:rPr>
            </w:pPr>
            <w:r w:rsidRPr="00A34D98">
              <w:rPr>
                <w:color w:val="C00000"/>
                <w:sz w:val="24"/>
              </w:rPr>
              <w:t xml:space="preserve">MOV </w:t>
            </w:r>
            <w:proofErr w:type="gramStart"/>
            <w:r w:rsidRPr="00A34D98">
              <w:rPr>
                <w:color w:val="C00000"/>
                <w:sz w:val="24"/>
              </w:rPr>
              <w:t>W,#</w:t>
            </w:r>
            <w:proofErr w:type="gramEnd"/>
            <w:r w:rsidRPr="00A34D98">
              <w:rPr>
                <w:color w:val="C00000"/>
                <w:sz w:val="24"/>
              </w:rPr>
              <w:t xml:space="preserve">50H </w:t>
            </w:r>
          </w:p>
        </w:tc>
      </w:tr>
      <w:tr w:rsidR="00A34D98" w:rsidRPr="00A34D98" w14:paraId="2833BFED" w14:textId="77777777" w:rsidTr="00A34D98">
        <w:tc>
          <w:tcPr>
            <w:tcW w:w="7875" w:type="dxa"/>
          </w:tcPr>
          <w:p w14:paraId="38E79B0B" w14:textId="77777777" w:rsidR="00A34D98" w:rsidRPr="00A34D98" w:rsidRDefault="00A34D98" w:rsidP="006B1662">
            <w:pPr>
              <w:ind w:firstLine="0"/>
              <w:rPr>
                <w:sz w:val="24"/>
              </w:rPr>
            </w:pPr>
            <w:r w:rsidRPr="00A34D98">
              <w:rPr>
                <w:sz w:val="24"/>
              </w:rPr>
              <w:t xml:space="preserve">LOOP1: MOV </w:t>
            </w:r>
            <w:proofErr w:type="gramStart"/>
            <w:r w:rsidRPr="00A34D98">
              <w:rPr>
                <w:sz w:val="24"/>
              </w:rPr>
              <w:t>A,#</w:t>
            </w:r>
            <w:proofErr w:type="gramEnd"/>
            <w:r w:rsidRPr="00A34D98">
              <w:rPr>
                <w:sz w:val="24"/>
              </w:rPr>
              <w:t>11H</w:t>
            </w:r>
          </w:p>
        </w:tc>
      </w:tr>
      <w:tr w:rsidR="00A34D98" w:rsidRPr="00A34D98" w14:paraId="6D23A0A7" w14:textId="77777777" w:rsidTr="00A34D98">
        <w:tc>
          <w:tcPr>
            <w:tcW w:w="7875" w:type="dxa"/>
          </w:tcPr>
          <w:p w14:paraId="6456B326" w14:textId="77777777" w:rsidR="00A34D98" w:rsidRPr="00A34D98" w:rsidRDefault="00A34D98" w:rsidP="006B1662">
            <w:pPr>
              <w:ind w:firstLine="0"/>
              <w:rPr>
                <w:sz w:val="24"/>
              </w:rPr>
            </w:pPr>
            <w:r w:rsidRPr="00A34D98">
              <w:rPr>
                <w:sz w:val="24"/>
              </w:rPr>
              <w:t>OUT</w:t>
            </w:r>
          </w:p>
        </w:tc>
      </w:tr>
      <w:tr w:rsidR="00A34D98" w:rsidRPr="00A34D98" w14:paraId="7990DB0D" w14:textId="77777777" w:rsidTr="00A34D98">
        <w:tc>
          <w:tcPr>
            <w:tcW w:w="7875" w:type="dxa"/>
          </w:tcPr>
          <w:p w14:paraId="0AD71D6F" w14:textId="77777777" w:rsidR="00A34D98" w:rsidRPr="00A34D98" w:rsidRDefault="00A34D98" w:rsidP="006B1662">
            <w:pPr>
              <w:ind w:firstLine="0"/>
              <w:rPr>
                <w:sz w:val="24"/>
              </w:rPr>
            </w:pPr>
            <w:r w:rsidRPr="00A34D98">
              <w:rPr>
                <w:sz w:val="24"/>
              </w:rPr>
              <w:t>CALL DELAY</w:t>
            </w:r>
          </w:p>
        </w:tc>
      </w:tr>
      <w:tr w:rsidR="00A34D98" w:rsidRPr="00A34D98" w14:paraId="6F43264C" w14:textId="77777777" w:rsidTr="00A34D98">
        <w:tc>
          <w:tcPr>
            <w:tcW w:w="7875" w:type="dxa"/>
          </w:tcPr>
          <w:p w14:paraId="4530769C" w14:textId="77777777" w:rsidR="00A34D98" w:rsidRPr="00A34D98" w:rsidRDefault="00A34D98" w:rsidP="006B1662">
            <w:pPr>
              <w:ind w:firstLine="0"/>
              <w:rPr>
                <w:sz w:val="24"/>
              </w:rPr>
            </w:pPr>
            <w:r w:rsidRPr="00A34D98">
              <w:rPr>
                <w:sz w:val="24"/>
              </w:rPr>
              <w:t xml:space="preserve">MOV </w:t>
            </w:r>
            <w:proofErr w:type="gramStart"/>
            <w:r w:rsidRPr="00A34D98">
              <w:rPr>
                <w:sz w:val="24"/>
              </w:rPr>
              <w:t>A,#</w:t>
            </w:r>
            <w:proofErr w:type="gramEnd"/>
            <w:r w:rsidRPr="00A34D98">
              <w:rPr>
                <w:sz w:val="24"/>
              </w:rPr>
              <w:t>55H</w:t>
            </w:r>
          </w:p>
        </w:tc>
      </w:tr>
      <w:tr w:rsidR="00A34D98" w:rsidRPr="00A34D98" w14:paraId="55F49EC3" w14:textId="77777777" w:rsidTr="00A34D98">
        <w:tc>
          <w:tcPr>
            <w:tcW w:w="7875" w:type="dxa"/>
          </w:tcPr>
          <w:p w14:paraId="7E211376" w14:textId="77777777" w:rsidR="00A34D98" w:rsidRPr="00A34D98" w:rsidRDefault="00A34D98" w:rsidP="006B1662">
            <w:pPr>
              <w:ind w:firstLine="0"/>
              <w:rPr>
                <w:sz w:val="24"/>
              </w:rPr>
            </w:pPr>
            <w:r w:rsidRPr="00A34D98">
              <w:rPr>
                <w:sz w:val="24"/>
              </w:rPr>
              <w:t>OUT</w:t>
            </w:r>
          </w:p>
        </w:tc>
      </w:tr>
      <w:tr w:rsidR="00A34D98" w:rsidRPr="00A34D98" w14:paraId="2F028632" w14:textId="77777777" w:rsidTr="00A34D98">
        <w:tc>
          <w:tcPr>
            <w:tcW w:w="7875" w:type="dxa"/>
          </w:tcPr>
          <w:p w14:paraId="247B7349" w14:textId="77777777" w:rsidR="00A34D98" w:rsidRPr="00A34D98" w:rsidRDefault="00A34D98" w:rsidP="006B1662">
            <w:pPr>
              <w:ind w:firstLine="0"/>
              <w:rPr>
                <w:sz w:val="24"/>
              </w:rPr>
            </w:pPr>
            <w:r w:rsidRPr="00A34D98">
              <w:rPr>
                <w:sz w:val="24"/>
              </w:rPr>
              <w:t>CALL DELAY</w:t>
            </w:r>
          </w:p>
        </w:tc>
      </w:tr>
      <w:tr w:rsidR="00A34D98" w:rsidRPr="00A34D98" w14:paraId="34D1F867" w14:textId="77777777" w:rsidTr="00A34D98">
        <w:tc>
          <w:tcPr>
            <w:tcW w:w="7875" w:type="dxa"/>
          </w:tcPr>
          <w:p w14:paraId="0EE2FB5E" w14:textId="77777777" w:rsidR="00A34D98" w:rsidRPr="00A34D98" w:rsidRDefault="00A34D98" w:rsidP="006B1662">
            <w:pPr>
              <w:ind w:firstLine="0"/>
              <w:rPr>
                <w:color w:val="C00000"/>
                <w:sz w:val="24"/>
              </w:rPr>
            </w:pPr>
            <w:r w:rsidRPr="00A34D98">
              <w:rPr>
                <w:color w:val="C00000"/>
                <w:sz w:val="24"/>
              </w:rPr>
              <w:t xml:space="preserve">SUB </w:t>
            </w:r>
            <w:proofErr w:type="gramStart"/>
            <w:r w:rsidRPr="00A34D98">
              <w:rPr>
                <w:color w:val="C00000"/>
                <w:sz w:val="24"/>
              </w:rPr>
              <w:t>W,#</w:t>
            </w:r>
            <w:proofErr w:type="gramEnd"/>
            <w:r w:rsidRPr="00A34D98">
              <w:rPr>
                <w:color w:val="C00000"/>
                <w:sz w:val="24"/>
              </w:rPr>
              <w:t>01H</w:t>
            </w:r>
          </w:p>
        </w:tc>
      </w:tr>
      <w:tr w:rsidR="00A34D98" w:rsidRPr="00A34D98" w14:paraId="27CBA4D4" w14:textId="77777777" w:rsidTr="00A34D98">
        <w:tc>
          <w:tcPr>
            <w:tcW w:w="7875" w:type="dxa"/>
          </w:tcPr>
          <w:p w14:paraId="7633442F" w14:textId="77777777" w:rsidR="00A34D98" w:rsidRPr="00A34D98" w:rsidRDefault="00A34D98" w:rsidP="006B1662">
            <w:pPr>
              <w:ind w:firstLine="0"/>
              <w:rPr>
                <w:color w:val="C00000"/>
                <w:sz w:val="24"/>
              </w:rPr>
            </w:pPr>
            <w:r w:rsidRPr="00A34D98">
              <w:rPr>
                <w:color w:val="C00000"/>
                <w:sz w:val="24"/>
              </w:rPr>
              <w:t>JZ STOP</w:t>
            </w:r>
          </w:p>
        </w:tc>
      </w:tr>
      <w:tr w:rsidR="00A34D98" w:rsidRPr="00A34D98" w14:paraId="0AEBE2F6" w14:textId="77777777" w:rsidTr="00A34D98">
        <w:tc>
          <w:tcPr>
            <w:tcW w:w="7875" w:type="dxa"/>
          </w:tcPr>
          <w:p w14:paraId="4A7F2644" w14:textId="77777777" w:rsidR="00A34D98" w:rsidRPr="00A34D98" w:rsidRDefault="00A34D98" w:rsidP="006B1662">
            <w:pPr>
              <w:ind w:firstLine="0"/>
              <w:rPr>
                <w:sz w:val="24"/>
              </w:rPr>
            </w:pPr>
            <w:r w:rsidRPr="00A34D98">
              <w:rPr>
                <w:sz w:val="24"/>
              </w:rPr>
              <w:t>JMP LOOP1</w:t>
            </w:r>
          </w:p>
        </w:tc>
      </w:tr>
      <w:tr w:rsidR="00A34D98" w:rsidRPr="00A34D98" w14:paraId="2ED0AFD0" w14:textId="77777777" w:rsidTr="00A34D98">
        <w:tc>
          <w:tcPr>
            <w:tcW w:w="7875" w:type="dxa"/>
          </w:tcPr>
          <w:p w14:paraId="166EAC32" w14:textId="77777777" w:rsidR="00A34D98" w:rsidRPr="00A34D98" w:rsidRDefault="00A34D98" w:rsidP="006B1662">
            <w:pPr>
              <w:ind w:firstLine="0"/>
              <w:rPr>
                <w:sz w:val="24"/>
              </w:rPr>
            </w:pPr>
            <w:r w:rsidRPr="00A34D98">
              <w:rPr>
                <w:sz w:val="24"/>
              </w:rPr>
              <w:t xml:space="preserve">DELAY:  MOV </w:t>
            </w:r>
            <w:proofErr w:type="gramStart"/>
            <w:r w:rsidRPr="00A34D98">
              <w:rPr>
                <w:sz w:val="24"/>
              </w:rPr>
              <w:t>A,#</w:t>
            </w:r>
            <w:proofErr w:type="gramEnd"/>
            <w:r w:rsidRPr="00A34D98">
              <w:rPr>
                <w:sz w:val="24"/>
              </w:rPr>
              <w:t>11H</w:t>
            </w:r>
          </w:p>
        </w:tc>
      </w:tr>
      <w:tr w:rsidR="00A34D98" w:rsidRPr="00A34D98" w14:paraId="6734F577" w14:textId="77777777" w:rsidTr="00A34D98">
        <w:tc>
          <w:tcPr>
            <w:tcW w:w="7875" w:type="dxa"/>
          </w:tcPr>
          <w:p w14:paraId="16F59A81" w14:textId="77777777" w:rsidR="00A34D98" w:rsidRPr="00A34D98" w:rsidRDefault="00A34D98" w:rsidP="006B1662">
            <w:pPr>
              <w:ind w:firstLine="0"/>
              <w:rPr>
                <w:sz w:val="24"/>
              </w:rPr>
            </w:pPr>
            <w:r w:rsidRPr="00A34D98">
              <w:rPr>
                <w:sz w:val="24"/>
              </w:rPr>
              <w:t xml:space="preserve">LOOP:   SUM </w:t>
            </w:r>
            <w:proofErr w:type="gramStart"/>
            <w:r w:rsidRPr="00A34D98">
              <w:rPr>
                <w:sz w:val="24"/>
              </w:rPr>
              <w:t>A,#</w:t>
            </w:r>
            <w:proofErr w:type="gramEnd"/>
            <w:r w:rsidRPr="00A34D98">
              <w:rPr>
                <w:sz w:val="24"/>
              </w:rPr>
              <w:t>01H</w:t>
            </w:r>
          </w:p>
        </w:tc>
      </w:tr>
      <w:tr w:rsidR="00A34D98" w:rsidRPr="00A34D98" w14:paraId="75477349" w14:textId="77777777" w:rsidTr="00A34D98">
        <w:tc>
          <w:tcPr>
            <w:tcW w:w="7875" w:type="dxa"/>
          </w:tcPr>
          <w:p w14:paraId="75B9D5AE" w14:textId="77777777" w:rsidR="00A34D98" w:rsidRPr="00A34D98" w:rsidRDefault="00A34D98" w:rsidP="006B1662">
            <w:pPr>
              <w:ind w:firstLine="0"/>
              <w:rPr>
                <w:sz w:val="24"/>
              </w:rPr>
            </w:pPr>
            <w:r w:rsidRPr="00A34D98">
              <w:rPr>
                <w:sz w:val="24"/>
              </w:rPr>
              <w:t xml:space="preserve"> JZ EXIT</w:t>
            </w:r>
          </w:p>
        </w:tc>
      </w:tr>
      <w:tr w:rsidR="00A34D98" w:rsidRPr="00A34D98" w14:paraId="22D701D1" w14:textId="77777777" w:rsidTr="00A34D98">
        <w:tc>
          <w:tcPr>
            <w:tcW w:w="7875" w:type="dxa"/>
          </w:tcPr>
          <w:p w14:paraId="511EBA1E" w14:textId="77777777" w:rsidR="00A34D98" w:rsidRPr="00A34D98" w:rsidRDefault="00A34D98" w:rsidP="006B1662">
            <w:pPr>
              <w:ind w:firstLine="0"/>
              <w:rPr>
                <w:sz w:val="24"/>
              </w:rPr>
            </w:pPr>
            <w:r w:rsidRPr="00A34D98">
              <w:rPr>
                <w:sz w:val="24"/>
              </w:rPr>
              <w:t xml:space="preserve"> JMP LOOP</w:t>
            </w:r>
          </w:p>
        </w:tc>
      </w:tr>
      <w:tr w:rsidR="00A34D98" w:rsidRPr="00A34D98" w14:paraId="5C9ACA97" w14:textId="77777777" w:rsidTr="00A34D98">
        <w:tc>
          <w:tcPr>
            <w:tcW w:w="7875" w:type="dxa"/>
          </w:tcPr>
          <w:p w14:paraId="2D6D7E80" w14:textId="77777777" w:rsidR="00A34D98" w:rsidRPr="00A34D98" w:rsidRDefault="00A34D98" w:rsidP="006B1662">
            <w:pPr>
              <w:ind w:firstLine="0"/>
              <w:rPr>
                <w:sz w:val="24"/>
              </w:rPr>
            </w:pPr>
            <w:r w:rsidRPr="00A34D98">
              <w:rPr>
                <w:sz w:val="24"/>
              </w:rPr>
              <w:t>EXIT    RET</w:t>
            </w:r>
          </w:p>
        </w:tc>
      </w:tr>
      <w:tr w:rsidR="00A34D98" w:rsidRPr="00A34D98" w14:paraId="71DF1BA6" w14:textId="77777777" w:rsidTr="00A34D98">
        <w:tc>
          <w:tcPr>
            <w:tcW w:w="7875" w:type="dxa"/>
          </w:tcPr>
          <w:p w14:paraId="395AF7BF" w14:textId="77777777" w:rsidR="00A34D98" w:rsidRPr="00A34D98" w:rsidRDefault="00A34D98" w:rsidP="006B1662">
            <w:pPr>
              <w:ind w:firstLine="0"/>
              <w:rPr>
                <w:rFonts w:ascii="宋体" w:hAnsi="宋体" w:cs="宋体" w:hint="eastAsia"/>
                <w:sz w:val="24"/>
              </w:rPr>
            </w:pPr>
            <w:r w:rsidRPr="00A34D98">
              <w:rPr>
                <w:sz w:val="24"/>
              </w:rPr>
              <w:t xml:space="preserve">        END</w:t>
            </w:r>
            <w:r w:rsidRPr="00A34D98">
              <w:rPr>
                <w:rFonts w:ascii="宋体" w:hAnsi="宋体" w:cs="宋体" w:hint="eastAsia"/>
                <w:sz w:val="24"/>
              </w:rPr>
              <w:tab/>
            </w:r>
          </w:p>
        </w:tc>
      </w:tr>
    </w:tbl>
    <w:p w14:paraId="2F632041" w14:textId="77777777" w:rsidR="00A34D98" w:rsidRPr="00A34D98" w:rsidRDefault="00A34D98" w:rsidP="00A34D98">
      <w:pPr>
        <w:spacing w:line="240" w:lineRule="atLeast"/>
        <w:ind w:firstLine="0"/>
        <w:rPr>
          <w:rFonts w:ascii="宋体" w:hAnsi="宋体" w:cs="宋体" w:hint="eastAsia"/>
          <w:sz w:val="24"/>
        </w:rPr>
      </w:pPr>
    </w:p>
    <w:sectPr w:rsidR="00A34D98" w:rsidRPr="00A34D98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8FD72" w14:textId="77777777" w:rsidR="00AA1F6B" w:rsidRDefault="00AA1F6B" w:rsidP="009D5EFC">
      <w:r>
        <w:separator/>
      </w:r>
    </w:p>
  </w:endnote>
  <w:endnote w:type="continuationSeparator" w:id="0">
    <w:p w14:paraId="02E5A80C" w14:textId="77777777" w:rsidR="00AA1F6B" w:rsidRDefault="00AA1F6B" w:rsidP="009D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n-cs">
    <w:altName w:val="Segoe Print"/>
    <w:charset w:val="00"/>
    <w:family w:val="auto"/>
    <w:pitch w:val="default"/>
    <w:sig w:usb0="00000000" w:usb1="00000000" w:usb2="00000000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6C242" w14:textId="77777777" w:rsidR="00AA1F6B" w:rsidRDefault="00AA1F6B" w:rsidP="009D5EFC">
      <w:r>
        <w:separator/>
      </w:r>
    </w:p>
  </w:footnote>
  <w:footnote w:type="continuationSeparator" w:id="0">
    <w:p w14:paraId="029105A8" w14:textId="77777777" w:rsidR="00AA1F6B" w:rsidRDefault="00AA1F6B" w:rsidP="009D5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D674B" w14:textId="77777777" w:rsidR="0064357F" w:rsidRDefault="0064357F" w:rsidP="00CF51E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7"/>
      <w:numFmt w:val="chineseCounting"/>
      <w:suff w:val="nothing"/>
      <w:lvlText w:val="%1、"/>
      <w:lvlJc w:val="left"/>
    </w:lvl>
  </w:abstractNum>
  <w:abstractNum w:abstractNumId="1" w15:restartNumberingAfterBreak="0">
    <w:nsid w:val="00000003"/>
    <w:multiLevelType w:val="singleLevel"/>
    <w:tmpl w:val="00000003"/>
    <w:lvl w:ilvl="0">
      <w:start w:val="8"/>
      <w:numFmt w:val="chineseCounting"/>
      <w:suff w:val="nothing"/>
      <w:lvlText w:val="%1、"/>
      <w:lvlJc w:val="left"/>
    </w:lvl>
  </w:abstractNum>
  <w:abstractNum w:abstractNumId="2" w15:restartNumberingAfterBreak="0">
    <w:nsid w:val="0000000A"/>
    <w:multiLevelType w:val="singleLevel"/>
    <w:tmpl w:val="0000000A"/>
    <w:lvl w:ilvl="0">
      <w:start w:val="9"/>
      <w:numFmt w:val="chineseCounting"/>
      <w:suff w:val="nothing"/>
      <w:lvlText w:val="%1、"/>
      <w:lvlJc w:val="left"/>
    </w:lvl>
  </w:abstractNum>
  <w:abstractNum w:abstractNumId="3" w15:restartNumberingAfterBreak="0">
    <w:nsid w:val="010F4887"/>
    <w:multiLevelType w:val="hybridMultilevel"/>
    <w:tmpl w:val="702A7F3E"/>
    <w:lvl w:ilvl="0" w:tplc="F610781A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772A34"/>
    <w:multiLevelType w:val="hybridMultilevel"/>
    <w:tmpl w:val="9C28406A"/>
    <w:lvl w:ilvl="0" w:tplc="896C8B8A">
      <w:start w:val="7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F1F396F"/>
    <w:multiLevelType w:val="hybridMultilevel"/>
    <w:tmpl w:val="3302241E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E765550"/>
    <w:multiLevelType w:val="multilevel"/>
    <w:tmpl w:val="3302241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26C27FF"/>
    <w:multiLevelType w:val="hybridMultilevel"/>
    <w:tmpl w:val="5D9466FE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B883CC3"/>
    <w:multiLevelType w:val="hybridMultilevel"/>
    <w:tmpl w:val="14765070"/>
    <w:lvl w:ilvl="0" w:tplc="7AB4CC7A">
      <w:start w:val="7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D6B6D46"/>
    <w:multiLevelType w:val="hybridMultilevel"/>
    <w:tmpl w:val="FD88E4D4"/>
    <w:lvl w:ilvl="0" w:tplc="13F022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4E53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AB4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831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2AB3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AE7B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CB1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28B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58DF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16A4E"/>
    <w:multiLevelType w:val="hybridMultilevel"/>
    <w:tmpl w:val="B900EC10"/>
    <w:lvl w:ilvl="0" w:tplc="46BACBD2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5E5C6472">
      <w:start w:val="1"/>
      <w:numFmt w:val="chineseCountingThousand"/>
      <w:lvlText w:val="%2、"/>
      <w:lvlJc w:val="left"/>
      <w:pPr>
        <w:tabs>
          <w:tab w:val="num" w:pos="567"/>
        </w:tabs>
        <w:ind w:left="851" w:firstLine="283"/>
      </w:pPr>
      <w:rPr>
        <w:rFonts w:ascii="Times New Roman" w:eastAsia="宋体" w:hAnsi="Times New Roman" w:hint="eastAsia"/>
        <w:b/>
        <w:i w:val="0"/>
        <w:sz w:val="24"/>
        <w:szCs w:val="24"/>
      </w:rPr>
    </w:lvl>
    <w:lvl w:ilvl="2" w:tplc="30046580">
      <w:start w:val="1"/>
      <w:numFmt w:val="japaneseCounting"/>
      <w:lvlText w:val="%3．"/>
      <w:lvlJc w:val="left"/>
      <w:pPr>
        <w:tabs>
          <w:tab w:val="num" w:pos="1560"/>
        </w:tabs>
        <w:ind w:left="15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378CF9E">
      <w:start w:val="1"/>
      <w:numFmt w:val="bullet"/>
      <w:lvlText w:val="◘"/>
      <w:lvlJc w:val="left"/>
      <w:pPr>
        <w:tabs>
          <w:tab w:val="num" w:pos="1963"/>
        </w:tabs>
        <w:ind w:left="1963" w:hanging="283"/>
      </w:pPr>
      <w:rPr>
        <w:rFonts w:ascii="Times New Roman" w:eastAsia="宋体" w:hAnsi="Times New Roman" w:cs="Times New Roman" w:hint="default"/>
        <w:color w:val="auto"/>
        <w:sz w:val="21"/>
        <w:szCs w:val="21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F612AC"/>
    <w:multiLevelType w:val="multilevel"/>
    <w:tmpl w:val="702A7F3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21514313">
    <w:abstractNumId w:val="0"/>
  </w:num>
  <w:num w:numId="2" w16cid:durableId="1037972896">
    <w:abstractNumId w:val="1"/>
  </w:num>
  <w:num w:numId="3" w16cid:durableId="85926582">
    <w:abstractNumId w:val="2"/>
  </w:num>
  <w:num w:numId="4" w16cid:durableId="135839063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84791464">
    <w:abstractNumId w:val="4"/>
  </w:num>
  <w:num w:numId="6" w16cid:durableId="537160866">
    <w:abstractNumId w:val="8"/>
  </w:num>
  <w:num w:numId="7" w16cid:durableId="1591499079">
    <w:abstractNumId w:val="10"/>
  </w:num>
  <w:num w:numId="8" w16cid:durableId="1191138800">
    <w:abstractNumId w:val="3"/>
  </w:num>
  <w:num w:numId="9" w16cid:durableId="801459047">
    <w:abstractNumId w:val="11"/>
  </w:num>
  <w:num w:numId="10" w16cid:durableId="1968899139">
    <w:abstractNumId w:val="5"/>
  </w:num>
  <w:num w:numId="11" w16cid:durableId="631374723">
    <w:abstractNumId w:val="6"/>
  </w:num>
  <w:num w:numId="12" w16cid:durableId="1503937574">
    <w:abstractNumId w:val="7"/>
  </w:num>
  <w:num w:numId="13" w16cid:durableId="8710660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1E99"/>
    <w:rsid w:val="000C0410"/>
    <w:rsid w:val="00172A27"/>
    <w:rsid w:val="001A6448"/>
    <w:rsid w:val="001C3908"/>
    <w:rsid w:val="001F3760"/>
    <w:rsid w:val="001F6A38"/>
    <w:rsid w:val="002231F0"/>
    <w:rsid w:val="002E1C74"/>
    <w:rsid w:val="003F2CEC"/>
    <w:rsid w:val="003F388B"/>
    <w:rsid w:val="003F4FE8"/>
    <w:rsid w:val="00450040"/>
    <w:rsid w:val="00463396"/>
    <w:rsid w:val="00472762"/>
    <w:rsid w:val="004910A7"/>
    <w:rsid w:val="0054231F"/>
    <w:rsid w:val="0064357F"/>
    <w:rsid w:val="006F1066"/>
    <w:rsid w:val="00787C8A"/>
    <w:rsid w:val="00797353"/>
    <w:rsid w:val="0087712E"/>
    <w:rsid w:val="008E3FBD"/>
    <w:rsid w:val="00953EA8"/>
    <w:rsid w:val="00987442"/>
    <w:rsid w:val="009D277E"/>
    <w:rsid w:val="009D5EFC"/>
    <w:rsid w:val="009E0AF7"/>
    <w:rsid w:val="009F5414"/>
    <w:rsid w:val="00A34D98"/>
    <w:rsid w:val="00AA1F6B"/>
    <w:rsid w:val="00AD2EDD"/>
    <w:rsid w:val="00BA1917"/>
    <w:rsid w:val="00C02823"/>
    <w:rsid w:val="00C1111D"/>
    <w:rsid w:val="00C14F7E"/>
    <w:rsid w:val="00CE0A27"/>
    <w:rsid w:val="00CF51E6"/>
    <w:rsid w:val="00D45F7B"/>
    <w:rsid w:val="00D968CE"/>
    <w:rsid w:val="00DB5637"/>
    <w:rsid w:val="00DC42FD"/>
    <w:rsid w:val="00E231A4"/>
    <w:rsid w:val="00E479D4"/>
    <w:rsid w:val="00EB4AC7"/>
    <w:rsid w:val="00EF172A"/>
    <w:rsid w:val="00F13F0D"/>
    <w:rsid w:val="00F22A05"/>
    <w:rsid w:val="00FC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CAAA756"/>
  <w15:chartTrackingRefBased/>
  <w15:docId w15:val="{A061B8AE-FE40-4BBE-A89A-2C0A6A55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1066"/>
    <w:pPr>
      <w:widowControl w:val="0"/>
      <w:ind w:firstLine="42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2CharChar">
    <w:name w:val="2级标题 Char Char"/>
    <w:basedOn w:val="30"/>
    <w:link w:val="2"/>
    <w:rPr>
      <w:rFonts w:eastAsia="宋体"/>
      <w:b/>
      <w:bCs/>
      <w:sz w:val="30"/>
      <w:szCs w:val="32"/>
      <w:lang w:eastAsia="zh-CN" w:bidi="ar-SA"/>
    </w:rPr>
  </w:style>
  <w:style w:type="character" w:customStyle="1" w:styleId="30">
    <w:name w:val="标题 3 字符"/>
    <w:basedOn w:val="a0"/>
    <w:link w:val="3"/>
    <w:rPr>
      <w:rFonts w:eastAsia="宋体"/>
      <w:b/>
      <w:bCs/>
      <w:sz w:val="32"/>
      <w:szCs w:val="32"/>
      <w:lang w:bidi="ar-SA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2">
    <w:name w:val="2级标题"/>
    <w:basedOn w:val="3"/>
    <w:link w:val="2CharChar"/>
    <w:pPr>
      <w:spacing w:before="0" w:after="0" w:line="240" w:lineRule="auto"/>
      <w:ind w:firstLine="200"/>
    </w:pPr>
    <w:rPr>
      <w:sz w:val="30"/>
    </w:rPr>
  </w:style>
  <w:style w:type="paragraph" w:customStyle="1" w:styleId="a6">
    <w:name w:val="（二）级标题"/>
    <w:basedOn w:val="a"/>
    <w:pPr>
      <w:ind w:firstLine="422"/>
    </w:pPr>
    <w:rPr>
      <w:b/>
      <w:sz w:val="28"/>
    </w:rPr>
  </w:style>
  <w:style w:type="paragraph" w:customStyle="1" w:styleId="a7">
    <w:name w:val="图表标题"/>
    <w:basedOn w:val="a"/>
    <w:pPr>
      <w:jc w:val="center"/>
    </w:pPr>
    <w:rPr>
      <w:rFonts w:ascii="宋体" w:hAnsi="宋体"/>
      <w:b/>
      <w:sz w:val="18"/>
      <w:szCs w:val="18"/>
    </w:rPr>
  </w:style>
  <w:style w:type="paragraph" w:customStyle="1" w:styleId="WPSPlain">
    <w:name w:val="WPS Plain"/>
  </w:style>
  <w:style w:type="paragraph" w:customStyle="1" w:styleId="31">
    <w:name w:val="3级标题"/>
    <w:basedOn w:val="a"/>
    <w:rPr>
      <w:b/>
      <w:sz w:val="24"/>
    </w:rPr>
  </w:style>
  <w:style w:type="paragraph" w:styleId="a8">
    <w:name w:val="Normal Indent"/>
    <w:basedOn w:val="a"/>
    <w:rsid w:val="001A6448"/>
    <w:rPr>
      <w:szCs w:val="21"/>
    </w:rPr>
  </w:style>
  <w:style w:type="character" w:styleId="a9">
    <w:name w:val="Hyperlink"/>
    <w:basedOn w:val="a0"/>
    <w:rsid w:val="00F22A05"/>
    <w:rPr>
      <w:color w:val="0000FF"/>
      <w:u w:val="single"/>
    </w:rPr>
  </w:style>
  <w:style w:type="table" w:styleId="aa">
    <w:name w:val="Table Grid"/>
    <w:basedOn w:val="a1"/>
    <w:rsid w:val="001F3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\Documents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ACC62-B81D-4DC4-B9EF-DC3854167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102</TotalTime>
  <Pages>3</Pages>
  <Words>1446</Words>
  <Characters>1913</Characters>
  <Application>Microsoft Office Word</Application>
  <DocSecurity>0</DocSecurity>
  <PresentationFormat/>
  <Lines>113</Lines>
  <Paragraphs>88</Paragraphs>
  <Slides>0</Slides>
  <Notes>0</Notes>
  <HiddenSlides>0</HiddenSlides>
  <MMClips>0</MMClips>
  <ScaleCrop>false</ScaleCrop>
  <Manager/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上海大学  计算机学院 </dc:title>
  <dc:subject/>
  <dc:creator>Administrator</dc:creator>
  <cp:keywords/>
  <dc:description/>
  <cp:lastModifiedBy>远航 刘</cp:lastModifiedBy>
  <cp:revision>5</cp:revision>
  <cp:lastPrinted>2024-04-09T14:22:00Z</cp:lastPrinted>
  <dcterms:created xsi:type="dcterms:W3CDTF">2024-01-17T14:53:00Z</dcterms:created>
  <dcterms:modified xsi:type="dcterms:W3CDTF">2024-04-09T14:23:00Z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