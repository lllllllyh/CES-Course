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C69E3B" w14:textId="77777777" w:rsidR="001A6448" w:rsidRDefault="001A6448" w:rsidP="001A6448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上海大学  计算机学院</w:t>
      </w:r>
    </w:p>
    <w:p w14:paraId="29B10FC8" w14:textId="3D333C40" w:rsidR="001A6448" w:rsidRDefault="001A6448" w:rsidP="001A6448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《计算机组成原理实验》报告</w:t>
      </w:r>
      <w:r w:rsidR="00C23161">
        <w:rPr>
          <w:rFonts w:ascii="黑体" w:eastAsia="黑体" w:hint="eastAsia"/>
          <w:b/>
          <w:sz w:val="36"/>
          <w:szCs w:val="36"/>
        </w:rPr>
        <w:t>三</w:t>
      </w:r>
    </w:p>
    <w:p w14:paraId="08B7370A" w14:textId="4B8A24F5" w:rsidR="009D5EFC" w:rsidRPr="009D5EFC" w:rsidRDefault="009D5EFC" w:rsidP="009D5EFC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 xml:space="preserve">  </w:t>
      </w:r>
      <w:r w:rsidR="001A6448">
        <w:rPr>
          <w:rFonts w:ascii="黑体" w:eastAsia="黑体" w:hint="eastAsia"/>
          <w:b/>
          <w:sz w:val="30"/>
          <w:szCs w:val="30"/>
        </w:rPr>
        <w:t xml:space="preserve">姓名 </w:t>
      </w:r>
      <w:r w:rsidR="001A6448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C23161">
        <w:rPr>
          <w:rFonts w:ascii="黑体" w:eastAsia="黑体" w:hint="eastAsia"/>
          <w:b/>
          <w:sz w:val="30"/>
          <w:szCs w:val="30"/>
          <w:u w:val="single"/>
        </w:rPr>
        <w:t>刘远航</w:t>
      </w:r>
      <w:r w:rsidR="001A6448"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 w:rsidR="0064357F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  </w:t>
      </w:r>
      <w:r w:rsidR="001A6448">
        <w:rPr>
          <w:rFonts w:ascii="黑体" w:eastAsia="黑体" w:hint="eastAsia"/>
          <w:b/>
          <w:sz w:val="30"/>
          <w:szCs w:val="30"/>
        </w:rPr>
        <w:t>学号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C23161">
        <w:rPr>
          <w:rFonts w:ascii="黑体" w:eastAsia="黑体"/>
          <w:b/>
          <w:sz w:val="30"/>
          <w:szCs w:val="30"/>
          <w:u w:val="single"/>
        </w:rPr>
        <w:t>22121883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</w:p>
    <w:p w14:paraId="77C723C4" w14:textId="4C43A7C9" w:rsidR="001A6448" w:rsidRDefault="009D5EFC" w:rsidP="009D5EFC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6448">
        <w:rPr>
          <w:rFonts w:ascii="黑体" w:eastAsia="黑体" w:hint="eastAsia"/>
          <w:b/>
          <w:sz w:val="30"/>
          <w:szCs w:val="30"/>
        </w:rPr>
        <w:t xml:space="preserve"> 时间 </w:t>
      </w:r>
      <w:r w:rsidR="001A6448" w:rsidRPr="001A6448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C23161">
        <w:rPr>
          <w:rFonts w:ascii="黑体" w:eastAsia="黑体"/>
          <w:b/>
          <w:sz w:val="30"/>
          <w:szCs w:val="30"/>
          <w:u w:val="single"/>
        </w:rPr>
        <w:t>20231227</w:t>
      </w:r>
      <w:r w:rsidR="001A6448"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 w:rsidR="001A6448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64357F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6448">
        <w:rPr>
          <w:rFonts w:ascii="黑体" w:eastAsia="黑体" w:hint="eastAsia"/>
          <w:b/>
          <w:sz w:val="30"/>
          <w:szCs w:val="30"/>
        </w:rPr>
        <w:t xml:space="preserve">机位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C23161">
        <w:rPr>
          <w:rFonts w:ascii="黑体" w:eastAsia="黑体"/>
          <w:b/>
          <w:sz w:val="30"/>
          <w:szCs w:val="30"/>
          <w:u w:val="single"/>
        </w:rPr>
        <w:t>20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指导教师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C23161">
        <w:rPr>
          <w:rFonts w:ascii="黑体" w:eastAsia="黑体" w:hint="eastAsia"/>
          <w:b/>
          <w:sz w:val="30"/>
          <w:szCs w:val="30"/>
          <w:u w:val="single"/>
        </w:rPr>
        <w:t>刘跃军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</w:p>
    <w:p w14:paraId="6F3157F2" w14:textId="30D9A9C4" w:rsidR="001A6448" w:rsidRPr="00C23161" w:rsidRDefault="001A6448" w:rsidP="00C23161">
      <w:pPr>
        <w:pStyle w:val="a8"/>
        <w:ind w:firstLine="0"/>
        <w:rPr>
          <w:b/>
          <w:bCs/>
          <w:noProof/>
          <w:sz w:val="18"/>
          <w:szCs w:val="18"/>
          <w:u w:val="single"/>
        </w:rPr>
      </w:pPr>
      <w:r>
        <w:rPr>
          <w:rFonts w:ascii="黑体" w:eastAsia="黑体" w:hint="eastAsia"/>
          <w:b/>
          <w:sz w:val="36"/>
          <w:szCs w:val="36"/>
        </w:rPr>
        <w:t xml:space="preserve">          </w:t>
      </w:r>
      <w:r w:rsidR="00C231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8CFE62" wp14:editId="6B4939D8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28575" t="33655" r="28575" b="33020"/>
                <wp:wrapNone/>
                <wp:docPr id="4599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58EDE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5307C62A" w14:textId="29EC91C9" w:rsidR="00DC42FD" w:rsidRPr="001A6448" w:rsidRDefault="00DC42FD" w:rsidP="001A6448">
      <w:pPr>
        <w:ind w:firstLine="0"/>
        <w:rPr>
          <w:rFonts w:ascii="宋体" w:hAnsi="宋体" w:cs="宋体"/>
          <w:b/>
          <w:sz w:val="32"/>
          <w:szCs w:val="32"/>
          <w:u w:val="single"/>
        </w:rPr>
      </w:pPr>
      <w:r w:rsidRPr="001A6448">
        <w:rPr>
          <w:rFonts w:ascii="宋体" w:hAnsi="宋体" w:cs="宋体" w:hint="eastAsia"/>
          <w:b/>
          <w:sz w:val="32"/>
          <w:szCs w:val="32"/>
        </w:rPr>
        <w:t>实验名称:</w:t>
      </w:r>
      <w:r w:rsidR="001A6448" w:rsidRPr="001A6448">
        <w:rPr>
          <w:rFonts w:ascii="宋体" w:hAnsi="宋体" w:cs="宋体" w:hint="eastAsia"/>
          <w:b/>
          <w:sz w:val="32"/>
          <w:szCs w:val="32"/>
          <w:u w:val="single"/>
        </w:rPr>
        <w:t xml:space="preserve">  </w:t>
      </w:r>
      <w:r w:rsidR="00C23161">
        <w:rPr>
          <w:rFonts w:ascii="宋体" w:hAnsi="宋体" w:cs="宋体" w:hint="eastAsia"/>
          <w:b/>
          <w:sz w:val="32"/>
          <w:szCs w:val="32"/>
          <w:u w:val="single"/>
        </w:rPr>
        <w:t>微指令系统实验</w:t>
      </w:r>
      <w:r w:rsidR="00953EA8">
        <w:rPr>
          <w:rFonts w:ascii="宋体" w:hAnsi="宋体" w:cs="宋体" w:hint="eastAsia"/>
          <w:b/>
          <w:sz w:val="32"/>
          <w:szCs w:val="32"/>
          <w:u w:val="single"/>
        </w:rPr>
        <w:t xml:space="preserve">   </w:t>
      </w:r>
    </w:p>
    <w:p w14:paraId="6C4A1EC9" w14:textId="77777777" w:rsidR="00DC42FD" w:rsidRDefault="00DC42FD">
      <w:pPr>
        <w:ind w:firstLine="0"/>
        <w:rPr>
          <w:rFonts w:ascii="宋体" w:hAnsi="宋体" w:cs="宋体"/>
        </w:rPr>
      </w:pPr>
    </w:p>
    <w:p w14:paraId="728BE394" w14:textId="77777777" w:rsidR="00DC42FD" w:rsidRPr="001A6448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一、实验目的</w:t>
      </w:r>
    </w:p>
    <w:p w14:paraId="005CB073" w14:textId="3D4CAF44" w:rsidR="00B133A8" w:rsidRPr="00B133A8" w:rsidRDefault="00B133A8" w:rsidP="00B133A8">
      <w:pPr>
        <w:ind w:left="300" w:firstLineChars="400" w:firstLine="960"/>
        <w:jc w:val="left"/>
        <w:rPr>
          <w:rFonts w:ascii="宋体" w:hAnsi="宋体" w:cs="宋体"/>
          <w:sz w:val="24"/>
        </w:rPr>
      </w:pPr>
      <w:r w:rsidRPr="00B133A8">
        <w:rPr>
          <w:rFonts w:ascii="宋体" w:hAnsi="宋体" w:cs="宋体" w:hint="eastAsia"/>
          <w:sz w:val="24"/>
        </w:rPr>
        <w:t>1. 读出系统已有的微指令，并理解其含义。</w:t>
      </w:r>
    </w:p>
    <w:p w14:paraId="6B26AEB8" w14:textId="3C066ECE" w:rsidR="00DC42FD" w:rsidRDefault="00B133A8" w:rsidP="00B133A8">
      <w:pPr>
        <w:ind w:left="300" w:firstLineChars="400" w:firstLine="960"/>
        <w:jc w:val="left"/>
        <w:rPr>
          <w:rFonts w:ascii="宋体" w:hAnsi="宋体" w:cs="宋体"/>
          <w:sz w:val="24"/>
        </w:rPr>
      </w:pPr>
      <w:r w:rsidRPr="00B133A8">
        <w:rPr>
          <w:rFonts w:ascii="宋体" w:hAnsi="宋体" w:cs="宋体" w:hint="eastAsia"/>
          <w:sz w:val="24"/>
        </w:rPr>
        <w:t>2. 设计并实现微指令系统。</w:t>
      </w:r>
    </w:p>
    <w:p w14:paraId="6E6B087F" w14:textId="2FDD4B57" w:rsidR="00B133A8" w:rsidRPr="00B133A8" w:rsidRDefault="00B133A8" w:rsidP="00B133A8">
      <w:pPr>
        <w:ind w:left="300" w:firstLineChars="400" w:firstLine="96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</w:t>
      </w:r>
      <w:r w:rsidRPr="00B133A8">
        <w:rPr>
          <w:rFonts w:ascii="宋体" w:hAnsi="宋体" w:cs="宋体"/>
          <w:sz w:val="24"/>
        </w:rPr>
        <w:t xml:space="preserve">. </w:t>
      </w:r>
      <w:r w:rsidRPr="00B133A8">
        <w:rPr>
          <w:rFonts w:ascii="宋体" w:hAnsi="宋体" w:cs="宋体" w:hint="eastAsia"/>
          <w:sz w:val="24"/>
        </w:rPr>
        <w:t>了解译码器、微指令结构的基本工作原理。</w:t>
      </w:r>
    </w:p>
    <w:p w14:paraId="4FD67AB6" w14:textId="4C09C834" w:rsidR="00B133A8" w:rsidRPr="00596E84" w:rsidRDefault="00B133A8" w:rsidP="00596E84">
      <w:pPr>
        <w:ind w:left="300" w:firstLineChars="400" w:firstLine="96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4</w:t>
      </w:r>
      <w:r w:rsidRPr="00B133A8">
        <w:rPr>
          <w:rFonts w:ascii="宋体" w:hAnsi="宋体" w:cs="宋体"/>
          <w:sz w:val="24"/>
        </w:rPr>
        <w:t xml:space="preserve">. </w:t>
      </w:r>
      <w:r w:rsidRPr="00B133A8">
        <w:rPr>
          <w:rFonts w:ascii="宋体" w:hAnsi="宋体" w:cs="宋体" w:hint="eastAsia"/>
          <w:sz w:val="24"/>
        </w:rPr>
        <w:t>学习设计微指令的方法。</w:t>
      </w:r>
    </w:p>
    <w:p w14:paraId="4609B69D" w14:textId="77777777" w:rsidR="00DC42FD" w:rsidRPr="001A6448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二、实验原理</w:t>
      </w:r>
    </w:p>
    <w:p w14:paraId="7DAF82EB" w14:textId="21F67611" w:rsidR="00FC5E35" w:rsidRDefault="00410828" w:rsidP="00596E84">
      <w:pPr>
        <w:spacing w:line="240" w:lineRule="atLeast"/>
        <w:ind w:leftChars="100" w:left="210" w:firstLineChars="75" w:firstLine="1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 w:rsidR="00596E84">
        <w:rPr>
          <w:rFonts w:ascii="宋体" w:hAnsi="宋体" w:cs="宋体"/>
          <w:sz w:val="24"/>
        </w:rPr>
        <w:t xml:space="preserve"> </w:t>
      </w:r>
      <w:r w:rsidR="00D86C0A">
        <w:rPr>
          <w:rFonts w:ascii="宋体" w:hAnsi="宋体" w:cs="宋体"/>
          <w:sz w:val="24"/>
        </w:rPr>
        <w:t>1.</w:t>
      </w:r>
      <w:r w:rsidR="00596E84" w:rsidRPr="00596E84">
        <w:rPr>
          <w:rFonts w:ascii="宋体" w:hAnsi="宋体" w:cs="宋体" w:hint="eastAsia"/>
          <w:sz w:val="24"/>
        </w:rPr>
        <w:t>微指令：把一个操作的控制总线的编码放在一个存储单元中，同</w:t>
      </w:r>
      <w:r w:rsidR="00D86C0A">
        <w:rPr>
          <w:rFonts w:ascii="宋体" w:hAnsi="宋体" w:cs="宋体" w:hint="eastAsia"/>
          <w:sz w:val="24"/>
        </w:rPr>
        <w:t>时</w:t>
      </w:r>
      <w:r w:rsidR="00596E84" w:rsidRPr="00596E84">
        <w:rPr>
          <w:rFonts w:ascii="宋体" w:hAnsi="宋体" w:cs="宋体" w:hint="eastAsia"/>
          <w:sz w:val="24"/>
        </w:rPr>
        <w:t>给出调用这个单元的方法（例如：这个单元的地址），则对使用者而言，这个调用方法等价于控制总线的编码本身，二者都称为微指令。</w:t>
      </w:r>
    </w:p>
    <w:p w14:paraId="21C359E7" w14:textId="46CFD1C6" w:rsidR="00596E84" w:rsidRDefault="00596E84" w:rsidP="00D86C0A">
      <w:pPr>
        <w:spacing w:line="240" w:lineRule="atLeast"/>
        <w:ind w:firstLineChars="100" w:firstLine="240"/>
        <w:rPr>
          <w:rFonts w:ascii="宋体" w:hAnsi="宋体" w:cs="宋体"/>
          <w:sz w:val="24"/>
        </w:rPr>
      </w:pPr>
      <w:r w:rsidRPr="00596E84">
        <w:rPr>
          <w:rFonts w:ascii="宋体" w:hAnsi="宋体" w:cs="宋体" w:hint="eastAsia"/>
          <w:sz w:val="24"/>
        </w:rPr>
        <w:t xml:space="preserve">操作序列的形式化表述： </w:t>
      </w:r>
    </w:p>
    <w:p w14:paraId="25DA6DCF" w14:textId="710CD72A" w:rsidR="00596E84" w:rsidRDefault="00596E84" w:rsidP="00596E84">
      <w:pPr>
        <w:spacing w:line="240" w:lineRule="atLeast"/>
        <w:ind w:firstLineChars="175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55BE26EF" wp14:editId="296AB333">
            <wp:extent cx="4891405" cy="1165860"/>
            <wp:effectExtent l="0" t="0" r="4445" b="0"/>
            <wp:docPr id="907577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116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E6210" w14:textId="358599BD" w:rsidR="00FC5E35" w:rsidRDefault="00D86C0A" w:rsidP="00D86C0A">
      <w:pPr>
        <w:spacing w:line="240" w:lineRule="atLeast"/>
        <w:ind w:leftChars="100" w:left="210"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.</w:t>
      </w:r>
      <w:r w:rsidR="00596E84" w:rsidRPr="00596E84">
        <w:rPr>
          <w:rFonts w:ascii="宋体" w:hAnsi="宋体" w:cs="宋体" w:hint="eastAsia"/>
          <w:sz w:val="24"/>
        </w:rPr>
        <w:t>实验箱的微指令系统：实验箱生产商的工程师根据这个实验箱的功能、部件数量、必须的基本操作等要求，给它安排了24条控制线——控制总线宽度为24。由于每条微指令有24位，相应地存放微指令的微程序存储器的每个地址单元也必须是24位。于是，生产商把3片8位存储器的对应地址并接在一起，构成一个24位的存储器。具体连接见下图1。于是，每选中一个地址，就有24位控制信号送上控制总线。</w:t>
      </w:r>
    </w:p>
    <w:p w14:paraId="6144E0D8" w14:textId="0929478C" w:rsidR="00FC5E35" w:rsidRDefault="00596E84" w:rsidP="00410828">
      <w:pPr>
        <w:spacing w:line="240" w:lineRule="atLeast"/>
        <w:ind w:firstLineChars="175"/>
        <w:rPr>
          <w:rFonts w:ascii="宋体" w:hAnsi="宋体" w:cs="宋体"/>
          <w:sz w:val="24"/>
        </w:rPr>
      </w:pPr>
      <w:r w:rsidRPr="00596E84">
        <w:rPr>
          <w:rFonts w:ascii="宋体" w:hAnsi="宋体" w:cs="宋体"/>
          <w:sz w:val="24"/>
        </w:rPr>
        <w:drawing>
          <wp:inline distT="0" distB="0" distL="0" distR="0" wp14:anchorId="0FAA6FBF" wp14:editId="3706B054">
            <wp:extent cx="4282440" cy="1607820"/>
            <wp:effectExtent l="0" t="0" r="3810" b="0"/>
            <wp:docPr id="1412893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93086" name=""/>
                    <pic:cNvPicPr/>
                  </pic:nvPicPr>
                  <pic:blipFill rotWithShape="1">
                    <a:blip r:embed="rId8"/>
                    <a:srcRect t="4091" b="-1"/>
                    <a:stretch/>
                  </pic:blipFill>
                  <pic:spPr bwMode="auto">
                    <a:xfrm>
                      <a:off x="0" y="0"/>
                      <a:ext cx="4282811" cy="160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DDB9F" w14:textId="77777777" w:rsidR="00781D79" w:rsidRPr="00781D79" w:rsidRDefault="00781D79" w:rsidP="009B0A18">
      <w:pPr>
        <w:spacing w:line="240" w:lineRule="atLeast"/>
        <w:ind w:leftChars="100" w:left="210" w:firstLineChars="175"/>
        <w:rPr>
          <w:rFonts w:ascii="宋体" w:hAnsi="宋体" w:cs="宋体" w:hint="eastAsia"/>
          <w:sz w:val="24"/>
        </w:rPr>
      </w:pPr>
      <w:r w:rsidRPr="00781D79">
        <w:rPr>
          <w:rFonts w:ascii="宋体" w:hAnsi="宋体" w:cs="宋体" w:hint="eastAsia"/>
          <w:sz w:val="24"/>
        </w:rPr>
        <w:lastRenderedPageBreak/>
        <w:t>3. 实验箱中的小键盘</w:t>
      </w:r>
    </w:p>
    <w:p w14:paraId="09AF1318" w14:textId="77777777" w:rsidR="00781D79" w:rsidRPr="00781D79" w:rsidRDefault="00781D79" w:rsidP="00D86C0A">
      <w:pPr>
        <w:spacing w:line="240" w:lineRule="atLeast"/>
        <w:ind w:leftChars="100" w:left="210" w:firstLineChars="175"/>
        <w:rPr>
          <w:rFonts w:ascii="宋体" w:hAnsi="宋体" w:cs="宋体" w:hint="eastAsia"/>
          <w:sz w:val="24"/>
        </w:rPr>
      </w:pPr>
      <w:r w:rsidRPr="00781D79">
        <w:rPr>
          <w:rFonts w:ascii="宋体" w:hAnsi="宋体" w:cs="宋体" w:hint="eastAsia"/>
          <w:sz w:val="24"/>
        </w:rPr>
        <w:t>依据计算机组成原理实验“实验三 微指令系统实验”PPT：实验箱中的小</w:t>
      </w:r>
    </w:p>
    <w:p w14:paraId="2DB62778" w14:textId="521973AF" w:rsidR="00781D79" w:rsidRPr="00410828" w:rsidRDefault="00781D79" w:rsidP="00D86C0A">
      <w:pPr>
        <w:spacing w:line="240" w:lineRule="atLeast"/>
        <w:ind w:leftChars="100" w:left="210" w:firstLine="0"/>
        <w:rPr>
          <w:rFonts w:ascii="宋体" w:hAnsi="宋体" w:cs="宋体" w:hint="eastAsia"/>
          <w:sz w:val="24"/>
        </w:rPr>
      </w:pPr>
      <w:r w:rsidRPr="00781D79">
        <w:rPr>
          <w:rFonts w:ascii="宋体" w:hAnsi="宋体" w:cs="宋体" w:hint="eastAsia"/>
          <w:sz w:val="24"/>
        </w:rPr>
        <w:t>键盘有四个主菜单，用 TV/ME 键切换：① 观察和修改内部寄存器；② 观察和修改程序存储器；③ 观察和修改微程序存储器；④ 手动状态</w:t>
      </w:r>
      <w:r w:rsidR="00D86C0A">
        <w:rPr>
          <w:rFonts w:ascii="宋体" w:hAnsi="宋体" w:cs="宋体" w:hint="eastAsia"/>
          <w:sz w:val="24"/>
        </w:rPr>
        <w:t>。</w:t>
      </w:r>
    </w:p>
    <w:p w14:paraId="2A72A0ED" w14:textId="7181E1F9" w:rsidR="002231F0" w:rsidRPr="00B133A8" w:rsidRDefault="00781D79" w:rsidP="002231F0">
      <w:pPr>
        <w:ind w:firstLine="360"/>
      </w:pPr>
      <w:r w:rsidRPr="00781D79">
        <w:drawing>
          <wp:inline distT="0" distB="0" distL="0" distR="0" wp14:anchorId="7ACEB387" wp14:editId="135D6035">
            <wp:extent cx="2133600" cy="1789967"/>
            <wp:effectExtent l="0" t="0" r="0" b="1270"/>
            <wp:docPr id="16570513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822" cy="179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BB6BD" wp14:editId="22194A2D">
            <wp:extent cx="1478280" cy="1707788"/>
            <wp:effectExtent l="0" t="0" r="0" b="6985"/>
            <wp:docPr id="2850324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264" cy="1725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47181" w14:textId="1D99C43A" w:rsidR="00E231A4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三、实验内容</w:t>
      </w:r>
    </w:p>
    <w:p w14:paraId="5A2AE0DB" w14:textId="71A59FF9" w:rsidR="009B0A18" w:rsidRPr="009B0A18" w:rsidRDefault="001F6A38" w:rsidP="009B0A18">
      <w:pPr>
        <w:ind w:firstLine="0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1．</w:t>
      </w:r>
      <w:r w:rsidR="009B0A18" w:rsidRPr="009B0A18">
        <w:rPr>
          <w:rFonts w:ascii="宋体" w:hAnsi="宋体" w:cs="宋体" w:hint="eastAsia"/>
          <w:b/>
          <w:sz w:val="28"/>
          <w:szCs w:val="28"/>
        </w:rPr>
        <w:t>观察微指令存储器地址为31H单元的内容；分析其控制功能；验证该功能是否实现。</w:t>
      </w:r>
    </w:p>
    <w:p w14:paraId="3A01057B" w14:textId="77777777" w:rsidR="009B0A18" w:rsidRPr="009B0A18" w:rsidRDefault="009B0A18" w:rsidP="009B0A18">
      <w:pPr>
        <w:ind w:firstLine="0"/>
        <w:rPr>
          <w:rFonts w:ascii="宋体" w:hAnsi="宋体" w:cs="宋体" w:hint="eastAsia"/>
          <w:b/>
          <w:sz w:val="28"/>
          <w:szCs w:val="28"/>
        </w:rPr>
      </w:pPr>
      <w:r w:rsidRPr="009B0A18">
        <w:rPr>
          <w:rFonts w:ascii="宋体" w:hAnsi="宋体" w:cs="宋体" w:hint="eastAsia"/>
          <w:b/>
          <w:sz w:val="28"/>
          <w:szCs w:val="28"/>
        </w:rPr>
        <w:t>2. 编制一条微指令实现“A非”运算后右移一位</w:t>
      </w:r>
      <w:proofErr w:type="gramStart"/>
      <w:r w:rsidRPr="009B0A18">
        <w:rPr>
          <w:rFonts w:ascii="宋体" w:hAnsi="宋体" w:cs="宋体" w:hint="eastAsia"/>
          <w:b/>
          <w:sz w:val="28"/>
          <w:szCs w:val="28"/>
        </w:rPr>
        <w:t>的值送</w:t>
      </w:r>
      <w:proofErr w:type="gramEnd"/>
      <w:r w:rsidRPr="009B0A18">
        <w:rPr>
          <w:rFonts w:ascii="宋体" w:hAnsi="宋体" w:cs="宋体" w:hint="eastAsia"/>
          <w:b/>
          <w:sz w:val="28"/>
          <w:szCs w:val="28"/>
        </w:rPr>
        <w:t>OUT；把这条微指令放入微程序存储器的32H单元；验证它的功能是否实现。</w:t>
      </w:r>
    </w:p>
    <w:p w14:paraId="7BD30753" w14:textId="3F3F43DF" w:rsidR="00E231A4" w:rsidRDefault="009B0A18" w:rsidP="009B0A18">
      <w:pPr>
        <w:ind w:firstLine="0"/>
        <w:rPr>
          <w:rFonts w:ascii="宋体" w:hAnsi="宋体" w:cs="宋体"/>
          <w:b/>
          <w:sz w:val="28"/>
          <w:szCs w:val="28"/>
        </w:rPr>
      </w:pPr>
      <w:r w:rsidRPr="009B0A18">
        <w:rPr>
          <w:rFonts w:ascii="宋体" w:hAnsi="宋体" w:cs="宋体" w:hint="eastAsia"/>
          <w:b/>
          <w:sz w:val="28"/>
          <w:szCs w:val="28"/>
        </w:rPr>
        <w:t xml:space="preserve">  (假设A=33H，W=11H，1和2</w:t>
      </w:r>
      <w:proofErr w:type="gramStart"/>
      <w:r w:rsidRPr="009B0A18">
        <w:rPr>
          <w:rFonts w:ascii="宋体" w:hAnsi="宋体" w:cs="宋体" w:hint="eastAsia"/>
          <w:b/>
          <w:sz w:val="28"/>
          <w:szCs w:val="28"/>
        </w:rPr>
        <w:t>两</w:t>
      </w:r>
      <w:proofErr w:type="gramEnd"/>
      <w:r w:rsidRPr="009B0A18">
        <w:rPr>
          <w:rFonts w:ascii="宋体" w:hAnsi="宋体" w:cs="宋体" w:hint="eastAsia"/>
          <w:b/>
          <w:sz w:val="28"/>
          <w:szCs w:val="28"/>
        </w:rPr>
        <w:t>题连起来做）</w:t>
      </w:r>
    </w:p>
    <w:p w14:paraId="47851CE2" w14:textId="0C4E9F3B" w:rsidR="00E231A4" w:rsidRPr="009F5414" w:rsidRDefault="00E231A4" w:rsidP="009F5414">
      <w:pPr>
        <w:spacing w:line="240" w:lineRule="atLeast"/>
        <w:ind w:firstLine="0"/>
        <w:rPr>
          <w:rFonts w:ascii="宋体" w:hAnsi="宋体" w:cs="宋体"/>
          <w:b/>
          <w:sz w:val="24"/>
        </w:rPr>
      </w:pPr>
    </w:p>
    <w:p w14:paraId="58B1E729" w14:textId="77777777" w:rsidR="001F6A38" w:rsidRPr="006769C1" w:rsidRDefault="001F6A38" w:rsidP="001F6A38">
      <w:pPr>
        <w:numPr>
          <w:ilvl w:val="0"/>
          <w:numId w:val="10"/>
        </w:numPr>
        <w:spacing w:line="240" w:lineRule="atLeast"/>
        <w:rPr>
          <w:rFonts w:ascii="宋体" w:hAnsi="宋体" w:cs="宋体"/>
          <w:b/>
          <w:bCs/>
          <w:sz w:val="24"/>
        </w:rPr>
      </w:pPr>
      <w:r w:rsidRPr="006769C1">
        <w:rPr>
          <w:rFonts w:ascii="宋体" w:hAnsi="宋体" w:cs="宋体" w:hint="eastAsia"/>
          <w:b/>
          <w:bCs/>
          <w:sz w:val="24"/>
        </w:rPr>
        <w:t>实验步骤</w:t>
      </w:r>
    </w:p>
    <w:p w14:paraId="03588EC0" w14:textId="4495BCFD" w:rsidR="006769C1" w:rsidRDefault="00F71D5F" w:rsidP="00F71D5F">
      <w:pPr>
        <w:spacing w:line="240" w:lineRule="atLeast"/>
        <w:ind w:left="48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</w:t>
      </w:r>
      <w:r w:rsidR="006769C1" w:rsidRPr="006769C1">
        <w:rPr>
          <w:rFonts w:ascii="宋体" w:hAnsi="宋体" w:cs="宋体" w:hint="eastAsia"/>
          <w:sz w:val="24"/>
        </w:rPr>
        <w:t>注视仪器，打开电源，手不要远离电源开关，随时准备关闭电源，注意各数码管、发光管的稳定性，静待10秒，确信仪器稳定、无焦糊味。连接J1J2</w:t>
      </w:r>
      <w:proofErr w:type="gramStart"/>
      <w:r w:rsidR="006769C1" w:rsidRPr="006769C1">
        <w:rPr>
          <w:rFonts w:ascii="宋体" w:hAnsi="宋体" w:cs="宋体" w:hint="eastAsia"/>
          <w:sz w:val="24"/>
        </w:rPr>
        <w:t>八</w:t>
      </w:r>
      <w:proofErr w:type="gramEnd"/>
      <w:r w:rsidR="006769C1" w:rsidRPr="006769C1">
        <w:rPr>
          <w:rFonts w:ascii="宋体" w:hAnsi="宋体" w:cs="宋体" w:hint="eastAsia"/>
          <w:sz w:val="24"/>
        </w:rPr>
        <w:t>位扁平线。</w:t>
      </w:r>
    </w:p>
    <w:p w14:paraId="13537471" w14:textId="77777777" w:rsidR="00F71D5F" w:rsidRPr="006769C1" w:rsidRDefault="00F71D5F" w:rsidP="009F582B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</w:p>
    <w:p w14:paraId="437D6351" w14:textId="4CB9086B" w:rsidR="00F71D5F" w:rsidRDefault="00F71D5F" w:rsidP="00F71D5F">
      <w:pPr>
        <w:spacing w:line="240" w:lineRule="atLeast"/>
        <w:ind w:left="48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②</w:t>
      </w:r>
      <w:r w:rsidR="006769C1" w:rsidRPr="006769C1">
        <w:rPr>
          <w:rFonts w:ascii="宋体" w:hAnsi="宋体" w:cs="宋体" w:hint="eastAsia"/>
          <w:sz w:val="24"/>
        </w:rPr>
        <w:t>初始化系统( Reset),进入微程序存储器模式(μEM状态)，用NX键观察30H和31H地址中原有的微指令，为避免30H地址中的指令影响，将其地址设为</w:t>
      </w:r>
      <w:proofErr w:type="gramStart"/>
      <w:r w:rsidR="006769C1" w:rsidRPr="006769C1">
        <w:rPr>
          <w:rFonts w:ascii="宋体" w:hAnsi="宋体" w:cs="宋体" w:hint="eastAsia"/>
          <w:sz w:val="24"/>
        </w:rPr>
        <w:t xml:space="preserve"> FF </w:t>
      </w:r>
      <w:proofErr w:type="spellStart"/>
      <w:r w:rsidR="006769C1" w:rsidRPr="006769C1">
        <w:rPr>
          <w:rFonts w:ascii="宋体" w:hAnsi="宋体" w:cs="宋体" w:hint="eastAsia"/>
          <w:sz w:val="24"/>
        </w:rPr>
        <w:t>FF</w:t>
      </w:r>
      <w:proofErr w:type="spellEnd"/>
      <w:proofErr w:type="gramEnd"/>
      <w:r w:rsidR="006769C1" w:rsidRPr="006769C1">
        <w:rPr>
          <w:rFonts w:ascii="宋体" w:hAnsi="宋体" w:cs="宋体" w:hint="eastAsia"/>
          <w:sz w:val="24"/>
        </w:rPr>
        <w:t xml:space="preserve"> </w:t>
      </w:r>
      <w:proofErr w:type="spellStart"/>
      <w:r w:rsidR="006769C1" w:rsidRPr="006769C1">
        <w:rPr>
          <w:rFonts w:ascii="宋体" w:hAnsi="宋体" w:cs="宋体" w:hint="eastAsia"/>
          <w:sz w:val="24"/>
        </w:rPr>
        <w:t>FF</w:t>
      </w:r>
      <w:proofErr w:type="spellEnd"/>
      <w:r w:rsidR="006769C1" w:rsidRPr="006769C1">
        <w:rPr>
          <w:rFonts w:ascii="宋体" w:hAnsi="宋体" w:cs="宋体" w:hint="eastAsia"/>
          <w:sz w:val="24"/>
        </w:rPr>
        <w:t xml:space="preserve"> H。</w:t>
      </w:r>
    </w:p>
    <w:p w14:paraId="3314B872" w14:textId="77777777" w:rsidR="00F71D5F" w:rsidRDefault="00F71D5F" w:rsidP="00F71D5F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</w:p>
    <w:p w14:paraId="20771733" w14:textId="30EF568D" w:rsidR="00F71D5F" w:rsidRDefault="00F71D5F" w:rsidP="00F71D5F">
      <w:pPr>
        <w:spacing w:line="240" w:lineRule="atLeast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③</w:t>
      </w:r>
      <w:r w:rsidR="006769C1" w:rsidRPr="006769C1">
        <w:rPr>
          <w:rFonts w:ascii="宋体" w:hAnsi="宋体" w:cs="宋体" w:hint="eastAsia"/>
          <w:sz w:val="24"/>
        </w:rPr>
        <w:t>按下Next键，查看31H的地址，为FFE91H。</w:t>
      </w:r>
    </w:p>
    <w:p w14:paraId="12CC99F9" w14:textId="77777777" w:rsidR="00F71D5F" w:rsidRDefault="00F71D5F" w:rsidP="00F71D5F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</w:p>
    <w:p w14:paraId="3C38B790" w14:textId="16BB3366" w:rsidR="00F71D5F" w:rsidRDefault="00F71D5F" w:rsidP="00F71D5F">
      <w:pPr>
        <w:spacing w:line="240" w:lineRule="atLeast"/>
        <w:ind w:left="48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④</w:t>
      </w:r>
      <w:r w:rsidRPr="006769C1">
        <w:rPr>
          <w:rFonts w:ascii="宋体" w:hAnsi="宋体" w:cs="宋体" w:hint="eastAsia"/>
          <w:sz w:val="24"/>
        </w:rPr>
        <w:t>按下NX键，查看32H的地址，将其设置为所求地址 FF DE BE H=</w:t>
      </w:r>
      <w:proofErr w:type="gramStart"/>
      <w:r w:rsidRPr="006769C1">
        <w:rPr>
          <w:rFonts w:ascii="宋体" w:hAnsi="宋体" w:cs="宋体" w:hint="eastAsia"/>
          <w:sz w:val="24"/>
        </w:rPr>
        <w:t xml:space="preserve">1111 1111 </w:t>
      </w:r>
      <w:proofErr w:type="gramEnd"/>
      <w:r w:rsidRPr="006769C1">
        <w:rPr>
          <w:rFonts w:ascii="宋体" w:hAnsi="宋体" w:cs="宋体" w:hint="eastAsia"/>
          <w:sz w:val="24"/>
        </w:rPr>
        <w:t>1101 1110 1011 1110 用LS键返回30H,31H地址。再次观察30H地址中的微指令为</w:t>
      </w:r>
      <w:proofErr w:type="gramStart"/>
      <w:r w:rsidRPr="006769C1">
        <w:rPr>
          <w:rFonts w:ascii="宋体" w:hAnsi="宋体" w:cs="宋体" w:hint="eastAsia"/>
          <w:sz w:val="24"/>
        </w:rPr>
        <w:t xml:space="preserve">FF </w:t>
      </w:r>
      <w:proofErr w:type="spellStart"/>
      <w:r w:rsidRPr="006769C1">
        <w:rPr>
          <w:rFonts w:ascii="宋体" w:hAnsi="宋体" w:cs="宋体" w:hint="eastAsia"/>
          <w:sz w:val="24"/>
        </w:rPr>
        <w:t>FF</w:t>
      </w:r>
      <w:proofErr w:type="spellEnd"/>
      <w:r w:rsidRPr="006769C1">
        <w:rPr>
          <w:rFonts w:ascii="宋体" w:hAnsi="宋体" w:cs="宋体" w:hint="eastAsia"/>
          <w:sz w:val="24"/>
        </w:rPr>
        <w:t xml:space="preserve"> </w:t>
      </w:r>
      <w:proofErr w:type="spellStart"/>
      <w:proofErr w:type="gramEnd"/>
      <w:r w:rsidRPr="006769C1">
        <w:rPr>
          <w:rFonts w:ascii="宋体" w:hAnsi="宋体" w:cs="宋体" w:hint="eastAsia"/>
          <w:sz w:val="24"/>
        </w:rPr>
        <w:t>FF</w:t>
      </w:r>
      <w:proofErr w:type="spellEnd"/>
      <w:r w:rsidRPr="006769C1">
        <w:rPr>
          <w:rFonts w:ascii="宋体" w:hAnsi="宋体" w:cs="宋体" w:hint="eastAsia"/>
          <w:sz w:val="24"/>
        </w:rPr>
        <w:t xml:space="preserve"> FFH，确定修改成功。</w:t>
      </w:r>
    </w:p>
    <w:p w14:paraId="612A2631" w14:textId="77777777" w:rsidR="00F71D5F" w:rsidRPr="006769C1" w:rsidRDefault="00F71D5F" w:rsidP="00F71D5F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</w:p>
    <w:p w14:paraId="4016BD8D" w14:textId="7ED60CE9" w:rsidR="006769C1" w:rsidRPr="006769C1" w:rsidRDefault="00F71D5F" w:rsidP="00F71D5F">
      <w:pPr>
        <w:spacing w:line="240" w:lineRule="atLeast"/>
        <w:ind w:left="48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⑤</w:t>
      </w:r>
      <w:r w:rsidR="006769C1" w:rsidRPr="006769C1">
        <w:rPr>
          <w:rFonts w:ascii="宋体" w:hAnsi="宋体" w:cs="宋体" w:hint="eastAsia"/>
          <w:sz w:val="24"/>
        </w:rPr>
        <w:t>用TVME键切换，在</w:t>
      </w:r>
      <w:proofErr w:type="spellStart"/>
      <w:r w:rsidR="006769C1" w:rsidRPr="006769C1">
        <w:rPr>
          <w:rFonts w:ascii="宋体" w:hAnsi="宋体" w:cs="宋体" w:hint="eastAsia"/>
          <w:sz w:val="24"/>
        </w:rPr>
        <w:t>upc</w:t>
      </w:r>
      <w:proofErr w:type="spellEnd"/>
      <w:r w:rsidR="006769C1" w:rsidRPr="006769C1">
        <w:rPr>
          <w:rFonts w:ascii="宋体" w:hAnsi="宋体" w:cs="宋体" w:hint="eastAsia"/>
          <w:sz w:val="24"/>
        </w:rPr>
        <w:t>模式下验证功能。赋初值</w:t>
      </w:r>
      <w:proofErr w:type="spellStart"/>
      <w:r w:rsidR="006769C1" w:rsidRPr="006769C1">
        <w:rPr>
          <w:rFonts w:ascii="宋体" w:hAnsi="宋体" w:cs="宋体" w:hint="eastAsia"/>
          <w:sz w:val="24"/>
        </w:rPr>
        <w:t>upc</w:t>
      </w:r>
      <w:proofErr w:type="spellEnd"/>
      <w:r w:rsidR="006769C1" w:rsidRPr="006769C1">
        <w:rPr>
          <w:rFonts w:ascii="宋体" w:hAnsi="宋体" w:cs="宋体" w:hint="eastAsia"/>
          <w:sz w:val="24"/>
        </w:rPr>
        <w:t>(31)、pc(XX)、A(33)、W(11).</w:t>
      </w:r>
      <w:r w:rsidRPr="00F71D5F">
        <w:rPr>
          <w:rFonts w:hint="eastAsia"/>
        </w:rPr>
        <w:t xml:space="preserve"> </w:t>
      </w:r>
      <w:r w:rsidRPr="00F71D5F">
        <w:rPr>
          <w:rFonts w:ascii="宋体" w:hAnsi="宋体" w:cs="宋体" w:hint="eastAsia"/>
          <w:sz w:val="24"/>
        </w:rPr>
        <w:t>按三次STEP，</w:t>
      </w:r>
      <w:proofErr w:type="spellStart"/>
      <w:r w:rsidRPr="00F71D5F">
        <w:rPr>
          <w:rFonts w:ascii="宋体" w:hAnsi="宋体" w:cs="宋体" w:hint="eastAsia"/>
          <w:sz w:val="24"/>
        </w:rPr>
        <w:t>uPC</w:t>
      </w:r>
      <w:proofErr w:type="spellEnd"/>
      <w:r w:rsidRPr="00F71D5F">
        <w:rPr>
          <w:rFonts w:ascii="宋体" w:hAnsi="宋体" w:cs="宋体" w:hint="eastAsia"/>
          <w:sz w:val="24"/>
        </w:rPr>
        <w:t>从30开始依次递增，当</w:t>
      </w:r>
      <w:proofErr w:type="spellStart"/>
      <w:r w:rsidRPr="00F71D5F">
        <w:rPr>
          <w:rFonts w:ascii="宋体" w:hAnsi="宋体" w:cs="宋体" w:hint="eastAsia"/>
          <w:sz w:val="24"/>
        </w:rPr>
        <w:t>uPC</w:t>
      </w:r>
      <w:proofErr w:type="spellEnd"/>
      <w:r w:rsidRPr="00F71D5F">
        <w:rPr>
          <w:rFonts w:ascii="宋体" w:hAnsi="宋体" w:cs="宋体" w:hint="eastAsia"/>
          <w:sz w:val="24"/>
        </w:rPr>
        <w:t>为32时，观测OUT</w:t>
      </w:r>
      <w:r w:rsidRPr="00F71D5F">
        <w:rPr>
          <w:rFonts w:ascii="宋体" w:hAnsi="宋体" w:cs="宋体" w:hint="eastAsia"/>
          <w:sz w:val="24"/>
        </w:rPr>
        <w:lastRenderedPageBreak/>
        <w:t>显示器。</w:t>
      </w:r>
      <w:r w:rsidR="006769C1" w:rsidRPr="006769C1">
        <w:rPr>
          <w:rFonts w:ascii="宋体" w:hAnsi="宋体" w:cs="宋体" w:hint="eastAsia"/>
          <w:sz w:val="24"/>
        </w:rPr>
        <w:t>按STEP</w:t>
      </w:r>
      <w:proofErr w:type="gramStart"/>
      <w:r w:rsidR="006769C1" w:rsidRPr="006769C1">
        <w:rPr>
          <w:rFonts w:ascii="宋体" w:hAnsi="宋体" w:cs="宋体" w:hint="eastAsia"/>
          <w:sz w:val="24"/>
        </w:rPr>
        <w:t>观察做</w:t>
      </w:r>
      <w:proofErr w:type="gramEnd"/>
      <w:r w:rsidR="006769C1" w:rsidRPr="006769C1">
        <w:rPr>
          <w:rFonts w:ascii="宋体" w:hAnsi="宋体" w:cs="宋体" w:hint="eastAsia"/>
          <w:sz w:val="24"/>
        </w:rPr>
        <w:t>指令执行的过程</w:t>
      </w:r>
      <w:r>
        <w:rPr>
          <w:rFonts w:ascii="宋体" w:hAnsi="宋体" w:cs="宋体" w:hint="eastAsia"/>
          <w:sz w:val="24"/>
        </w:rPr>
        <w:t>，并记录各个显示器显示的数值。</w:t>
      </w:r>
    </w:p>
    <w:p w14:paraId="656C3418" w14:textId="77777777" w:rsidR="001F6A38" w:rsidRPr="006769C1" w:rsidRDefault="001F6A38" w:rsidP="001F6A38">
      <w:pPr>
        <w:numPr>
          <w:ilvl w:val="0"/>
          <w:numId w:val="10"/>
        </w:numPr>
        <w:spacing w:line="240" w:lineRule="atLeast"/>
        <w:rPr>
          <w:rFonts w:ascii="宋体" w:hAnsi="宋体" w:cs="宋体"/>
          <w:b/>
          <w:bCs/>
          <w:sz w:val="24"/>
        </w:rPr>
      </w:pPr>
      <w:r w:rsidRPr="006769C1">
        <w:rPr>
          <w:rFonts w:ascii="宋体" w:hAnsi="宋体" w:cs="宋体" w:hint="eastAsia"/>
          <w:b/>
          <w:bCs/>
          <w:sz w:val="24"/>
        </w:rPr>
        <w:t>实验现象</w:t>
      </w:r>
    </w:p>
    <w:p w14:paraId="5021F73F" w14:textId="3B2F57C5" w:rsidR="001F6A38" w:rsidRDefault="00F71D5F" w:rsidP="001F6A38">
      <w:pPr>
        <w:spacing w:line="240" w:lineRule="atLeast"/>
        <w:ind w:firstLineChars="600" w:firstLine="1440"/>
        <w:rPr>
          <w:rFonts w:ascii="宋体" w:hAnsi="宋体" w:cs="宋体"/>
          <w:sz w:val="24"/>
        </w:rPr>
      </w:pPr>
      <w:r w:rsidRPr="00F71D5F">
        <w:rPr>
          <w:rFonts w:ascii="宋体" w:hAnsi="宋体" w:cs="宋体"/>
          <w:noProof/>
          <w:sz w:val="24"/>
        </w:rPr>
        <w:drawing>
          <wp:inline distT="0" distB="0" distL="0" distR="0" wp14:anchorId="3316918E" wp14:editId="72F8FF30">
            <wp:extent cx="4262033" cy="2397843"/>
            <wp:effectExtent l="0" t="0" r="5715" b="2540"/>
            <wp:docPr id="13559659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557" cy="240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99C2" w14:textId="45AB75BA" w:rsidR="00810965" w:rsidRDefault="00810965" w:rsidP="00810965">
      <w:pPr>
        <w:spacing w:line="240" w:lineRule="atLeast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H地址指令为FFEF</w:t>
      </w:r>
      <w:r>
        <w:rPr>
          <w:rFonts w:ascii="宋体" w:hAnsi="宋体" w:cs="宋体"/>
          <w:sz w:val="24"/>
        </w:rPr>
        <w:t>91</w:t>
      </w:r>
      <w:r>
        <w:rPr>
          <w:rFonts w:ascii="宋体" w:hAnsi="宋体" w:cs="宋体" w:hint="eastAsia"/>
          <w:sz w:val="24"/>
        </w:rPr>
        <w:t>，μpc模式下验证其功能</w:t>
      </w:r>
      <w:r w:rsidR="00F41E7C">
        <w:rPr>
          <w:rFonts w:ascii="宋体" w:hAnsi="宋体" w:cs="宋体" w:hint="eastAsia"/>
          <w:sz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5"/>
        <w:gridCol w:w="1655"/>
        <w:gridCol w:w="1655"/>
        <w:gridCol w:w="1655"/>
        <w:gridCol w:w="1656"/>
      </w:tblGrid>
      <w:tr w:rsidR="00810965" w14:paraId="31E9D342" w14:textId="77777777" w:rsidTr="00F41E7C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FF979" w14:textId="70FDE4C4" w:rsidR="00810965" w:rsidRPr="00F41E7C" w:rsidRDefault="00810965" w:rsidP="001F6A38">
            <w:pPr>
              <w:spacing w:line="240" w:lineRule="atLeast"/>
              <w:ind w:firstLine="0"/>
              <w:rPr>
                <w:rFonts w:ascii="宋体" w:hAnsi="宋体" w:cs="宋体" w:hint="eastAsia"/>
                <w:b/>
                <w:bCs/>
                <w:sz w:val="24"/>
              </w:rPr>
            </w:pPr>
            <w:r w:rsidRPr="00F41E7C">
              <w:rPr>
                <w:rFonts w:ascii="宋体" w:hAnsi="宋体" w:cs="宋体" w:hint="eastAsia"/>
                <w:b/>
                <w:bCs/>
                <w:sz w:val="24"/>
              </w:rPr>
              <w:t>A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2754B" w14:textId="324D3FF8" w:rsidR="00810965" w:rsidRPr="00F41E7C" w:rsidRDefault="00810965" w:rsidP="001F6A38">
            <w:pPr>
              <w:spacing w:line="240" w:lineRule="atLeast"/>
              <w:ind w:firstLine="0"/>
              <w:rPr>
                <w:rFonts w:ascii="宋体" w:hAnsi="宋体" w:cs="宋体" w:hint="eastAsia"/>
                <w:b/>
                <w:bCs/>
                <w:sz w:val="24"/>
              </w:rPr>
            </w:pPr>
            <w:r w:rsidRPr="00F41E7C">
              <w:rPr>
                <w:rFonts w:ascii="宋体" w:hAnsi="宋体" w:cs="宋体" w:hint="eastAsia"/>
                <w:b/>
                <w:bCs/>
                <w:sz w:val="24"/>
              </w:rPr>
              <w:t>W</w:t>
            </w:r>
          </w:p>
        </w:tc>
        <w:tc>
          <w:tcPr>
            <w:tcW w:w="165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45A8C05" w14:textId="6CA49F10" w:rsidR="00810965" w:rsidRPr="00810965" w:rsidRDefault="00F41E7C" w:rsidP="001F6A38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m:oMathPara>
              <m:oMath>
                <m:r>
                  <w:rPr>
                    <w:rFonts w:ascii="Cambria Math" w:hAnsi="Cambria Math" w:cs="宋体"/>
                    <w:sz w:val="24"/>
                  </w:rPr>
                  <m:t>→</m:t>
                </m:r>
              </m:oMath>
            </m:oMathPara>
          </w:p>
        </w:tc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A8A7C" w14:textId="16ADECE8" w:rsidR="00810965" w:rsidRPr="00F41E7C" w:rsidRDefault="00810965" w:rsidP="001F6A38">
            <w:pPr>
              <w:spacing w:line="240" w:lineRule="atLeast"/>
              <w:ind w:firstLine="0"/>
              <w:rPr>
                <w:rFonts w:ascii="宋体" w:hAnsi="宋体" w:cs="宋体" w:hint="eastAsia"/>
                <w:b/>
                <w:bCs/>
                <w:sz w:val="24"/>
              </w:rPr>
            </w:pPr>
            <w:r w:rsidRPr="00F41E7C">
              <w:rPr>
                <w:rFonts w:ascii="宋体" w:hAnsi="宋体" w:cs="宋体" w:hint="eastAsia"/>
                <w:b/>
                <w:bCs/>
                <w:sz w:val="24"/>
              </w:rPr>
              <w:t>A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5F9BD4" w14:textId="395E391F" w:rsidR="00810965" w:rsidRPr="00F41E7C" w:rsidRDefault="00810965" w:rsidP="001F6A38">
            <w:pPr>
              <w:spacing w:line="240" w:lineRule="atLeast"/>
              <w:ind w:firstLine="0"/>
              <w:rPr>
                <w:rFonts w:ascii="宋体" w:hAnsi="宋体" w:cs="宋体" w:hint="eastAsia"/>
                <w:b/>
                <w:bCs/>
                <w:sz w:val="24"/>
              </w:rPr>
            </w:pPr>
            <w:r w:rsidRPr="00F41E7C">
              <w:rPr>
                <w:rFonts w:ascii="宋体" w:hAnsi="宋体" w:cs="宋体" w:hint="eastAsia"/>
                <w:b/>
                <w:bCs/>
                <w:sz w:val="24"/>
              </w:rPr>
              <w:t>D</w:t>
            </w:r>
          </w:p>
        </w:tc>
      </w:tr>
      <w:tr w:rsidR="00810965" w14:paraId="0C865C49" w14:textId="77777777" w:rsidTr="00F41E7C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A4A23" w14:textId="04FCB480" w:rsidR="00810965" w:rsidRPr="00F41E7C" w:rsidRDefault="00810965" w:rsidP="001F6A38">
            <w:pPr>
              <w:spacing w:line="240" w:lineRule="atLeast"/>
              <w:ind w:firstLine="0"/>
              <w:rPr>
                <w:rFonts w:ascii="宋体" w:hAnsi="宋体" w:cs="宋体" w:hint="eastAsia"/>
                <w:b/>
                <w:bCs/>
                <w:sz w:val="24"/>
              </w:rPr>
            </w:pPr>
            <w:r w:rsidRPr="00F41E7C">
              <w:rPr>
                <w:rFonts w:ascii="宋体" w:hAnsi="宋体" w:cs="宋体" w:hint="eastAsia"/>
                <w:b/>
                <w:bCs/>
                <w:sz w:val="24"/>
              </w:rPr>
              <w:t>3</w:t>
            </w:r>
            <w:r w:rsidRPr="00F41E7C">
              <w:rPr>
                <w:rFonts w:ascii="宋体" w:hAnsi="宋体" w:cs="宋体"/>
                <w:b/>
                <w:bCs/>
                <w:sz w:val="24"/>
              </w:rPr>
              <w:t>3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CDB25A4" w14:textId="70086FB8" w:rsidR="00810965" w:rsidRPr="00F41E7C" w:rsidRDefault="00810965" w:rsidP="001F6A38">
            <w:pPr>
              <w:spacing w:line="240" w:lineRule="atLeast"/>
              <w:ind w:firstLine="0"/>
              <w:rPr>
                <w:rFonts w:ascii="宋体" w:hAnsi="宋体" w:cs="宋体" w:hint="eastAsia"/>
                <w:b/>
                <w:bCs/>
                <w:sz w:val="24"/>
              </w:rPr>
            </w:pPr>
            <w:r w:rsidRPr="00F41E7C">
              <w:rPr>
                <w:rFonts w:ascii="宋体" w:hAnsi="宋体" w:cs="宋体" w:hint="eastAsia"/>
                <w:b/>
                <w:bCs/>
                <w:sz w:val="24"/>
              </w:rPr>
              <w:t>1</w:t>
            </w:r>
            <w:r w:rsidRPr="00F41E7C">
              <w:rPr>
                <w:rFonts w:ascii="宋体" w:hAnsi="宋体" w:cs="宋体"/>
                <w:b/>
                <w:bCs/>
                <w:sz w:val="24"/>
              </w:rPr>
              <w:t>1</w:t>
            </w:r>
          </w:p>
        </w:tc>
        <w:tc>
          <w:tcPr>
            <w:tcW w:w="165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4E3FC10B" w14:textId="77777777" w:rsidR="00810965" w:rsidRDefault="00810965" w:rsidP="001F6A38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DB33C" w14:textId="52A85675" w:rsidR="00810965" w:rsidRPr="00F41E7C" w:rsidRDefault="00810965" w:rsidP="001F6A38">
            <w:pPr>
              <w:spacing w:line="240" w:lineRule="atLeast"/>
              <w:ind w:firstLine="0"/>
              <w:rPr>
                <w:rFonts w:ascii="宋体" w:hAnsi="宋体" w:cs="宋体" w:hint="eastAsia"/>
                <w:b/>
                <w:bCs/>
                <w:sz w:val="24"/>
              </w:rPr>
            </w:pPr>
            <w:r w:rsidRPr="00F41E7C">
              <w:rPr>
                <w:rFonts w:ascii="宋体" w:hAnsi="宋体" w:cs="宋体" w:hint="eastAsia"/>
                <w:b/>
                <w:bCs/>
                <w:sz w:val="24"/>
              </w:rPr>
              <w:t>2</w:t>
            </w:r>
            <w:r w:rsidRPr="00F41E7C">
              <w:rPr>
                <w:rFonts w:ascii="宋体" w:hAnsi="宋体" w:cs="宋体"/>
                <w:b/>
                <w:bCs/>
                <w:sz w:val="24"/>
              </w:rPr>
              <w:t>2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208C0" w14:textId="299DCEE8" w:rsidR="00810965" w:rsidRPr="00F41E7C" w:rsidRDefault="00810965" w:rsidP="001F6A38">
            <w:pPr>
              <w:spacing w:line="240" w:lineRule="atLeast"/>
              <w:ind w:firstLine="0"/>
              <w:rPr>
                <w:rFonts w:ascii="宋体" w:hAnsi="宋体" w:cs="宋体" w:hint="eastAsia"/>
                <w:b/>
                <w:bCs/>
                <w:sz w:val="24"/>
              </w:rPr>
            </w:pPr>
            <w:r w:rsidRPr="00F41E7C">
              <w:rPr>
                <w:rFonts w:ascii="宋体" w:hAnsi="宋体" w:cs="宋体" w:hint="eastAsia"/>
                <w:b/>
                <w:bCs/>
                <w:sz w:val="24"/>
              </w:rPr>
              <w:t>2</w:t>
            </w:r>
            <w:r w:rsidRPr="00F41E7C">
              <w:rPr>
                <w:rFonts w:ascii="宋体" w:hAnsi="宋体" w:cs="宋体"/>
                <w:b/>
                <w:bCs/>
                <w:sz w:val="24"/>
              </w:rPr>
              <w:t>2</w:t>
            </w:r>
          </w:p>
        </w:tc>
      </w:tr>
    </w:tbl>
    <w:p w14:paraId="0F4DF2A0" w14:textId="5DD034B7" w:rsidR="00810965" w:rsidRDefault="00810965" w:rsidP="00810965">
      <w:pPr>
        <w:spacing w:line="240" w:lineRule="atLeast"/>
        <w:ind w:firstLineChars="175"/>
        <w:rPr>
          <w:rFonts w:ascii="宋体" w:hAnsi="宋体" w:cs="宋体"/>
          <w:sz w:val="24"/>
        </w:rPr>
      </w:pPr>
      <w:r w:rsidRPr="00810965">
        <w:rPr>
          <w:rFonts w:ascii="宋体" w:hAnsi="宋体" w:cs="宋体" w:hint="eastAsia"/>
          <w:sz w:val="24"/>
        </w:rPr>
        <w:t>32H地址中的微指令设置为所求的FFDEBE</w:t>
      </w:r>
      <w:r>
        <w:rPr>
          <w:rFonts w:ascii="宋体" w:hAnsi="宋体" w:cs="宋体" w:hint="eastAsia"/>
          <w:sz w:val="24"/>
        </w:rPr>
        <w:t>，按下step验证其功能</w:t>
      </w:r>
      <w:r w:rsidR="00F41E7C">
        <w:rPr>
          <w:rFonts w:ascii="宋体" w:hAnsi="宋体" w:cs="宋体" w:hint="eastAsia"/>
          <w:sz w:val="24"/>
        </w:rPr>
        <w:t>：</w:t>
      </w:r>
    </w:p>
    <w:p w14:paraId="71B90E4B" w14:textId="4DADDC25" w:rsidR="00F41E7C" w:rsidRDefault="00F41E7C" w:rsidP="00810965">
      <w:pPr>
        <w:spacing w:line="240" w:lineRule="atLeast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</w:t>
      </w:r>
      <w:proofErr w:type="gramStart"/>
      <w:r>
        <w:rPr>
          <w:rFonts w:ascii="宋体" w:hAnsi="宋体" w:cs="宋体" w:hint="eastAsia"/>
          <w:sz w:val="24"/>
        </w:rPr>
        <w:t>左移门显示</w:t>
      </w:r>
      <w:proofErr w:type="gramEnd"/>
      <w:r>
        <w:rPr>
          <w:rFonts w:ascii="宋体" w:hAnsi="宋体" w:cs="宋体" w:hint="eastAsia"/>
          <w:sz w:val="24"/>
        </w:rPr>
        <w:t>6E，OUT显示6E。</w:t>
      </w:r>
    </w:p>
    <w:tbl>
      <w:tblPr>
        <w:tblStyle w:val="aa"/>
        <w:tblW w:w="0" w:type="auto"/>
        <w:tblInd w:w="33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"/>
        <w:gridCol w:w="667"/>
      </w:tblGrid>
      <w:tr w:rsidR="00F41E7C" w14:paraId="0EA0B9F9" w14:textId="77777777" w:rsidTr="00F41E7C">
        <w:tc>
          <w:tcPr>
            <w:tcW w:w="751" w:type="dxa"/>
          </w:tcPr>
          <w:p w14:paraId="12F4B1A2" w14:textId="69A310A2" w:rsidR="00F41E7C" w:rsidRDefault="00F41E7C" w:rsidP="00810965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R</w:t>
            </w:r>
          </w:p>
        </w:tc>
        <w:tc>
          <w:tcPr>
            <w:tcW w:w="667" w:type="dxa"/>
          </w:tcPr>
          <w:p w14:paraId="504F55F0" w14:textId="0734B782" w:rsidR="00F41E7C" w:rsidRDefault="00F41E7C" w:rsidP="00810965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OUT</w:t>
            </w:r>
          </w:p>
        </w:tc>
      </w:tr>
      <w:tr w:rsidR="00F41E7C" w14:paraId="17C4633C" w14:textId="77777777" w:rsidTr="00F41E7C">
        <w:tc>
          <w:tcPr>
            <w:tcW w:w="751" w:type="dxa"/>
          </w:tcPr>
          <w:p w14:paraId="470B3A82" w14:textId="6E770A52" w:rsidR="00F41E7C" w:rsidRDefault="00F41E7C" w:rsidP="00810965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6E</w:t>
            </w:r>
            <w:r>
              <w:rPr>
                <w:rFonts w:ascii="宋体" w:hAnsi="宋体" w:cs="宋体"/>
                <w:sz w:val="24"/>
              </w:rPr>
              <w:t xml:space="preserve">     </w:t>
            </w:r>
          </w:p>
        </w:tc>
        <w:tc>
          <w:tcPr>
            <w:tcW w:w="667" w:type="dxa"/>
          </w:tcPr>
          <w:p w14:paraId="14D057C8" w14:textId="5A49360D" w:rsidR="00F41E7C" w:rsidRDefault="00F41E7C" w:rsidP="00810965">
            <w:pPr>
              <w:spacing w:line="240" w:lineRule="atLeast"/>
              <w:ind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6E</w:t>
            </w:r>
          </w:p>
        </w:tc>
      </w:tr>
    </w:tbl>
    <w:p w14:paraId="28111012" w14:textId="77777777" w:rsidR="00F41E7C" w:rsidRDefault="00F41E7C" w:rsidP="00810965">
      <w:pPr>
        <w:spacing w:line="240" w:lineRule="atLeast"/>
        <w:ind w:firstLineChars="175"/>
        <w:rPr>
          <w:rFonts w:ascii="宋体" w:hAnsi="宋体" w:cs="宋体" w:hint="eastAsia"/>
          <w:sz w:val="24"/>
        </w:rPr>
      </w:pPr>
    </w:p>
    <w:p w14:paraId="4216FD42" w14:textId="2175FFF9" w:rsidR="001F6A38" w:rsidRPr="006769C1" w:rsidRDefault="001F6A38" w:rsidP="001F6A38">
      <w:pPr>
        <w:numPr>
          <w:ilvl w:val="0"/>
          <w:numId w:val="10"/>
        </w:numPr>
        <w:spacing w:line="240" w:lineRule="atLeast"/>
        <w:rPr>
          <w:rFonts w:ascii="宋体" w:hAnsi="宋体" w:cs="宋体"/>
          <w:b/>
          <w:bCs/>
          <w:sz w:val="24"/>
        </w:rPr>
      </w:pPr>
      <w:r w:rsidRPr="006769C1">
        <w:rPr>
          <w:rFonts w:ascii="宋体" w:hAnsi="宋体" w:cs="宋体" w:hint="eastAsia"/>
          <w:b/>
          <w:bCs/>
          <w:sz w:val="24"/>
        </w:rPr>
        <w:t>数据记录、分析与处理</w:t>
      </w:r>
    </w:p>
    <w:p w14:paraId="3903FD84" w14:textId="77777777" w:rsidR="000C1B7D" w:rsidRPr="000C1B7D" w:rsidRDefault="000C1B7D" w:rsidP="000C1B7D">
      <w:pPr>
        <w:spacing w:line="240" w:lineRule="atLeast"/>
        <w:ind w:firstLineChars="175"/>
        <w:rPr>
          <w:rFonts w:ascii="宋体" w:hAnsi="宋体" w:cs="宋体" w:hint="eastAsia"/>
          <w:sz w:val="24"/>
        </w:rPr>
      </w:pPr>
      <w:r w:rsidRPr="000C1B7D">
        <w:rPr>
          <w:rFonts w:ascii="宋体" w:hAnsi="宋体" w:cs="宋体" w:hint="eastAsia"/>
          <w:sz w:val="24"/>
        </w:rPr>
        <w:t>观察 31H 地址中原有微指令为 FF FE 91H。</w:t>
      </w:r>
    </w:p>
    <w:p w14:paraId="69218C4A" w14:textId="77777777" w:rsidR="000C1B7D" w:rsidRPr="000C1B7D" w:rsidRDefault="000C1B7D" w:rsidP="000C1B7D">
      <w:pPr>
        <w:spacing w:line="240" w:lineRule="atLeast"/>
        <w:ind w:firstLineChars="175"/>
        <w:rPr>
          <w:rFonts w:ascii="宋体" w:hAnsi="宋体" w:cs="宋体" w:hint="eastAsia"/>
          <w:sz w:val="24"/>
        </w:rPr>
      </w:pPr>
      <w:r w:rsidRPr="000C1B7D">
        <w:rPr>
          <w:rFonts w:ascii="宋体" w:hAnsi="宋体" w:cs="宋体" w:hint="eastAsia"/>
          <w:sz w:val="24"/>
        </w:rPr>
        <w:t>微指令对应的微指令编码为：</w:t>
      </w:r>
    </w:p>
    <w:p w14:paraId="470FDCD5" w14:textId="77777777" w:rsidR="000C1B7D" w:rsidRPr="000C1B7D" w:rsidRDefault="000C1B7D" w:rsidP="000C1B7D">
      <w:pPr>
        <w:spacing w:line="240" w:lineRule="atLeast"/>
        <w:ind w:firstLineChars="175"/>
        <w:rPr>
          <w:rFonts w:ascii="宋体" w:hAnsi="宋体" w:cs="宋体"/>
          <w:sz w:val="24"/>
        </w:rPr>
      </w:pPr>
      <w:r w:rsidRPr="000C1B7D">
        <w:rPr>
          <w:rFonts w:ascii="宋体" w:hAnsi="宋体" w:cs="宋体"/>
          <w:sz w:val="24"/>
        </w:rPr>
        <w:t>1111 1111 1111 1110 1001 0001</w:t>
      </w:r>
    </w:p>
    <w:p w14:paraId="4697AB13" w14:textId="77777777" w:rsidR="000C1B7D" w:rsidRPr="000C1B7D" w:rsidRDefault="000C1B7D" w:rsidP="000C1B7D">
      <w:pPr>
        <w:spacing w:line="240" w:lineRule="atLeast"/>
        <w:ind w:firstLineChars="175"/>
        <w:rPr>
          <w:rFonts w:ascii="宋体" w:hAnsi="宋体" w:cs="宋体" w:hint="eastAsia"/>
          <w:sz w:val="24"/>
        </w:rPr>
      </w:pPr>
      <w:r w:rsidRPr="000C1B7D">
        <w:rPr>
          <w:rFonts w:ascii="宋体" w:hAnsi="宋体" w:cs="宋体" w:hint="eastAsia"/>
          <w:sz w:val="24"/>
        </w:rPr>
        <w:t>分析：</w:t>
      </w:r>
    </w:p>
    <w:p w14:paraId="438ACD9F" w14:textId="77777777" w:rsidR="000C1B7D" w:rsidRPr="000C1B7D" w:rsidRDefault="000C1B7D" w:rsidP="000C1B7D">
      <w:pPr>
        <w:spacing w:line="240" w:lineRule="atLeast"/>
        <w:ind w:firstLineChars="175"/>
        <w:rPr>
          <w:rFonts w:ascii="宋体" w:hAnsi="宋体" w:cs="宋体" w:hint="eastAsia"/>
          <w:sz w:val="24"/>
        </w:rPr>
      </w:pPr>
      <w:r w:rsidRPr="000C1B7D">
        <w:rPr>
          <w:rFonts w:ascii="宋体" w:hAnsi="宋体" w:cs="宋体" w:hint="eastAsia"/>
          <w:sz w:val="24"/>
        </w:rPr>
        <w:t>① C2C1C0＝001：控制总线编码对应“A-W”运算。</w:t>
      </w:r>
    </w:p>
    <w:p w14:paraId="3EFF1ECF" w14:textId="77777777" w:rsidR="000C1B7D" w:rsidRPr="000C1B7D" w:rsidRDefault="000C1B7D" w:rsidP="000C1B7D">
      <w:pPr>
        <w:spacing w:line="240" w:lineRule="atLeast"/>
        <w:ind w:firstLineChars="175"/>
        <w:rPr>
          <w:rFonts w:ascii="宋体" w:hAnsi="宋体" w:cs="宋体" w:hint="eastAsia"/>
          <w:sz w:val="24"/>
        </w:rPr>
      </w:pPr>
      <w:r w:rsidRPr="000C1B7D">
        <w:rPr>
          <w:rFonts w:ascii="宋体" w:hAnsi="宋体" w:cs="宋体" w:hint="eastAsia"/>
          <w:sz w:val="24"/>
        </w:rPr>
        <w:t>② C3 = 0：AEN 为低电平，输出结果送入 A 寄存器。</w:t>
      </w:r>
    </w:p>
    <w:p w14:paraId="5C4DC111" w14:textId="77777777" w:rsidR="000C1B7D" w:rsidRPr="000C1B7D" w:rsidRDefault="000C1B7D" w:rsidP="000C1B7D">
      <w:pPr>
        <w:spacing w:line="240" w:lineRule="atLeast"/>
        <w:ind w:left="480" w:firstLine="0"/>
        <w:rPr>
          <w:rFonts w:ascii="宋体" w:hAnsi="宋体" w:cs="宋体" w:hint="eastAsia"/>
          <w:sz w:val="24"/>
        </w:rPr>
      </w:pPr>
      <w:r w:rsidRPr="000C1B7D">
        <w:rPr>
          <w:rFonts w:ascii="宋体" w:hAnsi="宋体" w:cs="宋体" w:hint="eastAsia"/>
          <w:sz w:val="24"/>
        </w:rPr>
        <w:t>③ C8＝0：由于需要进行减法运算，运算后的结果将影响标志位，需将</w:t>
      </w:r>
    </w:p>
    <w:p w14:paraId="2DF48929" w14:textId="77777777" w:rsidR="000C1B7D" w:rsidRPr="000C1B7D" w:rsidRDefault="000C1B7D" w:rsidP="000C1B7D">
      <w:pPr>
        <w:spacing w:line="240" w:lineRule="atLeast"/>
        <w:ind w:firstLineChars="175"/>
        <w:rPr>
          <w:rFonts w:ascii="宋体" w:hAnsi="宋体" w:cs="宋体" w:hint="eastAsia"/>
          <w:sz w:val="24"/>
        </w:rPr>
      </w:pPr>
      <w:r w:rsidRPr="000C1B7D">
        <w:rPr>
          <w:rFonts w:ascii="宋体" w:hAnsi="宋体" w:cs="宋体" w:hint="eastAsia"/>
          <w:sz w:val="24"/>
        </w:rPr>
        <w:t>标志位存入 ALU 内部的标志寄存器。</w:t>
      </w:r>
    </w:p>
    <w:p w14:paraId="6FAEC0ED" w14:textId="193EB786" w:rsidR="001F6A38" w:rsidRDefault="000C1B7D" w:rsidP="000C1B7D">
      <w:pPr>
        <w:spacing w:line="240" w:lineRule="atLeast"/>
        <w:ind w:firstLineChars="175"/>
        <w:rPr>
          <w:rFonts w:ascii="宋体" w:hAnsi="宋体" w:cs="宋体"/>
          <w:sz w:val="24"/>
        </w:rPr>
      </w:pPr>
      <w:r w:rsidRPr="000C1B7D">
        <w:rPr>
          <w:rFonts w:ascii="宋体" w:hAnsi="宋体" w:cs="宋体" w:hint="eastAsia"/>
          <w:sz w:val="24"/>
        </w:rPr>
        <w:t>④ C7 C6C5= 100：控制总线编码对应运算后的值送入直通门 D。</w:t>
      </w:r>
    </w:p>
    <w:p w14:paraId="5EB2F497" w14:textId="77777777" w:rsidR="000C1B7D" w:rsidRPr="000C1B7D" w:rsidRDefault="000C1B7D" w:rsidP="000C1B7D">
      <w:pPr>
        <w:spacing w:line="240" w:lineRule="atLeast"/>
        <w:ind w:left="480" w:firstLine="0"/>
        <w:rPr>
          <w:rFonts w:ascii="宋体" w:hAnsi="宋体" w:cs="宋体" w:hint="eastAsia"/>
          <w:sz w:val="24"/>
        </w:rPr>
      </w:pPr>
      <w:r w:rsidRPr="000C1B7D">
        <w:rPr>
          <w:rFonts w:ascii="宋体" w:hAnsi="宋体" w:cs="宋体" w:hint="eastAsia"/>
          <w:sz w:val="24"/>
        </w:rPr>
        <w:t>将 32H 地址中的微指令设置为所求的 FF DE BEH。</w:t>
      </w:r>
    </w:p>
    <w:p w14:paraId="125E3421" w14:textId="77777777" w:rsidR="000C1B7D" w:rsidRPr="000C1B7D" w:rsidRDefault="000C1B7D" w:rsidP="000C1B7D">
      <w:pPr>
        <w:spacing w:line="240" w:lineRule="atLeast"/>
        <w:ind w:left="480" w:firstLine="0"/>
        <w:rPr>
          <w:rFonts w:ascii="宋体" w:hAnsi="宋体" w:cs="宋体" w:hint="eastAsia"/>
          <w:sz w:val="24"/>
        </w:rPr>
      </w:pPr>
      <w:r w:rsidRPr="000C1B7D">
        <w:rPr>
          <w:rFonts w:ascii="宋体" w:hAnsi="宋体" w:cs="宋体" w:hint="eastAsia"/>
          <w:sz w:val="24"/>
        </w:rPr>
        <w:t>微指令对应的微指令编码：</w:t>
      </w:r>
    </w:p>
    <w:p w14:paraId="43027F59" w14:textId="77777777" w:rsidR="000C1B7D" w:rsidRPr="000C1B7D" w:rsidRDefault="000C1B7D" w:rsidP="000C1B7D">
      <w:pPr>
        <w:spacing w:line="240" w:lineRule="atLeast"/>
        <w:ind w:left="480" w:firstLine="0"/>
        <w:rPr>
          <w:rFonts w:ascii="宋体" w:hAnsi="宋体" w:cs="宋体"/>
          <w:sz w:val="24"/>
        </w:rPr>
      </w:pPr>
      <w:r w:rsidRPr="000C1B7D">
        <w:rPr>
          <w:rFonts w:ascii="宋体" w:hAnsi="宋体" w:cs="宋体"/>
          <w:sz w:val="24"/>
        </w:rPr>
        <w:t>1111 1111 1101 1110 1011 1110</w:t>
      </w:r>
    </w:p>
    <w:p w14:paraId="51DC5D5C" w14:textId="77777777" w:rsidR="000C1B7D" w:rsidRPr="000C1B7D" w:rsidRDefault="000C1B7D" w:rsidP="000C1B7D">
      <w:pPr>
        <w:spacing w:line="240" w:lineRule="atLeast"/>
        <w:ind w:left="480" w:firstLine="0"/>
        <w:rPr>
          <w:rFonts w:ascii="宋体" w:hAnsi="宋体" w:cs="宋体" w:hint="eastAsia"/>
          <w:sz w:val="24"/>
        </w:rPr>
      </w:pPr>
      <w:r w:rsidRPr="000C1B7D">
        <w:rPr>
          <w:rFonts w:ascii="宋体" w:hAnsi="宋体" w:cs="宋体" w:hint="eastAsia"/>
          <w:sz w:val="24"/>
        </w:rPr>
        <w:t>分析：</w:t>
      </w:r>
    </w:p>
    <w:p w14:paraId="0DF67F12" w14:textId="77777777" w:rsidR="000C1B7D" w:rsidRPr="000C1B7D" w:rsidRDefault="000C1B7D" w:rsidP="000C1B7D">
      <w:pPr>
        <w:spacing w:line="240" w:lineRule="atLeast"/>
        <w:ind w:left="480" w:firstLine="0"/>
        <w:rPr>
          <w:rFonts w:ascii="宋体" w:hAnsi="宋体" w:cs="宋体" w:hint="eastAsia"/>
          <w:sz w:val="24"/>
        </w:rPr>
      </w:pPr>
      <w:r w:rsidRPr="000C1B7D">
        <w:rPr>
          <w:rFonts w:ascii="宋体" w:hAnsi="宋体" w:cs="宋体" w:hint="eastAsia"/>
          <w:sz w:val="24"/>
        </w:rPr>
        <w:t>① C2C1C0＝110：控制总线编码对应“A/”运算。</w:t>
      </w:r>
    </w:p>
    <w:p w14:paraId="4475978D" w14:textId="77777777" w:rsidR="000C1B7D" w:rsidRPr="000C1B7D" w:rsidRDefault="000C1B7D" w:rsidP="000C1B7D">
      <w:pPr>
        <w:spacing w:line="240" w:lineRule="atLeast"/>
        <w:ind w:left="480" w:firstLine="0"/>
        <w:rPr>
          <w:rFonts w:ascii="宋体" w:hAnsi="宋体" w:cs="宋体" w:hint="eastAsia"/>
          <w:sz w:val="24"/>
        </w:rPr>
      </w:pPr>
      <w:r w:rsidRPr="000C1B7D">
        <w:rPr>
          <w:rFonts w:ascii="宋体" w:hAnsi="宋体" w:cs="宋体" w:hint="eastAsia"/>
          <w:sz w:val="24"/>
        </w:rPr>
        <w:t>② C8＝0：由于需要进行取反运算，运算后的结果将影响标志位，需</w:t>
      </w:r>
    </w:p>
    <w:p w14:paraId="6E43D709" w14:textId="77777777" w:rsidR="000C1B7D" w:rsidRPr="000C1B7D" w:rsidRDefault="000C1B7D" w:rsidP="000C1B7D">
      <w:pPr>
        <w:spacing w:line="240" w:lineRule="atLeast"/>
        <w:ind w:left="480" w:firstLine="0"/>
        <w:rPr>
          <w:rFonts w:ascii="宋体" w:hAnsi="宋体" w:cs="宋体" w:hint="eastAsia"/>
          <w:sz w:val="24"/>
        </w:rPr>
      </w:pPr>
      <w:r w:rsidRPr="000C1B7D">
        <w:rPr>
          <w:rFonts w:ascii="宋体" w:hAnsi="宋体" w:cs="宋体" w:hint="eastAsia"/>
          <w:sz w:val="24"/>
        </w:rPr>
        <w:t>将标志位存入 ALU 内部的标志寄存器。</w:t>
      </w:r>
    </w:p>
    <w:p w14:paraId="3B9D53CE" w14:textId="77777777" w:rsidR="000C1B7D" w:rsidRPr="000C1B7D" w:rsidRDefault="000C1B7D" w:rsidP="000C1B7D">
      <w:pPr>
        <w:spacing w:line="240" w:lineRule="atLeast"/>
        <w:ind w:left="480" w:firstLine="0"/>
        <w:rPr>
          <w:rFonts w:ascii="宋体" w:hAnsi="宋体" w:cs="宋体" w:hint="eastAsia"/>
          <w:sz w:val="24"/>
        </w:rPr>
      </w:pPr>
      <w:r w:rsidRPr="000C1B7D">
        <w:rPr>
          <w:rFonts w:ascii="宋体" w:hAnsi="宋体" w:cs="宋体" w:hint="eastAsia"/>
          <w:sz w:val="24"/>
        </w:rPr>
        <w:t>③ C7 C6C5=101：控制总线编码对应右移一位</w:t>
      </w:r>
      <w:proofErr w:type="gramStart"/>
      <w:r w:rsidRPr="000C1B7D">
        <w:rPr>
          <w:rFonts w:ascii="宋体" w:hAnsi="宋体" w:cs="宋体" w:hint="eastAsia"/>
          <w:sz w:val="24"/>
        </w:rPr>
        <w:t>的值送数据总线</w:t>
      </w:r>
      <w:proofErr w:type="gramEnd"/>
      <w:r w:rsidRPr="000C1B7D">
        <w:rPr>
          <w:rFonts w:ascii="宋体" w:hAnsi="宋体" w:cs="宋体" w:hint="eastAsia"/>
          <w:sz w:val="24"/>
        </w:rPr>
        <w:t>。</w:t>
      </w:r>
    </w:p>
    <w:p w14:paraId="1E2C31A5" w14:textId="1DA4D018" w:rsidR="001F6A38" w:rsidRPr="009F5414" w:rsidRDefault="000C1B7D" w:rsidP="000C1B7D">
      <w:pPr>
        <w:spacing w:line="240" w:lineRule="atLeast"/>
        <w:ind w:left="480" w:firstLine="0"/>
        <w:rPr>
          <w:rFonts w:ascii="宋体" w:hAnsi="宋体" w:cs="宋体"/>
          <w:sz w:val="24"/>
        </w:rPr>
      </w:pPr>
      <w:r w:rsidRPr="000C1B7D">
        <w:rPr>
          <w:rFonts w:ascii="宋体" w:hAnsi="宋体" w:cs="宋体" w:hint="eastAsia"/>
          <w:sz w:val="24"/>
        </w:rPr>
        <w:t>④ C13＝0：控制总线编码对应</w:t>
      </w:r>
      <w:proofErr w:type="gramStart"/>
      <w:r w:rsidRPr="000C1B7D">
        <w:rPr>
          <w:rFonts w:ascii="宋体" w:hAnsi="宋体" w:cs="宋体" w:hint="eastAsia"/>
          <w:sz w:val="24"/>
        </w:rPr>
        <w:t>数据总线值送</w:t>
      </w:r>
      <w:proofErr w:type="gramEnd"/>
      <w:r w:rsidRPr="000C1B7D">
        <w:rPr>
          <w:rFonts w:ascii="宋体" w:hAnsi="宋体" w:cs="宋体" w:hint="eastAsia"/>
          <w:sz w:val="24"/>
        </w:rPr>
        <w:t xml:space="preserve"> OUT 寄存器。</w:t>
      </w:r>
    </w:p>
    <w:p w14:paraId="20795000" w14:textId="77777777" w:rsidR="001F6A38" w:rsidRPr="006769C1" w:rsidRDefault="001F6A38" w:rsidP="001F6A38">
      <w:pPr>
        <w:numPr>
          <w:ilvl w:val="0"/>
          <w:numId w:val="10"/>
        </w:numPr>
        <w:spacing w:line="240" w:lineRule="atLeast"/>
        <w:rPr>
          <w:rFonts w:ascii="宋体" w:hAnsi="宋体" w:cs="宋体"/>
          <w:b/>
          <w:bCs/>
          <w:sz w:val="24"/>
        </w:rPr>
      </w:pPr>
      <w:r w:rsidRPr="006769C1">
        <w:rPr>
          <w:rFonts w:ascii="宋体" w:hAnsi="宋体" w:cs="宋体" w:hint="eastAsia"/>
          <w:b/>
          <w:bCs/>
          <w:sz w:val="24"/>
        </w:rPr>
        <w:t>实验结论</w:t>
      </w:r>
    </w:p>
    <w:p w14:paraId="0A9036A2" w14:textId="7B61F9EA" w:rsidR="001F6A38" w:rsidRPr="000C1B7D" w:rsidRDefault="000C1B7D" w:rsidP="000C1B7D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  <w:r w:rsidRPr="000C1B7D">
        <w:rPr>
          <w:rFonts w:ascii="宋体" w:hAnsi="宋体" w:cs="宋体" w:hint="eastAsia"/>
          <w:sz w:val="24"/>
        </w:rPr>
        <w:t>31H地址内的功能为：(A-W)后将结果传回A寄存器。A（33H）</w:t>
      </w:r>
      <w:proofErr w:type="gramStart"/>
      <w:r w:rsidRPr="000C1B7D">
        <w:rPr>
          <w:rFonts w:ascii="宋体" w:hAnsi="宋体" w:cs="宋体" w:hint="eastAsia"/>
          <w:sz w:val="24"/>
        </w:rPr>
        <w:t>取非</w:t>
      </w:r>
      <w:r w:rsidRPr="000C1B7D">
        <w:rPr>
          <w:rFonts w:ascii="宋体" w:hAnsi="宋体" w:cs="宋体" w:hint="eastAsia"/>
          <w:sz w:val="24"/>
        </w:rPr>
        <w:lastRenderedPageBreak/>
        <w:t>后</w:t>
      </w:r>
      <w:proofErr w:type="gramEnd"/>
      <w:r w:rsidRPr="000C1B7D">
        <w:rPr>
          <w:rFonts w:ascii="宋体" w:hAnsi="宋体" w:cs="宋体" w:hint="eastAsia"/>
          <w:sz w:val="24"/>
        </w:rPr>
        <w:t>右移一位后存入32H成功</w:t>
      </w:r>
      <w:r>
        <w:rPr>
          <w:rFonts w:ascii="宋体" w:hAnsi="宋体" w:cs="宋体" w:hint="eastAsia"/>
          <w:sz w:val="24"/>
        </w:rPr>
        <w:t>。很好的完成了任务</w:t>
      </w:r>
      <w:proofErr w:type="gramStart"/>
      <w:r>
        <w:rPr>
          <w:rFonts w:ascii="宋体" w:hAnsi="宋体" w:cs="宋体" w:hint="eastAsia"/>
          <w:sz w:val="24"/>
        </w:rPr>
        <w:t>一</w:t>
      </w:r>
      <w:proofErr w:type="gramEnd"/>
      <w:r>
        <w:rPr>
          <w:rFonts w:ascii="宋体" w:hAnsi="宋体" w:cs="宋体" w:hint="eastAsia"/>
          <w:sz w:val="24"/>
        </w:rPr>
        <w:t>任务二的实验目的。</w:t>
      </w:r>
    </w:p>
    <w:p w14:paraId="598C98DA" w14:textId="77777777" w:rsidR="001A6448" w:rsidRDefault="00E231A4" w:rsidP="001A6448">
      <w:pPr>
        <w:ind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、建议</w:t>
      </w:r>
      <w:r w:rsidR="001A6448">
        <w:rPr>
          <w:rFonts w:ascii="宋体" w:hAnsi="宋体" w:cs="宋体" w:hint="eastAsia"/>
          <w:b/>
          <w:sz w:val="28"/>
          <w:szCs w:val="28"/>
        </w:rPr>
        <w:t>和体会</w:t>
      </w:r>
    </w:p>
    <w:p w14:paraId="104C71DD" w14:textId="5A86572C" w:rsidR="001F6A38" w:rsidRDefault="00E14AC6" w:rsidP="000C1B7D">
      <w:pPr>
        <w:spacing w:line="240" w:lineRule="atLeast"/>
        <w:ind w:left="480"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1、</w:t>
      </w:r>
      <w:r w:rsidR="000C1B7D">
        <w:rPr>
          <w:rFonts w:ascii="宋体" w:hAnsi="宋体" w:cs="宋体" w:hint="eastAsia"/>
          <w:sz w:val="24"/>
        </w:rPr>
        <w:t>实验之前一定要充分了解实验背景知识</w:t>
      </w:r>
      <w:r>
        <w:rPr>
          <w:rFonts w:ascii="宋体" w:hAnsi="宋体" w:cs="宋体" w:hint="eastAsia"/>
          <w:sz w:val="24"/>
        </w:rPr>
        <w:t>。</w:t>
      </w:r>
    </w:p>
    <w:p w14:paraId="4F091FBA" w14:textId="00783827" w:rsidR="00E14AC6" w:rsidRDefault="00E14AC6" w:rsidP="000C1B7D">
      <w:pPr>
        <w:spacing w:line="240" w:lineRule="atLeast"/>
        <w:ind w:left="480"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2、设置指令时要确保不受前面的指令的影响。</w:t>
      </w:r>
    </w:p>
    <w:p w14:paraId="1A98F319" w14:textId="71B7EDE6" w:rsidR="00E14AC6" w:rsidRPr="00E14AC6" w:rsidRDefault="00E14AC6" w:rsidP="000C1B7D">
      <w:pPr>
        <w:spacing w:line="240" w:lineRule="atLeast"/>
        <w:ind w:left="480" w:firstLineChars="400" w:firstLine="960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、用键盘操作非常的方便。</w:t>
      </w:r>
    </w:p>
    <w:p w14:paraId="5FB8F769" w14:textId="77777777" w:rsidR="001A6448" w:rsidRPr="001A6448" w:rsidRDefault="00E231A4" w:rsidP="001A6448">
      <w:pPr>
        <w:ind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五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、思考题</w:t>
      </w:r>
    </w:p>
    <w:p w14:paraId="00B59EF0" w14:textId="77777777" w:rsidR="00760B5C" w:rsidRDefault="00760B5C" w:rsidP="00760B5C">
      <w:pPr>
        <w:spacing w:line="360" w:lineRule="auto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问题：如何给</w:t>
      </w:r>
      <w:proofErr w:type="spellStart"/>
      <w:r>
        <w:rPr>
          <w:rFonts w:ascii="宋体" w:hAnsi="宋体" w:cs="宋体" w:hint="eastAsia"/>
          <w:sz w:val="24"/>
        </w:rPr>
        <w:t>uPC</w:t>
      </w:r>
      <w:proofErr w:type="spellEnd"/>
      <w:r>
        <w:rPr>
          <w:rFonts w:ascii="宋体" w:hAnsi="宋体" w:cs="宋体" w:hint="eastAsia"/>
          <w:sz w:val="24"/>
        </w:rPr>
        <w:t>赋初值？</w:t>
      </w:r>
    </w:p>
    <w:p w14:paraId="098B9A4B" w14:textId="77777777" w:rsidR="00760B5C" w:rsidRPr="00760B5C" w:rsidRDefault="00760B5C" w:rsidP="00760B5C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答：</w:t>
      </w:r>
      <w:r w:rsidRPr="00760B5C">
        <w:rPr>
          <w:rFonts w:ascii="宋体" w:hAnsi="宋体" w:cs="宋体" w:hint="eastAsia"/>
          <w:sz w:val="24"/>
        </w:rPr>
        <w:t>初始化实验箱（Reset），设置小键盘，按 TV/ME 键，进入微程序存储器</w:t>
      </w:r>
    </w:p>
    <w:p w14:paraId="7AE80822" w14:textId="51CD8746" w:rsidR="00DC42FD" w:rsidRPr="00760B5C" w:rsidRDefault="00760B5C" w:rsidP="00760B5C">
      <w:pPr>
        <w:ind w:firstLine="0"/>
        <w:rPr>
          <w:rFonts w:ascii="宋体" w:hAnsi="宋体" w:cs="宋体"/>
          <w:sz w:val="24"/>
        </w:rPr>
      </w:pPr>
      <w:r w:rsidRPr="00760B5C">
        <w:rPr>
          <w:rFonts w:ascii="宋体" w:hAnsi="宋体" w:cs="宋体" w:hint="eastAsia"/>
          <w:sz w:val="24"/>
        </w:rPr>
        <w:t>模式（μPC 状态）。手动输入。采用自动译码方式时，使用此工作摸式。这时数据总线的输入由 IN 寄存器的输出产生，经 J2 和 8 位扁平线从 J1 进入数据处理部件。</w:t>
      </w:r>
    </w:p>
    <w:sectPr w:rsidR="00DC42FD" w:rsidRPr="00760B5C"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D47F1" w14:textId="77777777" w:rsidR="0064316E" w:rsidRDefault="0064316E" w:rsidP="009D5EFC">
      <w:r>
        <w:separator/>
      </w:r>
    </w:p>
  </w:endnote>
  <w:endnote w:type="continuationSeparator" w:id="0">
    <w:p w14:paraId="1A85FC8D" w14:textId="77777777" w:rsidR="0064316E" w:rsidRDefault="0064316E" w:rsidP="009D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02635" w14:textId="77777777" w:rsidR="0064316E" w:rsidRDefault="0064316E" w:rsidP="009D5EFC">
      <w:r>
        <w:separator/>
      </w:r>
    </w:p>
  </w:footnote>
  <w:footnote w:type="continuationSeparator" w:id="0">
    <w:p w14:paraId="3C28586D" w14:textId="77777777" w:rsidR="0064316E" w:rsidRDefault="0064316E" w:rsidP="009D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43300" w14:textId="77777777" w:rsidR="0064357F" w:rsidRDefault="0064357F" w:rsidP="00CF51E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7"/>
      <w:numFmt w:val="chineseCounting"/>
      <w:suff w:val="nothing"/>
      <w:lvlText w:val="%1、"/>
      <w:lvlJc w:val="left"/>
    </w:lvl>
  </w:abstractNum>
  <w:abstractNum w:abstractNumId="1" w15:restartNumberingAfterBreak="0">
    <w:nsid w:val="00000003"/>
    <w:multiLevelType w:val="singleLevel"/>
    <w:tmpl w:val="00000003"/>
    <w:lvl w:ilvl="0">
      <w:start w:val="8"/>
      <w:numFmt w:val="chineseCounting"/>
      <w:suff w:val="nothing"/>
      <w:lvlText w:val="%1、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9"/>
      <w:numFmt w:val="chineseCounting"/>
      <w:suff w:val="nothing"/>
      <w:lvlText w:val="%1、"/>
      <w:lvlJc w:val="left"/>
    </w:lvl>
  </w:abstractNum>
  <w:abstractNum w:abstractNumId="3" w15:restartNumberingAfterBreak="0">
    <w:nsid w:val="010F4887"/>
    <w:multiLevelType w:val="hybridMultilevel"/>
    <w:tmpl w:val="702A7F3E"/>
    <w:lvl w:ilvl="0" w:tplc="F610781A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772A34"/>
    <w:multiLevelType w:val="hybridMultilevel"/>
    <w:tmpl w:val="9C28406A"/>
    <w:lvl w:ilvl="0" w:tplc="896C8B8A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F1F396F"/>
    <w:multiLevelType w:val="hybridMultilevel"/>
    <w:tmpl w:val="3302241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E765550"/>
    <w:multiLevelType w:val="multilevel"/>
    <w:tmpl w:val="3302241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26C27FF"/>
    <w:multiLevelType w:val="hybridMultilevel"/>
    <w:tmpl w:val="5D9466F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B883CC3"/>
    <w:multiLevelType w:val="hybridMultilevel"/>
    <w:tmpl w:val="14765070"/>
    <w:lvl w:ilvl="0" w:tplc="7AB4CC7A">
      <w:start w:val="7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D6B6D46"/>
    <w:multiLevelType w:val="hybridMultilevel"/>
    <w:tmpl w:val="FD88E4D4"/>
    <w:lvl w:ilvl="0" w:tplc="13F022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4E53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AB4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831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2AB3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AE7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CB1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28B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58DF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16A4E"/>
    <w:multiLevelType w:val="hybridMultilevel"/>
    <w:tmpl w:val="B900EC10"/>
    <w:lvl w:ilvl="0" w:tplc="46BACBD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5E5C6472">
      <w:start w:val="1"/>
      <w:numFmt w:val="chineseCountingThousand"/>
      <w:lvlText w:val="%2、"/>
      <w:lvlJc w:val="left"/>
      <w:pPr>
        <w:tabs>
          <w:tab w:val="num" w:pos="567"/>
        </w:tabs>
        <w:ind w:left="851" w:firstLine="283"/>
      </w:pPr>
      <w:rPr>
        <w:rFonts w:ascii="Times New Roman" w:eastAsia="宋体" w:hAnsi="Times New Roman" w:hint="eastAsia"/>
        <w:b/>
        <w:i w:val="0"/>
        <w:sz w:val="24"/>
        <w:szCs w:val="24"/>
      </w:rPr>
    </w:lvl>
    <w:lvl w:ilvl="2" w:tplc="30046580">
      <w:start w:val="1"/>
      <w:numFmt w:val="japaneseCounting"/>
      <w:lvlText w:val="%3．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378CF9E">
      <w:start w:val="1"/>
      <w:numFmt w:val="bullet"/>
      <w:lvlText w:val="◘"/>
      <w:lvlJc w:val="left"/>
      <w:pPr>
        <w:tabs>
          <w:tab w:val="num" w:pos="1963"/>
        </w:tabs>
        <w:ind w:left="1963" w:hanging="283"/>
      </w:pPr>
      <w:rPr>
        <w:rFonts w:ascii="Times New Roman" w:eastAsia="宋体" w:hAnsi="Times New Roman" w:cs="Times New Roman" w:hint="default"/>
        <w:color w:val="auto"/>
        <w:sz w:val="21"/>
        <w:szCs w:val="21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F612AC"/>
    <w:multiLevelType w:val="multilevel"/>
    <w:tmpl w:val="702A7F3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8519186">
    <w:abstractNumId w:val="0"/>
  </w:num>
  <w:num w:numId="2" w16cid:durableId="1840922983">
    <w:abstractNumId w:val="1"/>
  </w:num>
  <w:num w:numId="3" w16cid:durableId="1463965030">
    <w:abstractNumId w:val="2"/>
  </w:num>
  <w:num w:numId="4" w16cid:durableId="20377341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0719233">
    <w:abstractNumId w:val="4"/>
  </w:num>
  <w:num w:numId="6" w16cid:durableId="1792549091">
    <w:abstractNumId w:val="8"/>
  </w:num>
  <w:num w:numId="7" w16cid:durableId="1512528797">
    <w:abstractNumId w:val="10"/>
  </w:num>
  <w:num w:numId="8" w16cid:durableId="1855412153">
    <w:abstractNumId w:val="3"/>
  </w:num>
  <w:num w:numId="9" w16cid:durableId="275907995">
    <w:abstractNumId w:val="11"/>
  </w:num>
  <w:num w:numId="10" w16cid:durableId="1174684971">
    <w:abstractNumId w:val="5"/>
  </w:num>
  <w:num w:numId="11" w16cid:durableId="1036613778">
    <w:abstractNumId w:val="6"/>
  </w:num>
  <w:num w:numId="12" w16cid:durableId="1133717599">
    <w:abstractNumId w:val="7"/>
  </w:num>
  <w:num w:numId="13" w16cid:durableId="1335643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1E99"/>
    <w:rsid w:val="000C1B7D"/>
    <w:rsid w:val="00172A27"/>
    <w:rsid w:val="001A6448"/>
    <w:rsid w:val="001F6A38"/>
    <w:rsid w:val="002231F0"/>
    <w:rsid w:val="003F2CEC"/>
    <w:rsid w:val="003F388B"/>
    <w:rsid w:val="00410828"/>
    <w:rsid w:val="00450040"/>
    <w:rsid w:val="00463396"/>
    <w:rsid w:val="004910A7"/>
    <w:rsid w:val="0054231F"/>
    <w:rsid w:val="00596E84"/>
    <w:rsid w:val="0064316E"/>
    <w:rsid w:val="0064357F"/>
    <w:rsid w:val="006769C1"/>
    <w:rsid w:val="006F1066"/>
    <w:rsid w:val="00760B5C"/>
    <w:rsid w:val="00781D79"/>
    <w:rsid w:val="00787C8A"/>
    <w:rsid w:val="00810965"/>
    <w:rsid w:val="0087712E"/>
    <w:rsid w:val="008E3FBD"/>
    <w:rsid w:val="00953EA8"/>
    <w:rsid w:val="009B0A18"/>
    <w:rsid w:val="009D5EFC"/>
    <w:rsid w:val="009E0AF7"/>
    <w:rsid w:val="009F5414"/>
    <w:rsid w:val="009F582B"/>
    <w:rsid w:val="00B133A8"/>
    <w:rsid w:val="00C14F7E"/>
    <w:rsid w:val="00C23161"/>
    <w:rsid w:val="00CE0A27"/>
    <w:rsid w:val="00CF51E6"/>
    <w:rsid w:val="00D45F7B"/>
    <w:rsid w:val="00D86C0A"/>
    <w:rsid w:val="00D968CE"/>
    <w:rsid w:val="00DB5637"/>
    <w:rsid w:val="00DC42FD"/>
    <w:rsid w:val="00E14AC6"/>
    <w:rsid w:val="00E231A4"/>
    <w:rsid w:val="00EB4AC7"/>
    <w:rsid w:val="00F13F0D"/>
    <w:rsid w:val="00F22A05"/>
    <w:rsid w:val="00F41E7C"/>
    <w:rsid w:val="00F71D5F"/>
    <w:rsid w:val="00FC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ED87AD2"/>
  <w15:chartTrackingRefBased/>
  <w15:docId w15:val="{C607C2CD-0573-4934-BCD1-4D30E2A0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1066"/>
    <w:pPr>
      <w:widowControl w:val="0"/>
      <w:ind w:firstLine="42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2CharChar">
    <w:name w:val="2级标题 Char Char"/>
    <w:basedOn w:val="30"/>
    <w:link w:val="2"/>
    <w:rPr>
      <w:rFonts w:eastAsia="宋体"/>
      <w:b/>
      <w:bCs/>
      <w:sz w:val="30"/>
      <w:szCs w:val="32"/>
      <w:lang w:eastAsia="zh-CN" w:bidi="ar-SA"/>
    </w:rPr>
  </w:style>
  <w:style w:type="character" w:customStyle="1" w:styleId="30">
    <w:name w:val="标题 3 字符"/>
    <w:basedOn w:val="a0"/>
    <w:link w:val="3"/>
    <w:rPr>
      <w:rFonts w:eastAsia="宋体"/>
      <w:b/>
      <w:bCs/>
      <w:sz w:val="32"/>
      <w:szCs w:val="32"/>
      <w:lang w:bidi="ar-SA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">
    <w:name w:val="2级标题"/>
    <w:basedOn w:val="3"/>
    <w:link w:val="2CharChar"/>
    <w:pPr>
      <w:spacing w:before="0" w:after="0" w:line="240" w:lineRule="auto"/>
      <w:ind w:firstLine="200"/>
    </w:pPr>
    <w:rPr>
      <w:sz w:val="30"/>
    </w:rPr>
  </w:style>
  <w:style w:type="paragraph" w:customStyle="1" w:styleId="a6">
    <w:name w:val="（二）级标题"/>
    <w:basedOn w:val="a"/>
    <w:pPr>
      <w:ind w:firstLine="422"/>
    </w:pPr>
    <w:rPr>
      <w:b/>
      <w:sz w:val="28"/>
    </w:rPr>
  </w:style>
  <w:style w:type="paragraph" w:customStyle="1" w:styleId="a7">
    <w:name w:val="图表标题"/>
    <w:basedOn w:val="a"/>
    <w:pPr>
      <w:jc w:val="center"/>
    </w:pPr>
    <w:rPr>
      <w:rFonts w:ascii="宋体" w:hAnsi="宋体"/>
      <w:b/>
      <w:sz w:val="18"/>
      <w:szCs w:val="18"/>
    </w:rPr>
  </w:style>
  <w:style w:type="paragraph" w:customStyle="1" w:styleId="WPSPlain">
    <w:name w:val="WPS Plain"/>
  </w:style>
  <w:style w:type="paragraph" w:customStyle="1" w:styleId="31">
    <w:name w:val="3级标题"/>
    <w:basedOn w:val="a"/>
    <w:rPr>
      <w:b/>
      <w:sz w:val="24"/>
    </w:rPr>
  </w:style>
  <w:style w:type="paragraph" w:styleId="a8">
    <w:name w:val="Normal Indent"/>
    <w:basedOn w:val="a"/>
    <w:rsid w:val="001A6448"/>
    <w:rPr>
      <w:szCs w:val="21"/>
    </w:rPr>
  </w:style>
  <w:style w:type="character" w:styleId="a9">
    <w:name w:val="Hyperlink"/>
    <w:basedOn w:val="a0"/>
    <w:rsid w:val="00F22A05"/>
    <w:rPr>
      <w:color w:val="0000FF"/>
      <w:u w:val="single"/>
    </w:rPr>
  </w:style>
  <w:style w:type="table" w:styleId="aa">
    <w:name w:val="Table Grid"/>
    <w:basedOn w:val="a1"/>
    <w:rsid w:val="00810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109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\Desktop\&#25968;&#25454;&#32467;&#26500;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412</TotalTime>
  <Pages>4</Pages>
  <Words>315</Words>
  <Characters>1802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上海大学  计算机学院 </dc:title>
  <dc:subject/>
  <dc:creator>Administrator</dc:creator>
  <cp:keywords/>
  <dc:description/>
  <cp:lastModifiedBy>远航 刘</cp:lastModifiedBy>
  <cp:revision>3</cp:revision>
  <dcterms:created xsi:type="dcterms:W3CDTF">2023-12-26T15:18:00Z</dcterms:created>
  <dcterms:modified xsi:type="dcterms:W3CDTF">2023-12-28T09:30:00Z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