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980CCA0" w14:textId="77777777" w:rsidR="001A6448" w:rsidRDefault="001A6448" w:rsidP="001A6448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上海大学  计算机学院</w:t>
      </w:r>
    </w:p>
    <w:p w14:paraId="2D36C841" w14:textId="77777777" w:rsidR="001A6448" w:rsidRDefault="001A6448" w:rsidP="001A6448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《计算机组成原理实验》报告</w:t>
      </w:r>
      <w:r w:rsidR="00A2148C">
        <w:rPr>
          <w:rFonts w:ascii="黑体" w:eastAsia="黑体" w:hint="eastAsia"/>
          <w:b/>
          <w:sz w:val="36"/>
          <w:szCs w:val="36"/>
        </w:rPr>
        <w:t>1</w:t>
      </w:r>
      <w:r w:rsidR="007E6BB5">
        <w:rPr>
          <w:rFonts w:ascii="黑体" w:eastAsia="黑体" w:hint="eastAsia"/>
          <w:b/>
          <w:sz w:val="36"/>
          <w:szCs w:val="36"/>
        </w:rPr>
        <w:t>2</w:t>
      </w:r>
    </w:p>
    <w:p w14:paraId="29AD2CF2" w14:textId="2A97D65E" w:rsidR="009D5EFC" w:rsidRPr="009D5EFC" w:rsidRDefault="009D5EFC" w:rsidP="009D5EFC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 xml:space="preserve">  </w:t>
      </w:r>
      <w:r w:rsidR="001A6448">
        <w:rPr>
          <w:rFonts w:ascii="黑体" w:eastAsia="黑体" w:hint="eastAsia"/>
          <w:b/>
          <w:sz w:val="30"/>
          <w:szCs w:val="30"/>
        </w:rPr>
        <w:t xml:space="preserve">姓名 </w:t>
      </w:r>
      <w:r w:rsidR="001A6448"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="00061B79">
        <w:rPr>
          <w:rFonts w:ascii="黑体" w:eastAsia="黑体" w:hint="eastAsia"/>
          <w:b/>
          <w:sz w:val="30"/>
          <w:szCs w:val="30"/>
          <w:u w:val="single"/>
        </w:rPr>
        <w:t>刘</w:t>
      </w:r>
      <w:r w:rsidR="00590484">
        <w:rPr>
          <w:rFonts w:ascii="黑体" w:eastAsia="黑体" w:hint="eastAsia"/>
          <w:b/>
          <w:sz w:val="30"/>
          <w:szCs w:val="30"/>
          <w:u w:val="single"/>
        </w:rPr>
        <w:t>远航</w:t>
      </w:r>
      <w:r w:rsidR="001A6448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64357F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  </w:t>
      </w:r>
      <w:r w:rsidR="001A6448">
        <w:rPr>
          <w:rFonts w:ascii="黑体" w:eastAsia="黑体" w:hint="eastAsia"/>
          <w:b/>
          <w:sz w:val="30"/>
          <w:szCs w:val="30"/>
        </w:rPr>
        <w:t>学号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 w:rsidR="00061B79">
        <w:rPr>
          <w:rFonts w:ascii="黑体" w:eastAsia="黑体"/>
          <w:b/>
          <w:sz w:val="30"/>
          <w:szCs w:val="30"/>
          <w:u w:val="single"/>
        </w:rPr>
        <w:t>22121</w:t>
      </w:r>
      <w:r w:rsidR="00590484">
        <w:rPr>
          <w:rFonts w:ascii="黑体" w:eastAsia="黑体" w:hint="eastAsia"/>
          <w:b/>
          <w:sz w:val="30"/>
          <w:szCs w:val="30"/>
          <w:u w:val="single"/>
        </w:rPr>
        <w:t>883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</w:p>
    <w:p w14:paraId="73A216C1" w14:textId="5C95A60A" w:rsidR="001A6448" w:rsidRDefault="009D5EFC" w:rsidP="009D5EFC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6448">
        <w:rPr>
          <w:rFonts w:ascii="黑体" w:eastAsia="黑体" w:hint="eastAsia"/>
          <w:b/>
          <w:sz w:val="30"/>
          <w:szCs w:val="30"/>
        </w:rPr>
        <w:t xml:space="preserve"> 时间 </w:t>
      </w:r>
      <w:r w:rsidR="001A6448" w:rsidRPr="001A6448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061B79">
        <w:rPr>
          <w:rFonts w:ascii="黑体" w:eastAsia="黑体"/>
          <w:b/>
          <w:sz w:val="30"/>
          <w:szCs w:val="30"/>
          <w:u w:val="single"/>
        </w:rPr>
        <w:t>202</w:t>
      </w:r>
      <w:r w:rsidR="005F328A">
        <w:rPr>
          <w:rFonts w:ascii="黑体" w:eastAsia="黑体" w:hint="eastAsia"/>
          <w:b/>
          <w:sz w:val="30"/>
          <w:szCs w:val="30"/>
          <w:u w:val="single"/>
        </w:rPr>
        <w:t>4</w:t>
      </w:r>
      <w:r w:rsidR="00590484">
        <w:rPr>
          <w:rFonts w:ascii="黑体" w:eastAsia="黑体" w:hint="eastAsia"/>
          <w:b/>
          <w:sz w:val="30"/>
          <w:szCs w:val="30"/>
          <w:u w:val="single"/>
        </w:rPr>
        <w:t>0501</w:t>
      </w:r>
      <w:r w:rsidR="00FE675C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1A6448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64357F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6448">
        <w:rPr>
          <w:rFonts w:ascii="黑体" w:eastAsia="黑体" w:hint="eastAsia"/>
          <w:b/>
          <w:sz w:val="30"/>
          <w:szCs w:val="30"/>
        </w:rPr>
        <w:t xml:space="preserve">机位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590484">
        <w:rPr>
          <w:rFonts w:ascii="黑体" w:eastAsia="黑体" w:hint="eastAsia"/>
          <w:b/>
          <w:sz w:val="30"/>
          <w:szCs w:val="30"/>
          <w:u w:val="single"/>
        </w:rPr>
        <w:t>20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指导教师 </w:t>
      </w:r>
      <w:r w:rsidR="00061B79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590484">
        <w:rPr>
          <w:rFonts w:ascii="黑体" w:eastAsia="黑体" w:hint="eastAsia"/>
          <w:b/>
          <w:sz w:val="30"/>
          <w:szCs w:val="30"/>
          <w:u w:val="single"/>
        </w:rPr>
        <w:t>刘跃军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</w:p>
    <w:p w14:paraId="2C4FD7F6" w14:textId="31D09F80" w:rsidR="001A6448" w:rsidRDefault="001A6448" w:rsidP="001A6448">
      <w:pPr>
        <w:pStyle w:val="a8"/>
        <w:ind w:firstLine="0"/>
        <w:rPr>
          <w:b/>
          <w:bCs/>
          <w:noProof/>
          <w:sz w:val="18"/>
          <w:szCs w:val="18"/>
          <w:u w:val="single"/>
        </w:rPr>
      </w:pPr>
      <w:r>
        <w:rPr>
          <w:rFonts w:ascii="黑体" w:eastAsia="黑体" w:hint="eastAsia"/>
          <w:b/>
          <w:sz w:val="36"/>
          <w:szCs w:val="36"/>
        </w:rPr>
        <w:t xml:space="preserve">          </w:t>
      </w:r>
      <w:r w:rsidR="00590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2DD204" wp14:editId="284D1FFB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28575" t="33655" r="28575" b="33020"/>
                <wp:wrapNone/>
                <wp:docPr id="750127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674F5" id="Line 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0E1CB6F0" w14:textId="77777777" w:rsidR="001A6448" w:rsidRPr="009D5EFC" w:rsidRDefault="001A6448">
      <w:pPr>
        <w:ind w:firstLine="0"/>
        <w:jc w:val="center"/>
        <w:rPr>
          <w:rFonts w:ascii="宋体" w:hAnsi="宋体" w:cs="宋体"/>
          <w:szCs w:val="21"/>
        </w:rPr>
      </w:pPr>
    </w:p>
    <w:p w14:paraId="7EA2BBFF" w14:textId="77777777" w:rsidR="00DC42FD" w:rsidRPr="0077227A" w:rsidRDefault="00DC42FD">
      <w:pPr>
        <w:ind w:firstLine="0"/>
        <w:rPr>
          <w:rFonts w:ascii="宋体" w:hAnsi="宋体" w:cs="宋体"/>
          <w:b/>
          <w:sz w:val="32"/>
          <w:szCs w:val="32"/>
          <w:u w:val="single"/>
        </w:rPr>
      </w:pPr>
      <w:r w:rsidRPr="001A6448">
        <w:rPr>
          <w:rFonts w:ascii="宋体" w:hAnsi="宋体" w:cs="宋体" w:hint="eastAsia"/>
          <w:b/>
          <w:sz w:val="32"/>
          <w:szCs w:val="32"/>
        </w:rPr>
        <w:t>实验名称:</w:t>
      </w:r>
      <w:r w:rsidR="001A6448" w:rsidRPr="001A6448">
        <w:rPr>
          <w:rFonts w:ascii="宋体" w:hAnsi="宋体" w:cs="宋体" w:hint="eastAsia"/>
          <w:b/>
          <w:sz w:val="32"/>
          <w:szCs w:val="32"/>
          <w:u w:val="single"/>
        </w:rPr>
        <w:t xml:space="preserve"> </w:t>
      </w:r>
      <w:r w:rsidR="00953EA8">
        <w:rPr>
          <w:rFonts w:ascii="宋体" w:hAnsi="宋体" w:cs="宋体" w:hint="eastAsia"/>
          <w:b/>
          <w:sz w:val="32"/>
          <w:szCs w:val="32"/>
          <w:u w:val="single"/>
        </w:rPr>
        <w:t xml:space="preserve"> </w:t>
      </w:r>
      <w:r w:rsidR="00A962FB" w:rsidRPr="00A962FB">
        <w:rPr>
          <w:rFonts w:ascii="宋体" w:hAnsi="宋体" w:cs="宋体" w:hint="eastAsia"/>
          <w:b/>
          <w:sz w:val="32"/>
          <w:szCs w:val="32"/>
          <w:u w:val="single"/>
        </w:rPr>
        <w:t>建立汇编指令系统</w:t>
      </w:r>
      <w:r w:rsidR="00953EA8">
        <w:rPr>
          <w:rFonts w:ascii="宋体" w:hAnsi="宋体" w:cs="宋体" w:hint="eastAsia"/>
          <w:b/>
          <w:sz w:val="32"/>
          <w:szCs w:val="32"/>
          <w:u w:val="single"/>
        </w:rPr>
        <w:t xml:space="preserve"> </w:t>
      </w:r>
    </w:p>
    <w:p w14:paraId="44132949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一、实验目的</w:t>
      </w:r>
    </w:p>
    <w:p w14:paraId="2E23B4E8" w14:textId="77777777" w:rsidR="00FC5E35" w:rsidRPr="00061B79" w:rsidRDefault="00061B79" w:rsidP="008D0126">
      <w:pPr>
        <w:spacing w:line="240" w:lineRule="atLeast"/>
        <w:ind w:firstLineChars="175"/>
        <w:rPr>
          <w:rFonts w:ascii="宋体" w:hAnsi="宋体" w:cs="宋体"/>
          <w:sz w:val="24"/>
        </w:rPr>
      </w:pPr>
      <w:bookmarkStart w:id="0" w:name="_Hlk153827919"/>
      <w:r w:rsidRPr="00061B79">
        <w:rPr>
          <w:rFonts w:ascii="宋体" w:hAnsi="宋体" w:cs="宋体"/>
          <w:sz w:val="24"/>
        </w:rPr>
        <w:t>1.</w:t>
      </w:r>
      <w:bookmarkEnd w:id="0"/>
      <w:r w:rsidRPr="00061B79">
        <w:rPr>
          <w:rFonts w:ascii="宋体" w:hAnsi="宋体" w:cs="宋体"/>
          <w:sz w:val="24"/>
        </w:rPr>
        <w:t xml:space="preserve"> </w:t>
      </w:r>
      <w:r w:rsidR="00A962FB" w:rsidRPr="00A962FB">
        <w:rPr>
          <w:rFonts w:ascii="宋体" w:hAnsi="宋体" w:cs="宋体" w:hint="eastAsia"/>
          <w:sz w:val="24"/>
        </w:rPr>
        <w:t>建立一个含中文助记符的汇编指令系统</w:t>
      </w:r>
      <w:r w:rsidR="00FE675C">
        <w:rPr>
          <w:rFonts w:ascii="宋体" w:hAnsi="宋体" w:cs="宋体" w:hint="eastAsia"/>
          <w:sz w:val="24"/>
        </w:rPr>
        <w:t>。</w:t>
      </w:r>
    </w:p>
    <w:p w14:paraId="2ADFE486" w14:textId="77777777" w:rsidR="009A76C1" w:rsidRDefault="00061B79" w:rsidP="009A76C1">
      <w:pPr>
        <w:spacing w:line="240" w:lineRule="atLeast"/>
        <w:ind w:firstLineChars="175"/>
        <w:rPr>
          <w:rFonts w:ascii="宋体" w:hAnsi="宋体" w:cs="宋体"/>
          <w:sz w:val="24"/>
        </w:rPr>
      </w:pPr>
      <w:r w:rsidRPr="00061B79">
        <w:rPr>
          <w:rFonts w:ascii="宋体" w:hAnsi="宋体" w:cs="宋体"/>
          <w:sz w:val="24"/>
        </w:rPr>
        <w:t xml:space="preserve">2. </w:t>
      </w:r>
      <w:r w:rsidR="00A962FB" w:rsidRPr="00A962FB">
        <w:rPr>
          <w:rFonts w:ascii="宋体" w:hAnsi="宋体" w:cs="宋体" w:hint="eastAsia"/>
          <w:sz w:val="24"/>
        </w:rPr>
        <w:t>用建立的指令系统编制一段程序，并运行之</w:t>
      </w:r>
      <w:r w:rsidR="00FE675C">
        <w:rPr>
          <w:rFonts w:ascii="宋体" w:hAnsi="宋体" w:cs="宋体" w:hint="eastAsia"/>
          <w:sz w:val="24"/>
        </w:rPr>
        <w:t>。</w:t>
      </w:r>
    </w:p>
    <w:p w14:paraId="6A4EC404" w14:textId="77777777" w:rsidR="00DC42FD" w:rsidRPr="001A6448" w:rsidRDefault="00DC42FD" w:rsidP="009A76C1">
      <w:pPr>
        <w:spacing w:line="240" w:lineRule="atLeast"/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二、实验原理</w:t>
      </w:r>
    </w:p>
    <w:p w14:paraId="6AC2B766" w14:textId="77777777" w:rsidR="0077227A" w:rsidRPr="0077227A" w:rsidRDefault="00A962FB" w:rsidP="00A962FB">
      <w:pPr>
        <w:ind w:left="405"/>
        <w:rPr>
          <w:sz w:val="24"/>
        </w:rPr>
      </w:pPr>
      <w:r w:rsidRPr="00A962FB">
        <w:rPr>
          <w:b/>
          <w:bCs/>
          <w:sz w:val="24"/>
        </w:rPr>
        <w:t>1.</w:t>
      </w:r>
      <w:r w:rsidR="0086544C">
        <w:rPr>
          <w:rFonts w:hint="eastAsia"/>
          <w:b/>
          <w:bCs/>
          <w:sz w:val="24"/>
        </w:rPr>
        <w:t xml:space="preserve"> </w:t>
      </w:r>
      <w:r w:rsidRPr="00A962FB">
        <w:rPr>
          <w:rFonts w:hint="eastAsia"/>
          <w:sz w:val="24"/>
        </w:rPr>
        <w:t>编制汇编指令</w:t>
      </w:r>
      <w:r w:rsidR="0077227A" w:rsidRPr="00A962FB">
        <w:rPr>
          <w:sz w:val="24"/>
        </w:rPr>
        <w:t xml:space="preserve"> </w:t>
      </w:r>
    </w:p>
    <w:p w14:paraId="4B02BE1D" w14:textId="77777777" w:rsidR="00A962FB" w:rsidRPr="00A962FB" w:rsidRDefault="00A962FB" w:rsidP="00A962FB">
      <w:pPr>
        <w:ind w:left="405"/>
        <w:rPr>
          <w:sz w:val="24"/>
        </w:rPr>
      </w:pPr>
      <w:r w:rsidRPr="00A962FB">
        <w:rPr>
          <w:rFonts w:hint="eastAsia"/>
          <w:sz w:val="24"/>
        </w:rPr>
        <w:t>①</w:t>
      </w:r>
      <w:r w:rsidR="0086544C">
        <w:rPr>
          <w:rFonts w:hint="eastAsia"/>
          <w:sz w:val="24"/>
        </w:rPr>
        <w:t xml:space="preserve"> </w:t>
      </w:r>
      <w:r w:rsidRPr="00A962FB">
        <w:rPr>
          <w:rFonts w:hint="eastAsia"/>
          <w:sz w:val="24"/>
        </w:rPr>
        <w:t>编制微指令对应的</w:t>
      </w:r>
      <w:r w:rsidRPr="00A962FB">
        <w:rPr>
          <w:rFonts w:hint="eastAsia"/>
          <w:sz w:val="24"/>
        </w:rPr>
        <w:t xml:space="preserve"> 24 </w:t>
      </w:r>
      <w:r w:rsidRPr="00A962FB">
        <w:rPr>
          <w:rFonts w:hint="eastAsia"/>
          <w:sz w:val="24"/>
        </w:rPr>
        <w:t>个控制信号的电平；②</w:t>
      </w:r>
      <w:r w:rsidRPr="00A962FB">
        <w:rPr>
          <w:rFonts w:hint="eastAsia"/>
          <w:sz w:val="24"/>
        </w:rPr>
        <w:t xml:space="preserve"> </w:t>
      </w:r>
      <w:r w:rsidRPr="00A962FB">
        <w:rPr>
          <w:rFonts w:hint="eastAsia"/>
          <w:sz w:val="24"/>
        </w:rPr>
        <w:t>编制了</w:t>
      </w:r>
      <w:r w:rsidRPr="00A962FB">
        <w:rPr>
          <w:rFonts w:hint="eastAsia"/>
          <w:sz w:val="24"/>
        </w:rPr>
        <w:t xml:space="preserve"> </w:t>
      </w:r>
      <w:r w:rsidRPr="0086544C">
        <w:rPr>
          <w:sz w:val="24"/>
        </w:rPr>
        <w:t>μ</w:t>
      </w:r>
      <w:r w:rsidRPr="00A962FB">
        <w:rPr>
          <w:rFonts w:hint="eastAsia"/>
          <w:sz w:val="24"/>
        </w:rPr>
        <w:t xml:space="preserve">EM </w:t>
      </w:r>
      <w:r w:rsidRPr="00A962FB">
        <w:rPr>
          <w:rFonts w:hint="eastAsia"/>
          <w:sz w:val="24"/>
        </w:rPr>
        <w:t>中从某地址开始的连续</w:t>
      </w:r>
      <w:r w:rsidRPr="00A962FB">
        <w:rPr>
          <w:rFonts w:hint="eastAsia"/>
          <w:sz w:val="24"/>
        </w:rPr>
        <w:t xml:space="preserve"> 4 </w:t>
      </w:r>
      <w:r w:rsidRPr="00A962FB">
        <w:rPr>
          <w:rFonts w:hint="eastAsia"/>
          <w:sz w:val="24"/>
        </w:rPr>
        <w:t>个地址中的</w:t>
      </w:r>
      <w:r w:rsidRPr="00A962FB">
        <w:rPr>
          <w:rFonts w:hint="eastAsia"/>
          <w:sz w:val="24"/>
        </w:rPr>
        <w:t xml:space="preserve"> 24bit </w:t>
      </w:r>
      <w:r w:rsidRPr="00A962FB">
        <w:rPr>
          <w:rFonts w:hint="eastAsia"/>
          <w:sz w:val="24"/>
        </w:rPr>
        <w:t>值，即连续的四条微指令；③</w:t>
      </w:r>
      <w:r w:rsidRPr="00A962FB">
        <w:rPr>
          <w:rFonts w:hint="eastAsia"/>
          <w:sz w:val="24"/>
        </w:rPr>
        <w:t xml:space="preserve"> </w:t>
      </w:r>
      <w:r w:rsidRPr="00A962FB">
        <w:rPr>
          <w:rFonts w:hint="eastAsia"/>
          <w:sz w:val="24"/>
        </w:rPr>
        <w:t>汇编指令是表达机器指令功能的指令助记符，二者对应关系由编制的汇编指令表确定。</w:t>
      </w:r>
      <w:r w:rsidRPr="00A962FB">
        <w:rPr>
          <w:rFonts w:hint="eastAsia"/>
          <w:sz w:val="24"/>
        </w:rPr>
        <w:t xml:space="preserve"> </w:t>
      </w:r>
    </w:p>
    <w:p w14:paraId="43443441" w14:textId="77777777" w:rsidR="009E259F" w:rsidRDefault="00A962FB" w:rsidP="00A962FB">
      <w:pPr>
        <w:ind w:left="405"/>
        <w:rPr>
          <w:sz w:val="24"/>
        </w:rPr>
      </w:pPr>
      <w:r w:rsidRPr="00A962FB">
        <w:rPr>
          <w:rFonts w:hint="eastAsia"/>
          <w:sz w:val="24"/>
        </w:rPr>
        <w:t>按步完成这三个编制过程，就定义好一条全新的汇编指令，进一步也可以定义一个汇编指令系统——指令集。</w:t>
      </w:r>
    </w:p>
    <w:p w14:paraId="2A9573A9" w14:textId="77777777" w:rsidR="0086544C" w:rsidRPr="00A962FB" w:rsidRDefault="0086544C" w:rsidP="00A962FB">
      <w:pPr>
        <w:ind w:left="405"/>
        <w:rPr>
          <w:sz w:val="24"/>
        </w:rPr>
      </w:pPr>
      <w:r w:rsidRPr="0086544C">
        <w:rPr>
          <w:rFonts w:hint="eastAsia"/>
          <w:sz w:val="24"/>
        </w:rPr>
        <w:t>汇编环境</w:t>
      </w:r>
      <w:r w:rsidRPr="0086544C">
        <w:rPr>
          <w:rFonts w:hint="eastAsia"/>
          <w:sz w:val="24"/>
        </w:rPr>
        <w:t xml:space="preserve"> CP226 </w:t>
      </w:r>
      <w:r w:rsidRPr="0086544C">
        <w:rPr>
          <w:rFonts w:hint="eastAsia"/>
          <w:sz w:val="24"/>
        </w:rPr>
        <w:t>考虑到了教学上定义汇编指令系统的需求，提供了完成这三个编制任务的集成环境，只要按规定的格式送入编制的符号，系统就会生成相应的汇编指令或汇编指令系统。</w:t>
      </w:r>
    </w:p>
    <w:p w14:paraId="4282F043" w14:textId="77777777" w:rsidR="009E259F" w:rsidRPr="00FE675C" w:rsidRDefault="00A962FB" w:rsidP="00A962FB">
      <w:pPr>
        <w:ind w:left="405"/>
        <w:rPr>
          <w:sz w:val="24"/>
        </w:rPr>
      </w:pPr>
      <w:r w:rsidRPr="0086544C">
        <w:rPr>
          <w:rFonts w:hint="eastAsia"/>
          <w:b/>
          <w:bCs/>
          <w:sz w:val="24"/>
        </w:rPr>
        <w:t>2.</w:t>
      </w:r>
      <w:r w:rsidR="0086544C">
        <w:rPr>
          <w:rFonts w:hint="eastAsia"/>
          <w:b/>
          <w:bCs/>
          <w:sz w:val="24"/>
        </w:rPr>
        <w:t xml:space="preserve"> </w:t>
      </w:r>
      <w:r w:rsidRPr="00A962FB">
        <w:rPr>
          <w:rFonts w:hint="eastAsia"/>
          <w:sz w:val="24"/>
        </w:rPr>
        <w:t>汇编表文件</w:t>
      </w:r>
      <w:r w:rsidR="00FE675C" w:rsidRPr="00A962FB">
        <w:rPr>
          <w:sz w:val="24"/>
        </w:rPr>
        <w:t xml:space="preserve"> </w:t>
      </w:r>
    </w:p>
    <w:p w14:paraId="34481A53" w14:textId="77777777" w:rsidR="00A962FB" w:rsidRPr="00A962FB" w:rsidRDefault="00A962FB" w:rsidP="00A962FB">
      <w:pPr>
        <w:ind w:left="405"/>
        <w:rPr>
          <w:sz w:val="24"/>
        </w:rPr>
      </w:pPr>
      <w:r w:rsidRPr="00A962FB">
        <w:rPr>
          <w:rFonts w:hint="eastAsia"/>
          <w:sz w:val="24"/>
        </w:rPr>
        <w:t>这个文件的后缀为</w:t>
      </w:r>
      <w:r w:rsidRPr="00A962FB">
        <w:rPr>
          <w:rFonts w:hint="eastAsia"/>
          <w:sz w:val="24"/>
        </w:rPr>
        <w:t>.DAT,</w:t>
      </w:r>
      <w:r w:rsidRPr="00A962FB">
        <w:rPr>
          <w:rFonts w:hint="eastAsia"/>
          <w:sz w:val="24"/>
        </w:rPr>
        <w:t>它是一个二维表格式文件，其每一行对应一条指令，这个表共有</w:t>
      </w:r>
      <w:r w:rsidRPr="00A962FB">
        <w:rPr>
          <w:rFonts w:hint="eastAsia"/>
          <w:sz w:val="24"/>
        </w:rPr>
        <w:t xml:space="preserve"> 3 </w:t>
      </w:r>
      <w:r w:rsidRPr="00A962FB">
        <w:rPr>
          <w:rFonts w:hint="eastAsia"/>
          <w:sz w:val="24"/>
        </w:rPr>
        <w:t>列，如图</w:t>
      </w:r>
      <w:r w:rsidRPr="00A962FB">
        <w:rPr>
          <w:rFonts w:hint="eastAsia"/>
          <w:sz w:val="24"/>
        </w:rPr>
        <w:t xml:space="preserve"> 1</w:t>
      </w:r>
      <w:r w:rsidRPr="00A962FB">
        <w:rPr>
          <w:rFonts w:hint="eastAsia"/>
          <w:sz w:val="24"/>
        </w:rPr>
        <w:t>。第一列是指令的汇编助记符，宽度为</w:t>
      </w:r>
      <w:r w:rsidRPr="00A962FB">
        <w:rPr>
          <w:rFonts w:hint="eastAsia"/>
          <w:sz w:val="24"/>
        </w:rPr>
        <w:t xml:space="preserve"> 20 </w:t>
      </w:r>
      <w:r w:rsidRPr="00A962FB">
        <w:rPr>
          <w:rFonts w:hint="eastAsia"/>
          <w:sz w:val="24"/>
        </w:rPr>
        <w:t>个半角字符。第二列是指令的</w:t>
      </w:r>
      <w:r w:rsidRPr="00A962FB">
        <w:rPr>
          <w:rFonts w:hint="eastAsia"/>
          <w:sz w:val="24"/>
        </w:rPr>
        <w:t xml:space="preserve"> 16 </w:t>
      </w:r>
      <w:r w:rsidRPr="00A962FB">
        <w:rPr>
          <w:rFonts w:hint="eastAsia"/>
          <w:sz w:val="24"/>
        </w:rPr>
        <w:t>进制编码形式（机器指令），在实验箱系统就是指令的微程序在μ</w:t>
      </w:r>
      <w:r w:rsidRPr="00A962FB">
        <w:rPr>
          <w:rFonts w:hint="eastAsia"/>
          <w:sz w:val="24"/>
        </w:rPr>
        <w:t xml:space="preserve">EM </w:t>
      </w:r>
      <w:r w:rsidRPr="00A962FB">
        <w:rPr>
          <w:rFonts w:hint="eastAsia"/>
          <w:sz w:val="24"/>
        </w:rPr>
        <w:t>中的起始地址，宽度为</w:t>
      </w:r>
      <w:r w:rsidRPr="00A962FB">
        <w:rPr>
          <w:rFonts w:hint="eastAsia"/>
          <w:sz w:val="24"/>
        </w:rPr>
        <w:t xml:space="preserve"> 8 </w:t>
      </w:r>
      <w:r w:rsidRPr="00A962FB">
        <w:rPr>
          <w:rFonts w:hint="eastAsia"/>
          <w:sz w:val="24"/>
        </w:rPr>
        <w:t>个半角字符。第</w:t>
      </w:r>
      <w:r w:rsidRPr="00A962FB">
        <w:rPr>
          <w:rFonts w:hint="eastAsia"/>
          <w:sz w:val="24"/>
        </w:rPr>
        <w:t xml:space="preserve"> 3 </w:t>
      </w:r>
      <w:r w:rsidRPr="00A962FB">
        <w:rPr>
          <w:rFonts w:hint="eastAsia"/>
          <w:sz w:val="24"/>
        </w:rPr>
        <w:t>列是这条指令的字节数，宽度为</w:t>
      </w:r>
      <w:r w:rsidRPr="00A962FB">
        <w:rPr>
          <w:rFonts w:hint="eastAsia"/>
          <w:sz w:val="24"/>
        </w:rPr>
        <w:t xml:space="preserve"> 1 </w:t>
      </w:r>
      <w:r w:rsidRPr="00A962FB">
        <w:rPr>
          <w:rFonts w:hint="eastAsia"/>
          <w:sz w:val="24"/>
        </w:rPr>
        <w:t>个半角字符，这是本表的重要汇编信息，也是设立本表的原因之一。</w:t>
      </w:r>
      <w:r w:rsidRPr="00A962FB">
        <w:rPr>
          <w:rFonts w:hint="eastAsia"/>
          <w:sz w:val="24"/>
        </w:rPr>
        <w:t xml:space="preserve"> </w:t>
      </w:r>
    </w:p>
    <w:p w14:paraId="4D26AFC7" w14:textId="77777777" w:rsidR="00590AAA" w:rsidRPr="00590AAA" w:rsidRDefault="00A962FB" w:rsidP="00A962FB">
      <w:pPr>
        <w:ind w:left="405"/>
        <w:rPr>
          <w:sz w:val="24"/>
        </w:rPr>
      </w:pPr>
      <w:r w:rsidRPr="00A962FB">
        <w:rPr>
          <w:rFonts w:hint="eastAsia"/>
          <w:sz w:val="24"/>
        </w:rPr>
        <w:t>这个文件的主要作用是：当编译（汇编）源程序时，查此表把汇编指令翻译成机器指令。即这就是汇编表。构造这个表文件时也不能带标题行。</w:t>
      </w:r>
      <w:r w:rsidR="00590AAA" w:rsidRPr="00590AAA">
        <w:rPr>
          <w:sz w:val="24"/>
        </w:rPr>
        <w:t xml:space="preserve"> </w:t>
      </w:r>
    </w:p>
    <w:p w14:paraId="60324606" w14:textId="210BC012" w:rsidR="00590AAA" w:rsidRPr="00A962FB" w:rsidRDefault="00590484" w:rsidP="0086544C">
      <w:pPr>
        <w:ind w:left="405"/>
        <w:jc w:val="center"/>
        <w:rPr>
          <w:sz w:val="24"/>
        </w:rPr>
      </w:pPr>
      <w:r w:rsidRPr="00A962FB">
        <w:rPr>
          <w:noProof/>
          <w:sz w:val="24"/>
        </w:rPr>
        <w:drawing>
          <wp:inline distT="0" distB="0" distL="0" distR="0" wp14:anchorId="35DC5E98" wp14:editId="200954ED">
            <wp:extent cx="2354580" cy="723900"/>
            <wp:effectExtent l="0" t="0" r="0" b="0"/>
            <wp:docPr id="2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4121" w14:textId="77777777" w:rsidR="00A962FB" w:rsidRPr="0086544C" w:rsidRDefault="00590AAA" w:rsidP="0086544C">
      <w:pPr>
        <w:ind w:left="405"/>
        <w:jc w:val="center"/>
        <w:rPr>
          <w:b/>
          <w:bCs/>
          <w:sz w:val="18"/>
          <w:szCs w:val="18"/>
        </w:rPr>
      </w:pPr>
      <w:r w:rsidRPr="0086544C">
        <w:rPr>
          <w:b/>
          <w:bCs/>
          <w:sz w:val="18"/>
          <w:szCs w:val="18"/>
        </w:rPr>
        <w:t>图</w:t>
      </w:r>
      <w:r w:rsidRPr="0086544C">
        <w:rPr>
          <w:b/>
          <w:bCs/>
          <w:sz w:val="18"/>
          <w:szCs w:val="18"/>
        </w:rPr>
        <w:t xml:space="preserve"> 1. </w:t>
      </w:r>
      <w:r w:rsidR="00A962FB" w:rsidRPr="0086544C">
        <w:rPr>
          <w:rFonts w:hint="eastAsia"/>
          <w:b/>
          <w:bCs/>
          <w:sz w:val="18"/>
          <w:szCs w:val="18"/>
        </w:rPr>
        <w:t>汇编表文件格式</w:t>
      </w:r>
    </w:p>
    <w:p w14:paraId="5B904682" w14:textId="77777777" w:rsidR="00A962FB" w:rsidRDefault="00590AAA" w:rsidP="007E6D3D">
      <w:pPr>
        <w:ind w:left="405"/>
        <w:rPr>
          <w:sz w:val="24"/>
        </w:rPr>
      </w:pPr>
      <w:r w:rsidRPr="0086544C">
        <w:rPr>
          <w:rFonts w:hint="eastAsia"/>
          <w:b/>
          <w:bCs/>
          <w:sz w:val="24"/>
        </w:rPr>
        <w:t>3</w:t>
      </w:r>
      <w:r w:rsidRPr="0086544C">
        <w:rPr>
          <w:b/>
          <w:bCs/>
          <w:sz w:val="24"/>
        </w:rPr>
        <w:t xml:space="preserve">. </w:t>
      </w:r>
      <w:r w:rsidR="00A962FB" w:rsidRPr="00A962FB">
        <w:rPr>
          <w:rFonts w:hint="eastAsia"/>
          <w:sz w:val="24"/>
        </w:rPr>
        <w:t>微程序型指令文件</w:t>
      </w:r>
    </w:p>
    <w:p w14:paraId="48EDD9EB" w14:textId="77777777" w:rsidR="00A962FB" w:rsidRPr="00A962FB" w:rsidRDefault="00590AAA" w:rsidP="00A962FB">
      <w:pPr>
        <w:ind w:left="405"/>
        <w:rPr>
          <w:sz w:val="24"/>
        </w:rPr>
      </w:pPr>
      <w:r w:rsidRPr="00590AAA">
        <w:rPr>
          <w:sz w:val="24"/>
        </w:rPr>
        <w:t xml:space="preserve"> </w:t>
      </w:r>
      <w:r w:rsidR="00A962FB" w:rsidRPr="00A962FB">
        <w:rPr>
          <w:rFonts w:hint="eastAsia"/>
          <w:sz w:val="24"/>
        </w:rPr>
        <w:t>这个文件的后缀为</w:t>
      </w:r>
      <w:r w:rsidR="00A962FB" w:rsidRPr="00A962FB">
        <w:rPr>
          <w:rFonts w:hint="eastAsia"/>
          <w:sz w:val="24"/>
        </w:rPr>
        <w:t>.MIC,</w:t>
      </w:r>
      <w:r w:rsidR="00A962FB" w:rsidRPr="00A962FB">
        <w:rPr>
          <w:rFonts w:hint="eastAsia"/>
          <w:sz w:val="24"/>
        </w:rPr>
        <w:t>它也是一个二维表格式的文件，其每一行对应</w:t>
      </w:r>
      <w:r w:rsidR="00A962FB" w:rsidRPr="00A962FB">
        <w:rPr>
          <w:rFonts w:hint="eastAsia"/>
          <w:sz w:val="24"/>
        </w:rPr>
        <w:lastRenderedPageBreak/>
        <w:t>一条微指令，这个表共有</w:t>
      </w:r>
      <w:r w:rsidR="00A962FB" w:rsidRPr="00A962FB">
        <w:rPr>
          <w:rFonts w:hint="eastAsia"/>
          <w:sz w:val="24"/>
        </w:rPr>
        <w:t xml:space="preserve"> 11 </w:t>
      </w:r>
      <w:r w:rsidR="00A962FB" w:rsidRPr="00A962FB">
        <w:rPr>
          <w:rFonts w:hint="eastAsia"/>
          <w:sz w:val="24"/>
        </w:rPr>
        <w:t>列（字段），每一列都定义好了属性和宽度，例如：图</w:t>
      </w:r>
      <w:r w:rsidR="00A962FB" w:rsidRPr="00A962FB">
        <w:rPr>
          <w:rFonts w:hint="eastAsia"/>
          <w:sz w:val="24"/>
        </w:rPr>
        <w:t xml:space="preserve"> 2 </w:t>
      </w:r>
      <w:r w:rsidR="00A962FB" w:rsidRPr="00A962FB">
        <w:rPr>
          <w:rFonts w:hint="eastAsia"/>
          <w:sz w:val="24"/>
        </w:rPr>
        <w:t>是指令集</w:t>
      </w:r>
      <w:r w:rsidR="00A962FB" w:rsidRPr="00A962FB">
        <w:rPr>
          <w:rFonts w:hint="eastAsia"/>
          <w:sz w:val="24"/>
        </w:rPr>
        <w:t xml:space="preserve"> insfile1.MIC </w:t>
      </w:r>
      <w:r w:rsidR="00A962FB" w:rsidRPr="00A962FB">
        <w:rPr>
          <w:rFonts w:hint="eastAsia"/>
          <w:sz w:val="24"/>
        </w:rPr>
        <w:t>的格式。</w:t>
      </w:r>
      <w:r w:rsidR="00A962FB" w:rsidRPr="00A962FB">
        <w:rPr>
          <w:rFonts w:hint="eastAsia"/>
          <w:sz w:val="24"/>
        </w:rPr>
        <w:t xml:space="preserve"> </w:t>
      </w:r>
    </w:p>
    <w:p w14:paraId="67CDED67" w14:textId="77777777" w:rsidR="00A962FB" w:rsidRPr="00A962FB" w:rsidRDefault="00A962FB" w:rsidP="00A962FB">
      <w:pPr>
        <w:ind w:left="405"/>
        <w:rPr>
          <w:sz w:val="24"/>
        </w:rPr>
      </w:pPr>
      <w:r w:rsidRPr="00A962FB">
        <w:rPr>
          <w:rFonts w:hint="eastAsia"/>
          <w:sz w:val="24"/>
        </w:rPr>
        <w:t>这个表的主要作用是：当系统调用此文件时把其第</w:t>
      </w:r>
      <w:r w:rsidRPr="00A962FB">
        <w:rPr>
          <w:rFonts w:hint="eastAsia"/>
          <w:sz w:val="24"/>
        </w:rPr>
        <w:t xml:space="preserve"> 4 </w:t>
      </w:r>
      <w:r w:rsidRPr="00A962FB">
        <w:rPr>
          <w:rFonts w:hint="eastAsia"/>
          <w:sz w:val="24"/>
        </w:rPr>
        <w:t>列“微程序”的内容送入其第</w:t>
      </w:r>
      <w:r w:rsidRPr="00A962FB">
        <w:rPr>
          <w:rFonts w:hint="eastAsia"/>
          <w:sz w:val="24"/>
        </w:rPr>
        <w:t xml:space="preserve"> 3 </w:t>
      </w:r>
      <w:r w:rsidRPr="00A962FB">
        <w:rPr>
          <w:rFonts w:hint="eastAsia"/>
          <w:sz w:val="24"/>
        </w:rPr>
        <w:t>列“微地址”指定的</w:t>
      </w:r>
      <w:r w:rsidRPr="00A962FB">
        <w:rPr>
          <w:rFonts w:hint="eastAsia"/>
          <w:sz w:val="24"/>
        </w:rPr>
        <w:t xml:space="preserve"> </w:t>
      </w:r>
      <w:r w:rsidRPr="0086544C">
        <w:rPr>
          <w:sz w:val="24"/>
        </w:rPr>
        <w:t>μ</w:t>
      </w:r>
      <w:r w:rsidRPr="00A962FB">
        <w:rPr>
          <w:rFonts w:hint="eastAsia"/>
          <w:sz w:val="24"/>
        </w:rPr>
        <w:t>EM</w:t>
      </w:r>
      <w:r w:rsidRPr="00A962FB">
        <w:rPr>
          <w:rFonts w:hint="eastAsia"/>
          <w:sz w:val="24"/>
        </w:rPr>
        <w:t>（微程序存储器）单元。即初始化</w:t>
      </w:r>
      <w:r w:rsidRPr="00A962FB">
        <w:rPr>
          <w:rFonts w:hint="eastAsia"/>
          <w:sz w:val="24"/>
        </w:rPr>
        <w:t xml:space="preserve"> </w:t>
      </w:r>
      <w:r w:rsidRPr="0086544C">
        <w:rPr>
          <w:sz w:val="24"/>
        </w:rPr>
        <w:t>μ</w:t>
      </w:r>
      <w:r w:rsidRPr="00A962FB">
        <w:rPr>
          <w:rFonts w:hint="eastAsia"/>
          <w:sz w:val="24"/>
        </w:rPr>
        <w:t>EM</w:t>
      </w:r>
      <w:r w:rsidRPr="00A962FB">
        <w:rPr>
          <w:rFonts w:hint="eastAsia"/>
          <w:sz w:val="24"/>
        </w:rPr>
        <w:t>。</w:t>
      </w:r>
    </w:p>
    <w:p w14:paraId="62196ADF" w14:textId="77777777" w:rsidR="00590AAA" w:rsidRPr="00590AAA" w:rsidRDefault="00A962FB" w:rsidP="00A962FB">
      <w:pPr>
        <w:ind w:left="405"/>
        <w:rPr>
          <w:sz w:val="24"/>
        </w:rPr>
      </w:pPr>
      <w:r w:rsidRPr="00A962FB">
        <w:rPr>
          <w:rFonts w:hint="eastAsia"/>
          <w:sz w:val="24"/>
        </w:rPr>
        <w:t>表的第一列为指令的汇编助记符</w:t>
      </w:r>
      <w:r w:rsidRPr="00A962FB">
        <w:rPr>
          <w:rFonts w:hint="eastAsia"/>
          <w:sz w:val="24"/>
        </w:rPr>
        <w:t>,</w:t>
      </w:r>
      <w:r w:rsidRPr="00A962FB">
        <w:rPr>
          <w:rFonts w:hint="eastAsia"/>
          <w:sz w:val="24"/>
        </w:rPr>
        <w:t>内容与表</w:t>
      </w:r>
      <w:r w:rsidRPr="00A962FB">
        <w:rPr>
          <w:rFonts w:hint="eastAsia"/>
          <w:sz w:val="24"/>
        </w:rPr>
        <w:t xml:space="preserve"> 1 </w:t>
      </w:r>
      <w:r w:rsidRPr="00A962FB">
        <w:rPr>
          <w:rFonts w:hint="eastAsia"/>
          <w:sz w:val="24"/>
        </w:rPr>
        <w:t>的第</w:t>
      </w:r>
      <w:r w:rsidRPr="00A962FB">
        <w:rPr>
          <w:rFonts w:hint="eastAsia"/>
          <w:sz w:val="24"/>
        </w:rPr>
        <w:t xml:space="preserve"> 1 </w:t>
      </w:r>
      <w:r w:rsidRPr="00A962FB">
        <w:rPr>
          <w:rFonts w:hint="eastAsia"/>
          <w:sz w:val="24"/>
        </w:rPr>
        <w:t>列一致。</w:t>
      </w:r>
      <w:r w:rsidRPr="00A962FB">
        <w:rPr>
          <w:rFonts w:hint="eastAsia"/>
          <w:sz w:val="24"/>
        </w:rPr>
        <w:t xml:space="preserve">5 </w:t>
      </w:r>
      <w:r w:rsidRPr="00A962FB">
        <w:rPr>
          <w:rFonts w:hint="eastAsia"/>
          <w:sz w:val="24"/>
        </w:rPr>
        <w:t>到</w:t>
      </w:r>
      <w:r w:rsidRPr="00A962FB">
        <w:rPr>
          <w:rFonts w:hint="eastAsia"/>
          <w:sz w:val="24"/>
        </w:rPr>
        <w:t xml:space="preserve"> 11 </w:t>
      </w:r>
      <w:r w:rsidRPr="00A962FB">
        <w:rPr>
          <w:rFonts w:hint="eastAsia"/>
          <w:sz w:val="24"/>
        </w:rPr>
        <w:t>列是对本行微指令的说明，内容可以省略。</w:t>
      </w:r>
    </w:p>
    <w:p w14:paraId="0425E0C8" w14:textId="5B455042" w:rsidR="0014380D" w:rsidRDefault="00590484" w:rsidP="007E6D3D">
      <w:pPr>
        <w:ind w:left="405"/>
        <w:rPr>
          <w:sz w:val="24"/>
        </w:rPr>
      </w:pPr>
      <w:r w:rsidRPr="001B016D">
        <w:rPr>
          <w:noProof/>
        </w:rPr>
        <w:drawing>
          <wp:inline distT="0" distB="0" distL="0" distR="0" wp14:anchorId="6225BCB7" wp14:editId="17C42828">
            <wp:extent cx="3970020" cy="723900"/>
            <wp:effectExtent l="0" t="0" r="0" b="0"/>
            <wp:docPr id="3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FE1F" w14:textId="77777777" w:rsidR="007E6D3D" w:rsidRDefault="0086544C" w:rsidP="0086544C">
      <w:pPr>
        <w:spacing w:after="51" w:line="259" w:lineRule="auto"/>
        <w:ind w:left="10" w:right="122"/>
        <w:jc w:val="center"/>
        <w:rPr>
          <w:rFonts w:eastAsia="等线"/>
          <w:b/>
          <w:bCs/>
          <w:sz w:val="18"/>
          <w:szCs w:val="18"/>
        </w:rPr>
      </w:pPr>
      <w:r w:rsidRPr="0086544C">
        <w:rPr>
          <w:b/>
          <w:bCs/>
          <w:sz w:val="18"/>
          <w:szCs w:val="18"/>
        </w:rPr>
        <w:t>图</w:t>
      </w:r>
      <w:r w:rsidRPr="0086544C">
        <w:rPr>
          <w:b/>
          <w:bCs/>
          <w:sz w:val="18"/>
          <w:szCs w:val="18"/>
        </w:rPr>
        <w:t xml:space="preserve"> </w:t>
      </w:r>
      <w:r w:rsidRPr="0086544C">
        <w:rPr>
          <w:rFonts w:eastAsia="Times New Roman"/>
          <w:b/>
          <w:bCs/>
          <w:sz w:val="18"/>
          <w:szCs w:val="18"/>
        </w:rPr>
        <w:t xml:space="preserve">2. </w:t>
      </w:r>
      <w:r w:rsidRPr="0086544C">
        <w:rPr>
          <w:b/>
          <w:bCs/>
          <w:sz w:val="18"/>
          <w:szCs w:val="18"/>
        </w:rPr>
        <w:t>微程序型指令文件格式</w:t>
      </w:r>
      <w:r w:rsidRPr="0086544C">
        <w:rPr>
          <w:rFonts w:eastAsia="Times New Roman"/>
          <w:b/>
          <w:bCs/>
          <w:sz w:val="18"/>
          <w:szCs w:val="18"/>
        </w:rPr>
        <w:t xml:space="preserve"> </w:t>
      </w:r>
    </w:p>
    <w:p w14:paraId="251DBE36" w14:textId="77777777" w:rsidR="0086544C" w:rsidRDefault="0086544C" w:rsidP="0086544C">
      <w:pPr>
        <w:spacing w:after="51" w:line="259" w:lineRule="auto"/>
        <w:ind w:left="10" w:right="122"/>
        <w:rPr>
          <w:rFonts w:ascii="宋体" w:hAnsi="宋体"/>
          <w:sz w:val="24"/>
        </w:rPr>
      </w:pPr>
      <w:r w:rsidRPr="0086544C">
        <w:rPr>
          <w:b/>
          <w:bCs/>
          <w:sz w:val="24"/>
        </w:rPr>
        <w:t>4.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86544C">
        <w:rPr>
          <w:rFonts w:ascii="宋体" w:hAnsi="宋体" w:hint="eastAsia"/>
          <w:sz w:val="24"/>
        </w:rPr>
        <w:t>指令的机器码文件</w:t>
      </w:r>
    </w:p>
    <w:p w14:paraId="0116D405" w14:textId="77777777" w:rsidR="0086544C" w:rsidRPr="0086544C" w:rsidRDefault="0086544C" w:rsidP="0086544C">
      <w:pPr>
        <w:ind w:left="405"/>
        <w:rPr>
          <w:sz w:val="24"/>
        </w:rPr>
      </w:pPr>
      <w:r w:rsidRPr="0086544C">
        <w:rPr>
          <w:rFonts w:ascii="宋体" w:hAnsi="宋体" w:hint="eastAsia"/>
          <w:sz w:val="24"/>
        </w:rPr>
        <w:t>这</w:t>
      </w:r>
      <w:r w:rsidRPr="0086544C">
        <w:rPr>
          <w:rFonts w:hint="eastAsia"/>
          <w:sz w:val="24"/>
        </w:rPr>
        <w:t>个文件的后缀为</w:t>
      </w:r>
      <w:r w:rsidRPr="0086544C">
        <w:rPr>
          <w:rFonts w:hint="eastAsia"/>
          <w:sz w:val="24"/>
        </w:rPr>
        <w:t>.MAC,</w:t>
      </w:r>
      <w:r w:rsidRPr="0086544C">
        <w:rPr>
          <w:rFonts w:hint="eastAsia"/>
          <w:sz w:val="24"/>
        </w:rPr>
        <w:t>也是一个二维表格式文件，每一行对应一条指令，表共有</w:t>
      </w:r>
      <w:r w:rsidRPr="0086544C">
        <w:rPr>
          <w:rFonts w:hint="eastAsia"/>
          <w:sz w:val="24"/>
        </w:rPr>
        <w:t xml:space="preserve"> 5 </w:t>
      </w:r>
      <w:r w:rsidRPr="0086544C">
        <w:rPr>
          <w:rFonts w:hint="eastAsia"/>
          <w:sz w:val="24"/>
        </w:rPr>
        <w:t>列，如图</w:t>
      </w:r>
      <w:r w:rsidRPr="0086544C">
        <w:rPr>
          <w:rFonts w:hint="eastAsia"/>
          <w:sz w:val="24"/>
        </w:rPr>
        <w:t xml:space="preserve"> 3</w:t>
      </w:r>
      <w:r w:rsidRPr="0086544C">
        <w:rPr>
          <w:rFonts w:hint="eastAsia"/>
          <w:sz w:val="24"/>
        </w:rPr>
        <w:t>。第</w:t>
      </w:r>
      <w:r w:rsidRPr="0086544C">
        <w:rPr>
          <w:rFonts w:hint="eastAsia"/>
          <w:sz w:val="24"/>
        </w:rPr>
        <w:t xml:space="preserve"> 1 </w:t>
      </w:r>
      <w:r w:rsidRPr="0086544C">
        <w:rPr>
          <w:rFonts w:hint="eastAsia"/>
          <w:sz w:val="24"/>
        </w:rPr>
        <w:t>列是汇编助记符，宽度</w:t>
      </w:r>
      <w:r w:rsidRPr="0086544C">
        <w:rPr>
          <w:rFonts w:hint="eastAsia"/>
          <w:sz w:val="24"/>
        </w:rPr>
        <w:t xml:space="preserve"> 14</w:t>
      </w:r>
      <w:r w:rsidRPr="0086544C">
        <w:rPr>
          <w:rFonts w:hint="eastAsia"/>
          <w:sz w:val="24"/>
        </w:rPr>
        <w:t>，与表</w:t>
      </w:r>
      <w:r w:rsidRPr="0086544C">
        <w:rPr>
          <w:rFonts w:hint="eastAsia"/>
          <w:sz w:val="24"/>
        </w:rPr>
        <w:t xml:space="preserve"> 1 </w:t>
      </w:r>
      <w:r w:rsidRPr="0086544C">
        <w:rPr>
          <w:rFonts w:hint="eastAsia"/>
          <w:sz w:val="24"/>
        </w:rPr>
        <w:t>的第</w:t>
      </w:r>
      <w:r w:rsidRPr="0086544C">
        <w:rPr>
          <w:rFonts w:hint="eastAsia"/>
          <w:sz w:val="24"/>
        </w:rPr>
        <w:t xml:space="preserve"> 1 </w:t>
      </w:r>
      <w:r w:rsidRPr="0086544C">
        <w:rPr>
          <w:rFonts w:hint="eastAsia"/>
          <w:sz w:val="24"/>
        </w:rPr>
        <w:t>列一致。第</w:t>
      </w:r>
      <w:r w:rsidRPr="0086544C">
        <w:rPr>
          <w:rFonts w:hint="eastAsia"/>
          <w:sz w:val="24"/>
        </w:rPr>
        <w:t xml:space="preserve"> 2 </w:t>
      </w:r>
      <w:r w:rsidRPr="0086544C">
        <w:rPr>
          <w:rFonts w:hint="eastAsia"/>
          <w:sz w:val="24"/>
        </w:rPr>
        <w:t>列是机器码</w:t>
      </w:r>
      <w:r w:rsidRPr="0086544C">
        <w:rPr>
          <w:rFonts w:hint="eastAsia"/>
          <w:sz w:val="24"/>
        </w:rPr>
        <w:t xml:space="preserve"> 1</w:t>
      </w:r>
      <w:r w:rsidRPr="0086544C">
        <w:rPr>
          <w:rFonts w:hint="eastAsia"/>
          <w:sz w:val="24"/>
        </w:rPr>
        <w:t>，它是指令的微程序在</w:t>
      </w:r>
      <w:r w:rsidRPr="0086544C">
        <w:rPr>
          <w:rFonts w:hint="eastAsia"/>
          <w:sz w:val="24"/>
        </w:rPr>
        <w:t xml:space="preserve"> </w:t>
      </w:r>
      <w:r w:rsidRPr="0086544C">
        <w:rPr>
          <w:rFonts w:hint="eastAsia"/>
          <w:sz w:val="24"/>
        </w:rPr>
        <w:t>μ</w:t>
      </w:r>
      <w:r w:rsidRPr="0086544C">
        <w:rPr>
          <w:rFonts w:hint="eastAsia"/>
          <w:sz w:val="24"/>
        </w:rPr>
        <w:t xml:space="preserve">EM </w:t>
      </w:r>
      <w:r w:rsidRPr="0086544C">
        <w:rPr>
          <w:rFonts w:hint="eastAsia"/>
          <w:sz w:val="24"/>
        </w:rPr>
        <w:t>中起始地址的二进制表示，其最后两位是对</w:t>
      </w:r>
      <w:r w:rsidRPr="0086544C">
        <w:rPr>
          <w:rFonts w:hint="eastAsia"/>
          <w:sz w:val="24"/>
        </w:rPr>
        <w:t xml:space="preserve"> R0</w:t>
      </w:r>
      <w:r w:rsidRPr="0086544C">
        <w:rPr>
          <w:rFonts w:hint="eastAsia"/>
          <w:sz w:val="24"/>
        </w:rPr>
        <w:t>～</w:t>
      </w:r>
      <w:r w:rsidRPr="0086544C">
        <w:rPr>
          <w:rFonts w:hint="eastAsia"/>
          <w:sz w:val="24"/>
        </w:rPr>
        <w:t xml:space="preserve">R3 </w:t>
      </w:r>
      <w:r w:rsidRPr="0086544C">
        <w:rPr>
          <w:rFonts w:hint="eastAsia"/>
          <w:sz w:val="24"/>
        </w:rPr>
        <w:t>的选择，所以与表</w:t>
      </w:r>
      <w:r w:rsidRPr="0086544C">
        <w:rPr>
          <w:rFonts w:hint="eastAsia"/>
          <w:sz w:val="24"/>
        </w:rPr>
        <w:t xml:space="preserve"> 2 </w:t>
      </w:r>
      <w:r w:rsidRPr="0086544C">
        <w:rPr>
          <w:rFonts w:hint="eastAsia"/>
          <w:sz w:val="24"/>
        </w:rPr>
        <w:t>的第</w:t>
      </w:r>
      <w:r w:rsidRPr="0086544C">
        <w:rPr>
          <w:rFonts w:hint="eastAsia"/>
          <w:sz w:val="24"/>
        </w:rPr>
        <w:t xml:space="preserve"> 3 </w:t>
      </w:r>
      <w:r w:rsidRPr="0086544C">
        <w:rPr>
          <w:rFonts w:hint="eastAsia"/>
          <w:sz w:val="24"/>
        </w:rPr>
        <w:t>列一致，宽度为</w:t>
      </w:r>
      <w:r w:rsidRPr="0086544C">
        <w:rPr>
          <w:rFonts w:hint="eastAsia"/>
          <w:sz w:val="24"/>
        </w:rPr>
        <w:t xml:space="preserve"> 15</w:t>
      </w:r>
      <w:r w:rsidRPr="0086544C">
        <w:rPr>
          <w:rFonts w:hint="eastAsia"/>
          <w:sz w:val="24"/>
        </w:rPr>
        <w:t>。</w:t>
      </w:r>
    </w:p>
    <w:p w14:paraId="63D07258" w14:textId="77777777" w:rsidR="0086544C" w:rsidRPr="0086544C" w:rsidRDefault="0086544C" w:rsidP="0086544C">
      <w:pPr>
        <w:ind w:left="405"/>
        <w:rPr>
          <w:sz w:val="24"/>
        </w:rPr>
      </w:pPr>
      <w:r w:rsidRPr="0086544C">
        <w:rPr>
          <w:rFonts w:hint="eastAsia"/>
          <w:sz w:val="24"/>
        </w:rPr>
        <w:t>第</w:t>
      </w:r>
      <w:r w:rsidRPr="0086544C">
        <w:rPr>
          <w:rFonts w:hint="eastAsia"/>
          <w:sz w:val="24"/>
        </w:rPr>
        <w:t xml:space="preserve"> 3 </w:t>
      </w:r>
      <w:r w:rsidRPr="0086544C">
        <w:rPr>
          <w:rFonts w:hint="eastAsia"/>
          <w:sz w:val="24"/>
        </w:rPr>
        <w:t>列是机器码</w:t>
      </w:r>
      <w:r w:rsidRPr="0086544C">
        <w:rPr>
          <w:rFonts w:hint="eastAsia"/>
          <w:sz w:val="24"/>
        </w:rPr>
        <w:t xml:space="preserve"> 2</w:t>
      </w:r>
      <w:r w:rsidRPr="0086544C">
        <w:rPr>
          <w:rFonts w:hint="eastAsia"/>
          <w:sz w:val="24"/>
        </w:rPr>
        <w:t>，是指令带的立即数或存储器地址。第</w:t>
      </w:r>
      <w:r w:rsidRPr="0086544C">
        <w:rPr>
          <w:rFonts w:hint="eastAsia"/>
          <w:sz w:val="24"/>
        </w:rPr>
        <w:t xml:space="preserve"> 4 </w:t>
      </w:r>
      <w:r w:rsidRPr="0086544C">
        <w:rPr>
          <w:rFonts w:hint="eastAsia"/>
          <w:sz w:val="24"/>
        </w:rPr>
        <w:t>列是机器码</w:t>
      </w:r>
      <w:r w:rsidRPr="0086544C">
        <w:rPr>
          <w:rFonts w:hint="eastAsia"/>
          <w:sz w:val="24"/>
        </w:rPr>
        <w:t xml:space="preserve"> 3</w:t>
      </w:r>
      <w:r w:rsidRPr="0086544C">
        <w:rPr>
          <w:rFonts w:hint="eastAsia"/>
          <w:sz w:val="24"/>
        </w:rPr>
        <w:t>，是指令带的第二个存储器地址，宽度</w:t>
      </w:r>
      <w:r w:rsidRPr="0086544C">
        <w:rPr>
          <w:rFonts w:hint="eastAsia"/>
          <w:sz w:val="24"/>
        </w:rPr>
        <w:t xml:space="preserve"> 2</w:t>
      </w:r>
      <w:r w:rsidRPr="0086544C">
        <w:rPr>
          <w:rFonts w:hint="eastAsia"/>
          <w:sz w:val="24"/>
        </w:rPr>
        <w:t>。第</w:t>
      </w:r>
      <w:r w:rsidRPr="0086544C">
        <w:rPr>
          <w:rFonts w:hint="eastAsia"/>
          <w:sz w:val="24"/>
        </w:rPr>
        <w:t xml:space="preserve"> 5 </w:t>
      </w:r>
      <w:r w:rsidRPr="0086544C">
        <w:rPr>
          <w:rFonts w:hint="eastAsia"/>
          <w:sz w:val="24"/>
        </w:rPr>
        <w:t>列是注释，宽度</w:t>
      </w:r>
      <w:r w:rsidRPr="0086544C">
        <w:rPr>
          <w:rFonts w:hint="eastAsia"/>
          <w:sz w:val="24"/>
        </w:rPr>
        <w:t xml:space="preserve"> 100</w:t>
      </w:r>
      <w:r w:rsidRPr="0086544C">
        <w:rPr>
          <w:rFonts w:hint="eastAsia"/>
          <w:sz w:val="24"/>
        </w:rPr>
        <w:t>，用于对指令进行说明。实验箱默认的指令系统</w:t>
      </w:r>
      <w:r w:rsidRPr="0086544C">
        <w:rPr>
          <w:rFonts w:hint="eastAsia"/>
          <w:sz w:val="24"/>
        </w:rPr>
        <w:t xml:space="preserve"> insfile1 </w:t>
      </w:r>
      <w:r w:rsidRPr="0086544C">
        <w:rPr>
          <w:rFonts w:hint="eastAsia"/>
          <w:sz w:val="24"/>
        </w:rPr>
        <w:t>没有机器码</w:t>
      </w:r>
      <w:r w:rsidRPr="0086544C">
        <w:rPr>
          <w:rFonts w:hint="eastAsia"/>
          <w:sz w:val="24"/>
        </w:rPr>
        <w:t xml:space="preserve"> 3</w:t>
      </w:r>
      <w:r w:rsidRPr="0086544C">
        <w:rPr>
          <w:rFonts w:hint="eastAsia"/>
          <w:sz w:val="24"/>
        </w:rPr>
        <w:t>。</w:t>
      </w:r>
      <w:r w:rsidRPr="0086544C">
        <w:rPr>
          <w:rFonts w:hint="eastAsia"/>
          <w:sz w:val="24"/>
        </w:rPr>
        <w:t xml:space="preserve"> </w:t>
      </w:r>
    </w:p>
    <w:p w14:paraId="4EBF9274" w14:textId="77777777" w:rsidR="0086544C" w:rsidRDefault="0086544C" w:rsidP="0086544C">
      <w:pPr>
        <w:ind w:left="405"/>
        <w:rPr>
          <w:rFonts w:ascii="宋体" w:hAnsi="宋体"/>
          <w:sz w:val="24"/>
        </w:rPr>
      </w:pPr>
      <w:r w:rsidRPr="0086544C">
        <w:rPr>
          <w:rFonts w:hint="eastAsia"/>
          <w:sz w:val="24"/>
        </w:rPr>
        <w:t>这个文件的主要作用是：解释汇编表的机器码细节，所以当编译源程序中的多字节指令时，可能要查此表。构造这个表文件时也不能带标题行</w:t>
      </w:r>
      <w:r w:rsidRPr="0086544C">
        <w:rPr>
          <w:rFonts w:ascii="宋体" w:hAnsi="宋体" w:hint="eastAsia"/>
          <w:sz w:val="24"/>
        </w:rPr>
        <w:t>。</w:t>
      </w:r>
    </w:p>
    <w:p w14:paraId="26625471" w14:textId="5BDA3E7B" w:rsidR="0086544C" w:rsidRDefault="00590484" w:rsidP="0086544C">
      <w:pPr>
        <w:ind w:left="405"/>
      </w:pPr>
      <w:r>
        <w:rPr>
          <w:noProof/>
        </w:rPr>
        <mc:AlternateContent>
          <mc:Choice Requires="wpg">
            <w:drawing>
              <wp:inline distT="0" distB="0" distL="0" distR="0" wp14:anchorId="35DEE06F" wp14:editId="64F310D9">
                <wp:extent cx="4725670" cy="575310"/>
                <wp:effectExtent l="0" t="0" r="0" b="0"/>
                <wp:docPr id="1051641318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5670" cy="575310"/>
                          <a:chOff x="0" y="0"/>
                          <a:chExt cx="4725670" cy="575335"/>
                        </a:xfrm>
                      </wpg:grpSpPr>
                      <wps:wsp>
                        <wps:cNvPr id="302" name="Rectangle 302"/>
                        <wps:cNvSpPr/>
                        <wps:spPr>
                          <a:xfrm>
                            <a:off x="258699" y="4066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AEFAB" w14:textId="77777777" w:rsidR="0086544C" w:rsidRDefault="0086544C" w:rsidP="0086544C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7" name="Picture 3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670" cy="53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DEE06F" id="组合 1" o:spid="_x0000_s1026" style="width:372.1pt;height:45.3pt;mso-position-horizontal-relative:char;mso-position-vertical-relative:line" coordsize="47256,57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">
                <v:rect id="Rectangle 302" o:spid="_x0000_s1027" style="position:absolute;left:2586;top:40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" filled="f" stroked="f">
                  <v:textbox style="layout-flow:vertical-ideographic" inset="0,0,0,0">
                    <w:txbxContent>
                      <w:p w14:paraId="48CAEFAB" w14:textId="77777777" w:rsidR="0086544C" w:rsidRDefault="0086544C" w:rsidP="0086544C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7" o:spid="_x0000_s1028" type="#_x0000_t75" style="position:absolute;width:47256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254E46E6" w14:textId="77777777" w:rsidR="0086544C" w:rsidRPr="0086544C" w:rsidRDefault="0086544C" w:rsidP="0086544C">
      <w:pPr>
        <w:spacing w:after="51" w:line="259" w:lineRule="auto"/>
        <w:ind w:left="10" w:right="122"/>
        <w:jc w:val="center"/>
        <w:rPr>
          <w:b/>
          <w:bCs/>
          <w:sz w:val="18"/>
          <w:szCs w:val="18"/>
        </w:rPr>
      </w:pPr>
      <w:r w:rsidRPr="0086544C">
        <w:rPr>
          <w:rFonts w:hint="eastAsia"/>
          <w:b/>
          <w:bCs/>
          <w:sz w:val="18"/>
          <w:szCs w:val="18"/>
        </w:rPr>
        <w:t>图</w:t>
      </w:r>
      <w:r w:rsidRPr="0086544C">
        <w:rPr>
          <w:rFonts w:hint="eastAsia"/>
          <w:b/>
          <w:bCs/>
          <w:sz w:val="18"/>
          <w:szCs w:val="18"/>
        </w:rPr>
        <w:t xml:space="preserve"> 3. </w:t>
      </w:r>
      <w:r w:rsidRPr="0086544C">
        <w:rPr>
          <w:rFonts w:hint="eastAsia"/>
          <w:b/>
          <w:bCs/>
          <w:sz w:val="18"/>
          <w:szCs w:val="18"/>
        </w:rPr>
        <w:t>机器码文件格式</w:t>
      </w:r>
    </w:p>
    <w:p w14:paraId="4702A2D9" w14:textId="77777777" w:rsidR="00E231A4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三、实验内容</w:t>
      </w:r>
    </w:p>
    <w:p w14:paraId="4B2E28A3" w14:textId="4A5BF48E" w:rsidR="00573389" w:rsidRDefault="001F6A38" w:rsidP="008D4573">
      <w:pPr>
        <w:ind w:leftChars="200" w:left="420"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1．</w:t>
      </w:r>
      <w:r w:rsidR="009F5414">
        <w:rPr>
          <w:rFonts w:ascii="宋体" w:hAnsi="宋体" w:cs="宋体" w:hint="eastAsia"/>
          <w:b/>
          <w:sz w:val="28"/>
          <w:szCs w:val="28"/>
        </w:rPr>
        <w:t>实验任务</w:t>
      </w:r>
      <w:r w:rsidR="00CF51E6">
        <w:rPr>
          <w:rFonts w:ascii="宋体" w:hAnsi="宋体" w:cs="宋体" w:hint="eastAsia"/>
          <w:b/>
          <w:sz w:val="28"/>
          <w:szCs w:val="28"/>
        </w:rPr>
        <w:t>一</w:t>
      </w:r>
      <w:r w:rsidR="00D41B50">
        <w:rPr>
          <w:rFonts w:ascii="宋体" w:hAnsi="宋体" w:cs="宋体" w:hint="eastAsia"/>
          <w:b/>
          <w:sz w:val="28"/>
          <w:szCs w:val="28"/>
        </w:rPr>
        <w:t>、</w:t>
      </w:r>
      <w:r w:rsidR="0086544C" w:rsidRPr="0086544C">
        <w:rPr>
          <w:rFonts w:ascii="宋体" w:hAnsi="宋体" w:cs="宋体" w:hint="eastAsia"/>
          <w:b/>
          <w:sz w:val="28"/>
          <w:szCs w:val="28"/>
        </w:rPr>
        <w:t>编制一个汇编指令系统，包含下列助记符</w:t>
      </w:r>
    </w:p>
    <w:p w14:paraId="6E53AB91" w14:textId="28C92FCD" w:rsidR="00CD7D1D" w:rsidRPr="00D41B50" w:rsidRDefault="00590484" w:rsidP="00D41B50">
      <w:pPr>
        <w:ind w:leftChars="200" w:left="420" w:firstLine="0"/>
        <w:jc w:val="center"/>
        <w:rPr>
          <w:noProof/>
        </w:rPr>
      </w:pPr>
      <w:r w:rsidRPr="001B016D">
        <w:rPr>
          <w:noProof/>
        </w:rPr>
        <w:drawing>
          <wp:inline distT="0" distB="0" distL="0" distR="0" wp14:anchorId="5CC5ADF7" wp14:editId="471EED1A">
            <wp:extent cx="3139440" cy="140208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BE4F" w14:textId="77777777" w:rsidR="00DC42FD" w:rsidRDefault="00DC42FD" w:rsidP="00573389">
      <w:pPr>
        <w:numPr>
          <w:ilvl w:val="0"/>
          <w:numId w:val="42"/>
        </w:numPr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</w:p>
    <w:p w14:paraId="14368E14" w14:textId="77777777" w:rsidR="00552DF9" w:rsidRDefault="008E2D80" w:rsidP="008E2D80">
      <w:pPr>
        <w:spacing w:beforeLines="50" w:before="156" w:afterLines="50" w:after="156" w:line="240" w:lineRule="atLeast"/>
        <w:ind w:left="420"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CP226</w:t>
      </w:r>
      <w:r>
        <w:rPr>
          <w:rFonts w:hint="eastAsia"/>
          <w:sz w:val="24"/>
        </w:rPr>
        <w:t>环境中，按照以下步骤进行操作，建立相关文件，为实验二做准备</w:t>
      </w:r>
      <w:r w:rsidR="00FC4687">
        <w:rPr>
          <w:rFonts w:hint="eastAsia"/>
          <w:sz w:val="24"/>
        </w:rPr>
        <w:t>：</w:t>
      </w:r>
    </w:p>
    <w:p w14:paraId="0BF563A5" w14:textId="77777777" w:rsidR="007E6D3D" w:rsidRPr="008B57BA" w:rsidRDefault="00FC4687" w:rsidP="00E079DE">
      <w:pPr>
        <w:numPr>
          <w:ilvl w:val="0"/>
          <w:numId w:val="14"/>
        </w:numPr>
        <w:spacing w:beforeLines="50" w:before="156" w:afterLines="50" w:after="156" w:line="240" w:lineRule="atLeast"/>
        <w:ind w:leftChars="200" w:left="420"/>
        <w:rPr>
          <w:sz w:val="24"/>
        </w:rPr>
      </w:pPr>
      <w:r w:rsidRPr="00FC4687">
        <w:rPr>
          <w:rFonts w:hint="eastAsia"/>
          <w:sz w:val="24"/>
        </w:rPr>
        <w:t>在</w:t>
      </w:r>
      <w:r>
        <w:rPr>
          <w:rFonts w:hint="eastAsia"/>
          <w:sz w:val="24"/>
        </w:rPr>
        <w:t>系统文件</w:t>
      </w:r>
      <w:r w:rsidRPr="00FC4687">
        <w:rPr>
          <w:rFonts w:hint="eastAsia"/>
          <w:sz w:val="24"/>
        </w:rPr>
        <w:t>中</w:t>
      </w:r>
      <w:r>
        <w:rPr>
          <w:rFonts w:hint="eastAsia"/>
          <w:sz w:val="24"/>
        </w:rPr>
        <w:t>依次</w:t>
      </w:r>
      <w:r w:rsidRPr="00FC4687">
        <w:rPr>
          <w:rFonts w:hint="eastAsia"/>
          <w:sz w:val="24"/>
        </w:rPr>
        <w:t>选择目录</w:t>
      </w:r>
      <w:r w:rsidRPr="00FC4687">
        <w:rPr>
          <w:rFonts w:hint="eastAsia"/>
          <w:sz w:val="24"/>
        </w:rPr>
        <w:t>C:\Program Files\CP</w:t>
      </w:r>
      <w:r>
        <w:rPr>
          <w:rFonts w:hint="eastAsia"/>
          <w:sz w:val="24"/>
        </w:rPr>
        <w:t>TH+</w:t>
      </w:r>
      <w:r w:rsidRPr="00FC4687">
        <w:rPr>
          <w:rFonts w:hint="eastAsia"/>
          <w:sz w:val="24"/>
        </w:rPr>
        <w:t>\</w:t>
      </w:r>
      <w:r>
        <w:rPr>
          <w:rFonts w:hint="eastAsia"/>
          <w:sz w:val="24"/>
        </w:rPr>
        <w:t>DATA</w:t>
      </w:r>
      <w:r w:rsidRPr="00FC4687">
        <w:rPr>
          <w:rFonts w:hint="eastAsia"/>
          <w:sz w:val="24"/>
        </w:rPr>
        <w:t>\</w:t>
      </w:r>
      <w:r>
        <w:rPr>
          <w:rFonts w:hint="eastAsia"/>
          <w:sz w:val="24"/>
        </w:rPr>
        <w:t>。</w:t>
      </w:r>
    </w:p>
    <w:p w14:paraId="5FFC6444" w14:textId="64CD4FF9" w:rsidR="00B425FD" w:rsidRDefault="00FC4687">
      <w:pPr>
        <w:numPr>
          <w:ilvl w:val="0"/>
          <w:numId w:val="14"/>
        </w:numPr>
        <w:spacing w:beforeLines="50" w:before="156" w:afterLines="50" w:after="156" w:line="240" w:lineRule="atLeast"/>
        <w:ind w:leftChars="200" w:left="420"/>
        <w:rPr>
          <w:sz w:val="24"/>
        </w:rPr>
      </w:pPr>
      <w:r w:rsidRPr="00FC4687">
        <w:rPr>
          <w:rFonts w:hint="eastAsia"/>
          <w:sz w:val="24"/>
        </w:rPr>
        <w:lastRenderedPageBreak/>
        <w:t>在</w:t>
      </w:r>
      <w:r w:rsidRPr="00FC468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DATA</w:t>
      </w:r>
      <w:r w:rsidRPr="00FC4687">
        <w:rPr>
          <w:rFonts w:hint="eastAsia"/>
          <w:sz w:val="24"/>
        </w:rPr>
        <w:t xml:space="preserve"> </w:t>
      </w:r>
      <w:r w:rsidRPr="00FC4687">
        <w:rPr>
          <w:rFonts w:hint="eastAsia"/>
          <w:sz w:val="24"/>
        </w:rPr>
        <w:t>目录中选择需要创建的文件（</w:t>
      </w:r>
      <w:r w:rsidRPr="00FC4687">
        <w:rPr>
          <w:rFonts w:hint="eastAsia"/>
          <w:sz w:val="24"/>
        </w:rPr>
        <w:t>.mic, .</w:t>
      </w:r>
      <w:proofErr w:type="spellStart"/>
      <w:r w:rsidRPr="00FC4687">
        <w:rPr>
          <w:rFonts w:hint="eastAsia"/>
          <w:sz w:val="24"/>
        </w:rPr>
        <w:t>dat</w:t>
      </w:r>
      <w:proofErr w:type="spellEnd"/>
      <w:r w:rsidRPr="00FC4687">
        <w:rPr>
          <w:rFonts w:hint="eastAsia"/>
          <w:sz w:val="24"/>
        </w:rPr>
        <w:t xml:space="preserve"> </w:t>
      </w:r>
      <w:r w:rsidRPr="00FC4687">
        <w:rPr>
          <w:rFonts w:hint="eastAsia"/>
          <w:sz w:val="24"/>
        </w:rPr>
        <w:t>或</w:t>
      </w:r>
      <w:r w:rsidRPr="00FC4687">
        <w:rPr>
          <w:rFonts w:hint="eastAsia"/>
          <w:sz w:val="24"/>
        </w:rPr>
        <w:t>.mac</w:t>
      </w:r>
      <w:r w:rsidRPr="00FC4687">
        <w:rPr>
          <w:rFonts w:hint="eastAsia"/>
          <w:sz w:val="24"/>
        </w:rPr>
        <w:t>）的模板</w:t>
      </w:r>
      <w:r w:rsidRPr="00FC4687">
        <w:rPr>
          <w:rFonts w:hint="eastAsia"/>
          <w:sz w:val="24"/>
        </w:rPr>
        <w:t>(</w:t>
      </w:r>
      <w:r>
        <w:rPr>
          <w:rFonts w:hint="eastAsia"/>
          <w:sz w:val="24"/>
        </w:rPr>
        <w:t>在这里我选择的是</w:t>
      </w:r>
      <w:r w:rsidRPr="00FC4687">
        <w:rPr>
          <w:rFonts w:hint="eastAsia"/>
          <w:sz w:val="24"/>
        </w:rPr>
        <w:t xml:space="preserve"> infile</w:t>
      </w:r>
      <w:r w:rsidR="00D41B50">
        <w:rPr>
          <w:rFonts w:hint="eastAsia"/>
          <w:sz w:val="24"/>
        </w:rPr>
        <w:t>2</w:t>
      </w:r>
      <w:r w:rsidRPr="00FC4687">
        <w:rPr>
          <w:rFonts w:hint="eastAsia"/>
          <w:sz w:val="24"/>
        </w:rPr>
        <w:t>.mic, infile</w:t>
      </w:r>
      <w:r w:rsidR="00D41B50">
        <w:rPr>
          <w:rFonts w:hint="eastAsia"/>
          <w:sz w:val="24"/>
        </w:rPr>
        <w:t>2</w:t>
      </w:r>
      <w:r w:rsidRPr="00FC4687">
        <w:rPr>
          <w:rFonts w:hint="eastAsia"/>
          <w:sz w:val="24"/>
        </w:rPr>
        <w:t>.dat, infile</w:t>
      </w:r>
      <w:r w:rsidR="00D41B50">
        <w:rPr>
          <w:rFonts w:hint="eastAsia"/>
          <w:sz w:val="24"/>
        </w:rPr>
        <w:t>2</w:t>
      </w:r>
      <w:r w:rsidRPr="00FC4687">
        <w:rPr>
          <w:rFonts w:hint="eastAsia"/>
          <w:sz w:val="24"/>
        </w:rPr>
        <w:t xml:space="preserve">.mac </w:t>
      </w:r>
      <w:r w:rsidRPr="00FC4687">
        <w:rPr>
          <w:rFonts w:hint="eastAsia"/>
          <w:sz w:val="24"/>
        </w:rPr>
        <w:t>文件作为模板</w:t>
      </w:r>
      <w:r w:rsidRPr="00FC4687">
        <w:rPr>
          <w:rFonts w:hint="eastAsia"/>
          <w:sz w:val="24"/>
        </w:rPr>
        <w:t>)</w:t>
      </w:r>
      <w:r w:rsidRPr="00FC4687">
        <w:rPr>
          <w:rFonts w:hint="eastAsia"/>
          <w:sz w:val="24"/>
        </w:rPr>
        <w:t>。</w:t>
      </w:r>
    </w:p>
    <w:p w14:paraId="19698EE5" w14:textId="16BF2827" w:rsidR="00D41B50" w:rsidRDefault="00D41B50">
      <w:pPr>
        <w:numPr>
          <w:ilvl w:val="0"/>
          <w:numId w:val="14"/>
        </w:numPr>
        <w:spacing w:beforeLines="50" w:before="156" w:afterLines="50" w:after="156" w:line="240" w:lineRule="atLeast"/>
        <w:ind w:leftChars="200" w:left="420"/>
        <w:rPr>
          <w:sz w:val="24"/>
        </w:rPr>
      </w:pPr>
      <w:r>
        <w:rPr>
          <w:rFonts w:hint="eastAsia"/>
          <w:sz w:val="24"/>
        </w:rPr>
        <w:t>将选中的三个文件复制到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盘，以便后续修改，防止改错之后重启电脑。</w:t>
      </w:r>
    </w:p>
    <w:p w14:paraId="709F6ECD" w14:textId="757E1BFA" w:rsidR="0014380D" w:rsidRDefault="00AF2609" w:rsidP="006A577B">
      <w:pPr>
        <w:numPr>
          <w:ilvl w:val="0"/>
          <w:numId w:val="14"/>
        </w:numPr>
        <w:spacing w:beforeLines="50" w:before="156" w:afterLines="50" w:after="156" w:line="240" w:lineRule="atLeast"/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按照各个文件类型的格式依次为这三个类型的文件编写内容，具体如下所示。</w:t>
      </w:r>
      <w:r w:rsidR="00D41B50">
        <w:rPr>
          <w:rFonts w:ascii="宋体" w:hAnsi="宋体" w:cs="宋体" w:hint="eastAsia"/>
          <w:sz w:val="24"/>
        </w:rPr>
        <w:t>（</w:t>
      </w:r>
      <w:r w:rsidR="00D41B50" w:rsidRPr="00D41B50">
        <w:rPr>
          <w:rFonts w:ascii="宋体" w:hAnsi="宋体" w:cs="宋体" w:hint="eastAsia"/>
          <w:b/>
          <w:bCs/>
          <w:sz w:val="24"/>
        </w:rPr>
        <w:t>注意格式</w:t>
      </w:r>
      <w:r w:rsidR="00D41B50">
        <w:rPr>
          <w:rFonts w:ascii="宋体" w:hAnsi="宋体" w:cs="宋体" w:hint="eastAsia"/>
          <w:sz w:val="24"/>
        </w:rPr>
        <w:t>）</w:t>
      </w:r>
    </w:p>
    <w:p w14:paraId="2F6A901B" w14:textId="77777777" w:rsidR="00795DFF" w:rsidRDefault="00795DFF" w:rsidP="00795DFF">
      <w:pPr>
        <w:spacing w:beforeLines="50" w:before="156" w:afterLines="50" w:after="156" w:line="240" w:lineRule="atLeast"/>
        <w:ind w:left="420" w:firstLine="0"/>
        <w:rPr>
          <w:rFonts w:ascii="宋体" w:hAnsi="宋体" w:cs="宋体"/>
          <w:sz w:val="24"/>
        </w:rPr>
      </w:pPr>
    </w:p>
    <w:p w14:paraId="2627295C" w14:textId="0A9F83AC" w:rsidR="00795DFF" w:rsidRPr="00795DFF" w:rsidRDefault="00D41B50" w:rsidP="00795D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>
        <w:rPr>
          <w:rFonts w:hint="eastAsia"/>
          <w:sz w:val="24"/>
        </w:rPr>
        <w:t>1</w:t>
      </w:r>
      <w:r w:rsidR="00795DFF" w:rsidRPr="00795DFF">
        <w:rPr>
          <w:rFonts w:hint="eastAsia"/>
          <w:sz w:val="24"/>
        </w:rPr>
        <w:t>.mac</w:t>
      </w:r>
    </w:p>
    <w:p w14:paraId="476A8830" w14:textId="77777777" w:rsidR="00795DFF" w:rsidRPr="00795DFF" w:rsidRDefault="00795DFF" w:rsidP="00795D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>_FATCH_       000000xx</w:t>
      </w:r>
    </w:p>
    <w:p w14:paraId="5CF76424" w14:textId="77777777" w:rsidR="00795DFF" w:rsidRPr="00795DFF" w:rsidRDefault="00795DFF" w:rsidP="00795D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LD A, #*     000001xx              </w:t>
      </w:r>
      <w:r w:rsidRPr="00795DFF">
        <w:rPr>
          <w:sz w:val="24"/>
        </w:rPr>
        <w:t>将立即数放入到</w:t>
      </w:r>
      <w:r w:rsidRPr="00795DFF">
        <w:rPr>
          <w:sz w:val="24"/>
        </w:rPr>
        <w:t>A</w:t>
      </w:r>
      <w:r w:rsidRPr="00795DFF">
        <w:rPr>
          <w:sz w:val="24"/>
        </w:rPr>
        <w:t>寄存器</w:t>
      </w:r>
    </w:p>
    <w:p w14:paraId="19C99697" w14:textId="77777777" w:rsidR="00795DFF" w:rsidRPr="00795DFF" w:rsidRDefault="00795DFF" w:rsidP="00795D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A-W A, #*     000010xx              </w:t>
      </w:r>
      <w:r w:rsidRPr="00795DFF">
        <w:rPr>
          <w:sz w:val="24"/>
        </w:rPr>
        <w:t>累加器</w:t>
      </w:r>
      <w:r w:rsidRPr="00795DFF">
        <w:rPr>
          <w:sz w:val="24"/>
        </w:rPr>
        <w:t>A</w:t>
      </w:r>
      <w:r w:rsidRPr="00795DFF">
        <w:rPr>
          <w:sz w:val="24"/>
        </w:rPr>
        <w:t>减立即数</w:t>
      </w:r>
    </w:p>
    <w:p w14:paraId="65A2ECB4" w14:textId="77777777" w:rsidR="00795DFF" w:rsidRPr="00795DFF" w:rsidRDefault="00795DFF" w:rsidP="00795D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>跳到</w:t>
      </w:r>
      <w:r w:rsidRPr="00795DFF">
        <w:rPr>
          <w:sz w:val="24"/>
        </w:rPr>
        <w:t xml:space="preserve"> *      000011xx              </w:t>
      </w:r>
      <w:r w:rsidRPr="00795DFF">
        <w:rPr>
          <w:sz w:val="24"/>
        </w:rPr>
        <w:t>无条件跳转指令</w:t>
      </w:r>
    </w:p>
    <w:p w14:paraId="365FAB07" w14:textId="77777777" w:rsidR="00795DFF" w:rsidRPr="00795DFF" w:rsidRDefault="00795DFF" w:rsidP="00795D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OUTA         000100xx              </w:t>
      </w:r>
      <w:r w:rsidRPr="00795DFF">
        <w:rPr>
          <w:sz w:val="24"/>
        </w:rPr>
        <w:t>累加器</w:t>
      </w:r>
      <w:r w:rsidRPr="00795DFF">
        <w:rPr>
          <w:sz w:val="24"/>
        </w:rPr>
        <w:t>A</w:t>
      </w:r>
      <w:r w:rsidRPr="00795DFF">
        <w:rPr>
          <w:sz w:val="24"/>
        </w:rPr>
        <w:t>输出到</w:t>
      </w:r>
      <w:r w:rsidRPr="00795DFF">
        <w:rPr>
          <w:sz w:val="24"/>
        </w:rPr>
        <w:t>OUT</w:t>
      </w:r>
    </w:p>
    <w:p w14:paraId="0F310C21" w14:textId="77777777" w:rsidR="00795DFF" w:rsidRDefault="00795DFF" w:rsidP="00795D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>延时</w:t>
      </w:r>
      <w:r w:rsidRPr="00795DFF">
        <w:rPr>
          <w:sz w:val="24"/>
        </w:rPr>
        <w:t xml:space="preserve">       000101xx              </w:t>
      </w:r>
      <w:r w:rsidRPr="00795DFF">
        <w:rPr>
          <w:sz w:val="24"/>
        </w:rPr>
        <w:t>延长显示时间</w:t>
      </w:r>
    </w:p>
    <w:p w14:paraId="67AB06A2" w14:textId="77777777" w:rsidR="00795DFF" w:rsidRDefault="00795DFF" w:rsidP="00795DFF">
      <w:pPr>
        <w:spacing w:beforeLines="50" w:before="156" w:afterLines="50" w:after="156" w:line="240" w:lineRule="atLeast"/>
        <w:ind w:left="420" w:firstLine="0"/>
        <w:rPr>
          <w:sz w:val="24"/>
        </w:rPr>
      </w:pPr>
    </w:p>
    <w:p w14:paraId="272A5AFB" w14:textId="07193367" w:rsid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>
        <w:rPr>
          <w:rFonts w:hint="eastAsia"/>
          <w:sz w:val="24"/>
        </w:rPr>
        <w:t>1.mic</w:t>
      </w:r>
    </w:p>
    <w:p w14:paraId="1EF118C4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>_FATCH_     T0 00 CBFFFF</w:t>
      </w:r>
    </w:p>
    <w:p w14:paraId="224FD8EB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   01 FFFFFF</w:t>
      </w:r>
    </w:p>
    <w:p w14:paraId="6C416E4F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   02 FFFFFF</w:t>
      </w:r>
    </w:p>
    <w:p w14:paraId="2531BCB8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   03 FFFFFF</w:t>
      </w:r>
    </w:p>
    <w:p w14:paraId="0021A79A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>LD A, #*    T1 04 C7FFF7</w:t>
      </w:r>
    </w:p>
    <w:p w14:paraId="262780BC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T0 05 CBFFFF</w:t>
      </w:r>
    </w:p>
    <w:p w14:paraId="54827235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 06 FFFFFF</w:t>
      </w:r>
    </w:p>
    <w:p w14:paraId="2B642F2D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 07 FFFFFF</w:t>
      </w:r>
    </w:p>
    <w:p w14:paraId="3D72959C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>A-W A, #*   T2 08 C7FFEF</w:t>
      </w:r>
    </w:p>
    <w:p w14:paraId="6FE2475A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T1 09 CBFE91</w:t>
      </w:r>
    </w:p>
    <w:p w14:paraId="56D8450D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T0 0A CBFFFF</w:t>
      </w:r>
    </w:p>
    <w:p w14:paraId="41DDD937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0B FFFFFF</w:t>
      </w:r>
    </w:p>
    <w:p w14:paraId="76E2F67B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rFonts w:hint="eastAsia"/>
          <w:sz w:val="24"/>
        </w:rPr>
        <w:t>跳到</w:t>
      </w:r>
      <w:r w:rsidRPr="00795DFF">
        <w:rPr>
          <w:rFonts w:hint="eastAsia"/>
          <w:sz w:val="24"/>
        </w:rPr>
        <w:t xml:space="preserve"> *      T1 0C C6FFFF</w:t>
      </w:r>
    </w:p>
    <w:p w14:paraId="7C16D546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 T0 0D CBFFFF</w:t>
      </w:r>
    </w:p>
    <w:p w14:paraId="1300E3BB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   0E FFFFFF</w:t>
      </w:r>
    </w:p>
    <w:p w14:paraId="242D35CE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lastRenderedPageBreak/>
        <w:t xml:space="preserve">            0F FFFFFF</w:t>
      </w:r>
    </w:p>
    <w:p w14:paraId="7575F481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>OUTA        T1 10 FFDF9F</w:t>
      </w:r>
    </w:p>
    <w:p w14:paraId="4931DC71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 </w:t>
      </w:r>
      <w:r>
        <w:rPr>
          <w:rFonts w:hint="eastAsia"/>
          <w:sz w:val="24"/>
        </w:rPr>
        <w:t xml:space="preserve"> </w:t>
      </w:r>
      <w:r w:rsidRPr="00795DFF">
        <w:rPr>
          <w:sz w:val="24"/>
        </w:rPr>
        <w:t>T0 11 CBFFFF</w:t>
      </w:r>
    </w:p>
    <w:p w14:paraId="18E2C454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    12 FFFFFF</w:t>
      </w:r>
    </w:p>
    <w:p w14:paraId="4E9285DC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    13 FFFFFF</w:t>
      </w:r>
    </w:p>
    <w:p w14:paraId="66261D5D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rFonts w:hint="eastAsia"/>
          <w:sz w:val="24"/>
        </w:rPr>
        <w:t>延时</w:t>
      </w:r>
      <w:r w:rsidRPr="00795DFF">
        <w:rPr>
          <w:rFonts w:hint="eastAsia"/>
          <w:sz w:val="24"/>
        </w:rPr>
        <w:t xml:space="preserve">        T3 14 FFFFFF</w:t>
      </w:r>
    </w:p>
    <w:p w14:paraId="5F416DD2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  T2 15 FFFFFF</w:t>
      </w:r>
    </w:p>
    <w:p w14:paraId="6C1F06D9" w14:textId="77777777" w:rsidR="00795DFF" w:rsidRP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  T1 16 FFFFFF</w:t>
      </w:r>
    </w:p>
    <w:p w14:paraId="7D56B2CE" w14:textId="77777777" w:rsidR="00795DFF" w:rsidRDefault="00795DFF" w:rsidP="003D5DC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rPr>
          <w:sz w:val="24"/>
        </w:rPr>
      </w:pPr>
      <w:r w:rsidRPr="00795DFF">
        <w:rPr>
          <w:sz w:val="24"/>
        </w:rPr>
        <w:t xml:space="preserve">           T0 17 CBFFFF</w:t>
      </w:r>
    </w:p>
    <w:p w14:paraId="02169255" w14:textId="77777777" w:rsidR="00795DFF" w:rsidRPr="00795DFF" w:rsidRDefault="00795DFF" w:rsidP="00795DFF">
      <w:pPr>
        <w:spacing w:beforeLines="50" w:before="156" w:afterLines="50" w:after="156" w:line="240" w:lineRule="atLeast"/>
        <w:ind w:left="420" w:firstLine="0"/>
        <w:rPr>
          <w:sz w:val="24"/>
        </w:rPr>
      </w:pPr>
    </w:p>
    <w:p w14:paraId="36F88658" w14:textId="5DBAF2A7" w:rsidR="00AF2609" w:rsidRPr="00D41B50" w:rsidRDefault="00AF2609" w:rsidP="00795D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jc w:val="left"/>
        <w:rPr>
          <w:sz w:val="24"/>
        </w:rPr>
      </w:pPr>
      <w:r w:rsidRPr="00D41B50">
        <w:rPr>
          <w:sz w:val="24"/>
        </w:rPr>
        <w:t>1.dat</w:t>
      </w:r>
    </w:p>
    <w:p w14:paraId="7746B20A" w14:textId="77777777" w:rsidR="00AF2609" w:rsidRPr="00D41B50" w:rsidRDefault="00AF2609" w:rsidP="00795D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jc w:val="left"/>
        <w:rPr>
          <w:sz w:val="24"/>
        </w:rPr>
      </w:pPr>
      <w:r w:rsidRPr="00D41B50">
        <w:rPr>
          <w:sz w:val="24"/>
        </w:rPr>
        <w:t xml:space="preserve">LD </w:t>
      </w:r>
      <w:proofErr w:type="gramStart"/>
      <w:r w:rsidRPr="00D41B50">
        <w:rPr>
          <w:sz w:val="24"/>
        </w:rPr>
        <w:t>A,#</w:t>
      </w:r>
      <w:proofErr w:type="gramEnd"/>
      <w:r w:rsidRPr="00D41B50">
        <w:rPr>
          <w:sz w:val="24"/>
        </w:rPr>
        <w:t>*          04      2</w:t>
      </w:r>
    </w:p>
    <w:p w14:paraId="6E2912D4" w14:textId="77777777" w:rsidR="00AF2609" w:rsidRPr="00D41B50" w:rsidRDefault="00AF2609" w:rsidP="00795D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jc w:val="left"/>
        <w:rPr>
          <w:sz w:val="24"/>
        </w:rPr>
      </w:pPr>
      <w:r w:rsidRPr="00D41B50">
        <w:rPr>
          <w:sz w:val="24"/>
        </w:rPr>
        <w:t xml:space="preserve">A-W </w:t>
      </w:r>
      <w:proofErr w:type="gramStart"/>
      <w:r w:rsidRPr="00D41B50">
        <w:rPr>
          <w:sz w:val="24"/>
        </w:rPr>
        <w:t>A,#</w:t>
      </w:r>
      <w:proofErr w:type="gramEnd"/>
      <w:r w:rsidRPr="00D41B50">
        <w:rPr>
          <w:sz w:val="24"/>
        </w:rPr>
        <w:t>*          08      2</w:t>
      </w:r>
    </w:p>
    <w:p w14:paraId="38C4501E" w14:textId="77777777" w:rsidR="00AF2609" w:rsidRPr="00D41B50" w:rsidRDefault="00AF2609" w:rsidP="00795D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jc w:val="left"/>
        <w:rPr>
          <w:sz w:val="24"/>
        </w:rPr>
      </w:pPr>
      <w:r w:rsidRPr="00D41B50">
        <w:rPr>
          <w:sz w:val="24"/>
        </w:rPr>
        <w:t>跳到</w:t>
      </w:r>
      <w:r w:rsidRPr="00D41B50">
        <w:rPr>
          <w:sz w:val="24"/>
        </w:rPr>
        <w:t xml:space="preserve"> *          0C      2</w:t>
      </w:r>
    </w:p>
    <w:p w14:paraId="5E426789" w14:textId="77777777" w:rsidR="00AF2609" w:rsidRPr="00D41B50" w:rsidRDefault="00AF2609" w:rsidP="00795D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jc w:val="left"/>
        <w:rPr>
          <w:sz w:val="24"/>
        </w:rPr>
      </w:pPr>
      <w:r w:rsidRPr="00D41B50">
        <w:rPr>
          <w:sz w:val="24"/>
        </w:rPr>
        <w:t>OUTA            10      1</w:t>
      </w:r>
    </w:p>
    <w:p w14:paraId="348AEE67" w14:textId="77777777" w:rsidR="00AF2609" w:rsidRPr="00D41B50" w:rsidRDefault="00AF2609" w:rsidP="00795DF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="420" w:firstLine="0"/>
        <w:jc w:val="left"/>
        <w:rPr>
          <w:sz w:val="24"/>
        </w:rPr>
      </w:pPr>
      <w:r w:rsidRPr="00D41B50">
        <w:rPr>
          <w:sz w:val="24"/>
        </w:rPr>
        <w:t>延时</w:t>
      </w:r>
      <w:r w:rsidRPr="00D41B50">
        <w:rPr>
          <w:sz w:val="24"/>
        </w:rPr>
        <w:t xml:space="preserve">           14      1</w:t>
      </w:r>
    </w:p>
    <w:p w14:paraId="50E8B404" w14:textId="250838B5" w:rsidR="0014380D" w:rsidRDefault="003D5DCF" w:rsidP="00795DFF">
      <w:pPr>
        <w:numPr>
          <w:ilvl w:val="0"/>
          <w:numId w:val="14"/>
        </w:numPr>
        <w:spacing w:beforeLines="50" w:before="156" w:afterLines="50" w:after="156" w:line="240" w:lineRule="atLeast"/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在下拉菜单中</w:t>
      </w:r>
      <w:r w:rsidR="007E6F2F">
        <w:rPr>
          <w:rFonts w:ascii="宋体" w:hAnsi="宋体" w:cs="宋体" w:hint="eastAsia"/>
          <w:sz w:val="24"/>
        </w:rPr>
        <w:t>选择调入指令系统/微程序，将</w:t>
      </w:r>
      <w:r w:rsidR="007E6F2F" w:rsidRPr="007E6F2F">
        <w:rPr>
          <w:sz w:val="24"/>
        </w:rPr>
        <w:t>1.mic</w:t>
      </w:r>
      <w:r w:rsidR="00D41B50">
        <w:rPr>
          <w:rFonts w:ascii="宋体" w:hAnsi="宋体" w:cs="宋体" w:hint="eastAsia"/>
          <w:sz w:val="24"/>
        </w:rPr>
        <w:t>调</w:t>
      </w:r>
      <w:r w:rsidR="007E6F2F">
        <w:rPr>
          <w:rFonts w:ascii="宋体" w:hAnsi="宋体" w:cs="宋体" w:hint="eastAsia"/>
          <w:sz w:val="24"/>
        </w:rPr>
        <w:t>入该程序。</w:t>
      </w:r>
    </w:p>
    <w:p w14:paraId="0A4EEC0D" w14:textId="77777777" w:rsidR="007E6F2F" w:rsidRPr="007E6F2F" w:rsidRDefault="007E6F2F" w:rsidP="007E6F2F">
      <w:pPr>
        <w:spacing w:beforeLines="50" w:before="156" w:afterLines="50" w:after="156" w:line="240" w:lineRule="atLeast"/>
        <w:ind w:left="420" w:firstLine="0"/>
        <w:rPr>
          <w:rFonts w:ascii="宋体" w:hAnsi="宋体" w:cs="宋体"/>
          <w:sz w:val="24"/>
        </w:rPr>
      </w:pPr>
    </w:p>
    <w:p w14:paraId="10C26619" w14:textId="77777777" w:rsidR="0037513D" w:rsidRDefault="0037513D" w:rsidP="0037513D">
      <w:pPr>
        <w:numPr>
          <w:ilvl w:val="0"/>
          <w:numId w:val="46"/>
        </w:numPr>
        <w:spacing w:beforeLines="50" w:before="156" w:afterLines="50" w:after="156"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实验现象</w:t>
      </w:r>
    </w:p>
    <w:p w14:paraId="39DF1897" w14:textId="33627240" w:rsidR="00A8528A" w:rsidRPr="005C2732" w:rsidRDefault="00D41B50" w:rsidP="00D41B50">
      <w:pPr>
        <w:spacing w:beforeLines="50" w:before="156" w:afterLines="50" w:after="156" w:line="240" w:lineRule="atLeast"/>
        <w:ind w:leftChars="200" w:left="420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1.mic</w:t>
      </w:r>
      <w:r>
        <w:rPr>
          <w:rFonts w:hint="eastAsia"/>
          <w:sz w:val="24"/>
        </w:rPr>
        <w:t>调入程序后</w:t>
      </w:r>
      <w:r w:rsidR="003D5DCF" w:rsidRPr="003D5DCF">
        <w:rPr>
          <w:rFonts w:hint="eastAsia"/>
          <w:sz w:val="24"/>
        </w:rPr>
        <w:t>，</w:t>
      </w:r>
      <w:r>
        <w:rPr>
          <w:rFonts w:hint="eastAsia"/>
          <w:sz w:val="24"/>
        </w:rPr>
        <w:t>下边的指令集已经变为，修改后的指令集，</w:t>
      </w:r>
      <w:r w:rsidR="003D5DCF" w:rsidRPr="003D5DCF">
        <w:rPr>
          <w:rFonts w:hint="eastAsia"/>
          <w:sz w:val="24"/>
        </w:rPr>
        <w:t>即</w:t>
      </w:r>
      <w:r w:rsidR="003D5DCF">
        <w:rPr>
          <w:rFonts w:hint="eastAsia"/>
          <w:sz w:val="24"/>
        </w:rPr>
        <w:t>成功</w:t>
      </w:r>
      <w:r w:rsidR="003D5DCF" w:rsidRPr="003D5DCF">
        <w:rPr>
          <w:rFonts w:hint="eastAsia"/>
          <w:sz w:val="24"/>
        </w:rPr>
        <w:t>完成了对原助记符的替换。</w:t>
      </w:r>
    </w:p>
    <w:p w14:paraId="3EBF3BFC" w14:textId="77777777" w:rsidR="00DC42FD" w:rsidRDefault="005C2732" w:rsidP="005C2732">
      <w:pPr>
        <w:numPr>
          <w:ilvl w:val="0"/>
          <w:numId w:val="46"/>
        </w:num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数据记录、分析与处理</w:t>
      </w:r>
    </w:p>
    <w:tbl>
      <w:tblPr>
        <w:tblW w:w="8079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51" w:type="dxa"/>
          <w:left w:w="132" w:type="dxa"/>
          <w:right w:w="80" w:type="dxa"/>
        </w:tblCellMar>
        <w:tblLook w:val="04A0" w:firstRow="1" w:lastRow="0" w:firstColumn="1" w:lastColumn="0" w:noHBand="0" w:noVBand="1"/>
      </w:tblPr>
      <w:tblGrid>
        <w:gridCol w:w="1701"/>
        <w:gridCol w:w="2126"/>
        <w:gridCol w:w="4252"/>
      </w:tblGrid>
      <w:tr w:rsidR="007E6F2F" w:rsidRPr="00467F36" w14:paraId="5CFAA1C6" w14:textId="77777777" w:rsidTr="002F7AD3">
        <w:trPr>
          <w:trHeight w:val="340"/>
        </w:trPr>
        <w:tc>
          <w:tcPr>
            <w:tcW w:w="1701" w:type="dxa"/>
            <w:shd w:val="clear" w:color="auto" w:fill="auto"/>
          </w:tcPr>
          <w:p w14:paraId="496D184D" w14:textId="77777777" w:rsidR="007E6F2F" w:rsidRPr="007E6F2F" w:rsidRDefault="007E6F2F" w:rsidP="007E6F2F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 w:rsidRPr="007E6F2F">
              <w:rPr>
                <w:sz w:val="24"/>
              </w:rPr>
              <w:t>助记符</w:t>
            </w:r>
            <w:r w:rsidRPr="007E6F2F">
              <w:rPr>
                <w:rFonts w:eastAsia="Times New Roman"/>
                <w:b/>
                <w:sz w:val="24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794A0F12" w14:textId="77777777" w:rsidR="007E6F2F" w:rsidRPr="007E6F2F" w:rsidRDefault="007E6F2F" w:rsidP="007E6F2F">
            <w:pPr>
              <w:spacing w:line="259" w:lineRule="auto"/>
              <w:ind w:right="52" w:firstLine="0"/>
              <w:jc w:val="center"/>
              <w:rPr>
                <w:sz w:val="24"/>
              </w:rPr>
            </w:pPr>
            <w:r w:rsidRPr="007E6F2F">
              <w:rPr>
                <w:sz w:val="24"/>
              </w:rPr>
              <w:t>机器码</w:t>
            </w:r>
            <w:r w:rsidRPr="007E6F2F">
              <w:rPr>
                <w:rFonts w:eastAsia="Times New Roman"/>
                <w:b/>
                <w:sz w:val="24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14:paraId="29312239" w14:textId="77777777" w:rsidR="007E6F2F" w:rsidRPr="007E6F2F" w:rsidRDefault="007E6F2F" w:rsidP="007E6F2F">
            <w:pPr>
              <w:spacing w:line="259" w:lineRule="auto"/>
              <w:ind w:right="55" w:firstLine="0"/>
              <w:jc w:val="center"/>
              <w:rPr>
                <w:sz w:val="24"/>
              </w:rPr>
            </w:pPr>
            <w:r w:rsidRPr="007E6F2F">
              <w:rPr>
                <w:sz w:val="24"/>
              </w:rPr>
              <w:t>指令意义描述</w:t>
            </w:r>
            <w:r w:rsidRPr="007E6F2F">
              <w:rPr>
                <w:rFonts w:eastAsia="Times New Roman"/>
                <w:b/>
                <w:sz w:val="24"/>
              </w:rPr>
              <w:t xml:space="preserve"> </w:t>
            </w:r>
          </w:p>
        </w:tc>
      </w:tr>
      <w:tr w:rsidR="007E6F2F" w:rsidRPr="00467F36" w14:paraId="31F1254D" w14:textId="77777777" w:rsidTr="002F7AD3">
        <w:trPr>
          <w:trHeight w:val="340"/>
        </w:trPr>
        <w:tc>
          <w:tcPr>
            <w:tcW w:w="1701" w:type="dxa"/>
            <w:shd w:val="clear" w:color="auto" w:fill="auto"/>
            <w:vAlign w:val="center"/>
          </w:tcPr>
          <w:p w14:paraId="161D0432" w14:textId="77777777" w:rsidR="007E6F2F" w:rsidRPr="007E6F2F" w:rsidRDefault="007E6F2F" w:rsidP="007E6F2F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 w:rsidRPr="007E6F2F">
              <w:rPr>
                <w:rFonts w:eastAsia="Times New Roman"/>
                <w:sz w:val="24"/>
              </w:rPr>
              <w:t xml:space="preserve">_FATCH_ 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236AEC7" w14:textId="77777777" w:rsidR="007E6F2F" w:rsidRPr="007E6F2F" w:rsidRDefault="007E6F2F" w:rsidP="007E6F2F">
            <w:pPr>
              <w:spacing w:line="259" w:lineRule="auto"/>
              <w:ind w:right="52" w:firstLine="0"/>
              <w:jc w:val="center"/>
              <w:rPr>
                <w:sz w:val="24"/>
              </w:rPr>
            </w:pPr>
            <w:r w:rsidRPr="007E6F2F">
              <w:rPr>
                <w:rFonts w:eastAsia="Times New Roman"/>
                <w:sz w:val="24"/>
              </w:rPr>
              <w:t xml:space="preserve">000000xx </w:t>
            </w:r>
          </w:p>
        </w:tc>
        <w:tc>
          <w:tcPr>
            <w:tcW w:w="4252" w:type="dxa"/>
            <w:shd w:val="clear" w:color="auto" w:fill="auto"/>
          </w:tcPr>
          <w:p w14:paraId="36DC0679" w14:textId="77777777" w:rsidR="007E6F2F" w:rsidRPr="007E6F2F" w:rsidRDefault="007E6F2F" w:rsidP="007E6F2F">
            <w:pPr>
              <w:spacing w:after="6" w:line="259" w:lineRule="auto"/>
              <w:ind w:firstLine="0"/>
              <w:jc w:val="left"/>
              <w:rPr>
                <w:sz w:val="24"/>
              </w:rPr>
            </w:pPr>
            <w:r w:rsidRPr="007E6F2F">
              <w:rPr>
                <w:sz w:val="24"/>
              </w:rPr>
              <w:t>实验机占用，不可修改，复位后，所有寄存器清</w:t>
            </w:r>
            <w:r w:rsidRPr="007E6F2F">
              <w:rPr>
                <w:sz w:val="24"/>
              </w:rPr>
              <w:t xml:space="preserve"> </w:t>
            </w:r>
            <w:r w:rsidRPr="007E6F2F">
              <w:rPr>
                <w:rFonts w:eastAsia="Times New Roman"/>
                <w:sz w:val="24"/>
              </w:rPr>
              <w:t xml:space="preserve">0(IR </w:t>
            </w:r>
            <w:r w:rsidRPr="007E6F2F">
              <w:rPr>
                <w:sz w:val="24"/>
              </w:rPr>
              <w:t>除外</w:t>
            </w:r>
            <w:r w:rsidRPr="007E6F2F">
              <w:rPr>
                <w:rFonts w:eastAsia="Times New Roman"/>
                <w:sz w:val="24"/>
              </w:rPr>
              <w:t>)</w:t>
            </w:r>
            <w:r w:rsidRPr="007E6F2F">
              <w:rPr>
                <w:sz w:val="24"/>
              </w:rPr>
              <w:t>，首先执行</w:t>
            </w:r>
            <w:r w:rsidRPr="007E6F2F">
              <w:rPr>
                <w:rFonts w:eastAsia="Times New Roman"/>
                <w:sz w:val="24"/>
              </w:rPr>
              <w:t xml:space="preserve"> _FATCH_</w:t>
            </w:r>
            <w:r w:rsidRPr="007E6F2F">
              <w:rPr>
                <w:sz w:val="24"/>
              </w:rPr>
              <w:t>指令取指</w:t>
            </w:r>
            <w:r w:rsidRPr="007E6F2F">
              <w:rPr>
                <w:rFonts w:eastAsia="Times New Roman"/>
                <w:sz w:val="24"/>
              </w:rPr>
              <w:t xml:space="preserve"> </w:t>
            </w:r>
          </w:p>
        </w:tc>
      </w:tr>
      <w:tr w:rsidR="007E6F2F" w:rsidRPr="00467F36" w14:paraId="1FD6081B" w14:textId="77777777" w:rsidTr="002F7AD3">
        <w:trPr>
          <w:trHeight w:val="340"/>
        </w:trPr>
        <w:tc>
          <w:tcPr>
            <w:tcW w:w="1701" w:type="dxa"/>
            <w:shd w:val="clear" w:color="auto" w:fill="auto"/>
          </w:tcPr>
          <w:p w14:paraId="0B30D08B" w14:textId="77777777" w:rsidR="007E6F2F" w:rsidRPr="007E6F2F" w:rsidRDefault="007E6F2F" w:rsidP="007E6F2F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 w:rsidRPr="007E6F2F">
              <w:rPr>
                <w:rFonts w:eastAsia="Times New Roman"/>
                <w:sz w:val="24"/>
              </w:rPr>
              <w:t xml:space="preserve">LD A, #* </w:t>
            </w:r>
          </w:p>
        </w:tc>
        <w:tc>
          <w:tcPr>
            <w:tcW w:w="2126" w:type="dxa"/>
            <w:shd w:val="clear" w:color="auto" w:fill="auto"/>
          </w:tcPr>
          <w:p w14:paraId="6ABD289B" w14:textId="77777777" w:rsidR="007E6F2F" w:rsidRPr="007E6F2F" w:rsidRDefault="007E6F2F" w:rsidP="007E6F2F">
            <w:pPr>
              <w:spacing w:line="259" w:lineRule="auto"/>
              <w:ind w:right="52" w:firstLine="0"/>
              <w:jc w:val="center"/>
              <w:rPr>
                <w:sz w:val="24"/>
              </w:rPr>
            </w:pPr>
            <w:r w:rsidRPr="007E6F2F">
              <w:rPr>
                <w:rFonts w:eastAsia="Times New Roman"/>
                <w:sz w:val="24"/>
              </w:rPr>
              <w:t xml:space="preserve">000001xx </w:t>
            </w:r>
          </w:p>
        </w:tc>
        <w:tc>
          <w:tcPr>
            <w:tcW w:w="4252" w:type="dxa"/>
            <w:shd w:val="clear" w:color="auto" w:fill="auto"/>
          </w:tcPr>
          <w:p w14:paraId="75CBA06A" w14:textId="77777777" w:rsidR="007E6F2F" w:rsidRPr="007E6F2F" w:rsidRDefault="007E6F2F" w:rsidP="007E6F2F">
            <w:pPr>
              <w:spacing w:line="259" w:lineRule="auto"/>
              <w:ind w:right="55" w:firstLine="0"/>
              <w:jc w:val="center"/>
              <w:rPr>
                <w:sz w:val="24"/>
              </w:rPr>
            </w:pPr>
            <w:r w:rsidRPr="007E6F2F">
              <w:rPr>
                <w:sz w:val="24"/>
              </w:rPr>
              <w:t>将立即数打入累加器</w:t>
            </w:r>
            <w:r w:rsidRPr="007E6F2F">
              <w:rPr>
                <w:sz w:val="24"/>
              </w:rPr>
              <w:t xml:space="preserve"> </w:t>
            </w:r>
            <w:r w:rsidRPr="007E6F2F">
              <w:rPr>
                <w:rFonts w:eastAsia="Times New Roman"/>
                <w:sz w:val="24"/>
              </w:rPr>
              <w:t xml:space="preserve">A </w:t>
            </w:r>
          </w:p>
        </w:tc>
      </w:tr>
      <w:tr w:rsidR="007E6F2F" w:rsidRPr="00467F36" w14:paraId="5B7261DE" w14:textId="77777777" w:rsidTr="002F7AD3">
        <w:trPr>
          <w:trHeight w:val="340"/>
        </w:trPr>
        <w:tc>
          <w:tcPr>
            <w:tcW w:w="1701" w:type="dxa"/>
            <w:shd w:val="clear" w:color="auto" w:fill="auto"/>
          </w:tcPr>
          <w:p w14:paraId="7101C88D" w14:textId="77777777" w:rsidR="007E6F2F" w:rsidRPr="007E6F2F" w:rsidRDefault="007E6F2F" w:rsidP="007E6F2F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 w:rsidRPr="007E6F2F">
              <w:rPr>
                <w:rFonts w:eastAsia="Times New Roman"/>
                <w:sz w:val="24"/>
              </w:rPr>
              <w:t xml:space="preserve">A-W A, #* </w:t>
            </w:r>
          </w:p>
        </w:tc>
        <w:tc>
          <w:tcPr>
            <w:tcW w:w="2126" w:type="dxa"/>
            <w:shd w:val="clear" w:color="auto" w:fill="auto"/>
          </w:tcPr>
          <w:p w14:paraId="6C77B3C5" w14:textId="77777777" w:rsidR="007E6F2F" w:rsidRPr="007E6F2F" w:rsidRDefault="007E6F2F" w:rsidP="007E6F2F">
            <w:pPr>
              <w:spacing w:line="259" w:lineRule="auto"/>
              <w:ind w:right="52" w:firstLine="0"/>
              <w:jc w:val="center"/>
              <w:rPr>
                <w:sz w:val="24"/>
              </w:rPr>
            </w:pPr>
            <w:r w:rsidRPr="007E6F2F">
              <w:rPr>
                <w:rFonts w:eastAsia="Times New Roman"/>
                <w:sz w:val="24"/>
              </w:rPr>
              <w:t xml:space="preserve">000010xx </w:t>
            </w:r>
          </w:p>
        </w:tc>
        <w:tc>
          <w:tcPr>
            <w:tcW w:w="4252" w:type="dxa"/>
            <w:shd w:val="clear" w:color="auto" w:fill="auto"/>
          </w:tcPr>
          <w:p w14:paraId="473871CB" w14:textId="77777777" w:rsidR="007E6F2F" w:rsidRPr="007E6F2F" w:rsidRDefault="007E6F2F" w:rsidP="007E6F2F">
            <w:pPr>
              <w:spacing w:line="259" w:lineRule="auto"/>
              <w:ind w:right="55" w:firstLine="0"/>
              <w:jc w:val="center"/>
              <w:rPr>
                <w:sz w:val="24"/>
              </w:rPr>
            </w:pPr>
            <w:r w:rsidRPr="007E6F2F">
              <w:rPr>
                <w:sz w:val="24"/>
              </w:rPr>
              <w:t>累加器</w:t>
            </w:r>
            <w:r w:rsidRPr="007E6F2F">
              <w:rPr>
                <w:sz w:val="24"/>
              </w:rPr>
              <w:t xml:space="preserve"> </w:t>
            </w:r>
            <w:r w:rsidRPr="007E6F2F">
              <w:rPr>
                <w:rFonts w:eastAsia="Times New Roman"/>
                <w:sz w:val="24"/>
              </w:rPr>
              <w:t xml:space="preserve">A </w:t>
            </w:r>
            <w:r w:rsidRPr="007E6F2F">
              <w:rPr>
                <w:sz w:val="24"/>
              </w:rPr>
              <w:t>减立即数</w:t>
            </w:r>
            <w:r w:rsidRPr="007E6F2F">
              <w:rPr>
                <w:rFonts w:eastAsia="Times New Roman"/>
                <w:sz w:val="24"/>
              </w:rPr>
              <w:t xml:space="preserve"> </w:t>
            </w:r>
          </w:p>
        </w:tc>
      </w:tr>
      <w:tr w:rsidR="007E6F2F" w:rsidRPr="00467F36" w14:paraId="3DCFB46F" w14:textId="77777777" w:rsidTr="002F7AD3">
        <w:trPr>
          <w:trHeight w:val="340"/>
        </w:trPr>
        <w:tc>
          <w:tcPr>
            <w:tcW w:w="1701" w:type="dxa"/>
            <w:shd w:val="clear" w:color="auto" w:fill="auto"/>
          </w:tcPr>
          <w:p w14:paraId="4E217BC8" w14:textId="77777777" w:rsidR="007E6F2F" w:rsidRPr="007E6F2F" w:rsidRDefault="007E6F2F" w:rsidP="007E6F2F">
            <w:pPr>
              <w:spacing w:line="259" w:lineRule="auto"/>
              <w:ind w:right="53" w:firstLine="0"/>
              <w:jc w:val="center"/>
              <w:rPr>
                <w:sz w:val="24"/>
              </w:rPr>
            </w:pPr>
            <w:r w:rsidRPr="007E6F2F">
              <w:rPr>
                <w:sz w:val="24"/>
              </w:rPr>
              <w:t>跳到</w:t>
            </w:r>
            <w:r w:rsidRPr="007E6F2F">
              <w:rPr>
                <w:rFonts w:eastAsia="Times New Roman"/>
                <w:sz w:val="24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75968457" w14:textId="77777777" w:rsidR="007E6F2F" w:rsidRPr="007E6F2F" w:rsidRDefault="007E6F2F" w:rsidP="007E6F2F">
            <w:pPr>
              <w:spacing w:line="259" w:lineRule="auto"/>
              <w:ind w:right="52" w:firstLine="0"/>
              <w:jc w:val="center"/>
              <w:rPr>
                <w:sz w:val="24"/>
              </w:rPr>
            </w:pPr>
            <w:r w:rsidRPr="007E6F2F">
              <w:rPr>
                <w:rFonts w:eastAsia="Times New Roman"/>
                <w:sz w:val="24"/>
              </w:rPr>
              <w:t xml:space="preserve">000011xx </w:t>
            </w:r>
          </w:p>
        </w:tc>
        <w:tc>
          <w:tcPr>
            <w:tcW w:w="4252" w:type="dxa"/>
            <w:shd w:val="clear" w:color="auto" w:fill="auto"/>
          </w:tcPr>
          <w:p w14:paraId="2A5FF1E5" w14:textId="77777777" w:rsidR="007E6F2F" w:rsidRPr="007E6F2F" w:rsidRDefault="007E6F2F" w:rsidP="007E6F2F">
            <w:pPr>
              <w:spacing w:line="259" w:lineRule="auto"/>
              <w:ind w:right="55" w:firstLine="0"/>
              <w:jc w:val="center"/>
              <w:rPr>
                <w:sz w:val="24"/>
              </w:rPr>
            </w:pPr>
            <w:r w:rsidRPr="007E6F2F">
              <w:rPr>
                <w:sz w:val="24"/>
              </w:rPr>
              <w:t>无条件跳转指令</w:t>
            </w:r>
            <w:r w:rsidRPr="007E6F2F">
              <w:rPr>
                <w:rFonts w:eastAsia="Times New Roman"/>
                <w:sz w:val="24"/>
              </w:rPr>
              <w:t xml:space="preserve"> </w:t>
            </w:r>
          </w:p>
        </w:tc>
      </w:tr>
    </w:tbl>
    <w:p w14:paraId="6449E2C9" w14:textId="77777777" w:rsidR="007E6F2F" w:rsidRPr="00886618" w:rsidRDefault="007E6F2F" w:rsidP="00A8528A">
      <w:pPr>
        <w:spacing w:beforeLines="50" w:before="156" w:afterLines="50" w:after="156" w:line="240" w:lineRule="atLeast"/>
        <w:ind w:firstLine="0"/>
        <w:rPr>
          <w:sz w:val="24"/>
        </w:rPr>
      </w:pPr>
    </w:p>
    <w:p w14:paraId="018E1868" w14:textId="77777777" w:rsidR="005C2732" w:rsidRDefault="005C2732" w:rsidP="005C2732">
      <w:pPr>
        <w:numPr>
          <w:ilvl w:val="0"/>
          <w:numId w:val="46"/>
        </w:numPr>
        <w:spacing w:beforeLines="50" w:before="156" w:afterLines="50" w:after="156" w:line="240" w:lineRule="atLeast"/>
        <w:rPr>
          <w:sz w:val="24"/>
        </w:rPr>
      </w:pPr>
      <w:r>
        <w:rPr>
          <w:rFonts w:hint="eastAsia"/>
          <w:sz w:val="24"/>
        </w:rPr>
        <w:t>实验结论</w:t>
      </w:r>
    </w:p>
    <w:p w14:paraId="434B0A06" w14:textId="77777777" w:rsidR="005C2732" w:rsidRDefault="007E6F2F" w:rsidP="007E6F2F">
      <w:pPr>
        <w:spacing w:beforeLines="50" w:before="156" w:afterLines="50" w:after="156" w:line="240" w:lineRule="atLeast"/>
        <w:ind w:leftChars="200" w:left="420" w:firstLineChars="175"/>
        <w:rPr>
          <w:sz w:val="24"/>
        </w:rPr>
      </w:pPr>
      <w:r w:rsidRPr="007E6F2F">
        <w:rPr>
          <w:rFonts w:hint="eastAsia"/>
          <w:sz w:val="24"/>
        </w:rPr>
        <w:lastRenderedPageBreak/>
        <w:t>成功编制一个汇编指令系统，包含相应助记符</w:t>
      </w:r>
      <w:r w:rsidR="002F7AD3">
        <w:rPr>
          <w:rFonts w:hint="eastAsia"/>
          <w:sz w:val="24"/>
        </w:rPr>
        <w:t>，</w:t>
      </w:r>
      <w:r>
        <w:rPr>
          <w:rFonts w:hint="eastAsia"/>
          <w:sz w:val="24"/>
        </w:rPr>
        <w:t>达成</w:t>
      </w:r>
      <w:r w:rsidRPr="007E6F2F">
        <w:rPr>
          <w:rFonts w:hint="eastAsia"/>
          <w:sz w:val="24"/>
        </w:rPr>
        <w:t>实验任务一的目的。</w:t>
      </w:r>
    </w:p>
    <w:p w14:paraId="30CC6385" w14:textId="77777777" w:rsidR="007E6BB5" w:rsidRDefault="007E6BB5" w:rsidP="007E6BB5">
      <w:pPr>
        <w:spacing w:beforeLines="50" w:before="156" w:afterLines="50" w:after="156" w:line="240" w:lineRule="atLeast"/>
        <w:ind w:firstLineChars="175"/>
        <w:rPr>
          <w:sz w:val="24"/>
        </w:rPr>
      </w:pPr>
    </w:p>
    <w:p w14:paraId="2C12B45E" w14:textId="203ED7DB" w:rsidR="00A34DD2" w:rsidRDefault="00573389" w:rsidP="00BF2DEE">
      <w:pPr>
        <w:ind w:leftChars="200" w:left="420" w:firstLine="0"/>
        <w:rPr>
          <w:rFonts w:ascii="宋体" w:hAnsi="宋体" w:cs="宋体"/>
          <w:b/>
          <w:sz w:val="28"/>
          <w:szCs w:val="28"/>
        </w:rPr>
      </w:pPr>
      <w:r w:rsidRPr="00663855">
        <w:rPr>
          <w:rFonts w:ascii="宋体" w:hAnsi="宋体" w:cs="宋体" w:hint="eastAsia"/>
          <w:b/>
          <w:sz w:val="28"/>
          <w:szCs w:val="28"/>
        </w:rPr>
        <w:t>2．实验任务二</w:t>
      </w:r>
      <w:r w:rsidR="00D41B50">
        <w:rPr>
          <w:rFonts w:ascii="宋体" w:hAnsi="宋体" w:cs="宋体" w:hint="eastAsia"/>
          <w:b/>
          <w:sz w:val="28"/>
          <w:szCs w:val="28"/>
        </w:rPr>
        <w:t>、</w:t>
      </w:r>
      <w:r w:rsidR="007E6F2F" w:rsidRPr="007E6F2F">
        <w:rPr>
          <w:rFonts w:ascii="宋体" w:hAnsi="宋体" w:cs="宋体" w:hint="eastAsia"/>
          <w:b/>
          <w:sz w:val="28"/>
          <w:szCs w:val="28"/>
        </w:rPr>
        <w:t>用所编制的指令系统，写出源程序，完成 OUT 寄存器交替显示 55，22，和 55-22 的值</w:t>
      </w:r>
    </w:p>
    <w:p w14:paraId="649E45D3" w14:textId="77777777" w:rsidR="00C6596B" w:rsidRDefault="00C6596B" w:rsidP="00C6596B">
      <w:pPr>
        <w:numPr>
          <w:ilvl w:val="0"/>
          <w:numId w:val="47"/>
        </w:numPr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</w:p>
    <w:p w14:paraId="26E99B07" w14:textId="43B41731" w:rsidR="0083097B" w:rsidRPr="00BF2DEE" w:rsidRDefault="008E3F13">
      <w:pPr>
        <w:numPr>
          <w:ilvl w:val="0"/>
          <w:numId w:val="49"/>
        </w:numPr>
        <w:spacing w:beforeLines="50" w:before="156" w:afterLines="50" w:after="156" w:line="240" w:lineRule="atLeast"/>
        <w:rPr>
          <w:rFonts w:ascii="宋体" w:hAnsi="宋体" w:cs="宋体"/>
          <w:sz w:val="24"/>
        </w:rPr>
      </w:pPr>
      <w:r>
        <w:rPr>
          <w:rFonts w:hint="eastAsia"/>
          <w:sz w:val="24"/>
        </w:rPr>
        <w:t>在实验任务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基础上，</w:t>
      </w:r>
      <w:r w:rsidR="00BF2DEE" w:rsidRPr="00BF2DEE">
        <w:rPr>
          <w:rFonts w:hint="eastAsia"/>
          <w:sz w:val="24"/>
        </w:rPr>
        <w:t>打开实验箱电源，检验实验箱的基本功能是否正常。确认无误后，启动</w:t>
      </w:r>
      <w:r w:rsidR="00BF2DEE" w:rsidRPr="00BF2DEE">
        <w:rPr>
          <w:rFonts w:hint="eastAsia"/>
          <w:sz w:val="24"/>
        </w:rPr>
        <w:t xml:space="preserve">CP226 </w:t>
      </w:r>
      <w:r w:rsidR="00BF2DEE" w:rsidRPr="00BF2DEE">
        <w:rPr>
          <w:rFonts w:hint="eastAsia"/>
          <w:sz w:val="24"/>
        </w:rPr>
        <w:t>软件</w:t>
      </w:r>
      <w:r w:rsidR="00BF2DEE">
        <w:rPr>
          <w:rFonts w:hint="eastAsia"/>
          <w:sz w:val="24"/>
        </w:rPr>
        <w:t>。</w:t>
      </w:r>
    </w:p>
    <w:p w14:paraId="6AED1A2E" w14:textId="77777777" w:rsidR="00C6596B" w:rsidRPr="00BF2DEE" w:rsidRDefault="00BF2DEE" w:rsidP="00BF2DEE">
      <w:pPr>
        <w:numPr>
          <w:ilvl w:val="0"/>
          <w:numId w:val="49"/>
        </w:numPr>
        <w:spacing w:beforeLines="50" w:before="156" w:afterLines="50" w:after="156" w:line="240" w:lineRule="atLeast"/>
        <w:rPr>
          <w:sz w:val="24"/>
        </w:rPr>
      </w:pPr>
      <w:r>
        <w:rPr>
          <w:rFonts w:ascii="宋体" w:hAnsi="宋体" w:cs="宋体" w:hint="eastAsia"/>
          <w:sz w:val="24"/>
        </w:rPr>
        <w:t>检</w:t>
      </w:r>
      <w:r w:rsidRPr="00BF2DEE">
        <w:rPr>
          <w:rFonts w:hint="eastAsia"/>
          <w:sz w:val="24"/>
        </w:rPr>
        <w:t>查</w:t>
      </w:r>
      <w:r w:rsidRPr="00BF2DEE">
        <w:rPr>
          <w:rFonts w:hint="eastAsia"/>
          <w:sz w:val="24"/>
        </w:rPr>
        <w:t>PC</w:t>
      </w:r>
      <w:r w:rsidRPr="00BF2DEE">
        <w:rPr>
          <w:rFonts w:hint="eastAsia"/>
          <w:sz w:val="24"/>
        </w:rPr>
        <w:t>机与实验箱的通信端口</w:t>
      </w:r>
      <w:r w:rsidRPr="00BF2DEE">
        <w:rPr>
          <w:rFonts w:hint="eastAsia"/>
          <w:sz w:val="24"/>
        </w:rPr>
        <w:t>COM4</w:t>
      </w:r>
      <w:r w:rsidRPr="00BF2DEE">
        <w:rPr>
          <w:rFonts w:hint="eastAsia"/>
          <w:sz w:val="24"/>
        </w:rPr>
        <w:t>是否连接正常。</w:t>
      </w:r>
    </w:p>
    <w:p w14:paraId="25125138" w14:textId="5F025957" w:rsidR="00DA36F0" w:rsidRPr="007E6F2F" w:rsidRDefault="008E3F13" w:rsidP="007E6F2F">
      <w:pPr>
        <w:numPr>
          <w:ilvl w:val="0"/>
          <w:numId w:val="49"/>
        </w:numPr>
        <w:spacing w:beforeLines="50" w:before="156" w:afterLines="50" w:after="156" w:line="240" w:lineRule="atLeast"/>
        <w:rPr>
          <w:sz w:val="24"/>
        </w:rPr>
      </w:pPr>
      <w:r>
        <w:rPr>
          <w:rFonts w:hint="eastAsia"/>
          <w:sz w:val="24"/>
        </w:rPr>
        <w:t>调入</w:t>
      </w:r>
      <w:r>
        <w:rPr>
          <w:rFonts w:hint="eastAsia"/>
          <w:sz w:val="24"/>
        </w:rPr>
        <w:t>1.mic</w:t>
      </w:r>
      <w:r>
        <w:rPr>
          <w:rFonts w:hint="eastAsia"/>
          <w:sz w:val="24"/>
        </w:rPr>
        <w:t>指令系统，</w:t>
      </w:r>
      <w:r w:rsidR="00BF2DEE" w:rsidRPr="00BF2DEE">
        <w:rPr>
          <w:rFonts w:hint="eastAsia"/>
          <w:sz w:val="24"/>
        </w:rPr>
        <w:t>在</w:t>
      </w:r>
      <w:r w:rsidR="00BF2DEE" w:rsidRPr="00BF2DEE">
        <w:rPr>
          <w:rFonts w:hint="eastAsia"/>
          <w:sz w:val="24"/>
        </w:rPr>
        <w:t xml:space="preserve"> CP226 </w:t>
      </w:r>
      <w:r w:rsidR="00BF2DEE" w:rsidRPr="00BF2DEE">
        <w:rPr>
          <w:rFonts w:hint="eastAsia"/>
          <w:sz w:val="24"/>
        </w:rPr>
        <w:t>汇编语言程序集成开发环境下编写如下汇编程序：</w:t>
      </w:r>
    </w:p>
    <w:p w14:paraId="4AC2AA95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b/>
          <w:bCs/>
          <w:sz w:val="24"/>
        </w:rPr>
        <w:t>LOOP:</w:t>
      </w:r>
      <w:r w:rsidRPr="002F7AD3">
        <w:rPr>
          <w:b/>
          <w:bCs/>
          <w:sz w:val="24"/>
        </w:rPr>
        <w:tab/>
        <w:t>LD A, #55H</w:t>
      </w:r>
    </w:p>
    <w:p w14:paraId="2916FCC8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b/>
          <w:bCs/>
          <w:sz w:val="24"/>
        </w:rPr>
        <w:t>OUTA</w:t>
      </w:r>
    </w:p>
    <w:p w14:paraId="71EC58A6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rFonts w:hint="eastAsia"/>
          <w:b/>
          <w:bCs/>
          <w:sz w:val="24"/>
        </w:rPr>
        <w:t>延时</w:t>
      </w:r>
    </w:p>
    <w:p w14:paraId="1311C9E6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rFonts w:hint="eastAsia"/>
          <w:b/>
          <w:bCs/>
          <w:sz w:val="24"/>
        </w:rPr>
        <w:t>延时</w:t>
      </w:r>
    </w:p>
    <w:p w14:paraId="2C7B3E1E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rFonts w:hint="eastAsia"/>
          <w:b/>
          <w:bCs/>
          <w:sz w:val="24"/>
        </w:rPr>
        <w:t>延时</w:t>
      </w:r>
    </w:p>
    <w:p w14:paraId="0F0ADC45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rFonts w:hint="eastAsia"/>
          <w:b/>
          <w:bCs/>
          <w:sz w:val="24"/>
        </w:rPr>
        <w:t>延时</w:t>
      </w:r>
    </w:p>
    <w:p w14:paraId="2EB0EE9A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b/>
          <w:bCs/>
          <w:sz w:val="24"/>
        </w:rPr>
        <w:t>LD A, #22H</w:t>
      </w:r>
    </w:p>
    <w:p w14:paraId="54BE51E0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b/>
          <w:bCs/>
          <w:sz w:val="24"/>
        </w:rPr>
        <w:t>OUTA</w:t>
      </w:r>
    </w:p>
    <w:p w14:paraId="2457E69A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rFonts w:hint="eastAsia"/>
          <w:b/>
          <w:bCs/>
          <w:sz w:val="24"/>
        </w:rPr>
        <w:t>延时</w:t>
      </w:r>
    </w:p>
    <w:p w14:paraId="5B366ED2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rFonts w:hint="eastAsia"/>
          <w:b/>
          <w:bCs/>
          <w:sz w:val="24"/>
        </w:rPr>
        <w:t>延时</w:t>
      </w:r>
    </w:p>
    <w:p w14:paraId="52465610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rFonts w:hint="eastAsia"/>
          <w:b/>
          <w:bCs/>
          <w:sz w:val="24"/>
        </w:rPr>
        <w:t>延时</w:t>
      </w:r>
    </w:p>
    <w:p w14:paraId="6F60939A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rFonts w:hint="eastAsia"/>
          <w:b/>
          <w:bCs/>
          <w:sz w:val="24"/>
        </w:rPr>
        <w:t>延时</w:t>
      </w:r>
    </w:p>
    <w:p w14:paraId="670B7B72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b/>
          <w:bCs/>
          <w:sz w:val="24"/>
        </w:rPr>
        <w:t>LD A, #55H</w:t>
      </w:r>
    </w:p>
    <w:p w14:paraId="3E8BB209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b/>
          <w:bCs/>
          <w:sz w:val="24"/>
        </w:rPr>
        <w:t>A-W A, #22H</w:t>
      </w:r>
    </w:p>
    <w:p w14:paraId="1039D325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b/>
          <w:bCs/>
          <w:sz w:val="24"/>
        </w:rPr>
        <w:t>OUTA</w:t>
      </w:r>
    </w:p>
    <w:p w14:paraId="1565FE0C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rFonts w:hint="eastAsia"/>
          <w:b/>
          <w:bCs/>
          <w:sz w:val="24"/>
        </w:rPr>
        <w:t>延时</w:t>
      </w:r>
    </w:p>
    <w:p w14:paraId="04CFD067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rFonts w:hint="eastAsia"/>
          <w:b/>
          <w:bCs/>
          <w:sz w:val="24"/>
        </w:rPr>
        <w:t>延时</w:t>
      </w:r>
    </w:p>
    <w:p w14:paraId="337AC22E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rFonts w:hint="eastAsia"/>
          <w:b/>
          <w:bCs/>
          <w:sz w:val="24"/>
        </w:rPr>
        <w:t>延时</w:t>
      </w:r>
    </w:p>
    <w:p w14:paraId="0778327C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rFonts w:hint="eastAsia"/>
          <w:b/>
          <w:bCs/>
          <w:sz w:val="24"/>
        </w:rPr>
        <w:t>延时</w:t>
      </w:r>
    </w:p>
    <w:p w14:paraId="2935755F" w14:textId="77777777" w:rsidR="002F7AD3" w:rsidRPr="002F7AD3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rFonts w:hint="eastAsia"/>
          <w:b/>
          <w:bCs/>
          <w:sz w:val="24"/>
        </w:rPr>
        <w:t>跳到</w:t>
      </w:r>
      <w:r w:rsidRPr="002F7AD3">
        <w:rPr>
          <w:rFonts w:hint="eastAsia"/>
          <w:b/>
          <w:bCs/>
          <w:sz w:val="24"/>
        </w:rPr>
        <w:t xml:space="preserve"> LOOP</w:t>
      </w:r>
    </w:p>
    <w:p w14:paraId="02E48B71" w14:textId="77777777" w:rsidR="00BF2DEE" w:rsidRPr="00DA36F0" w:rsidRDefault="002F7AD3" w:rsidP="007F73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beforeLines="50" w:before="156" w:afterLines="50" w:after="156" w:line="240" w:lineRule="atLeast"/>
        <w:ind w:left="420" w:firstLine="0"/>
        <w:rPr>
          <w:b/>
          <w:bCs/>
          <w:sz w:val="24"/>
        </w:rPr>
      </w:pPr>
      <w:r w:rsidRPr="002F7AD3">
        <w:rPr>
          <w:b/>
          <w:bCs/>
          <w:sz w:val="24"/>
        </w:rPr>
        <w:lastRenderedPageBreak/>
        <w:tab/>
      </w:r>
      <w:r>
        <w:rPr>
          <w:rFonts w:hint="eastAsia"/>
          <w:b/>
          <w:bCs/>
          <w:sz w:val="24"/>
        </w:rPr>
        <w:t xml:space="preserve">  </w:t>
      </w:r>
      <w:r w:rsidRPr="002F7AD3">
        <w:rPr>
          <w:b/>
          <w:bCs/>
          <w:sz w:val="24"/>
        </w:rPr>
        <w:t>END</w:t>
      </w:r>
      <w:r w:rsidR="00DA36F0" w:rsidRPr="00DA36F0">
        <w:rPr>
          <w:b/>
          <w:bCs/>
          <w:sz w:val="24"/>
        </w:rPr>
        <w:cr/>
      </w:r>
    </w:p>
    <w:p w14:paraId="14C61DEF" w14:textId="77777777" w:rsidR="00DA36F0" w:rsidRDefault="00DA36F0" w:rsidP="00DA36F0">
      <w:pPr>
        <w:spacing w:beforeLines="50" w:before="156" w:afterLines="50" w:after="156" w:line="240" w:lineRule="atLeast"/>
        <w:ind w:firstLine="0"/>
        <w:rPr>
          <w:rFonts w:ascii="宋体" w:hAnsi="宋体" w:cs="宋体"/>
          <w:sz w:val="24"/>
        </w:rPr>
      </w:pPr>
    </w:p>
    <w:p w14:paraId="0F770FEE" w14:textId="78D48F89" w:rsidR="00CC67E4" w:rsidRPr="00CC67E4" w:rsidRDefault="00CC67E4">
      <w:pPr>
        <w:numPr>
          <w:ilvl w:val="0"/>
          <w:numId w:val="49"/>
        </w:numPr>
        <w:spacing w:beforeLines="50" w:before="156" w:afterLines="50" w:after="156" w:line="240" w:lineRule="atLeast"/>
        <w:rPr>
          <w:sz w:val="24"/>
        </w:rPr>
      </w:pPr>
      <w:r w:rsidRPr="00CC67E4">
        <w:rPr>
          <w:rFonts w:hint="eastAsia"/>
          <w:sz w:val="24"/>
        </w:rPr>
        <w:t>保存文件，文件扩展名为</w:t>
      </w:r>
      <w:r w:rsidRPr="00CC67E4">
        <w:rPr>
          <w:rFonts w:hint="eastAsia"/>
          <w:sz w:val="24"/>
        </w:rPr>
        <w:t>.</w:t>
      </w:r>
      <w:proofErr w:type="spellStart"/>
      <w:r w:rsidRPr="00CC67E4">
        <w:rPr>
          <w:rFonts w:hint="eastAsia"/>
          <w:sz w:val="24"/>
        </w:rPr>
        <w:t>asm</w:t>
      </w:r>
      <w:proofErr w:type="spellEnd"/>
      <w:r w:rsidR="008E3F13">
        <w:rPr>
          <w:rFonts w:hint="eastAsia"/>
          <w:sz w:val="24"/>
        </w:rPr>
        <w:t>。</w:t>
      </w:r>
    </w:p>
    <w:p w14:paraId="65AAC71E" w14:textId="77777777" w:rsidR="00CC67E4" w:rsidRDefault="00CC67E4" w:rsidP="002F7AD3">
      <w:pPr>
        <w:numPr>
          <w:ilvl w:val="0"/>
          <w:numId w:val="49"/>
        </w:numPr>
        <w:spacing w:beforeLines="50" w:before="156" w:afterLines="50" w:after="156" w:line="240" w:lineRule="atLeast"/>
        <w:rPr>
          <w:sz w:val="24"/>
        </w:rPr>
      </w:pPr>
      <w:r w:rsidRPr="00CC67E4">
        <w:rPr>
          <w:rFonts w:hint="eastAsia"/>
          <w:sz w:val="24"/>
        </w:rPr>
        <w:t>编译并下载源程序至实验箱，调试并运行程序，观察并记录实验结果。</w:t>
      </w:r>
    </w:p>
    <w:p w14:paraId="63A5C9CD" w14:textId="77777777" w:rsidR="007E6BB5" w:rsidRPr="002F7AD3" w:rsidRDefault="007E6BB5" w:rsidP="007E6BB5">
      <w:pPr>
        <w:spacing w:beforeLines="50" w:before="156" w:afterLines="50" w:after="156" w:line="240" w:lineRule="atLeast"/>
        <w:ind w:left="420" w:firstLine="0"/>
        <w:rPr>
          <w:sz w:val="24"/>
        </w:rPr>
      </w:pPr>
    </w:p>
    <w:p w14:paraId="6A3B99A2" w14:textId="77777777" w:rsidR="00C6596B" w:rsidRDefault="00C6596B" w:rsidP="00C6596B">
      <w:pPr>
        <w:numPr>
          <w:ilvl w:val="0"/>
          <w:numId w:val="48"/>
        </w:numPr>
        <w:spacing w:beforeLines="50" w:before="156" w:afterLines="50" w:after="156"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实验现象</w:t>
      </w:r>
    </w:p>
    <w:p w14:paraId="0B81C5BB" w14:textId="0EB130E7" w:rsidR="00C6596B" w:rsidRDefault="002F7AD3" w:rsidP="00CC67E4">
      <w:pPr>
        <w:spacing w:beforeLines="50" w:before="156" w:afterLines="50" w:after="156" w:line="240" w:lineRule="atLeast"/>
        <w:ind w:leftChars="200" w:left="420"/>
        <w:rPr>
          <w:sz w:val="24"/>
        </w:rPr>
      </w:pPr>
      <w:r w:rsidRPr="002F7AD3">
        <w:rPr>
          <w:rFonts w:hint="eastAsia"/>
          <w:sz w:val="24"/>
        </w:rPr>
        <w:t xml:space="preserve">OUT </w:t>
      </w:r>
      <w:r w:rsidRPr="002F7AD3">
        <w:rPr>
          <w:rFonts w:hint="eastAsia"/>
          <w:sz w:val="24"/>
        </w:rPr>
        <w:t>寄存器交替显示</w:t>
      </w:r>
      <w:r w:rsidRPr="002F7AD3">
        <w:rPr>
          <w:rFonts w:hint="eastAsia"/>
          <w:sz w:val="24"/>
        </w:rPr>
        <w:t xml:space="preserve"> 55</w:t>
      </w:r>
      <w:r w:rsidRPr="002F7AD3">
        <w:rPr>
          <w:rFonts w:hint="eastAsia"/>
          <w:sz w:val="24"/>
        </w:rPr>
        <w:t>、</w:t>
      </w:r>
      <w:r w:rsidRPr="002F7AD3">
        <w:rPr>
          <w:rFonts w:hint="eastAsia"/>
          <w:sz w:val="24"/>
        </w:rPr>
        <w:t xml:space="preserve">22 </w:t>
      </w:r>
      <w:r w:rsidRPr="002F7AD3">
        <w:rPr>
          <w:rFonts w:hint="eastAsia"/>
          <w:sz w:val="24"/>
        </w:rPr>
        <w:t>和</w:t>
      </w:r>
      <w:r w:rsidRPr="002F7AD3">
        <w:rPr>
          <w:rFonts w:hint="eastAsia"/>
          <w:sz w:val="24"/>
        </w:rPr>
        <w:t xml:space="preserve"> </w:t>
      </w:r>
      <w:r w:rsidR="008E3F13">
        <w:rPr>
          <w:rFonts w:hint="eastAsia"/>
          <w:sz w:val="24"/>
        </w:rPr>
        <w:t>33</w:t>
      </w:r>
      <w:r w:rsidRPr="002F7AD3">
        <w:rPr>
          <w:rFonts w:hint="eastAsia"/>
          <w:sz w:val="24"/>
        </w:rPr>
        <w:t xml:space="preserve"> </w:t>
      </w:r>
      <w:r w:rsidRPr="002F7AD3">
        <w:rPr>
          <w:rFonts w:hint="eastAsia"/>
          <w:sz w:val="24"/>
        </w:rPr>
        <w:t>的值。</w:t>
      </w:r>
    </w:p>
    <w:p w14:paraId="0C8B3D4D" w14:textId="77777777" w:rsidR="007E6BB5" w:rsidRDefault="007E6BB5" w:rsidP="007E6BB5">
      <w:pPr>
        <w:spacing w:beforeLines="50" w:before="156" w:afterLines="50" w:after="156" w:line="240" w:lineRule="atLeast"/>
        <w:rPr>
          <w:sz w:val="24"/>
        </w:rPr>
      </w:pPr>
    </w:p>
    <w:p w14:paraId="54BB6673" w14:textId="77777777" w:rsidR="00C6596B" w:rsidRDefault="00C6596B" w:rsidP="00C6596B">
      <w:pPr>
        <w:numPr>
          <w:ilvl w:val="0"/>
          <w:numId w:val="48"/>
        </w:num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数据记录、分析与处理</w:t>
      </w:r>
    </w:p>
    <w:p w14:paraId="34561B73" w14:textId="77777777" w:rsidR="002F7AD3" w:rsidRPr="007F7365" w:rsidRDefault="00911D11" w:rsidP="007F7365">
      <w:pPr>
        <w:spacing w:beforeLines="50" w:before="156" w:afterLines="50" w:after="156" w:line="240" w:lineRule="atLeast"/>
        <w:ind w:leftChars="200" w:left="420"/>
        <w:rPr>
          <w:sz w:val="24"/>
        </w:rPr>
      </w:pPr>
      <w:r w:rsidRPr="00911D11">
        <w:rPr>
          <w:rFonts w:hint="eastAsia"/>
          <w:sz w:val="24"/>
        </w:rPr>
        <w:t>汇编程序的具体分析如下所示</w:t>
      </w:r>
    </w:p>
    <w:p w14:paraId="6667E42A" w14:textId="77777777" w:rsidR="007F7365" w:rsidRDefault="007F7365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 w:firstLine="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 xml:space="preserve">LOOP: LD A,#55H   </w:t>
      </w:r>
      <w:r w:rsidRPr="002F7AD3">
        <w:rPr>
          <w:rFonts w:hint="eastAsia"/>
          <w:b/>
          <w:bCs/>
          <w:sz w:val="24"/>
        </w:rPr>
        <w:t>将立即数</w:t>
      </w:r>
      <w:r w:rsidRPr="002F7AD3">
        <w:rPr>
          <w:rFonts w:hint="eastAsia"/>
          <w:b/>
          <w:bCs/>
          <w:sz w:val="24"/>
        </w:rPr>
        <w:t xml:space="preserve"> 55H </w:t>
      </w:r>
      <w:r w:rsidRPr="002F7AD3">
        <w:rPr>
          <w:rFonts w:hint="eastAsia"/>
          <w:b/>
          <w:bCs/>
          <w:sz w:val="24"/>
        </w:rPr>
        <w:t>打入累加器</w:t>
      </w:r>
      <w:r w:rsidRPr="002F7AD3">
        <w:rPr>
          <w:rFonts w:hint="eastAsia"/>
          <w:b/>
          <w:bCs/>
          <w:sz w:val="24"/>
        </w:rPr>
        <w:t xml:space="preserve"> A</w:t>
      </w:r>
    </w:p>
    <w:p w14:paraId="3AA913D9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 xml:space="preserve">OUTA          </w:t>
      </w:r>
      <w:r w:rsidRPr="002F7AD3">
        <w:rPr>
          <w:rFonts w:hint="eastAsia"/>
          <w:b/>
          <w:bCs/>
          <w:sz w:val="24"/>
        </w:rPr>
        <w:t>累加器</w:t>
      </w:r>
      <w:r w:rsidRPr="002F7AD3">
        <w:rPr>
          <w:rFonts w:hint="eastAsia"/>
          <w:b/>
          <w:bCs/>
          <w:sz w:val="24"/>
        </w:rPr>
        <w:t xml:space="preserve"> A </w:t>
      </w:r>
      <w:r w:rsidRPr="002F7AD3">
        <w:rPr>
          <w:rFonts w:hint="eastAsia"/>
          <w:b/>
          <w:bCs/>
          <w:sz w:val="24"/>
        </w:rPr>
        <w:t>输出到</w:t>
      </w:r>
      <w:r w:rsidRPr="002F7AD3">
        <w:rPr>
          <w:rFonts w:hint="eastAsia"/>
          <w:b/>
          <w:bCs/>
          <w:sz w:val="24"/>
        </w:rPr>
        <w:t xml:space="preserve"> OUT </w:t>
      </w:r>
    </w:p>
    <w:p w14:paraId="036B3797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>延时</w:t>
      </w:r>
      <w:r w:rsidRPr="002F7AD3">
        <w:rPr>
          <w:rFonts w:hint="eastAsia"/>
          <w:b/>
          <w:bCs/>
          <w:sz w:val="24"/>
        </w:rPr>
        <w:t xml:space="preserve">            </w:t>
      </w:r>
      <w:r w:rsidRPr="002F7AD3">
        <w:rPr>
          <w:rFonts w:hint="eastAsia"/>
          <w:b/>
          <w:bCs/>
          <w:sz w:val="24"/>
        </w:rPr>
        <w:t>延长显示时间</w:t>
      </w:r>
    </w:p>
    <w:p w14:paraId="43404178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>延时</w:t>
      </w:r>
      <w:r w:rsidRPr="002F7AD3">
        <w:rPr>
          <w:rFonts w:hint="eastAsia"/>
          <w:b/>
          <w:bCs/>
          <w:sz w:val="24"/>
        </w:rPr>
        <w:t xml:space="preserve">            </w:t>
      </w:r>
      <w:r w:rsidRPr="002F7AD3">
        <w:rPr>
          <w:rFonts w:hint="eastAsia"/>
          <w:b/>
          <w:bCs/>
          <w:sz w:val="24"/>
        </w:rPr>
        <w:t>延长显示时间</w:t>
      </w:r>
    </w:p>
    <w:p w14:paraId="131C797B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>延时</w:t>
      </w:r>
      <w:r w:rsidRPr="002F7AD3">
        <w:rPr>
          <w:rFonts w:hint="eastAsia"/>
          <w:b/>
          <w:bCs/>
          <w:sz w:val="24"/>
        </w:rPr>
        <w:t xml:space="preserve">            </w:t>
      </w:r>
      <w:r w:rsidRPr="002F7AD3">
        <w:rPr>
          <w:rFonts w:hint="eastAsia"/>
          <w:b/>
          <w:bCs/>
          <w:sz w:val="24"/>
        </w:rPr>
        <w:t>延长显示时间</w:t>
      </w:r>
    </w:p>
    <w:p w14:paraId="466D11D7" w14:textId="77777777" w:rsidR="002F7AD3" w:rsidRP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>延时</w:t>
      </w:r>
      <w:r w:rsidRPr="002F7AD3">
        <w:rPr>
          <w:rFonts w:hint="eastAsia"/>
          <w:b/>
          <w:bCs/>
          <w:sz w:val="24"/>
        </w:rPr>
        <w:t xml:space="preserve">            </w:t>
      </w:r>
      <w:r w:rsidRPr="002F7AD3">
        <w:rPr>
          <w:rFonts w:hint="eastAsia"/>
          <w:b/>
          <w:bCs/>
          <w:sz w:val="24"/>
        </w:rPr>
        <w:t>延长显示时间</w:t>
      </w:r>
      <w:r w:rsidRPr="002F7AD3">
        <w:rPr>
          <w:rFonts w:hint="eastAsia"/>
          <w:b/>
          <w:bCs/>
          <w:sz w:val="24"/>
        </w:rPr>
        <w:t xml:space="preserve"> </w:t>
      </w:r>
    </w:p>
    <w:p w14:paraId="61523ABF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 xml:space="preserve">LD A, #22H     </w:t>
      </w:r>
      <w:r>
        <w:rPr>
          <w:rFonts w:hint="eastAsia"/>
          <w:b/>
          <w:bCs/>
          <w:sz w:val="24"/>
        </w:rPr>
        <w:t xml:space="preserve"> </w:t>
      </w:r>
      <w:r w:rsidRPr="002F7AD3">
        <w:rPr>
          <w:rFonts w:hint="eastAsia"/>
          <w:b/>
          <w:bCs/>
          <w:sz w:val="24"/>
        </w:rPr>
        <w:t>将立即数</w:t>
      </w:r>
      <w:r w:rsidRPr="002F7AD3">
        <w:rPr>
          <w:rFonts w:hint="eastAsia"/>
          <w:b/>
          <w:bCs/>
          <w:sz w:val="24"/>
        </w:rPr>
        <w:t xml:space="preserve"> 22H </w:t>
      </w:r>
      <w:r w:rsidRPr="002F7AD3">
        <w:rPr>
          <w:rFonts w:hint="eastAsia"/>
          <w:b/>
          <w:bCs/>
          <w:sz w:val="24"/>
        </w:rPr>
        <w:t>打入累加器</w:t>
      </w:r>
      <w:r w:rsidRPr="002F7AD3">
        <w:rPr>
          <w:rFonts w:hint="eastAsia"/>
          <w:b/>
          <w:bCs/>
          <w:sz w:val="24"/>
        </w:rPr>
        <w:t xml:space="preserve"> A </w:t>
      </w:r>
    </w:p>
    <w:p w14:paraId="2AA4A2D4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 xml:space="preserve">OUTA          </w:t>
      </w:r>
      <w:r w:rsidRPr="002F7AD3">
        <w:rPr>
          <w:rFonts w:hint="eastAsia"/>
          <w:b/>
          <w:bCs/>
          <w:sz w:val="24"/>
        </w:rPr>
        <w:t>累加器</w:t>
      </w:r>
      <w:r w:rsidRPr="002F7AD3">
        <w:rPr>
          <w:rFonts w:hint="eastAsia"/>
          <w:b/>
          <w:bCs/>
          <w:sz w:val="24"/>
        </w:rPr>
        <w:t xml:space="preserve"> A </w:t>
      </w:r>
      <w:r w:rsidRPr="002F7AD3">
        <w:rPr>
          <w:rFonts w:hint="eastAsia"/>
          <w:b/>
          <w:bCs/>
          <w:sz w:val="24"/>
        </w:rPr>
        <w:t>输出到</w:t>
      </w:r>
      <w:r w:rsidRPr="002F7AD3">
        <w:rPr>
          <w:rFonts w:hint="eastAsia"/>
          <w:b/>
          <w:bCs/>
          <w:sz w:val="24"/>
        </w:rPr>
        <w:t xml:space="preserve"> OUT </w:t>
      </w:r>
    </w:p>
    <w:p w14:paraId="09077902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>延时</w:t>
      </w:r>
      <w:r w:rsidRPr="002F7AD3">
        <w:rPr>
          <w:rFonts w:hint="eastAsia"/>
          <w:b/>
          <w:bCs/>
          <w:sz w:val="24"/>
        </w:rPr>
        <w:t xml:space="preserve">            </w:t>
      </w:r>
      <w:r w:rsidRPr="002F7AD3">
        <w:rPr>
          <w:rFonts w:hint="eastAsia"/>
          <w:b/>
          <w:bCs/>
          <w:sz w:val="24"/>
        </w:rPr>
        <w:t>延长显示时间</w:t>
      </w:r>
    </w:p>
    <w:p w14:paraId="7EB9FAF8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>延时</w:t>
      </w:r>
      <w:r w:rsidRPr="002F7AD3">
        <w:rPr>
          <w:rFonts w:hint="eastAsia"/>
          <w:b/>
          <w:bCs/>
          <w:sz w:val="24"/>
        </w:rPr>
        <w:t xml:space="preserve">            </w:t>
      </w:r>
      <w:r w:rsidRPr="002F7AD3">
        <w:rPr>
          <w:rFonts w:hint="eastAsia"/>
          <w:b/>
          <w:bCs/>
          <w:sz w:val="24"/>
        </w:rPr>
        <w:t>延长显示时间</w:t>
      </w:r>
    </w:p>
    <w:p w14:paraId="3FDDF39B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>延时</w:t>
      </w:r>
      <w:r w:rsidRPr="002F7AD3">
        <w:rPr>
          <w:rFonts w:hint="eastAsia"/>
          <w:b/>
          <w:bCs/>
          <w:sz w:val="24"/>
        </w:rPr>
        <w:t xml:space="preserve">            </w:t>
      </w:r>
      <w:r w:rsidRPr="002F7AD3">
        <w:rPr>
          <w:rFonts w:hint="eastAsia"/>
          <w:b/>
          <w:bCs/>
          <w:sz w:val="24"/>
        </w:rPr>
        <w:t>延长显示时间</w:t>
      </w:r>
    </w:p>
    <w:p w14:paraId="40D7505C" w14:textId="77777777" w:rsidR="002F7AD3" w:rsidRP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>延时</w:t>
      </w:r>
      <w:r w:rsidRPr="002F7AD3">
        <w:rPr>
          <w:rFonts w:hint="eastAsia"/>
          <w:b/>
          <w:bCs/>
          <w:sz w:val="24"/>
        </w:rPr>
        <w:t xml:space="preserve">            </w:t>
      </w:r>
      <w:r w:rsidRPr="002F7AD3">
        <w:rPr>
          <w:rFonts w:hint="eastAsia"/>
          <w:b/>
          <w:bCs/>
          <w:sz w:val="24"/>
        </w:rPr>
        <w:t>延长显示时间</w:t>
      </w:r>
      <w:r w:rsidRPr="002F7AD3">
        <w:rPr>
          <w:rFonts w:hint="eastAsia"/>
          <w:b/>
          <w:bCs/>
          <w:sz w:val="24"/>
        </w:rPr>
        <w:t xml:space="preserve"> </w:t>
      </w:r>
    </w:p>
    <w:p w14:paraId="1F32A51A" w14:textId="77777777" w:rsidR="002F7AD3" w:rsidRP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 xml:space="preserve">LD A, #55H     </w:t>
      </w:r>
      <w:r>
        <w:rPr>
          <w:rFonts w:hint="eastAsia"/>
          <w:b/>
          <w:bCs/>
          <w:sz w:val="24"/>
        </w:rPr>
        <w:t xml:space="preserve"> </w:t>
      </w:r>
      <w:r w:rsidRPr="002F7AD3">
        <w:rPr>
          <w:rFonts w:hint="eastAsia"/>
          <w:b/>
          <w:bCs/>
          <w:sz w:val="24"/>
        </w:rPr>
        <w:t>将立即数</w:t>
      </w:r>
      <w:r w:rsidRPr="002F7AD3">
        <w:rPr>
          <w:rFonts w:hint="eastAsia"/>
          <w:b/>
          <w:bCs/>
          <w:sz w:val="24"/>
        </w:rPr>
        <w:t xml:space="preserve"> 55H </w:t>
      </w:r>
      <w:r w:rsidRPr="002F7AD3">
        <w:rPr>
          <w:rFonts w:hint="eastAsia"/>
          <w:b/>
          <w:bCs/>
          <w:sz w:val="24"/>
        </w:rPr>
        <w:t>打入累加器</w:t>
      </w:r>
      <w:r w:rsidRPr="002F7AD3">
        <w:rPr>
          <w:rFonts w:hint="eastAsia"/>
          <w:b/>
          <w:bCs/>
          <w:sz w:val="24"/>
        </w:rPr>
        <w:t xml:space="preserve"> A </w:t>
      </w:r>
    </w:p>
    <w:p w14:paraId="74F49B74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 xml:space="preserve">A-W A, #22H    </w:t>
      </w:r>
      <w:r w:rsidRPr="002F7AD3">
        <w:rPr>
          <w:rFonts w:hint="eastAsia"/>
          <w:b/>
          <w:bCs/>
          <w:sz w:val="24"/>
        </w:rPr>
        <w:t>累加器</w:t>
      </w:r>
      <w:r w:rsidRPr="002F7AD3">
        <w:rPr>
          <w:rFonts w:hint="eastAsia"/>
          <w:b/>
          <w:bCs/>
          <w:sz w:val="24"/>
        </w:rPr>
        <w:t xml:space="preserve"> A </w:t>
      </w:r>
      <w:r w:rsidRPr="002F7AD3">
        <w:rPr>
          <w:rFonts w:hint="eastAsia"/>
          <w:b/>
          <w:bCs/>
          <w:sz w:val="24"/>
        </w:rPr>
        <w:t>减立即数</w:t>
      </w:r>
      <w:r w:rsidRPr="002F7AD3">
        <w:rPr>
          <w:rFonts w:hint="eastAsia"/>
          <w:b/>
          <w:bCs/>
          <w:sz w:val="24"/>
        </w:rPr>
        <w:t xml:space="preserve"> 22H </w:t>
      </w:r>
    </w:p>
    <w:p w14:paraId="66FC9624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 xml:space="preserve">OUTA          </w:t>
      </w:r>
      <w:r w:rsidRPr="002F7AD3">
        <w:rPr>
          <w:rFonts w:hint="eastAsia"/>
          <w:b/>
          <w:bCs/>
          <w:sz w:val="24"/>
        </w:rPr>
        <w:t>累加器</w:t>
      </w:r>
      <w:r w:rsidRPr="002F7AD3">
        <w:rPr>
          <w:rFonts w:hint="eastAsia"/>
          <w:b/>
          <w:bCs/>
          <w:sz w:val="24"/>
        </w:rPr>
        <w:t xml:space="preserve"> A </w:t>
      </w:r>
      <w:r w:rsidRPr="002F7AD3">
        <w:rPr>
          <w:rFonts w:hint="eastAsia"/>
          <w:b/>
          <w:bCs/>
          <w:sz w:val="24"/>
        </w:rPr>
        <w:t>输出到</w:t>
      </w:r>
      <w:r w:rsidRPr="002F7AD3">
        <w:rPr>
          <w:rFonts w:hint="eastAsia"/>
          <w:b/>
          <w:bCs/>
          <w:sz w:val="24"/>
        </w:rPr>
        <w:t xml:space="preserve"> OUT </w:t>
      </w:r>
    </w:p>
    <w:p w14:paraId="0318DD97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>延时</w:t>
      </w:r>
      <w:r w:rsidRPr="002F7AD3">
        <w:rPr>
          <w:rFonts w:hint="eastAsia"/>
          <w:b/>
          <w:bCs/>
          <w:sz w:val="24"/>
        </w:rPr>
        <w:t xml:space="preserve">            </w:t>
      </w:r>
      <w:r w:rsidRPr="002F7AD3">
        <w:rPr>
          <w:rFonts w:hint="eastAsia"/>
          <w:b/>
          <w:bCs/>
          <w:sz w:val="24"/>
        </w:rPr>
        <w:t>延长显示时间</w:t>
      </w:r>
    </w:p>
    <w:p w14:paraId="6BF99CA8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>延时</w:t>
      </w:r>
      <w:r w:rsidRPr="002F7AD3">
        <w:rPr>
          <w:rFonts w:hint="eastAsia"/>
          <w:b/>
          <w:bCs/>
          <w:sz w:val="24"/>
        </w:rPr>
        <w:t xml:space="preserve">            </w:t>
      </w:r>
      <w:r w:rsidRPr="002F7AD3">
        <w:rPr>
          <w:rFonts w:hint="eastAsia"/>
          <w:b/>
          <w:bCs/>
          <w:sz w:val="24"/>
        </w:rPr>
        <w:t>延长显示时间</w:t>
      </w:r>
    </w:p>
    <w:p w14:paraId="61FBB8B7" w14:textId="77777777" w:rsid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>延时</w:t>
      </w:r>
      <w:r w:rsidRPr="002F7AD3">
        <w:rPr>
          <w:rFonts w:hint="eastAsia"/>
          <w:b/>
          <w:bCs/>
          <w:sz w:val="24"/>
        </w:rPr>
        <w:t xml:space="preserve">            </w:t>
      </w:r>
      <w:r w:rsidRPr="002F7AD3">
        <w:rPr>
          <w:rFonts w:hint="eastAsia"/>
          <w:b/>
          <w:bCs/>
          <w:sz w:val="24"/>
        </w:rPr>
        <w:t>延长显示时间</w:t>
      </w:r>
    </w:p>
    <w:p w14:paraId="10EA339A" w14:textId="77777777" w:rsidR="002F7AD3" w:rsidRP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t>延时</w:t>
      </w:r>
      <w:r w:rsidRPr="002F7AD3">
        <w:rPr>
          <w:rFonts w:hint="eastAsia"/>
          <w:b/>
          <w:bCs/>
          <w:sz w:val="24"/>
        </w:rPr>
        <w:t xml:space="preserve">            </w:t>
      </w:r>
      <w:r w:rsidRPr="002F7AD3">
        <w:rPr>
          <w:rFonts w:hint="eastAsia"/>
          <w:b/>
          <w:bCs/>
          <w:sz w:val="24"/>
        </w:rPr>
        <w:t>延长显示时间</w:t>
      </w:r>
      <w:r w:rsidRPr="002F7AD3">
        <w:rPr>
          <w:rFonts w:hint="eastAsia"/>
          <w:b/>
          <w:bCs/>
          <w:sz w:val="24"/>
        </w:rPr>
        <w:t xml:space="preserve"> </w:t>
      </w:r>
    </w:p>
    <w:p w14:paraId="03CA5CBD" w14:textId="77777777" w:rsidR="002F7AD3" w:rsidRPr="002F7AD3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b/>
          <w:bCs/>
          <w:sz w:val="24"/>
        </w:rPr>
      </w:pPr>
      <w:r w:rsidRPr="002F7AD3">
        <w:rPr>
          <w:rFonts w:hint="eastAsia"/>
          <w:b/>
          <w:bCs/>
          <w:sz w:val="24"/>
        </w:rPr>
        <w:lastRenderedPageBreak/>
        <w:t>跳到</w:t>
      </w:r>
      <w:r w:rsidRPr="002F7AD3">
        <w:rPr>
          <w:rFonts w:hint="eastAsia"/>
          <w:b/>
          <w:bCs/>
          <w:sz w:val="24"/>
        </w:rPr>
        <w:t xml:space="preserve"> LOOP     </w:t>
      </w:r>
      <w:r w:rsidRPr="002F7AD3">
        <w:rPr>
          <w:rFonts w:hint="eastAsia"/>
          <w:b/>
          <w:bCs/>
          <w:sz w:val="24"/>
        </w:rPr>
        <w:t>无条件跳转程序，转跳</w:t>
      </w:r>
      <w:r w:rsidRPr="002F7AD3">
        <w:rPr>
          <w:rFonts w:hint="eastAsia"/>
          <w:b/>
          <w:bCs/>
          <w:sz w:val="24"/>
        </w:rPr>
        <w:t xml:space="preserve"> LOOP </w:t>
      </w:r>
    </w:p>
    <w:p w14:paraId="05545E35" w14:textId="77777777" w:rsidR="00F569BE" w:rsidRDefault="002F7AD3" w:rsidP="007F7365">
      <w:pPr>
        <w:pBdr>
          <w:top w:val="single" w:sz="8" w:space="1" w:color="auto"/>
          <w:left w:val="single" w:sz="8" w:space="31" w:color="auto"/>
          <w:bottom w:val="single" w:sz="8" w:space="1" w:color="auto"/>
          <w:right w:val="single" w:sz="8" w:space="4" w:color="auto"/>
        </w:pBdr>
        <w:spacing w:beforeLines="50" w:before="156" w:afterLines="50" w:after="156" w:line="240" w:lineRule="atLeast"/>
        <w:ind w:leftChars="600" w:left="1260"/>
        <w:rPr>
          <w:sz w:val="24"/>
        </w:rPr>
      </w:pPr>
      <w:r w:rsidRPr="002F7AD3">
        <w:rPr>
          <w:rFonts w:hint="eastAsia"/>
          <w:b/>
          <w:bCs/>
          <w:sz w:val="24"/>
        </w:rPr>
        <w:t xml:space="preserve">END            </w:t>
      </w:r>
      <w:r w:rsidRPr="002F7AD3">
        <w:rPr>
          <w:rFonts w:hint="eastAsia"/>
          <w:b/>
          <w:bCs/>
          <w:sz w:val="24"/>
        </w:rPr>
        <w:t>汇编程序终止</w:t>
      </w:r>
    </w:p>
    <w:p w14:paraId="10AEDCCA" w14:textId="77777777" w:rsidR="00F569BE" w:rsidRDefault="00F569BE" w:rsidP="00F569BE">
      <w:pPr>
        <w:spacing w:beforeLines="50" w:before="156" w:afterLines="50" w:after="156" w:line="240" w:lineRule="atLeast"/>
        <w:rPr>
          <w:sz w:val="24"/>
        </w:rPr>
      </w:pPr>
    </w:p>
    <w:p w14:paraId="1F58FA71" w14:textId="77777777" w:rsidR="00C6596B" w:rsidRDefault="00C6596B" w:rsidP="00C6596B">
      <w:pPr>
        <w:numPr>
          <w:ilvl w:val="0"/>
          <w:numId w:val="48"/>
        </w:numPr>
        <w:spacing w:beforeLines="50" w:before="156" w:afterLines="50" w:after="156" w:line="240" w:lineRule="atLeast"/>
        <w:rPr>
          <w:sz w:val="24"/>
        </w:rPr>
      </w:pPr>
      <w:r>
        <w:rPr>
          <w:rFonts w:hint="eastAsia"/>
          <w:sz w:val="24"/>
        </w:rPr>
        <w:t>实验结论</w:t>
      </w:r>
    </w:p>
    <w:p w14:paraId="2EF1CA1F" w14:textId="71454967" w:rsidR="008B57BA" w:rsidRPr="008E3F13" w:rsidRDefault="008E3F13" w:rsidP="008E3F13">
      <w:pPr>
        <w:spacing w:beforeLines="50" w:before="156" w:afterLines="50" w:after="156" w:line="240" w:lineRule="atLeast"/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这次实验</w:t>
      </w:r>
      <w:r w:rsidR="007F7365" w:rsidRPr="007F7365">
        <w:rPr>
          <w:rFonts w:hint="eastAsia"/>
          <w:sz w:val="24"/>
        </w:rPr>
        <w:t>成功利用</w:t>
      </w:r>
      <w:r w:rsidR="007F7365" w:rsidRPr="007F7365">
        <w:rPr>
          <w:rFonts w:hint="eastAsia"/>
          <w:sz w:val="24"/>
        </w:rPr>
        <w:t xml:space="preserve"> CP226 </w:t>
      </w:r>
      <w:r w:rsidR="007F7365" w:rsidRPr="007F7365">
        <w:rPr>
          <w:rFonts w:hint="eastAsia"/>
          <w:sz w:val="24"/>
        </w:rPr>
        <w:t>软件编写汇编程序，并使用实验任务一所编制的指令系统，完成了实验任务二，实现了</w:t>
      </w:r>
      <w:r w:rsidR="007F7365" w:rsidRPr="007F7365">
        <w:rPr>
          <w:rFonts w:hint="eastAsia"/>
          <w:sz w:val="24"/>
        </w:rPr>
        <w:t xml:space="preserve"> OUT </w:t>
      </w:r>
      <w:r w:rsidR="007F7365" w:rsidRPr="007F7365">
        <w:rPr>
          <w:rFonts w:hint="eastAsia"/>
          <w:sz w:val="24"/>
        </w:rPr>
        <w:t>寄存器交替显示</w:t>
      </w:r>
      <w:r w:rsidR="007F7365" w:rsidRPr="007F7365">
        <w:rPr>
          <w:rFonts w:hint="eastAsia"/>
          <w:sz w:val="24"/>
        </w:rPr>
        <w:t xml:space="preserve"> 55</w:t>
      </w:r>
      <w:r w:rsidR="007F7365" w:rsidRPr="007F7365">
        <w:rPr>
          <w:rFonts w:hint="eastAsia"/>
          <w:sz w:val="24"/>
        </w:rPr>
        <w:t>、</w:t>
      </w:r>
      <w:r w:rsidR="007F7365" w:rsidRPr="007F7365">
        <w:rPr>
          <w:rFonts w:hint="eastAsia"/>
          <w:sz w:val="24"/>
        </w:rPr>
        <w:t xml:space="preserve">22 </w:t>
      </w:r>
      <w:r w:rsidR="007F7365" w:rsidRPr="007F7365">
        <w:rPr>
          <w:rFonts w:hint="eastAsia"/>
          <w:sz w:val="24"/>
        </w:rPr>
        <w:t>和</w:t>
      </w:r>
      <w:r w:rsidR="007F7365" w:rsidRPr="007F7365">
        <w:rPr>
          <w:rFonts w:hint="eastAsia"/>
          <w:sz w:val="24"/>
        </w:rPr>
        <w:t xml:space="preserve"> 55-22 </w:t>
      </w:r>
      <w:r w:rsidR="007F7365" w:rsidRPr="007F7365">
        <w:rPr>
          <w:rFonts w:hint="eastAsia"/>
          <w:sz w:val="24"/>
        </w:rPr>
        <w:t>的值</w:t>
      </w:r>
      <w:r w:rsidR="007F7365">
        <w:rPr>
          <w:rFonts w:hint="eastAsia"/>
          <w:sz w:val="24"/>
        </w:rPr>
        <w:t>，达</w:t>
      </w:r>
      <w:r w:rsidR="007F7365" w:rsidRPr="007F7365">
        <w:rPr>
          <w:rFonts w:hint="eastAsia"/>
          <w:sz w:val="24"/>
        </w:rPr>
        <w:t>成</w:t>
      </w:r>
      <w:r w:rsidR="007F7365">
        <w:rPr>
          <w:rFonts w:hint="eastAsia"/>
          <w:sz w:val="24"/>
        </w:rPr>
        <w:t>了</w:t>
      </w:r>
      <w:r w:rsidR="007F7365" w:rsidRPr="007F7365">
        <w:rPr>
          <w:rFonts w:hint="eastAsia"/>
          <w:sz w:val="24"/>
        </w:rPr>
        <w:t>实验任务二的目的。</w:t>
      </w:r>
      <w:r w:rsidR="000E1A42" w:rsidRPr="000E1A42">
        <w:rPr>
          <w:rFonts w:hint="eastAsia"/>
          <w:sz w:val="24"/>
        </w:rPr>
        <w:t xml:space="preserve"> </w:t>
      </w:r>
    </w:p>
    <w:p w14:paraId="0CE3CE4C" w14:textId="77777777" w:rsidR="001A6448" w:rsidRDefault="00F569BE" w:rsidP="001A6448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三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、建议</w:t>
      </w:r>
      <w:r w:rsidR="001A6448">
        <w:rPr>
          <w:rFonts w:ascii="宋体" w:hAnsi="宋体" w:cs="宋体" w:hint="eastAsia"/>
          <w:b/>
          <w:sz w:val="28"/>
          <w:szCs w:val="28"/>
        </w:rPr>
        <w:t>和体会</w:t>
      </w:r>
    </w:p>
    <w:p w14:paraId="1BAF97AB" w14:textId="2A29641F" w:rsidR="008E3F13" w:rsidRPr="008E3F13" w:rsidRDefault="008E3F13" w:rsidP="008E3F13">
      <w:pPr>
        <w:spacing w:line="240" w:lineRule="atLeast"/>
        <w:rPr>
          <w:sz w:val="24"/>
        </w:rPr>
      </w:pPr>
      <w:r>
        <w:rPr>
          <w:rFonts w:hint="eastAsia"/>
          <w:sz w:val="24"/>
        </w:rPr>
        <w:t>一定要注意</w:t>
      </w:r>
      <w:r w:rsidRPr="007F7365">
        <w:rPr>
          <w:sz w:val="24"/>
        </w:rPr>
        <w:t>（</w:t>
      </w:r>
      <w:r w:rsidRPr="007F7365">
        <w:rPr>
          <w:sz w:val="24"/>
        </w:rPr>
        <w:t>.mac</w:t>
      </w:r>
      <w:r w:rsidRPr="007F7365">
        <w:rPr>
          <w:sz w:val="24"/>
        </w:rPr>
        <w:t>，</w:t>
      </w:r>
      <w:r w:rsidRPr="007F7365">
        <w:rPr>
          <w:sz w:val="24"/>
        </w:rPr>
        <w:t>.mic</w:t>
      </w:r>
      <w:r w:rsidRPr="007F7365">
        <w:rPr>
          <w:sz w:val="24"/>
        </w:rPr>
        <w:t>，</w:t>
      </w:r>
      <w:r w:rsidRPr="007F7365">
        <w:rPr>
          <w:sz w:val="24"/>
        </w:rPr>
        <w:t>.</w:t>
      </w:r>
      <w:proofErr w:type="spellStart"/>
      <w:r w:rsidRPr="007F7365">
        <w:rPr>
          <w:sz w:val="24"/>
        </w:rPr>
        <w:t>dat</w:t>
      </w:r>
      <w:proofErr w:type="spellEnd"/>
      <w:r>
        <w:rPr>
          <w:rFonts w:hint="eastAsia"/>
          <w:sz w:val="24"/>
        </w:rPr>
        <w:t>）文件的</w:t>
      </w:r>
      <w:r w:rsidRPr="008E3F13">
        <w:rPr>
          <w:rFonts w:hint="eastAsia"/>
          <w:b/>
          <w:bCs/>
          <w:sz w:val="24"/>
        </w:rPr>
        <w:t>格式</w:t>
      </w:r>
      <w:r>
        <w:rPr>
          <w:rFonts w:hint="eastAsia"/>
          <w:sz w:val="24"/>
        </w:rPr>
        <w:t>要求，认真对照，以免出错导致运行出错，这次实验一开始没注意格式，一直出错，打击了自信心。</w:t>
      </w:r>
    </w:p>
    <w:p w14:paraId="23184E37" w14:textId="62777425" w:rsidR="006F0898" w:rsidRPr="00F569BE" w:rsidRDefault="00A34DD2" w:rsidP="008E3F13">
      <w:pPr>
        <w:spacing w:line="240" w:lineRule="atLeast"/>
        <w:rPr>
          <w:sz w:val="24"/>
        </w:rPr>
      </w:pPr>
      <w:r>
        <w:rPr>
          <w:rFonts w:ascii="宋体" w:hAnsi="宋体" w:cs="宋体" w:hint="eastAsia"/>
          <w:sz w:val="24"/>
        </w:rPr>
        <w:t>课</w:t>
      </w:r>
      <w:r w:rsidRPr="00F569BE">
        <w:rPr>
          <w:sz w:val="24"/>
        </w:rPr>
        <w:t>前一定要仔细了解本节课所需要的知识，做好预习及复习，实验时一定要仔细思考，不能想当然地</w:t>
      </w:r>
      <w:r w:rsidR="00C6699C" w:rsidRPr="00F569BE">
        <w:rPr>
          <w:sz w:val="24"/>
        </w:rPr>
        <w:t>理解</w:t>
      </w:r>
      <w:r w:rsidRPr="00F569BE">
        <w:rPr>
          <w:sz w:val="24"/>
        </w:rPr>
        <w:t>。</w:t>
      </w:r>
      <w:r w:rsidR="006F0898" w:rsidRPr="00F569BE">
        <w:rPr>
          <w:sz w:val="24"/>
        </w:rPr>
        <w:t>我深入了解了</w:t>
      </w:r>
      <w:r w:rsidR="007F7365">
        <w:rPr>
          <w:rFonts w:hint="eastAsia"/>
          <w:sz w:val="24"/>
        </w:rPr>
        <w:t>汇编指令新系统，明白了助记符的真正含义，是用简洁而清晰的符号来完成指定的简单动作，深刻体会到了汇编语言与高级程序语言的关系，在今后的学习生活中我会更加清晰地明白计算机的具体工作原理。</w:t>
      </w:r>
    </w:p>
    <w:p w14:paraId="234A7275" w14:textId="77777777" w:rsidR="001A6448" w:rsidRPr="001A6448" w:rsidRDefault="00F569BE" w:rsidP="001A6448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、思考题</w:t>
      </w:r>
    </w:p>
    <w:p w14:paraId="7A15BD47" w14:textId="77777777" w:rsidR="00CC3B2F" w:rsidRDefault="00220050" w:rsidP="000F0D3A">
      <w:pPr>
        <w:spacing w:line="240" w:lineRule="atLeast"/>
        <w:ind w:left="567" w:firstLine="0"/>
        <w:rPr>
          <w:rFonts w:ascii="宋体" w:hAnsi="宋体" w:cs="宋体"/>
          <w:b/>
          <w:bCs/>
          <w:sz w:val="24"/>
        </w:rPr>
      </w:pPr>
      <w:r w:rsidRPr="00220050">
        <w:rPr>
          <w:rFonts w:ascii="宋体" w:hAnsi="宋体" w:cs="宋体"/>
          <w:b/>
          <w:bCs/>
          <w:sz w:val="24"/>
        </w:rPr>
        <w:t>问题：</w:t>
      </w:r>
      <w:r w:rsidR="007F7365" w:rsidRPr="007F7365">
        <w:rPr>
          <w:rFonts w:ascii="宋体" w:hAnsi="宋体" w:cs="宋体" w:hint="eastAsia"/>
          <w:b/>
          <w:bCs/>
          <w:sz w:val="24"/>
        </w:rPr>
        <w:t>为什么汇编指令中可以用“中文符号”？</w:t>
      </w:r>
    </w:p>
    <w:p w14:paraId="2F0B57A3" w14:textId="77777777" w:rsidR="00DC42FD" w:rsidRPr="00932C97" w:rsidRDefault="00220050" w:rsidP="00CC3B2F">
      <w:pPr>
        <w:spacing w:line="240" w:lineRule="atLeast"/>
        <w:ind w:left="567" w:firstLine="0"/>
        <w:rPr>
          <w:rFonts w:ascii="宋体" w:hAnsi="宋体" w:cs="宋体"/>
          <w:sz w:val="24"/>
        </w:rPr>
      </w:pPr>
      <w:r w:rsidRPr="00220050">
        <w:rPr>
          <w:rFonts w:ascii="宋体" w:hAnsi="宋体" w:cs="宋体" w:hint="eastAsia"/>
          <w:sz w:val="24"/>
        </w:rPr>
        <w:t>答：</w:t>
      </w:r>
      <w:r w:rsidR="007F7365" w:rsidRPr="007F7365">
        <w:rPr>
          <w:rFonts w:ascii="宋体" w:hAnsi="宋体" w:cs="宋体" w:hint="eastAsia"/>
          <w:sz w:val="24"/>
        </w:rPr>
        <w:t>原有的英文符号仅是助记符，并不直接产生作用，其需要通过汇编指令系统转换为微指令码才能在机器中运行，而大部分中文字在计算机内都可以用 16 位 2 进制数表示。因此通过更改汇编指令系统的文件，可以更改汇编指令系统中的指令助记符，使其变为中文，实现在汇编指令中使用“中文符号”。</w:t>
      </w:r>
      <w:r w:rsidR="000F0D3A" w:rsidRPr="000F0D3A">
        <w:rPr>
          <w:rFonts w:ascii="宋体" w:hAnsi="宋体" w:cs="宋体" w:hint="eastAsia"/>
          <w:sz w:val="24"/>
        </w:rPr>
        <w:t xml:space="preserve"> </w:t>
      </w:r>
    </w:p>
    <w:sectPr w:rsidR="00DC42FD" w:rsidRPr="00932C97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39C9A" w14:textId="77777777" w:rsidR="00862AE5" w:rsidRDefault="00862AE5" w:rsidP="009D5EFC">
      <w:r>
        <w:separator/>
      </w:r>
    </w:p>
  </w:endnote>
  <w:endnote w:type="continuationSeparator" w:id="0">
    <w:p w14:paraId="7E3288CB" w14:textId="77777777" w:rsidR="00862AE5" w:rsidRDefault="00862AE5" w:rsidP="009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A8B3E" w14:textId="77777777" w:rsidR="00862AE5" w:rsidRDefault="00862AE5" w:rsidP="009D5EFC">
      <w:r>
        <w:separator/>
      </w:r>
    </w:p>
  </w:footnote>
  <w:footnote w:type="continuationSeparator" w:id="0">
    <w:p w14:paraId="60A34A6A" w14:textId="77777777" w:rsidR="00862AE5" w:rsidRDefault="00862AE5" w:rsidP="009D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F3825" w14:textId="77777777" w:rsidR="0064357F" w:rsidRDefault="0064357F" w:rsidP="00CF51E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2C8C3F"/>
    <w:multiLevelType w:val="singleLevel"/>
    <w:tmpl w:val="090EC896"/>
    <w:lvl w:ilvl="0">
      <w:start w:val="1"/>
      <w:numFmt w:val="decimal"/>
      <w:suff w:val="nothing"/>
      <w:lvlText w:val="%1、"/>
      <w:lvlJc w:val="left"/>
      <w:pPr>
        <w:ind w:left="1984" w:firstLine="0"/>
      </w:pPr>
      <w:rPr>
        <w:rFonts w:ascii="宋体" w:eastAsia="宋体" w:hAnsi="宋体" w:cs="宋体"/>
      </w:rPr>
    </w:lvl>
  </w:abstractNum>
  <w:abstractNum w:abstractNumId="1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8"/>
      <w:numFmt w:val="chineseCounting"/>
      <w:suff w:val="nothing"/>
      <w:lvlText w:val="%1、"/>
      <w:lvlJc w:val="left"/>
    </w:lvl>
  </w:abstractNum>
  <w:abstractNum w:abstractNumId="3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%1、"/>
      <w:lvlJc w:val="left"/>
    </w:lvl>
  </w:abstractNum>
  <w:abstractNum w:abstractNumId="4" w15:restartNumberingAfterBreak="0">
    <w:nsid w:val="00A3177A"/>
    <w:multiLevelType w:val="hybridMultilevel"/>
    <w:tmpl w:val="9F786C0C"/>
    <w:lvl w:ilvl="0" w:tplc="D5A6F3F4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10F4887"/>
    <w:multiLevelType w:val="hybridMultilevel"/>
    <w:tmpl w:val="031EFFCC"/>
    <w:lvl w:ilvl="0" w:tplc="AC9A3E4C">
      <w:start w:val="2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  <w:shd w:val="clear" w:color="auto" w:fill="auto"/>
      </w:rPr>
    </w:lvl>
    <w:lvl w:ilvl="1" w:tplc="F3E68308">
      <w:start w:val="1"/>
      <w:numFmt w:val="decimalEnclosedCircle"/>
      <w:lvlText w:val="%2"/>
      <w:lvlJc w:val="left"/>
      <w:pPr>
        <w:ind w:left="149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11C38B4"/>
    <w:multiLevelType w:val="hybridMultilevel"/>
    <w:tmpl w:val="373AF37E"/>
    <w:lvl w:ilvl="0" w:tplc="E6ECA016">
      <w:start w:val="1"/>
      <w:numFmt w:val="decimalEnclosedCircle"/>
      <w:lvlText w:val="%1"/>
      <w:lvlJc w:val="left"/>
      <w:pPr>
        <w:ind w:left="7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EC6C40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965DC8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C04E12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E9A1A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D07CD8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BE562E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4A339A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C6E076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290735A"/>
    <w:multiLevelType w:val="hybridMultilevel"/>
    <w:tmpl w:val="6E6A74B6"/>
    <w:lvl w:ilvl="0" w:tplc="AA400A02">
      <w:start w:val="2"/>
      <w:numFmt w:val="decimalEnclosedCircle"/>
      <w:lvlText w:val="%1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5" w:hanging="440"/>
      </w:pPr>
    </w:lvl>
    <w:lvl w:ilvl="2" w:tplc="0409001B" w:tentative="1">
      <w:start w:val="1"/>
      <w:numFmt w:val="lowerRoman"/>
      <w:lvlText w:val="%3."/>
      <w:lvlJc w:val="right"/>
      <w:pPr>
        <w:ind w:left="1915" w:hanging="440"/>
      </w:pPr>
    </w:lvl>
    <w:lvl w:ilvl="3" w:tplc="0409000F" w:tentative="1">
      <w:start w:val="1"/>
      <w:numFmt w:val="decimal"/>
      <w:lvlText w:val="%4."/>
      <w:lvlJc w:val="left"/>
      <w:pPr>
        <w:ind w:left="2355" w:hanging="440"/>
      </w:pPr>
    </w:lvl>
    <w:lvl w:ilvl="4" w:tplc="04090019" w:tentative="1">
      <w:start w:val="1"/>
      <w:numFmt w:val="lowerLetter"/>
      <w:lvlText w:val="%5)"/>
      <w:lvlJc w:val="left"/>
      <w:pPr>
        <w:ind w:left="2795" w:hanging="440"/>
      </w:pPr>
    </w:lvl>
    <w:lvl w:ilvl="5" w:tplc="0409001B" w:tentative="1">
      <w:start w:val="1"/>
      <w:numFmt w:val="lowerRoman"/>
      <w:lvlText w:val="%6."/>
      <w:lvlJc w:val="right"/>
      <w:pPr>
        <w:ind w:left="3235" w:hanging="440"/>
      </w:pPr>
    </w:lvl>
    <w:lvl w:ilvl="6" w:tplc="0409000F" w:tentative="1">
      <w:start w:val="1"/>
      <w:numFmt w:val="decimal"/>
      <w:lvlText w:val="%7."/>
      <w:lvlJc w:val="left"/>
      <w:pPr>
        <w:ind w:left="3675" w:hanging="440"/>
      </w:pPr>
    </w:lvl>
    <w:lvl w:ilvl="7" w:tplc="04090019" w:tentative="1">
      <w:start w:val="1"/>
      <w:numFmt w:val="lowerLetter"/>
      <w:lvlText w:val="%8)"/>
      <w:lvlJc w:val="left"/>
      <w:pPr>
        <w:ind w:left="4115" w:hanging="440"/>
      </w:pPr>
    </w:lvl>
    <w:lvl w:ilvl="8" w:tplc="0409001B" w:tentative="1">
      <w:start w:val="1"/>
      <w:numFmt w:val="lowerRoman"/>
      <w:lvlText w:val="%9."/>
      <w:lvlJc w:val="right"/>
      <w:pPr>
        <w:ind w:left="4555" w:hanging="440"/>
      </w:pPr>
    </w:lvl>
  </w:abstractNum>
  <w:abstractNum w:abstractNumId="8" w15:restartNumberingAfterBreak="0">
    <w:nsid w:val="04CD5A02"/>
    <w:multiLevelType w:val="hybridMultilevel"/>
    <w:tmpl w:val="A2B8F8C4"/>
    <w:lvl w:ilvl="0" w:tplc="FFFFFFFF">
      <w:start w:val="1"/>
      <w:numFmt w:val="decimal"/>
      <w:lvlText w:val="(%1)"/>
      <w:lvlJc w:val="left"/>
      <w:pPr>
        <w:ind w:left="860" w:hanging="440"/>
      </w:pPr>
      <w:rPr>
        <w:rFonts w:hint="eastAsia"/>
        <w:b/>
        <w:bCs/>
        <w:color w:val="auto"/>
        <w:sz w:val="21"/>
        <w:shd w:val="clear" w:color="auto" w:fill="auto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0CFC3FF4"/>
    <w:multiLevelType w:val="hybridMultilevel"/>
    <w:tmpl w:val="8FDA1D0A"/>
    <w:lvl w:ilvl="0" w:tplc="34E6D646">
      <w:start w:val="1"/>
      <w:numFmt w:val="decimalEnclosedCircle"/>
      <w:lvlText w:val="%1"/>
      <w:lvlJc w:val="left"/>
      <w:pPr>
        <w:ind w:left="1340" w:hanging="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10" w15:restartNumberingAfterBreak="0">
    <w:nsid w:val="0DCE5896"/>
    <w:multiLevelType w:val="hybridMultilevel"/>
    <w:tmpl w:val="72E67BE4"/>
    <w:lvl w:ilvl="0" w:tplc="6024DE06">
      <w:start w:val="1"/>
      <w:numFmt w:val="decimalEnclosedCircle"/>
      <w:lvlText w:val="%1"/>
      <w:lvlJc w:val="left"/>
      <w:pPr>
        <w:ind w:left="74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E63A9E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E6EC50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A682B0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3C9AEC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AC3EB6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4A53A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8EB906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24A0C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E772A34"/>
    <w:multiLevelType w:val="hybridMultilevel"/>
    <w:tmpl w:val="9C28406A"/>
    <w:lvl w:ilvl="0" w:tplc="896C8B8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EBF61F5"/>
    <w:multiLevelType w:val="hybridMultilevel"/>
    <w:tmpl w:val="CB0C3064"/>
    <w:lvl w:ilvl="0" w:tplc="FFFFFFFF">
      <w:start w:val="1"/>
      <w:numFmt w:val="decimal"/>
      <w:suff w:val="nothing"/>
      <w:lvlText w:val="%1、"/>
      <w:lvlJc w:val="left"/>
      <w:pPr>
        <w:ind w:left="2551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872" w:hanging="440"/>
      </w:pPr>
    </w:lvl>
    <w:lvl w:ilvl="2" w:tplc="FFFFFFFF" w:tentative="1">
      <w:start w:val="1"/>
      <w:numFmt w:val="lowerRoman"/>
      <w:lvlText w:val="%3."/>
      <w:lvlJc w:val="right"/>
      <w:pPr>
        <w:ind w:left="2312" w:hanging="440"/>
      </w:pPr>
    </w:lvl>
    <w:lvl w:ilvl="3" w:tplc="FFFFFFFF" w:tentative="1">
      <w:start w:val="1"/>
      <w:numFmt w:val="decimal"/>
      <w:lvlText w:val="%4."/>
      <w:lvlJc w:val="left"/>
      <w:pPr>
        <w:ind w:left="2752" w:hanging="440"/>
      </w:pPr>
    </w:lvl>
    <w:lvl w:ilvl="4" w:tplc="FFFFFFFF" w:tentative="1">
      <w:start w:val="1"/>
      <w:numFmt w:val="lowerLetter"/>
      <w:lvlText w:val="%5)"/>
      <w:lvlJc w:val="left"/>
      <w:pPr>
        <w:ind w:left="3192" w:hanging="440"/>
      </w:pPr>
    </w:lvl>
    <w:lvl w:ilvl="5" w:tplc="FFFFFFFF" w:tentative="1">
      <w:start w:val="1"/>
      <w:numFmt w:val="lowerRoman"/>
      <w:lvlText w:val="%6."/>
      <w:lvlJc w:val="right"/>
      <w:pPr>
        <w:ind w:left="3632" w:hanging="440"/>
      </w:pPr>
    </w:lvl>
    <w:lvl w:ilvl="6" w:tplc="FFFFFFFF" w:tentative="1">
      <w:start w:val="1"/>
      <w:numFmt w:val="decimal"/>
      <w:lvlText w:val="%7."/>
      <w:lvlJc w:val="left"/>
      <w:pPr>
        <w:ind w:left="4072" w:hanging="440"/>
      </w:pPr>
    </w:lvl>
    <w:lvl w:ilvl="7" w:tplc="FFFFFFFF" w:tentative="1">
      <w:start w:val="1"/>
      <w:numFmt w:val="lowerLetter"/>
      <w:lvlText w:val="%8)"/>
      <w:lvlJc w:val="left"/>
      <w:pPr>
        <w:ind w:left="4512" w:hanging="440"/>
      </w:pPr>
    </w:lvl>
    <w:lvl w:ilvl="8" w:tplc="FFFFFFFF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13" w15:restartNumberingAfterBreak="0">
    <w:nsid w:val="0F1F396F"/>
    <w:multiLevelType w:val="hybridMultilevel"/>
    <w:tmpl w:val="5F0A8F32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51E42C3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1202035"/>
    <w:multiLevelType w:val="hybridMultilevel"/>
    <w:tmpl w:val="2904E13A"/>
    <w:lvl w:ilvl="0" w:tplc="FFFFFFFF">
      <w:start w:val="2"/>
      <w:numFmt w:val="decimal"/>
      <w:lvlText w:val="(%1)"/>
      <w:lvlJc w:val="left"/>
      <w:pPr>
        <w:ind w:left="860" w:hanging="440"/>
      </w:pPr>
      <w:rPr>
        <w:rFonts w:hint="eastAsia"/>
        <w:b/>
        <w:bCs/>
        <w:color w:val="auto"/>
        <w:sz w:val="21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1F8146E"/>
    <w:multiLevelType w:val="hybridMultilevel"/>
    <w:tmpl w:val="DFD6BCDC"/>
    <w:lvl w:ilvl="0" w:tplc="05EA62FE">
      <w:start w:val="1"/>
      <w:numFmt w:val="decimal"/>
      <w:lvlText w:val="%1."/>
      <w:lvlJc w:val="left"/>
      <w:pPr>
        <w:ind w:left="1149" w:hanging="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6" w15:restartNumberingAfterBreak="0">
    <w:nsid w:val="174C6C96"/>
    <w:multiLevelType w:val="hybridMultilevel"/>
    <w:tmpl w:val="F66AD00E"/>
    <w:lvl w:ilvl="0" w:tplc="71F2AA9C">
      <w:start w:val="5"/>
      <w:numFmt w:val="decimal"/>
      <w:lvlText w:val="%1."/>
      <w:lvlJc w:val="left"/>
      <w:pPr>
        <w:ind w:left="709" w:firstLine="0"/>
      </w:pPr>
      <w:rPr>
        <w:rFonts w:ascii="Times New Roman" w:eastAsia="宋体" w:hAnsi="Times New Roman" w:cs="Times New Roman" w:hint="eastAsia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599" w:hanging="440"/>
      </w:pPr>
    </w:lvl>
    <w:lvl w:ilvl="2" w:tplc="0409001B" w:tentative="1">
      <w:start w:val="1"/>
      <w:numFmt w:val="lowerRoman"/>
      <w:lvlText w:val="%3."/>
      <w:lvlJc w:val="right"/>
      <w:pPr>
        <w:ind w:left="1039" w:hanging="440"/>
      </w:pPr>
    </w:lvl>
    <w:lvl w:ilvl="3" w:tplc="0409000F" w:tentative="1">
      <w:start w:val="1"/>
      <w:numFmt w:val="decimal"/>
      <w:lvlText w:val="%4."/>
      <w:lvlJc w:val="left"/>
      <w:pPr>
        <w:ind w:left="1479" w:hanging="440"/>
      </w:pPr>
    </w:lvl>
    <w:lvl w:ilvl="4" w:tplc="04090019" w:tentative="1">
      <w:start w:val="1"/>
      <w:numFmt w:val="lowerLetter"/>
      <w:lvlText w:val="%5)"/>
      <w:lvlJc w:val="left"/>
      <w:pPr>
        <w:ind w:left="1919" w:hanging="440"/>
      </w:pPr>
    </w:lvl>
    <w:lvl w:ilvl="5" w:tplc="0409001B" w:tentative="1">
      <w:start w:val="1"/>
      <w:numFmt w:val="lowerRoman"/>
      <w:lvlText w:val="%6."/>
      <w:lvlJc w:val="right"/>
      <w:pPr>
        <w:ind w:left="2359" w:hanging="440"/>
      </w:pPr>
    </w:lvl>
    <w:lvl w:ilvl="6" w:tplc="0409000F" w:tentative="1">
      <w:start w:val="1"/>
      <w:numFmt w:val="decimal"/>
      <w:lvlText w:val="%7."/>
      <w:lvlJc w:val="left"/>
      <w:pPr>
        <w:ind w:left="2799" w:hanging="440"/>
      </w:pPr>
    </w:lvl>
    <w:lvl w:ilvl="7" w:tplc="04090019" w:tentative="1">
      <w:start w:val="1"/>
      <w:numFmt w:val="lowerLetter"/>
      <w:lvlText w:val="%8)"/>
      <w:lvlJc w:val="left"/>
      <w:pPr>
        <w:ind w:left="3239" w:hanging="440"/>
      </w:pPr>
    </w:lvl>
    <w:lvl w:ilvl="8" w:tplc="0409001B" w:tentative="1">
      <w:start w:val="1"/>
      <w:numFmt w:val="lowerRoman"/>
      <w:lvlText w:val="%9."/>
      <w:lvlJc w:val="right"/>
      <w:pPr>
        <w:ind w:left="3679" w:hanging="440"/>
      </w:pPr>
    </w:lvl>
  </w:abstractNum>
  <w:abstractNum w:abstractNumId="17" w15:restartNumberingAfterBreak="0">
    <w:nsid w:val="175E1F14"/>
    <w:multiLevelType w:val="hybridMultilevel"/>
    <w:tmpl w:val="053077DA"/>
    <w:lvl w:ilvl="0" w:tplc="AC9A3E4C">
      <w:start w:val="2"/>
      <w:numFmt w:val="decimal"/>
      <w:lvlText w:val="(%1)"/>
      <w:lvlJc w:val="left"/>
      <w:pPr>
        <w:ind w:left="860" w:hanging="44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A893631"/>
    <w:multiLevelType w:val="hybridMultilevel"/>
    <w:tmpl w:val="581C8D38"/>
    <w:lvl w:ilvl="0" w:tplc="34E6D646">
      <w:start w:val="1"/>
      <w:numFmt w:val="decimalEnclosedCircle"/>
      <w:lvlText w:val="%1"/>
      <w:lvlJc w:val="left"/>
      <w:pPr>
        <w:ind w:left="7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B4621C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6A2CB2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000040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6C0AE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940B7A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A8268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526A42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89172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E765550"/>
    <w:multiLevelType w:val="multilevel"/>
    <w:tmpl w:val="3302241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0077346"/>
    <w:multiLevelType w:val="hybridMultilevel"/>
    <w:tmpl w:val="1854998C"/>
    <w:lvl w:ilvl="0" w:tplc="34E6D646">
      <w:start w:val="1"/>
      <w:numFmt w:val="decimalEnclosedCircle"/>
      <w:lvlText w:val="%1"/>
      <w:lvlJc w:val="left"/>
      <w:pPr>
        <w:ind w:left="860" w:hanging="4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E09526C"/>
    <w:multiLevelType w:val="hybridMultilevel"/>
    <w:tmpl w:val="80CEF96E"/>
    <w:lvl w:ilvl="0" w:tplc="8D8E1CAC">
      <w:start w:val="1"/>
      <w:numFmt w:val="decimal"/>
      <w:lvlText w:val="%1."/>
      <w:lvlJc w:val="left"/>
      <w:pPr>
        <w:ind w:left="1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E0E10">
      <w:start w:val="1"/>
      <w:numFmt w:val="lowerLetter"/>
      <w:lvlText w:val="%2"/>
      <w:lvlJc w:val="left"/>
      <w:pPr>
        <w:ind w:left="1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8CD1B6">
      <w:start w:val="1"/>
      <w:numFmt w:val="lowerRoman"/>
      <w:lvlText w:val="%3"/>
      <w:lvlJc w:val="left"/>
      <w:pPr>
        <w:ind w:left="2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48AD90">
      <w:start w:val="1"/>
      <w:numFmt w:val="decimal"/>
      <w:lvlText w:val="%4"/>
      <w:lvlJc w:val="left"/>
      <w:pPr>
        <w:ind w:left="3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681A28">
      <w:start w:val="1"/>
      <w:numFmt w:val="lowerLetter"/>
      <w:lvlText w:val="%5"/>
      <w:lvlJc w:val="left"/>
      <w:pPr>
        <w:ind w:left="4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B0C0A6">
      <w:start w:val="1"/>
      <w:numFmt w:val="lowerRoman"/>
      <w:lvlText w:val="%6"/>
      <w:lvlJc w:val="left"/>
      <w:pPr>
        <w:ind w:left="4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A44D72">
      <w:start w:val="1"/>
      <w:numFmt w:val="decimal"/>
      <w:lvlText w:val="%7"/>
      <w:lvlJc w:val="left"/>
      <w:pPr>
        <w:ind w:left="5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E80EFE">
      <w:start w:val="1"/>
      <w:numFmt w:val="lowerLetter"/>
      <w:lvlText w:val="%8"/>
      <w:lvlJc w:val="left"/>
      <w:pPr>
        <w:ind w:left="6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5C5146">
      <w:start w:val="1"/>
      <w:numFmt w:val="lowerRoman"/>
      <w:lvlText w:val="%9"/>
      <w:lvlJc w:val="left"/>
      <w:pPr>
        <w:ind w:left="6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E7B52FA"/>
    <w:multiLevelType w:val="hybridMultilevel"/>
    <w:tmpl w:val="E918F614"/>
    <w:lvl w:ilvl="0" w:tplc="0DBC3586">
      <w:start w:val="1"/>
      <w:numFmt w:val="decimal"/>
      <w:lvlText w:val="(%1)"/>
      <w:lvlJc w:val="left"/>
      <w:pPr>
        <w:ind w:left="860" w:hanging="440"/>
      </w:pPr>
      <w:rPr>
        <w:rFonts w:ascii="Times New Roman" w:hAnsi="Times New Roman" w:cs="Times New Roman" w:hint="default"/>
        <w:b/>
        <w:bCs/>
        <w:color w:val="auto"/>
        <w:sz w:val="21"/>
        <w:szCs w:val="21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2F2B4C1A"/>
    <w:multiLevelType w:val="hybridMultilevel"/>
    <w:tmpl w:val="B3A07270"/>
    <w:lvl w:ilvl="0" w:tplc="F808D154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26C27FF"/>
    <w:multiLevelType w:val="hybridMultilevel"/>
    <w:tmpl w:val="5D9466F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3905D4D"/>
    <w:multiLevelType w:val="hybridMultilevel"/>
    <w:tmpl w:val="2EDC345A"/>
    <w:lvl w:ilvl="0" w:tplc="FFFFFFFF">
      <w:start w:val="1"/>
      <w:numFmt w:val="decimal"/>
      <w:suff w:val="nothing"/>
      <w:lvlText w:val="%1、"/>
      <w:lvlJc w:val="left"/>
      <w:pPr>
        <w:ind w:left="420" w:firstLine="0"/>
      </w:pPr>
      <w:rPr>
        <w:rFonts w:ascii="宋体" w:eastAsia="宋体" w:hAnsi="宋体" w:cs="宋体" w:hint="eastAsia"/>
      </w:rPr>
    </w:lvl>
    <w:lvl w:ilvl="1" w:tplc="FFFFFFFF" w:tentative="1">
      <w:start w:val="1"/>
      <w:numFmt w:val="lowerLetter"/>
      <w:lvlText w:val="%2)"/>
      <w:lvlJc w:val="left"/>
      <w:pPr>
        <w:ind w:left="-684" w:hanging="440"/>
      </w:pPr>
    </w:lvl>
    <w:lvl w:ilvl="2" w:tplc="FFFFFFFF" w:tentative="1">
      <w:start w:val="1"/>
      <w:numFmt w:val="lowerRoman"/>
      <w:lvlText w:val="%3."/>
      <w:lvlJc w:val="right"/>
      <w:pPr>
        <w:ind w:left="-244" w:hanging="440"/>
      </w:pPr>
    </w:lvl>
    <w:lvl w:ilvl="3" w:tplc="FFFFFFFF" w:tentative="1">
      <w:start w:val="1"/>
      <w:numFmt w:val="decimal"/>
      <w:lvlText w:val="%4."/>
      <w:lvlJc w:val="left"/>
      <w:pPr>
        <w:ind w:left="196" w:hanging="440"/>
      </w:pPr>
    </w:lvl>
    <w:lvl w:ilvl="4" w:tplc="FFFFFFFF" w:tentative="1">
      <w:start w:val="1"/>
      <w:numFmt w:val="lowerLetter"/>
      <w:lvlText w:val="%5)"/>
      <w:lvlJc w:val="left"/>
      <w:pPr>
        <w:ind w:left="636" w:hanging="440"/>
      </w:pPr>
    </w:lvl>
    <w:lvl w:ilvl="5" w:tplc="FFFFFFFF" w:tentative="1">
      <w:start w:val="1"/>
      <w:numFmt w:val="lowerRoman"/>
      <w:lvlText w:val="%6."/>
      <w:lvlJc w:val="right"/>
      <w:pPr>
        <w:ind w:left="1076" w:hanging="440"/>
      </w:pPr>
    </w:lvl>
    <w:lvl w:ilvl="6" w:tplc="FFFFFFFF" w:tentative="1">
      <w:start w:val="1"/>
      <w:numFmt w:val="decimal"/>
      <w:lvlText w:val="%7."/>
      <w:lvlJc w:val="left"/>
      <w:pPr>
        <w:ind w:left="1516" w:hanging="440"/>
      </w:pPr>
    </w:lvl>
    <w:lvl w:ilvl="7" w:tplc="FFFFFFFF" w:tentative="1">
      <w:start w:val="1"/>
      <w:numFmt w:val="lowerLetter"/>
      <w:lvlText w:val="%8)"/>
      <w:lvlJc w:val="left"/>
      <w:pPr>
        <w:ind w:left="1956" w:hanging="440"/>
      </w:pPr>
    </w:lvl>
    <w:lvl w:ilvl="8" w:tplc="FFFFFFFF" w:tentative="1">
      <w:start w:val="1"/>
      <w:numFmt w:val="lowerRoman"/>
      <w:lvlText w:val="%9."/>
      <w:lvlJc w:val="right"/>
      <w:pPr>
        <w:ind w:left="2396" w:hanging="440"/>
      </w:pPr>
    </w:lvl>
  </w:abstractNum>
  <w:abstractNum w:abstractNumId="26" w15:restartNumberingAfterBreak="0">
    <w:nsid w:val="34501428"/>
    <w:multiLevelType w:val="hybridMultilevel"/>
    <w:tmpl w:val="EAE87BEE"/>
    <w:lvl w:ilvl="0" w:tplc="D7603BFA">
      <w:start w:val="2"/>
      <w:numFmt w:val="decimal"/>
      <w:lvlText w:val="(%1)"/>
      <w:lvlJc w:val="left"/>
      <w:pPr>
        <w:ind w:left="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F8EB94">
      <w:start w:val="1"/>
      <w:numFmt w:val="upperLetter"/>
      <w:lvlText w:val="%2"/>
      <w:lvlJc w:val="left"/>
      <w:pPr>
        <w:ind w:left="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63A3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3845D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8B59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560F4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C5FCE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FE8D0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48EC2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6953B12"/>
    <w:multiLevelType w:val="hybridMultilevel"/>
    <w:tmpl w:val="21482AA6"/>
    <w:lvl w:ilvl="0" w:tplc="FFFFFFFF">
      <w:start w:val="2"/>
      <w:numFmt w:val="decimal"/>
      <w:lvlText w:val="(%1)"/>
      <w:lvlJc w:val="left"/>
      <w:pPr>
        <w:ind w:left="860" w:hanging="440"/>
      </w:pPr>
      <w:rPr>
        <w:rFonts w:hint="eastAsia"/>
        <w:b/>
        <w:bCs/>
        <w:color w:val="auto"/>
        <w:sz w:val="21"/>
      </w:rPr>
    </w:lvl>
    <w:lvl w:ilvl="1" w:tplc="65980730">
      <w:start w:val="1"/>
      <w:numFmt w:val="decimalEnclosedCircle"/>
      <w:lvlText w:val="%2"/>
      <w:lvlJc w:val="left"/>
      <w:pPr>
        <w:ind w:left="12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386C4E76"/>
    <w:multiLevelType w:val="hybridMultilevel"/>
    <w:tmpl w:val="B0403E14"/>
    <w:lvl w:ilvl="0" w:tplc="D7C8B324">
      <w:start w:val="1"/>
      <w:numFmt w:val="decimalEnclosedCircle"/>
      <w:lvlText w:val="%1"/>
      <w:lvlJc w:val="left"/>
      <w:pPr>
        <w:ind w:left="7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09B9E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6CE3B0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B222EA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BEC0F6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18C5BC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F0BDCE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0CE52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204B4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8C104F1"/>
    <w:multiLevelType w:val="hybridMultilevel"/>
    <w:tmpl w:val="7F648786"/>
    <w:lvl w:ilvl="0" w:tplc="C6BA6084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  <w:color w:val="auto"/>
        <w:sz w:val="21"/>
        <w:shd w:val="clear" w:color="auto" w:fill="auto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3D3306B2"/>
    <w:multiLevelType w:val="hybridMultilevel"/>
    <w:tmpl w:val="2EDC345A"/>
    <w:lvl w:ilvl="0" w:tplc="5796A480">
      <w:start w:val="1"/>
      <w:numFmt w:val="decimal"/>
      <w:suff w:val="nothing"/>
      <w:lvlText w:val="%1、"/>
      <w:lvlJc w:val="left"/>
      <w:pPr>
        <w:ind w:left="420" w:firstLine="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-684" w:hanging="440"/>
      </w:pPr>
    </w:lvl>
    <w:lvl w:ilvl="2" w:tplc="0409001B" w:tentative="1">
      <w:start w:val="1"/>
      <w:numFmt w:val="lowerRoman"/>
      <w:lvlText w:val="%3."/>
      <w:lvlJc w:val="right"/>
      <w:pPr>
        <w:ind w:left="-244" w:hanging="440"/>
      </w:pPr>
    </w:lvl>
    <w:lvl w:ilvl="3" w:tplc="0409000F" w:tentative="1">
      <w:start w:val="1"/>
      <w:numFmt w:val="decimal"/>
      <w:lvlText w:val="%4."/>
      <w:lvlJc w:val="left"/>
      <w:pPr>
        <w:ind w:left="196" w:hanging="440"/>
      </w:pPr>
    </w:lvl>
    <w:lvl w:ilvl="4" w:tplc="04090019" w:tentative="1">
      <w:start w:val="1"/>
      <w:numFmt w:val="lowerLetter"/>
      <w:lvlText w:val="%5)"/>
      <w:lvlJc w:val="left"/>
      <w:pPr>
        <w:ind w:left="636" w:hanging="440"/>
      </w:pPr>
    </w:lvl>
    <w:lvl w:ilvl="5" w:tplc="0409001B" w:tentative="1">
      <w:start w:val="1"/>
      <w:numFmt w:val="lowerRoman"/>
      <w:lvlText w:val="%6."/>
      <w:lvlJc w:val="right"/>
      <w:pPr>
        <w:ind w:left="1076" w:hanging="440"/>
      </w:pPr>
    </w:lvl>
    <w:lvl w:ilvl="6" w:tplc="0409000F" w:tentative="1">
      <w:start w:val="1"/>
      <w:numFmt w:val="decimal"/>
      <w:lvlText w:val="%7."/>
      <w:lvlJc w:val="left"/>
      <w:pPr>
        <w:ind w:left="1516" w:hanging="440"/>
      </w:pPr>
    </w:lvl>
    <w:lvl w:ilvl="7" w:tplc="04090019" w:tentative="1">
      <w:start w:val="1"/>
      <w:numFmt w:val="lowerLetter"/>
      <w:lvlText w:val="%8)"/>
      <w:lvlJc w:val="left"/>
      <w:pPr>
        <w:ind w:left="1956" w:hanging="440"/>
      </w:pPr>
    </w:lvl>
    <w:lvl w:ilvl="8" w:tplc="0409001B" w:tentative="1">
      <w:start w:val="1"/>
      <w:numFmt w:val="lowerRoman"/>
      <w:lvlText w:val="%9."/>
      <w:lvlJc w:val="right"/>
      <w:pPr>
        <w:ind w:left="2396" w:hanging="440"/>
      </w:pPr>
    </w:lvl>
  </w:abstractNum>
  <w:abstractNum w:abstractNumId="31" w15:restartNumberingAfterBreak="0">
    <w:nsid w:val="3DA2437C"/>
    <w:multiLevelType w:val="hybridMultilevel"/>
    <w:tmpl w:val="534AD260"/>
    <w:lvl w:ilvl="0" w:tplc="FFFFFFFF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  <w:shd w:val="clear" w:color="auto" w:fill="auto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3EAF7CB7"/>
    <w:multiLevelType w:val="hybridMultilevel"/>
    <w:tmpl w:val="80362506"/>
    <w:lvl w:ilvl="0" w:tplc="B9DA79FE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lowerLetter"/>
      <w:lvlText w:val="%5)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lowerLetter"/>
      <w:lvlText w:val="%8)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33" w15:restartNumberingAfterBreak="0">
    <w:nsid w:val="3EB607EA"/>
    <w:multiLevelType w:val="hybridMultilevel"/>
    <w:tmpl w:val="0A84C650"/>
    <w:lvl w:ilvl="0" w:tplc="705CE004">
      <w:start w:val="2"/>
      <w:numFmt w:val="decimal"/>
      <w:lvlText w:val="(%1)"/>
      <w:lvlJc w:val="left"/>
      <w:pPr>
        <w:ind w:left="860" w:hanging="440"/>
      </w:pPr>
      <w:rPr>
        <w:rFonts w:ascii="Times New Roman" w:hAnsi="Times New Roman" w:cs="Times New Roman" w:hint="default"/>
        <w:b/>
        <w:bCs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06D5EC6"/>
    <w:multiLevelType w:val="hybridMultilevel"/>
    <w:tmpl w:val="91AAD3CE"/>
    <w:lvl w:ilvl="0" w:tplc="DC9038DC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72B68A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4A14F6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2E1658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5E8D62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EA0954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1881A6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1E11A8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80FAF2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093078F"/>
    <w:multiLevelType w:val="hybridMultilevel"/>
    <w:tmpl w:val="1320241E"/>
    <w:lvl w:ilvl="0" w:tplc="FFFFFFFF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7EE2770"/>
    <w:multiLevelType w:val="hybridMultilevel"/>
    <w:tmpl w:val="BCA46D78"/>
    <w:lvl w:ilvl="0" w:tplc="4ED4A8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54C42689"/>
    <w:multiLevelType w:val="hybridMultilevel"/>
    <w:tmpl w:val="4AFC1AF0"/>
    <w:lvl w:ilvl="0" w:tplc="FFFFFFFF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5084A07"/>
    <w:multiLevelType w:val="hybridMultilevel"/>
    <w:tmpl w:val="CB0C3064"/>
    <w:lvl w:ilvl="0" w:tplc="FFFFFFFF">
      <w:start w:val="1"/>
      <w:numFmt w:val="decimal"/>
      <w:suff w:val="nothing"/>
      <w:lvlText w:val="%1、"/>
      <w:lvlJc w:val="left"/>
      <w:pPr>
        <w:ind w:left="992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872" w:hanging="440"/>
      </w:pPr>
    </w:lvl>
    <w:lvl w:ilvl="2" w:tplc="FFFFFFFF" w:tentative="1">
      <w:start w:val="1"/>
      <w:numFmt w:val="lowerRoman"/>
      <w:lvlText w:val="%3."/>
      <w:lvlJc w:val="right"/>
      <w:pPr>
        <w:ind w:left="2312" w:hanging="440"/>
      </w:pPr>
    </w:lvl>
    <w:lvl w:ilvl="3" w:tplc="FFFFFFFF" w:tentative="1">
      <w:start w:val="1"/>
      <w:numFmt w:val="decimal"/>
      <w:lvlText w:val="%4."/>
      <w:lvlJc w:val="left"/>
      <w:pPr>
        <w:ind w:left="2752" w:hanging="440"/>
      </w:pPr>
    </w:lvl>
    <w:lvl w:ilvl="4" w:tplc="FFFFFFFF" w:tentative="1">
      <w:start w:val="1"/>
      <w:numFmt w:val="lowerLetter"/>
      <w:lvlText w:val="%5)"/>
      <w:lvlJc w:val="left"/>
      <w:pPr>
        <w:ind w:left="3192" w:hanging="440"/>
      </w:pPr>
    </w:lvl>
    <w:lvl w:ilvl="5" w:tplc="FFFFFFFF" w:tentative="1">
      <w:start w:val="1"/>
      <w:numFmt w:val="lowerRoman"/>
      <w:lvlText w:val="%6."/>
      <w:lvlJc w:val="right"/>
      <w:pPr>
        <w:ind w:left="3632" w:hanging="440"/>
      </w:pPr>
    </w:lvl>
    <w:lvl w:ilvl="6" w:tplc="FFFFFFFF" w:tentative="1">
      <w:start w:val="1"/>
      <w:numFmt w:val="decimal"/>
      <w:lvlText w:val="%7."/>
      <w:lvlJc w:val="left"/>
      <w:pPr>
        <w:ind w:left="4072" w:hanging="440"/>
      </w:pPr>
    </w:lvl>
    <w:lvl w:ilvl="7" w:tplc="FFFFFFFF" w:tentative="1">
      <w:start w:val="1"/>
      <w:numFmt w:val="lowerLetter"/>
      <w:lvlText w:val="%8)"/>
      <w:lvlJc w:val="left"/>
      <w:pPr>
        <w:ind w:left="4512" w:hanging="440"/>
      </w:pPr>
    </w:lvl>
    <w:lvl w:ilvl="8" w:tplc="FFFFFFFF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39" w15:restartNumberingAfterBreak="0">
    <w:nsid w:val="5A5F4839"/>
    <w:multiLevelType w:val="hybridMultilevel"/>
    <w:tmpl w:val="EFC62A24"/>
    <w:lvl w:ilvl="0" w:tplc="F3E6830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5A9F3FFC"/>
    <w:multiLevelType w:val="hybridMultilevel"/>
    <w:tmpl w:val="B5484140"/>
    <w:lvl w:ilvl="0" w:tplc="FFFFFFFF">
      <w:start w:val="1"/>
      <w:numFmt w:val="decimal"/>
      <w:lvlText w:val="%1、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5B883CC3"/>
    <w:multiLevelType w:val="hybridMultilevel"/>
    <w:tmpl w:val="14765070"/>
    <w:lvl w:ilvl="0" w:tplc="7AB4CC7A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664367AB"/>
    <w:multiLevelType w:val="hybridMultilevel"/>
    <w:tmpl w:val="B27A6752"/>
    <w:lvl w:ilvl="0" w:tplc="553AED2E">
      <w:start w:val="1"/>
      <w:numFmt w:val="decimalEnclosedCircle"/>
      <w:lvlText w:val="%1"/>
      <w:lvlJc w:val="left"/>
      <w:pPr>
        <w:ind w:left="7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BCB3C8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30ED1C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0694F6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E88E98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69DCA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761C4A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2F9B4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F49912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6BC0FB7"/>
    <w:multiLevelType w:val="hybridMultilevel"/>
    <w:tmpl w:val="33D4A6BA"/>
    <w:lvl w:ilvl="0" w:tplc="2DF2F854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44" w15:restartNumberingAfterBreak="0">
    <w:nsid w:val="6A354D0B"/>
    <w:multiLevelType w:val="hybridMultilevel"/>
    <w:tmpl w:val="EDAA41E2"/>
    <w:lvl w:ilvl="0" w:tplc="E73EBCEC">
      <w:start w:val="1"/>
      <w:numFmt w:val="decimal"/>
      <w:suff w:val="nothing"/>
      <w:lvlText w:val="%1、"/>
      <w:lvlJc w:val="left"/>
      <w:pPr>
        <w:ind w:left="992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72" w:hanging="440"/>
      </w:pPr>
    </w:lvl>
    <w:lvl w:ilvl="2" w:tplc="0409001B" w:tentative="1">
      <w:start w:val="1"/>
      <w:numFmt w:val="lowerRoman"/>
      <w:lvlText w:val="%3."/>
      <w:lvlJc w:val="right"/>
      <w:pPr>
        <w:ind w:left="2312" w:hanging="440"/>
      </w:pPr>
    </w:lvl>
    <w:lvl w:ilvl="3" w:tplc="0409000F" w:tentative="1">
      <w:start w:val="1"/>
      <w:numFmt w:val="decimal"/>
      <w:lvlText w:val="%4."/>
      <w:lvlJc w:val="left"/>
      <w:pPr>
        <w:ind w:left="2752" w:hanging="440"/>
      </w:pPr>
    </w:lvl>
    <w:lvl w:ilvl="4" w:tplc="04090019" w:tentative="1">
      <w:start w:val="1"/>
      <w:numFmt w:val="lowerLetter"/>
      <w:lvlText w:val="%5)"/>
      <w:lvlJc w:val="left"/>
      <w:pPr>
        <w:ind w:left="3192" w:hanging="440"/>
      </w:pPr>
    </w:lvl>
    <w:lvl w:ilvl="5" w:tplc="0409001B" w:tentative="1">
      <w:start w:val="1"/>
      <w:numFmt w:val="lowerRoman"/>
      <w:lvlText w:val="%6."/>
      <w:lvlJc w:val="right"/>
      <w:pPr>
        <w:ind w:left="3632" w:hanging="440"/>
      </w:pPr>
    </w:lvl>
    <w:lvl w:ilvl="6" w:tplc="0409000F" w:tentative="1">
      <w:start w:val="1"/>
      <w:numFmt w:val="decimal"/>
      <w:lvlText w:val="%7."/>
      <w:lvlJc w:val="left"/>
      <w:pPr>
        <w:ind w:left="4072" w:hanging="440"/>
      </w:pPr>
    </w:lvl>
    <w:lvl w:ilvl="7" w:tplc="04090019" w:tentative="1">
      <w:start w:val="1"/>
      <w:numFmt w:val="lowerLetter"/>
      <w:lvlText w:val="%8)"/>
      <w:lvlJc w:val="left"/>
      <w:pPr>
        <w:ind w:left="4512" w:hanging="440"/>
      </w:pPr>
    </w:lvl>
    <w:lvl w:ilvl="8" w:tplc="0409001B" w:tentative="1">
      <w:start w:val="1"/>
      <w:numFmt w:val="lowerRoman"/>
      <w:lvlText w:val="%9."/>
      <w:lvlJc w:val="right"/>
      <w:pPr>
        <w:ind w:left="4952" w:hanging="440"/>
      </w:pPr>
    </w:lvl>
  </w:abstractNum>
  <w:abstractNum w:abstractNumId="45" w15:restartNumberingAfterBreak="0">
    <w:nsid w:val="6D6B6D46"/>
    <w:multiLevelType w:val="hybridMultilevel"/>
    <w:tmpl w:val="FD88E4D4"/>
    <w:lvl w:ilvl="0" w:tplc="13F022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4E53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AB4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831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2AB3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AE7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CB1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28B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58DF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85675F"/>
    <w:multiLevelType w:val="hybridMultilevel"/>
    <w:tmpl w:val="F3246322"/>
    <w:lvl w:ilvl="0" w:tplc="05EA62FE">
      <w:start w:val="1"/>
      <w:numFmt w:val="decimal"/>
      <w:lvlText w:val="%1."/>
      <w:lvlJc w:val="left"/>
      <w:pPr>
        <w:ind w:left="440" w:hanging="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6FDC0A67"/>
    <w:multiLevelType w:val="hybridMultilevel"/>
    <w:tmpl w:val="6ECAA93A"/>
    <w:lvl w:ilvl="0" w:tplc="05EA62FE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0D43D04"/>
    <w:multiLevelType w:val="hybridMultilevel"/>
    <w:tmpl w:val="FF98F042"/>
    <w:lvl w:ilvl="0" w:tplc="D44AB082">
      <w:start w:val="3"/>
      <w:numFmt w:val="decimalEnclosedCircle"/>
      <w:lvlText w:val="%1"/>
      <w:lvlJc w:val="left"/>
      <w:pPr>
        <w:ind w:left="7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EAA8DA">
      <w:start w:val="1"/>
      <w:numFmt w:val="lowerLetter"/>
      <w:lvlText w:val="%2"/>
      <w:lvlJc w:val="left"/>
      <w:pPr>
        <w:ind w:left="15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CDEB4">
      <w:start w:val="1"/>
      <w:numFmt w:val="lowerRoman"/>
      <w:lvlText w:val="%3"/>
      <w:lvlJc w:val="left"/>
      <w:pPr>
        <w:ind w:left="22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CB3F0">
      <w:start w:val="1"/>
      <w:numFmt w:val="decimal"/>
      <w:lvlText w:val="%4"/>
      <w:lvlJc w:val="left"/>
      <w:pPr>
        <w:ind w:left="29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00CE0E">
      <w:start w:val="1"/>
      <w:numFmt w:val="lowerLetter"/>
      <w:lvlText w:val="%5"/>
      <w:lvlJc w:val="left"/>
      <w:pPr>
        <w:ind w:left="36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80C756">
      <w:start w:val="1"/>
      <w:numFmt w:val="lowerRoman"/>
      <w:lvlText w:val="%6"/>
      <w:lvlJc w:val="left"/>
      <w:pPr>
        <w:ind w:left="43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B851A0">
      <w:start w:val="1"/>
      <w:numFmt w:val="decimal"/>
      <w:lvlText w:val="%7"/>
      <w:lvlJc w:val="left"/>
      <w:pPr>
        <w:ind w:left="51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F64E48">
      <w:start w:val="1"/>
      <w:numFmt w:val="lowerLetter"/>
      <w:lvlText w:val="%8"/>
      <w:lvlJc w:val="left"/>
      <w:pPr>
        <w:ind w:left="58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8E7014">
      <w:start w:val="1"/>
      <w:numFmt w:val="lowerRoman"/>
      <w:lvlText w:val="%9"/>
      <w:lvlJc w:val="left"/>
      <w:pPr>
        <w:ind w:left="65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0E01789"/>
    <w:multiLevelType w:val="hybridMultilevel"/>
    <w:tmpl w:val="A2B8F8C4"/>
    <w:lvl w:ilvl="0" w:tplc="FFFFFFFF">
      <w:start w:val="1"/>
      <w:numFmt w:val="decimal"/>
      <w:lvlText w:val="(%1)"/>
      <w:lvlJc w:val="left"/>
      <w:pPr>
        <w:ind w:left="860" w:hanging="440"/>
      </w:pPr>
      <w:rPr>
        <w:rFonts w:hint="eastAsia"/>
        <w:b/>
        <w:bCs/>
        <w:color w:val="auto"/>
        <w:sz w:val="21"/>
        <w:shd w:val="clear" w:color="auto" w:fill="auto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71F16A4E"/>
    <w:multiLevelType w:val="hybridMultilevel"/>
    <w:tmpl w:val="B900EC10"/>
    <w:lvl w:ilvl="0" w:tplc="46BACBD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5C6472">
      <w:start w:val="1"/>
      <w:numFmt w:val="chineseCountingThousand"/>
      <w:lvlText w:val="%2、"/>
      <w:lvlJc w:val="left"/>
      <w:pPr>
        <w:tabs>
          <w:tab w:val="num" w:pos="567"/>
        </w:tabs>
        <w:ind w:left="851" w:firstLine="283"/>
      </w:pPr>
      <w:rPr>
        <w:rFonts w:ascii="Times New Roman" w:eastAsia="宋体" w:hAnsi="Times New Roman" w:hint="eastAsia"/>
        <w:b/>
        <w:i w:val="0"/>
        <w:sz w:val="24"/>
        <w:szCs w:val="24"/>
      </w:rPr>
    </w:lvl>
    <w:lvl w:ilvl="2" w:tplc="30046580">
      <w:start w:val="1"/>
      <w:numFmt w:val="japaneseCounting"/>
      <w:lvlText w:val="%3．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78CF9E">
      <w:start w:val="1"/>
      <w:numFmt w:val="bullet"/>
      <w:lvlText w:val="◘"/>
      <w:lvlJc w:val="left"/>
      <w:pPr>
        <w:tabs>
          <w:tab w:val="num" w:pos="1963"/>
        </w:tabs>
        <w:ind w:left="1963" w:hanging="283"/>
      </w:pPr>
      <w:rPr>
        <w:rFonts w:ascii="Times New Roman" w:eastAsia="宋体" w:hAnsi="Times New Roman" w:cs="Times New Roman" w:hint="default"/>
        <w:color w:val="auto"/>
        <w:sz w:val="21"/>
        <w:szCs w:val="21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E542E6"/>
    <w:multiLevelType w:val="hybridMultilevel"/>
    <w:tmpl w:val="99CA4C76"/>
    <w:lvl w:ilvl="0" w:tplc="FFFFFFFF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6F612AC"/>
    <w:multiLevelType w:val="multilevel"/>
    <w:tmpl w:val="702A7F3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77415706"/>
    <w:multiLevelType w:val="hybridMultilevel"/>
    <w:tmpl w:val="CB0C3064"/>
    <w:lvl w:ilvl="0" w:tplc="FFFFFFFF">
      <w:start w:val="1"/>
      <w:numFmt w:val="decimal"/>
      <w:suff w:val="nothing"/>
      <w:lvlText w:val="%1、"/>
      <w:lvlJc w:val="left"/>
      <w:pPr>
        <w:ind w:left="992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872" w:hanging="440"/>
      </w:pPr>
    </w:lvl>
    <w:lvl w:ilvl="2" w:tplc="FFFFFFFF" w:tentative="1">
      <w:start w:val="1"/>
      <w:numFmt w:val="lowerRoman"/>
      <w:lvlText w:val="%3."/>
      <w:lvlJc w:val="right"/>
      <w:pPr>
        <w:ind w:left="2312" w:hanging="440"/>
      </w:pPr>
    </w:lvl>
    <w:lvl w:ilvl="3" w:tplc="FFFFFFFF" w:tentative="1">
      <w:start w:val="1"/>
      <w:numFmt w:val="decimal"/>
      <w:lvlText w:val="%4."/>
      <w:lvlJc w:val="left"/>
      <w:pPr>
        <w:ind w:left="2752" w:hanging="440"/>
      </w:pPr>
    </w:lvl>
    <w:lvl w:ilvl="4" w:tplc="FFFFFFFF" w:tentative="1">
      <w:start w:val="1"/>
      <w:numFmt w:val="lowerLetter"/>
      <w:lvlText w:val="%5)"/>
      <w:lvlJc w:val="left"/>
      <w:pPr>
        <w:ind w:left="3192" w:hanging="440"/>
      </w:pPr>
    </w:lvl>
    <w:lvl w:ilvl="5" w:tplc="FFFFFFFF" w:tentative="1">
      <w:start w:val="1"/>
      <w:numFmt w:val="lowerRoman"/>
      <w:lvlText w:val="%6."/>
      <w:lvlJc w:val="right"/>
      <w:pPr>
        <w:ind w:left="3632" w:hanging="440"/>
      </w:pPr>
    </w:lvl>
    <w:lvl w:ilvl="6" w:tplc="FFFFFFFF" w:tentative="1">
      <w:start w:val="1"/>
      <w:numFmt w:val="decimal"/>
      <w:lvlText w:val="%7."/>
      <w:lvlJc w:val="left"/>
      <w:pPr>
        <w:ind w:left="4072" w:hanging="440"/>
      </w:pPr>
    </w:lvl>
    <w:lvl w:ilvl="7" w:tplc="FFFFFFFF" w:tentative="1">
      <w:start w:val="1"/>
      <w:numFmt w:val="lowerLetter"/>
      <w:lvlText w:val="%8)"/>
      <w:lvlJc w:val="left"/>
      <w:pPr>
        <w:ind w:left="4512" w:hanging="440"/>
      </w:pPr>
    </w:lvl>
    <w:lvl w:ilvl="8" w:tplc="FFFFFFFF" w:tentative="1">
      <w:start w:val="1"/>
      <w:numFmt w:val="lowerRoman"/>
      <w:lvlText w:val="%9."/>
      <w:lvlJc w:val="right"/>
      <w:pPr>
        <w:ind w:left="4952" w:hanging="440"/>
      </w:pPr>
    </w:lvl>
  </w:abstractNum>
  <w:num w:numId="1" w16cid:durableId="1829056835">
    <w:abstractNumId w:val="1"/>
  </w:num>
  <w:num w:numId="2" w16cid:durableId="420416873">
    <w:abstractNumId w:val="2"/>
  </w:num>
  <w:num w:numId="3" w16cid:durableId="361516042">
    <w:abstractNumId w:val="3"/>
  </w:num>
  <w:num w:numId="4" w16cid:durableId="1753118759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0062946">
    <w:abstractNumId w:val="11"/>
  </w:num>
  <w:num w:numId="6" w16cid:durableId="493185615">
    <w:abstractNumId w:val="41"/>
  </w:num>
  <w:num w:numId="7" w16cid:durableId="597762894">
    <w:abstractNumId w:val="50"/>
  </w:num>
  <w:num w:numId="8" w16cid:durableId="374165197">
    <w:abstractNumId w:val="5"/>
  </w:num>
  <w:num w:numId="9" w16cid:durableId="1272012644">
    <w:abstractNumId w:val="52"/>
  </w:num>
  <w:num w:numId="10" w16cid:durableId="1029332247">
    <w:abstractNumId w:val="13"/>
  </w:num>
  <w:num w:numId="11" w16cid:durableId="188029756">
    <w:abstractNumId w:val="19"/>
  </w:num>
  <w:num w:numId="12" w16cid:durableId="1898276537">
    <w:abstractNumId w:val="24"/>
  </w:num>
  <w:num w:numId="13" w16cid:durableId="24909779">
    <w:abstractNumId w:val="45"/>
  </w:num>
  <w:num w:numId="14" w16cid:durableId="684328254">
    <w:abstractNumId w:val="0"/>
    <w:lvlOverride w:ilvl="0">
      <w:startOverride w:val="1"/>
    </w:lvlOverride>
  </w:num>
  <w:num w:numId="15" w16cid:durableId="943730949">
    <w:abstractNumId w:val="43"/>
  </w:num>
  <w:num w:numId="16" w16cid:durableId="1300376991">
    <w:abstractNumId w:val="44"/>
  </w:num>
  <w:num w:numId="17" w16cid:durableId="1804419227">
    <w:abstractNumId w:val="32"/>
  </w:num>
  <w:num w:numId="18" w16cid:durableId="954945009">
    <w:abstractNumId w:val="53"/>
  </w:num>
  <w:num w:numId="19" w16cid:durableId="1494636613">
    <w:abstractNumId w:val="12"/>
  </w:num>
  <w:num w:numId="20" w16cid:durableId="586697418">
    <w:abstractNumId w:val="10"/>
  </w:num>
  <w:num w:numId="21" w16cid:durableId="1605771903">
    <w:abstractNumId w:val="26"/>
  </w:num>
  <w:num w:numId="22" w16cid:durableId="257714255">
    <w:abstractNumId w:val="38"/>
  </w:num>
  <w:num w:numId="23" w16cid:durableId="1789398302">
    <w:abstractNumId w:val="31"/>
  </w:num>
  <w:num w:numId="24" w16cid:durableId="1800538689">
    <w:abstractNumId w:val="7"/>
  </w:num>
  <w:num w:numId="25" w16cid:durableId="45685519">
    <w:abstractNumId w:val="4"/>
  </w:num>
  <w:num w:numId="26" w16cid:durableId="894850821">
    <w:abstractNumId w:val="18"/>
  </w:num>
  <w:num w:numId="27" w16cid:durableId="872114764">
    <w:abstractNumId w:val="9"/>
  </w:num>
  <w:num w:numId="28" w16cid:durableId="814759783">
    <w:abstractNumId w:val="20"/>
  </w:num>
  <w:num w:numId="29" w16cid:durableId="117571638">
    <w:abstractNumId w:val="39"/>
  </w:num>
  <w:num w:numId="30" w16cid:durableId="1220749517">
    <w:abstractNumId w:val="48"/>
  </w:num>
  <w:num w:numId="31" w16cid:durableId="184563555">
    <w:abstractNumId w:val="29"/>
  </w:num>
  <w:num w:numId="32" w16cid:durableId="418185731">
    <w:abstractNumId w:val="28"/>
  </w:num>
  <w:num w:numId="33" w16cid:durableId="1397705017">
    <w:abstractNumId w:val="34"/>
  </w:num>
  <w:num w:numId="34" w16cid:durableId="1319923602">
    <w:abstractNumId w:val="35"/>
  </w:num>
  <w:num w:numId="35" w16cid:durableId="331875350">
    <w:abstractNumId w:val="46"/>
  </w:num>
  <w:num w:numId="36" w16cid:durableId="2050915921">
    <w:abstractNumId w:val="37"/>
  </w:num>
  <w:num w:numId="37" w16cid:durableId="899098671">
    <w:abstractNumId w:val="47"/>
  </w:num>
  <w:num w:numId="38" w16cid:durableId="1241603868">
    <w:abstractNumId w:val="23"/>
  </w:num>
  <w:num w:numId="39" w16cid:durableId="243222670">
    <w:abstractNumId w:val="51"/>
  </w:num>
  <w:num w:numId="40" w16cid:durableId="808518592">
    <w:abstractNumId w:val="16"/>
  </w:num>
  <w:num w:numId="41" w16cid:durableId="2034836871">
    <w:abstractNumId w:val="15"/>
  </w:num>
  <w:num w:numId="42" w16cid:durableId="1480338357">
    <w:abstractNumId w:val="22"/>
  </w:num>
  <w:num w:numId="43" w16cid:durableId="1980912333">
    <w:abstractNumId w:val="36"/>
  </w:num>
  <w:num w:numId="44" w16cid:durableId="1329674765">
    <w:abstractNumId w:val="42"/>
  </w:num>
  <w:num w:numId="45" w16cid:durableId="1420756284">
    <w:abstractNumId w:val="40"/>
  </w:num>
  <w:num w:numId="46" w16cid:durableId="1936205190">
    <w:abstractNumId w:val="33"/>
  </w:num>
  <w:num w:numId="47" w16cid:durableId="1222600259">
    <w:abstractNumId w:val="49"/>
  </w:num>
  <w:num w:numId="48" w16cid:durableId="1670719086">
    <w:abstractNumId w:val="27"/>
  </w:num>
  <w:num w:numId="49" w16cid:durableId="1931429844">
    <w:abstractNumId w:val="30"/>
  </w:num>
  <w:num w:numId="50" w16cid:durableId="1633171523">
    <w:abstractNumId w:val="8"/>
  </w:num>
  <w:num w:numId="51" w16cid:durableId="752582168">
    <w:abstractNumId w:val="25"/>
  </w:num>
  <w:num w:numId="52" w16cid:durableId="749472886">
    <w:abstractNumId w:val="14"/>
  </w:num>
  <w:num w:numId="53" w16cid:durableId="1316297818">
    <w:abstractNumId w:val="21"/>
  </w:num>
  <w:num w:numId="54" w16cid:durableId="1646814856">
    <w:abstractNumId w:val="17"/>
  </w:num>
  <w:num w:numId="55" w16cid:durableId="10261781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0DD"/>
    <w:rsid w:val="00021E99"/>
    <w:rsid w:val="00061B79"/>
    <w:rsid w:val="00096FAF"/>
    <w:rsid w:val="000D727F"/>
    <w:rsid w:val="000E1A42"/>
    <w:rsid w:val="000F0D3A"/>
    <w:rsid w:val="0010212E"/>
    <w:rsid w:val="001257A5"/>
    <w:rsid w:val="00126E2E"/>
    <w:rsid w:val="0014380D"/>
    <w:rsid w:val="00172A27"/>
    <w:rsid w:val="00175C52"/>
    <w:rsid w:val="001A5672"/>
    <w:rsid w:val="001A6448"/>
    <w:rsid w:val="001B408A"/>
    <w:rsid w:val="001B586E"/>
    <w:rsid w:val="001F1D1D"/>
    <w:rsid w:val="001F6A38"/>
    <w:rsid w:val="00202007"/>
    <w:rsid w:val="0021023B"/>
    <w:rsid w:val="00220050"/>
    <w:rsid w:val="002231F0"/>
    <w:rsid w:val="00243DDC"/>
    <w:rsid w:val="00253E56"/>
    <w:rsid w:val="00295153"/>
    <w:rsid w:val="002B22A9"/>
    <w:rsid w:val="002F7AD3"/>
    <w:rsid w:val="003151A9"/>
    <w:rsid w:val="00315D91"/>
    <w:rsid w:val="00335257"/>
    <w:rsid w:val="0036579A"/>
    <w:rsid w:val="0037513D"/>
    <w:rsid w:val="00377A64"/>
    <w:rsid w:val="003A5542"/>
    <w:rsid w:val="003B713C"/>
    <w:rsid w:val="003D5DCF"/>
    <w:rsid w:val="003E2FC8"/>
    <w:rsid w:val="003F2CEC"/>
    <w:rsid w:val="003F388B"/>
    <w:rsid w:val="004221B8"/>
    <w:rsid w:val="004423C1"/>
    <w:rsid w:val="00450040"/>
    <w:rsid w:val="00452188"/>
    <w:rsid w:val="0046292A"/>
    <w:rsid w:val="00462D11"/>
    <w:rsid w:val="00463396"/>
    <w:rsid w:val="00467F36"/>
    <w:rsid w:val="0049038A"/>
    <w:rsid w:val="004910A7"/>
    <w:rsid w:val="004A488E"/>
    <w:rsid w:val="004E7A42"/>
    <w:rsid w:val="004F4D20"/>
    <w:rsid w:val="0050133E"/>
    <w:rsid w:val="0054231F"/>
    <w:rsid w:val="00552DF9"/>
    <w:rsid w:val="00563AC3"/>
    <w:rsid w:val="005663C4"/>
    <w:rsid w:val="00573389"/>
    <w:rsid w:val="00590484"/>
    <w:rsid w:val="00590AAA"/>
    <w:rsid w:val="005B31B2"/>
    <w:rsid w:val="005C2732"/>
    <w:rsid w:val="005F328A"/>
    <w:rsid w:val="006129A2"/>
    <w:rsid w:val="00641E8D"/>
    <w:rsid w:val="0064357F"/>
    <w:rsid w:val="00657797"/>
    <w:rsid w:val="00663855"/>
    <w:rsid w:val="00663D43"/>
    <w:rsid w:val="006679AE"/>
    <w:rsid w:val="006754D3"/>
    <w:rsid w:val="006A577B"/>
    <w:rsid w:val="006F0898"/>
    <w:rsid w:val="006F1066"/>
    <w:rsid w:val="006F4A2B"/>
    <w:rsid w:val="006F5B0F"/>
    <w:rsid w:val="007421AB"/>
    <w:rsid w:val="007550D7"/>
    <w:rsid w:val="0077227A"/>
    <w:rsid w:val="00782A8F"/>
    <w:rsid w:val="00787C8A"/>
    <w:rsid w:val="00795DFF"/>
    <w:rsid w:val="007B2713"/>
    <w:rsid w:val="007C2B18"/>
    <w:rsid w:val="007D4E57"/>
    <w:rsid w:val="007E6BB5"/>
    <w:rsid w:val="007E6D3D"/>
    <w:rsid w:val="007E6F2F"/>
    <w:rsid w:val="007E7D5C"/>
    <w:rsid w:val="007F7365"/>
    <w:rsid w:val="008079D7"/>
    <w:rsid w:val="0083097B"/>
    <w:rsid w:val="00840751"/>
    <w:rsid w:val="00862AE5"/>
    <w:rsid w:val="0086544C"/>
    <w:rsid w:val="00872605"/>
    <w:rsid w:val="00875FA6"/>
    <w:rsid w:val="0087712E"/>
    <w:rsid w:val="00886618"/>
    <w:rsid w:val="008A0D40"/>
    <w:rsid w:val="008B57BA"/>
    <w:rsid w:val="008D0126"/>
    <w:rsid w:val="008D4573"/>
    <w:rsid w:val="008E2D80"/>
    <w:rsid w:val="008E3F13"/>
    <w:rsid w:val="008E3FBD"/>
    <w:rsid w:val="00911D11"/>
    <w:rsid w:val="00932C97"/>
    <w:rsid w:val="00953EA8"/>
    <w:rsid w:val="00982CA1"/>
    <w:rsid w:val="00990CF9"/>
    <w:rsid w:val="009A0841"/>
    <w:rsid w:val="009A13C4"/>
    <w:rsid w:val="009A76C1"/>
    <w:rsid w:val="009D037B"/>
    <w:rsid w:val="009D5EFC"/>
    <w:rsid w:val="009E0617"/>
    <w:rsid w:val="009E0AF7"/>
    <w:rsid w:val="009E259F"/>
    <w:rsid w:val="009F5414"/>
    <w:rsid w:val="00A2148C"/>
    <w:rsid w:val="00A34DD2"/>
    <w:rsid w:val="00A774E5"/>
    <w:rsid w:val="00A8528A"/>
    <w:rsid w:val="00A962FB"/>
    <w:rsid w:val="00AA5EED"/>
    <w:rsid w:val="00AB1EA9"/>
    <w:rsid w:val="00AD27F4"/>
    <w:rsid w:val="00AD2D5F"/>
    <w:rsid w:val="00AF1BDF"/>
    <w:rsid w:val="00AF2609"/>
    <w:rsid w:val="00B22804"/>
    <w:rsid w:val="00B273CA"/>
    <w:rsid w:val="00B3629E"/>
    <w:rsid w:val="00B425FD"/>
    <w:rsid w:val="00B73651"/>
    <w:rsid w:val="00B95127"/>
    <w:rsid w:val="00BA3B01"/>
    <w:rsid w:val="00BF2DEE"/>
    <w:rsid w:val="00BF70E9"/>
    <w:rsid w:val="00BF7E59"/>
    <w:rsid w:val="00C14F7E"/>
    <w:rsid w:val="00C47F16"/>
    <w:rsid w:val="00C54829"/>
    <w:rsid w:val="00C60FD9"/>
    <w:rsid w:val="00C6596B"/>
    <w:rsid w:val="00C6699C"/>
    <w:rsid w:val="00C77BE7"/>
    <w:rsid w:val="00CA4CF6"/>
    <w:rsid w:val="00CC3B2F"/>
    <w:rsid w:val="00CC67E4"/>
    <w:rsid w:val="00CD0959"/>
    <w:rsid w:val="00CD7D1D"/>
    <w:rsid w:val="00CE0A27"/>
    <w:rsid w:val="00CE2E02"/>
    <w:rsid w:val="00CF51E6"/>
    <w:rsid w:val="00D228B4"/>
    <w:rsid w:val="00D27435"/>
    <w:rsid w:val="00D30D2F"/>
    <w:rsid w:val="00D41B50"/>
    <w:rsid w:val="00D45F7B"/>
    <w:rsid w:val="00D829FA"/>
    <w:rsid w:val="00D93F81"/>
    <w:rsid w:val="00D968CE"/>
    <w:rsid w:val="00DA36F0"/>
    <w:rsid w:val="00DB5637"/>
    <w:rsid w:val="00DB7B6F"/>
    <w:rsid w:val="00DC42FD"/>
    <w:rsid w:val="00DF07E1"/>
    <w:rsid w:val="00DF6E4B"/>
    <w:rsid w:val="00DF76C3"/>
    <w:rsid w:val="00E079DE"/>
    <w:rsid w:val="00E231A4"/>
    <w:rsid w:val="00E276F1"/>
    <w:rsid w:val="00E7620D"/>
    <w:rsid w:val="00E84786"/>
    <w:rsid w:val="00EB4AC7"/>
    <w:rsid w:val="00EC37B1"/>
    <w:rsid w:val="00EE1BEF"/>
    <w:rsid w:val="00F06354"/>
    <w:rsid w:val="00F13F0D"/>
    <w:rsid w:val="00F22A05"/>
    <w:rsid w:val="00F4284D"/>
    <w:rsid w:val="00F569BE"/>
    <w:rsid w:val="00F91FF0"/>
    <w:rsid w:val="00FA29C5"/>
    <w:rsid w:val="00FC4687"/>
    <w:rsid w:val="00FC5E35"/>
    <w:rsid w:val="00FE675C"/>
    <w:rsid w:val="00F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3155EA3"/>
  <w15:chartTrackingRefBased/>
  <w15:docId w15:val="{ADCA4592-50AC-4B25-B9F2-54237902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2D11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3E2FC8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CharChar">
    <w:name w:val="2级标题 Char Char"/>
    <w:link w:val="21"/>
    <w:rPr>
      <w:rFonts w:eastAsia="宋体"/>
      <w:b/>
      <w:bCs/>
      <w:sz w:val="30"/>
      <w:szCs w:val="32"/>
      <w:lang w:eastAsia="zh-CN" w:bidi="ar-SA"/>
    </w:rPr>
  </w:style>
  <w:style w:type="character" w:customStyle="1" w:styleId="30">
    <w:name w:val="标题 3 字符"/>
    <w:link w:val="3"/>
    <w:rPr>
      <w:rFonts w:eastAsia="宋体"/>
      <w:b/>
      <w:bCs/>
      <w:sz w:val="32"/>
      <w:szCs w:val="32"/>
      <w:lang w:bidi="ar-SA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1">
    <w:name w:val="2级标题"/>
    <w:basedOn w:val="3"/>
    <w:link w:val="2CharChar"/>
    <w:pPr>
      <w:spacing w:before="0" w:after="0" w:line="240" w:lineRule="auto"/>
      <w:ind w:firstLine="200"/>
    </w:pPr>
    <w:rPr>
      <w:sz w:val="30"/>
    </w:rPr>
  </w:style>
  <w:style w:type="paragraph" w:customStyle="1" w:styleId="a6">
    <w:name w:val="（二）级标题"/>
    <w:basedOn w:val="a"/>
    <w:pPr>
      <w:ind w:firstLine="422"/>
    </w:pPr>
    <w:rPr>
      <w:b/>
      <w:sz w:val="28"/>
    </w:rPr>
  </w:style>
  <w:style w:type="paragraph" w:customStyle="1" w:styleId="a7">
    <w:name w:val="图表标题"/>
    <w:basedOn w:val="a"/>
    <w:pPr>
      <w:jc w:val="center"/>
    </w:pPr>
    <w:rPr>
      <w:rFonts w:ascii="宋体" w:hAnsi="宋体"/>
      <w:b/>
      <w:sz w:val="18"/>
      <w:szCs w:val="18"/>
    </w:rPr>
  </w:style>
  <w:style w:type="paragraph" w:customStyle="1" w:styleId="WPSPlain">
    <w:name w:val="WPS Plain"/>
  </w:style>
  <w:style w:type="paragraph" w:customStyle="1" w:styleId="31">
    <w:name w:val="3级标题"/>
    <w:basedOn w:val="a"/>
    <w:rPr>
      <w:b/>
      <w:sz w:val="24"/>
    </w:rPr>
  </w:style>
  <w:style w:type="paragraph" w:styleId="a8">
    <w:name w:val="Normal Indent"/>
    <w:basedOn w:val="a"/>
    <w:rsid w:val="001A6448"/>
    <w:rPr>
      <w:szCs w:val="21"/>
    </w:rPr>
  </w:style>
  <w:style w:type="character" w:styleId="a9">
    <w:name w:val="Hyperlink"/>
    <w:rsid w:val="00F22A05"/>
    <w:rPr>
      <w:color w:val="0000FF"/>
      <w:u w:val="single"/>
    </w:rPr>
  </w:style>
  <w:style w:type="table" w:styleId="aa">
    <w:name w:val="Table Grid"/>
    <w:basedOn w:val="a1"/>
    <w:rsid w:val="00C47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43DDC"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link w:val="2"/>
    <w:semiHidden/>
    <w:rsid w:val="003E2FC8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table" w:customStyle="1" w:styleId="TableGrid1">
    <w:name w:val="TableGrid1"/>
    <w:rsid w:val="003E2FC8"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F91FF0"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9E259F"/>
    <w:pPr>
      <w:ind w:firstLineChars="200" w:firstLine="200"/>
    </w:pPr>
  </w:style>
  <w:style w:type="table" w:styleId="4">
    <w:name w:val="Table Grid 4"/>
    <w:basedOn w:val="a1"/>
    <w:rsid w:val="008D4573"/>
    <w:pPr>
      <w:widowControl w:val="0"/>
      <w:ind w:firstLine="4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8D4573"/>
    <w:pPr>
      <w:widowControl w:val="0"/>
      <w:ind w:firstLine="4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A173B-7F78-4977-B56B-EED1DC5BB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7</Pages>
  <Words>655</Words>
  <Characters>3734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  计算机学院 </dc:title>
  <dc:subject/>
  <dc:creator>Administrator</dc:creator>
  <cp:keywords/>
  <dc:description/>
  <cp:lastModifiedBy>远航 刘</cp:lastModifiedBy>
  <cp:revision>2</cp:revision>
  <cp:lastPrinted>2024-04-10T08:18:00Z</cp:lastPrinted>
  <dcterms:created xsi:type="dcterms:W3CDTF">2024-05-02T01:40:00Z</dcterms:created>
  <dcterms:modified xsi:type="dcterms:W3CDTF">2024-05-02T01:40:00Z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